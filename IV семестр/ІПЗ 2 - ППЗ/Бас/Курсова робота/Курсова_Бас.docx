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uk-UA"/>
        </w:rPr>
        <w:id w:val="-113794383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6C54F8" w:rsidRPr="000F47F5" w:rsidRDefault="000C7958" w:rsidP="009D1A14">
          <w:pPr>
            <w:pStyle w:val="ab"/>
            <w:spacing w:line="360" w:lineRule="auto"/>
            <w:contextualSpacing/>
            <w:rPr>
              <w:rFonts w:ascii="Times New Roman" w:eastAsiaTheme="minorHAnsi" w:hAnsi="Times New Roman" w:cs="Times New Roman"/>
              <w:b w:val="0"/>
              <w:bCs w:val="0"/>
              <w:color w:val="auto"/>
              <w:lang w:val="uk-UA"/>
            </w:rPr>
          </w:pPr>
          <w:r w:rsidRPr="000F47F5">
            <w:rPr>
              <w:rFonts w:ascii="Times New Roman" w:hAnsi="Times New Roman" w:cs="Times New Roman"/>
              <w:color w:val="auto"/>
              <w:lang w:val="uk-UA"/>
            </w:rPr>
            <w:t>Змі</w:t>
          </w:r>
        </w:p>
        <w:p w:rsidR="000C7958" w:rsidRPr="000F47F5" w:rsidRDefault="005F4469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0F47F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F47F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F47F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8954826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_Toc388954826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27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1 Огляд </w:t>
            </w:r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MVC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_Toc388954827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28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Загальний огляд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_Toc388954828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29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Історія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_Toc388954829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30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 Призначення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_Toc388954830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31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 Концепція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_Toc388954831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32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1.5 Найчастіші помилки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_Toc388954832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33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1.6 Реалізація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_Toc388954833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3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34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1.6.1 Java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_Toc388954834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35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Проектування</w:t>
            </w:r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програмного забезпечення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_Toc388954835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36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2.1</w:t>
            </w:r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Прецеденти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_Toc388954836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3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37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2.1.1 Авторизація у системі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_Toc388954837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3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38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2.1.2 Створення нового акаунту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_Toc388954838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3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39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2.1.3 Видалення акаунту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_Toc388954839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3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40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2.1.4 Редагування акаунту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_Toc388954840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3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41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2.1.5 Перегляд розкладу групи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_Toc388954841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3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42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2.1.6 Перегляд історії активності користувачів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_Toc388954842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3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43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2.1.7 Редагування розкладу групи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_Toc388954843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3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44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2.1.8 Вихід із системи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_Toc388954844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3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45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2.1.9 Перегляд посібника користувача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_Toc388954845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46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2.2</w:t>
            </w:r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Сценарії використання програми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_Toc388954846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3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47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2.2.1 Отримання інформації про профілі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_Toc388954847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3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48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2.2.2 Створення нової категорії у БД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_Toc388954848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3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49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2.2.3 Налаштування програми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_Toc388954849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3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50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2.2.4 Отримання загальної інформації про програму.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_Toc388954850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51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 Діаграма граничних класів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_Toc388954851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52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2.4 Проектування графічного інтерфейсу користувача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_Toc388954852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53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2.5 Таблиця відповідності елементів інтерфейсу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_Toc388954853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54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РОЗРОБКА ПРОГРАМНОГО ДОДАТКУ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_Toc388954854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55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 Структура програмного додатку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_Toc388954855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56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 Специфікація класів програмного додатка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_Toc388954856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3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60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 Package com.</w:t>
            </w:r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Oyster</w:t>
            </w:r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.app.model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_Toc388954860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3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63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3.2.2 Package com.Oyster.config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_Toc388954863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3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64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3.2.3 Package com.Oyster.core.controller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_Toc388954864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3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65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3.2.4 Package com.Oyster.core.controller.command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_Toc388954865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3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68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3.2.5 Package com.</w:t>
            </w:r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Oyster</w:t>
            </w:r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.dao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_Toc388954868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3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69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3.2.6 com.</w:t>
            </w:r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Oyster</w:t>
            </w:r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.ui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_Toc388954869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70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.3 Інструкція для користувача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_Toc388954870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63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71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 ТЕСТУВАННЯ ПРОГРАМНОГО ДОДАТКУ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_Toc388954871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65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72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ВИСНОВКИ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_Toc388954872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69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73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ВИКОРИСТАНИХ ДЖЕРЕЛ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_Toc388954873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70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74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>ДОДАТОК А. ДІАГРАМИ КЛАСІВ ДОДАТКУ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_Toc388954874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72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958" w:rsidRPr="000F47F5" w:rsidRDefault="00E2054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88954875" w:history="1">
            <w:r w:rsidR="000C7958" w:rsidRPr="000F47F5">
              <w:rPr>
                <w:rStyle w:val="a4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>ДОДАТОК Б. ВИХІДНИЙ КОД ДОДАТКУ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_Toc388954875 \h </w:instrTex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D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76</w:t>
            </w:r>
            <w:r w:rsidR="000C7958" w:rsidRPr="000F4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4469" w:rsidRPr="000F47F5" w:rsidRDefault="005F4469" w:rsidP="009D1A14">
          <w:pPr>
            <w:spacing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0F47F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36AE5" w:rsidRPr="000F47F5" w:rsidRDefault="00B36AE5" w:rsidP="009D1A14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B36AE5" w:rsidRPr="000F47F5" w:rsidRDefault="00B36AE5" w:rsidP="009D1A14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B36AE5" w:rsidRPr="000F47F5" w:rsidRDefault="00B36AE5" w:rsidP="009D1A14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B36AE5" w:rsidRPr="000F47F5" w:rsidRDefault="00B36AE5" w:rsidP="009D1A14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C57BDD" w:rsidRPr="000F47F5" w:rsidRDefault="00F21523" w:rsidP="009D1A14">
      <w:pPr>
        <w:pStyle w:val="1"/>
        <w:numPr>
          <w:ilvl w:val="0"/>
          <w:numId w:val="0"/>
        </w:numPr>
        <w:spacing w:line="360" w:lineRule="auto"/>
        <w:contextualSpacing/>
        <w:rPr>
          <w:lang w:val="uk-UA"/>
        </w:rPr>
      </w:pPr>
      <w:bookmarkStart w:id="0" w:name="_Toc388954826"/>
      <w:r w:rsidRPr="000F47F5">
        <w:rPr>
          <w:lang w:val="uk-UA"/>
        </w:rPr>
        <w:lastRenderedPageBreak/>
        <w:t>Вступ</w:t>
      </w:r>
      <w:bookmarkEnd w:id="0"/>
    </w:p>
    <w:p w:rsidR="00C57BDD" w:rsidRPr="000F47F5" w:rsidRDefault="00C57BDD" w:rsidP="009D1A14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Курсова робота спрямована на закріпення</w:t>
      </w:r>
      <w:r w:rsidR="00D147A6" w:rsidRPr="000F47F5">
        <w:rPr>
          <w:rFonts w:ascii="Times New Roman" w:hAnsi="Times New Roman" w:cs="Times New Roman"/>
          <w:sz w:val="28"/>
          <w:szCs w:val="28"/>
        </w:rPr>
        <w:t xml:space="preserve"> знань</w:t>
      </w:r>
      <w:r w:rsidRPr="000F47F5">
        <w:rPr>
          <w:rFonts w:ascii="Times New Roman" w:hAnsi="Times New Roman" w:cs="Times New Roman"/>
          <w:sz w:val="28"/>
          <w:szCs w:val="28"/>
        </w:rPr>
        <w:t xml:space="preserve"> та отримання </w:t>
      </w:r>
      <w:r w:rsidR="00D147A6" w:rsidRPr="000F47F5">
        <w:rPr>
          <w:rFonts w:ascii="Times New Roman" w:hAnsi="Times New Roman" w:cs="Times New Roman"/>
          <w:sz w:val="28"/>
          <w:szCs w:val="28"/>
        </w:rPr>
        <w:t>навичок</w:t>
      </w:r>
      <w:r w:rsidRPr="000F47F5">
        <w:rPr>
          <w:rFonts w:ascii="Times New Roman" w:hAnsi="Times New Roman" w:cs="Times New Roman"/>
          <w:sz w:val="28"/>
          <w:szCs w:val="28"/>
        </w:rPr>
        <w:t xml:space="preserve"> із розробки програмних додатків на </w:t>
      </w:r>
      <w:r w:rsidRPr="000F47F5"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 w:rsidRPr="000F47F5">
        <w:rPr>
          <w:rFonts w:ascii="Times New Roman" w:hAnsi="Times New Roman" w:cs="Times New Roman"/>
          <w:sz w:val="28"/>
          <w:szCs w:val="28"/>
        </w:rPr>
        <w:t xml:space="preserve">із використанням бібліотеки </w:t>
      </w:r>
      <w:r w:rsidRPr="000F47F5">
        <w:rPr>
          <w:rFonts w:ascii="Times New Roman" w:hAnsi="Times New Roman" w:cs="Times New Roman"/>
          <w:sz w:val="28"/>
          <w:szCs w:val="28"/>
          <w:lang w:val="en-US"/>
        </w:rPr>
        <w:t xml:space="preserve">Swing. </w:t>
      </w:r>
      <w:r w:rsidRPr="000F47F5">
        <w:rPr>
          <w:rFonts w:ascii="Times New Roman" w:hAnsi="Times New Roman" w:cs="Times New Roman"/>
          <w:sz w:val="28"/>
          <w:szCs w:val="28"/>
        </w:rPr>
        <w:t>У курсовій роботі я розроблю програмний додаток</w:t>
      </w:r>
      <w:r w:rsidRPr="000F47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47F5">
        <w:rPr>
          <w:rFonts w:ascii="Times New Roman" w:hAnsi="Times New Roman" w:cs="Times New Roman"/>
          <w:sz w:val="28"/>
          <w:szCs w:val="28"/>
        </w:rPr>
        <w:t xml:space="preserve">згідно вимог </w:t>
      </w:r>
      <w:r w:rsidRPr="000F47F5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0F47F5">
        <w:rPr>
          <w:rFonts w:ascii="Times New Roman" w:hAnsi="Times New Roman" w:cs="Times New Roman"/>
          <w:sz w:val="28"/>
          <w:szCs w:val="28"/>
        </w:rPr>
        <w:t xml:space="preserve">  для управління навчальним процесом в університеті (реалізувати функціонал для адміністратора). </w:t>
      </w:r>
    </w:p>
    <w:p w:rsidR="00C57BDD" w:rsidRPr="000F47F5" w:rsidRDefault="00C57BDD" w:rsidP="009D1A14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У роботі розгляну основні принципи </w:t>
      </w:r>
      <w:r w:rsidRPr="000F47F5">
        <w:rPr>
          <w:rFonts w:ascii="Times New Roman" w:hAnsi="Times New Roman" w:cs="Times New Roman"/>
          <w:sz w:val="28"/>
          <w:szCs w:val="28"/>
          <w:lang w:val="en-US"/>
        </w:rPr>
        <w:t xml:space="preserve">MVC, </w:t>
      </w:r>
      <w:r w:rsidRPr="000F47F5">
        <w:rPr>
          <w:rFonts w:ascii="Times New Roman" w:hAnsi="Times New Roman" w:cs="Times New Roman"/>
          <w:sz w:val="28"/>
          <w:szCs w:val="28"/>
        </w:rPr>
        <w:t>принципи побудови графічного інтерфейсу користувача, основні елементи інтерфейсу, організацію обробки подій, систему відлову помилок і організацію багатопоточності.</w:t>
      </w:r>
    </w:p>
    <w:p w:rsidR="00C57BDD" w:rsidRPr="000F47F5" w:rsidRDefault="00C57BDD" w:rsidP="009D1A14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Робота міститиме повну документацію, а також програмний код проекту та UML діаграму класів.</w:t>
      </w:r>
    </w:p>
    <w:p w:rsidR="00B36AE5" w:rsidRPr="000F47F5" w:rsidRDefault="00B36AE5" w:rsidP="009D1A14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B36AE5" w:rsidRPr="000F47F5" w:rsidRDefault="00B36AE5" w:rsidP="009D1A14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B36AE5" w:rsidRPr="000F47F5" w:rsidRDefault="00D753E5" w:rsidP="009D1A14">
      <w:pPr>
        <w:pStyle w:val="1"/>
        <w:spacing w:line="360" w:lineRule="auto"/>
        <w:ind w:left="-142" w:firstLine="0"/>
        <w:contextualSpacing/>
        <w:rPr>
          <w:lang w:val="uk-UA"/>
        </w:rPr>
      </w:pPr>
      <w:bookmarkStart w:id="1" w:name="_Toc388954827"/>
      <w:r w:rsidRPr="000F47F5">
        <w:rPr>
          <w:lang w:val="uk-UA"/>
        </w:rPr>
        <w:lastRenderedPageBreak/>
        <w:t xml:space="preserve">Огляд </w:t>
      </w:r>
      <w:r w:rsidRPr="000F47F5">
        <w:rPr>
          <w:lang w:val="en-US"/>
        </w:rPr>
        <w:t>MVC</w:t>
      </w:r>
      <w:bookmarkEnd w:id="1"/>
    </w:p>
    <w:p w:rsidR="00B36AE5" w:rsidRPr="000F47F5" w:rsidRDefault="00D753E5" w:rsidP="009D1A14">
      <w:pPr>
        <w:pStyle w:val="2"/>
        <w:spacing w:line="360" w:lineRule="auto"/>
        <w:contextualSpacing/>
        <w:rPr>
          <w:lang w:val="uk-UA"/>
        </w:rPr>
      </w:pPr>
      <w:bookmarkStart w:id="2" w:name="_Toc388954828"/>
      <w:r w:rsidRPr="000F47F5">
        <w:rPr>
          <w:lang w:val="uk-UA"/>
        </w:rPr>
        <w:t>Загальний огляд</w:t>
      </w:r>
      <w:bookmarkEnd w:id="2"/>
    </w:p>
    <w:p w:rsidR="00D753E5" w:rsidRPr="000F47F5" w:rsidRDefault="00D753E5" w:rsidP="009D1A14">
      <w:pPr>
        <w:spacing w:before="24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F47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Модель-вид-контролер</w:t>
      </w:r>
      <w:r w:rsidRPr="000F47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(або</w:t>
      </w:r>
      <w:r w:rsidRPr="000F47F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0F47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Модель-представлення-контролер</w:t>
      </w:r>
      <w:r w:rsidRPr="000F47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F47F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hyperlink r:id="rId8" w:tooltip="Англійська мова" w:history="1">
        <w:r w:rsidRPr="000F47F5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англ.</w:t>
        </w:r>
      </w:hyperlink>
      <w:r w:rsidRPr="000F47F5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0F47F5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uk-UA"/>
        </w:rPr>
        <w:t>Model</w:t>
      </w:r>
      <w:r w:rsidRPr="000F47F5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-</w:t>
      </w:r>
      <w:r w:rsidRPr="000F47F5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uk-UA"/>
        </w:rPr>
        <w:t>view</w:t>
      </w:r>
      <w:r w:rsidRPr="000F47F5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-</w:t>
      </w:r>
      <w:r w:rsidRPr="000F47F5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uk-UA"/>
        </w:rPr>
        <w:t>controller</w:t>
      </w:r>
      <w:r w:rsidRPr="000F47F5">
        <w:rPr>
          <w:rFonts w:ascii="Times New Roman" w:eastAsia="Times New Roman" w:hAnsi="Times New Roman" w:cs="Times New Roman"/>
          <w:sz w:val="28"/>
          <w:szCs w:val="28"/>
          <w:lang w:eastAsia="uk-UA"/>
        </w:rPr>
        <w:t>, </w:t>
      </w:r>
      <w:r w:rsidRPr="000F47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MVC</w:t>
      </w:r>
      <w:r w:rsidRPr="000F47F5">
        <w:rPr>
          <w:rFonts w:ascii="Times New Roman" w:eastAsia="Times New Roman" w:hAnsi="Times New Roman" w:cs="Times New Roman"/>
          <w:sz w:val="28"/>
          <w:szCs w:val="28"/>
          <w:lang w:eastAsia="uk-UA"/>
        </w:rPr>
        <w:t>) — </w:t>
      </w:r>
      <w:hyperlink r:id="rId9" w:tooltip="Архітектурні шаблони програмного забезпечення" w:history="1">
        <w:r w:rsidRPr="000F47F5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архітектурний шаблон</w:t>
        </w:r>
      </w:hyperlink>
      <w:r w:rsidRPr="000F47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який використовується під час проектування та розробки </w:t>
      </w:r>
      <w:hyperlink r:id="rId10" w:tooltip="Програмне забезпечення" w:history="1">
        <w:r w:rsidRPr="000F47F5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програмного забезпечення</w:t>
        </w:r>
      </w:hyperlink>
      <w:r w:rsidRPr="000F47F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753E5" w:rsidRPr="000F47F5" w:rsidRDefault="00D753E5" w:rsidP="009D1A14">
      <w:pPr>
        <w:spacing w:before="240" w:after="24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F47F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7EEE1D6" wp14:editId="325AB758">
            <wp:extent cx="3048000" cy="3333750"/>
            <wp:effectExtent l="0" t="0" r="0" b="0"/>
            <wp:docPr id="2" name="Рисунок 2" descr="http://upload.wikimedia.org/wikipedia/commons/f/fd/MVC-Process.png?uselang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.wikimedia.org/wikipedia/commons/f/fd/MVC-Process.png?uselang=r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3E5" w:rsidRPr="000F47F5" w:rsidRDefault="00D753E5" w:rsidP="009D1A14">
      <w:pPr>
        <w:spacing w:before="240" w:after="24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F47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Рис 1.1 </w:t>
      </w:r>
      <w:r w:rsidRPr="000F47F5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Концепція  Model-View-Controller</w:t>
      </w:r>
    </w:p>
    <w:p w:rsidR="00D753E5" w:rsidRPr="000F47F5" w:rsidRDefault="00D753E5" w:rsidP="009D1A14">
      <w:pPr>
        <w:spacing w:before="24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F47F5">
        <w:rPr>
          <w:rFonts w:ascii="Times New Roman" w:eastAsia="Times New Roman" w:hAnsi="Times New Roman" w:cs="Times New Roman"/>
          <w:sz w:val="28"/>
          <w:szCs w:val="28"/>
          <w:lang w:eastAsia="uk-UA"/>
        </w:rPr>
        <w:t>Цей шаблон поділяє систему на три частини: </w:t>
      </w:r>
      <w:hyperlink r:id="rId12" w:tooltip="Модель даних" w:history="1">
        <w:r w:rsidRPr="000F47F5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модель даних</w:t>
        </w:r>
      </w:hyperlink>
      <w:r w:rsidRPr="000F47F5">
        <w:rPr>
          <w:rFonts w:ascii="Times New Roman" w:eastAsia="Times New Roman" w:hAnsi="Times New Roman" w:cs="Times New Roman"/>
          <w:sz w:val="28"/>
          <w:szCs w:val="28"/>
          <w:lang w:eastAsia="uk-UA"/>
        </w:rPr>
        <w:t>, вигляд даних та </w:t>
      </w:r>
      <w:hyperlink r:id="rId13" w:tooltip="Керування" w:history="1">
        <w:r w:rsidRPr="000F47F5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керування</w:t>
        </w:r>
      </w:hyperlink>
      <w:r w:rsidRPr="000F47F5">
        <w:rPr>
          <w:rFonts w:ascii="Times New Roman" w:eastAsia="Times New Roman" w:hAnsi="Times New Roman" w:cs="Times New Roman"/>
          <w:sz w:val="28"/>
          <w:szCs w:val="28"/>
          <w:lang w:eastAsia="uk-UA"/>
        </w:rPr>
        <w:t>. Застосовується для відокремлення даних (модель) від </w:t>
      </w:r>
      <w:hyperlink r:id="rId14" w:tooltip="Інтерфейс користувача" w:history="1">
        <w:r w:rsidRPr="000F47F5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інтерфейсу користувача</w:t>
        </w:r>
      </w:hyperlink>
      <w:r w:rsidRPr="000F47F5">
        <w:rPr>
          <w:rFonts w:ascii="Times New Roman" w:eastAsia="Times New Roman" w:hAnsi="Times New Roman" w:cs="Times New Roman"/>
          <w:sz w:val="28"/>
          <w:szCs w:val="28"/>
          <w:lang w:eastAsia="uk-UA"/>
        </w:rPr>
        <w:t>(вигляду) так, щоб зміни інтерфейсу користувача мінімально впливали на роботу з даними, а зміни в моделі даних могли здійснюватися без змін інтерфейсу користувача.</w:t>
      </w:r>
    </w:p>
    <w:p w:rsidR="00D753E5" w:rsidRPr="000F47F5" w:rsidRDefault="00D753E5" w:rsidP="009D1A14">
      <w:pPr>
        <w:spacing w:before="240" w:after="24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F47F5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Мета шаблону — гнучкий дизайн програмного забезпечення, який повинен полегшувати подальші зміни чи розширення програм, а також надавати можливість повторного використання окремих компонентів програми. Крім того використання цього шаблону у великих системах призводить до певної впорядкованості їх структури і робить їх зрозумілішими завдяки зменшенню складності.</w:t>
      </w:r>
    </w:p>
    <w:p w:rsidR="00D753E5" w:rsidRPr="000F47F5" w:rsidRDefault="00D753E5" w:rsidP="009D1A14">
      <w:pPr>
        <w:shd w:val="clear" w:color="auto" w:fill="FFFFFF"/>
        <w:spacing w:before="96" w:after="12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0F47F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lastRenderedPageBreak/>
        <w:t>Дана схема проектування часто використовується для побудови архітектурного каркасу, коли переходять від теорії до реалізації в конкретній предметній області.</w:t>
      </w:r>
    </w:p>
    <w:p w:rsidR="00B36AE5" w:rsidRPr="000F47F5" w:rsidRDefault="00D753E5" w:rsidP="009D1A14">
      <w:pPr>
        <w:pStyle w:val="2"/>
        <w:spacing w:line="360" w:lineRule="auto"/>
        <w:contextualSpacing/>
        <w:rPr>
          <w:lang w:val="uk-UA"/>
        </w:rPr>
      </w:pPr>
      <w:bookmarkStart w:id="3" w:name="_Toc388954829"/>
      <w:r w:rsidRPr="000F47F5">
        <w:rPr>
          <w:lang w:val="uk-UA"/>
        </w:rPr>
        <w:t>Історія</w:t>
      </w:r>
      <w:bookmarkEnd w:id="3"/>
    </w:p>
    <w:p w:rsidR="00D753E5" w:rsidRPr="000F47F5" w:rsidRDefault="00D753E5" w:rsidP="009D1A14">
      <w:pPr>
        <w:spacing w:line="360" w:lineRule="auto"/>
        <w:ind w:firstLine="568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0F47F5">
        <w:rPr>
          <w:rFonts w:ascii="Times New Roman" w:hAnsi="Times New Roman" w:cs="Times New Roman"/>
          <w:sz w:val="28"/>
          <w:szCs w:val="28"/>
          <w:lang w:eastAsia="ru-RU"/>
        </w:rPr>
        <w:t>Концепція MVC була описана у 1979 році Трюгве Реенскауг (англ. Trygve Reenskaug), який тоді працював над мовою програмування Smalltalk в Xerox PARC. Оригінальна реалізація описана в статті «Applications Programming in Smalltalk-80: How to use Model-View-Controller». Потім Джим Алтоф з командою розробників реалізували версію MVC для бібліотеки класів Smalltalk-80.</w:t>
      </w:r>
    </w:p>
    <w:p w:rsidR="00D753E5" w:rsidRPr="000F47F5" w:rsidRDefault="00D753E5" w:rsidP="009D1A14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0F47F5">
        <w:rPr>
          <w:rFonts w:ascii="Times New Roman" w:hAnsi="Times New Roman" w:cs="Times New Roman"/>
          <w:sz w:val="28"/>
          <w:szCs w:val="28"/>
          <w:lang w:eastAsia="ru-RU"/>
        </w:rPr>
        <w:t>В оригінальній концепції була описана сама ідея і роль кожного із елементів: моделі, представлення і контролера. Та зв’язки між ними були описані без конкретизації. Крім того, розрізняли дві основні модифікації:</w:t>
      </w:r>
    </w:p>
    <w:p w:rsidR="00D753E5" w:rsidRPr="000F47F5" w:rsidRDefault="00D753E5" w:rsidP="009D1A14">
      <w:pPr>
        <w:pStyle w:val="a5"/>
        <w:numPr>
          <w:ilvl w:val="2"/>
          <w:numId w:val="3"/>
        </w:numPr>
        <w:spacing w:line="360" w:lineRule="auto"/>
        <w:ind w:left="1134"/>
        <w:rPr>
          <w:rFonts w:ascii="Times New Roman" w:hAnsi="Times New Roman" w:cs="Times New Roman"/>
          <w:sz w:val="28"/>
          <w:szCs w:val="28"/>
          <w:lang w:eastAsia="ru-RU"/>
        </w:rPr>
      </w:pPr>
      <w:r w:rsidRPr="000F47F5">
        <w:rPr>
          <w:rFonts w:ascii="Times New Roman" w:hAnsi="Times New Roman" w:cs="Times New Roman"/>
          <w:sz w:val="28"/>
          <w:szCs w:val="28"/>
          <w:lang w:eastAsia="ru-RU"/>
        </w:rPr>
        <w:t>Пасивна модель – модель не має ніяких способів впливу на представлення чи контролер і використовується в якості джерела даних для відображення. Всі зміни моделі відстежуються контролером і він же відповідає за перемальовування представлення, якщо це необхідно. Така модель частіше всього використовується в структурному програмуванні, оскільки у цьому випадку модель являє собою просто структуру даних, без методів їх обробки.</w:t>
      </w:r>
    </w:p>
    <w:p w:rsidR="00D753E5" w:rsidRPr="000F47F5" w:rsidRDefault="00D753E5" w:rsidP="009D1A14">
      <w:pPr>
        <w:pStyle w:val="a5"/>
        <w:numPr>
          <w:ilvl w:val="2"/>
          <w:numId w:val="3"/>
        </w:numPr>
        <w:spacing w:line="360" w:lineRule="auto"/>
        <w:ind w:left="1134"/>
        <w:rPr>
          <w:rFonts w:ascii="Times New Roman" w:hAnsi="Times New Roman" w:cs="Times New Roman"/>
          <w:sz w:val="28"/>
          <w:szCs w:val="28"/>
          <w:lang w:eastAsia="ru-RU"/>
        </w:rPr>
      </w:pPr>
      <w:r w:rsidRPr="000F47F5">
        <w:rPr>
          <w:rFonts w:ascii="Times New Roman" w:hAnsi="Times New Roman" w:cs="Times New Roman"/>
          <w:sz w:val="28"/>
          <w:szCs w:val="28"/>
          <w:lang w:eastAsia="ru-RU"/>
        </w:rPr>
        <w:t xml:space="preserve">Активна модель – модель сповіщає представлення про те, що в ній виникли зміни, а представлення, які зацікавленні в сповіщенні, підписуються на ці сповіщення. Це дозволяє зберегти незалежність моделі як від контролера, так і від представлення. </w:t>
      </w:r>
    </w:p>
    <w:p w:rsidR="00D753E5" w:rsidRPr="000F47F5" w:rsidRDefault="00D753E5" w:rsidP="009D1A14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0F47F5">
        <w:rPr>
          <w:rFonts w:ascii="Times New Roman" w:hAnsi="Times New Roman" w:cs="Times New Roman"/>
          <w:sz w:val="28"/>
          <w:szCs w:val="28"/>
          <w:lang w:eastAsia="ru-RU"/>
        </w:rPr>
        <w:t xml:space="preserve">Класичною реалізацією концепції MVC вважають версію з активною моделлю. </w:t>
      </w:r>
    </w:p>
    <w:p w:rsidR="00D05B5D" w:rsidRPr="000F47F5" w:rsidRDefault="00D05B5D" w:rsidP="009D1A14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0F47F5">
        <w:rPr>
          <w:rFonts w:ascii="Times New Roman" w:hAnsi="Times New Roman" w:cs="Times New Roman"/>
          <w:sz w:val="28"/>
          <w:szCs w:val="28"/>
          <w:lang w:eastAsia="ru-RU"/>
        </w:rPr>
        <w:t xml:space="preserve">У даній роботі використаємо класичну модель (Активну), оскільки вона дозволяє значно краще зберегти незалежність моделі від контролера та представлення, а також спростить реалізацію та забезпечить гнучкість системи. </w:t>
      </w:r>
    </w:p>
    <w:p w:rsidR="00D753E5" w:rsidRPr="000F47F5" w:rsidRDefault="00D753E5" w:rsidP="009D1A14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0F47F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Із розвитком Об’єктно-орієнтованого програмування і поняття про шаблони проектування був створений ряд модифікацій концепції MVC, які при реалізації у різних авторів можуть відрізнятися від оригінальної. Так, наприклад, Еріан Вермі в 2004 році писав приклад узагальненого MVC.</w:t>
      </w:r>
    </w:p>
    <w:p w:rsidR="00D753E5" w:rsidRPr="000F47F5" w:rsidRDefault="00D753E5" w:rsidP="009D1A1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</w:p>
    <w:p w:rsidR="009C1CE1" w:rsidRPr="000F47F5" w:rsidRDefault="009C1CE1" w:rsidP="009D1A14">
      <w:pPr>
        <w:pStyle w:val="2"/>
        <w:spacing w:line="360" w:lineRule="auto"/>
        <w:contextualSpacing/>
        <w:rPr>
          <w:lang w:val="uk-UA"/>
        </w:rPr>
      </w:pPr>
      <w:bookmarkStart w:id="4" w:name="_Toc388954830"/>
      <w:r w:rsidRPr="000F47F5">
        <w:rPr>
          <w:lang w:val="uk-UA"/>
        </w:rPr>
        <w:t>Призначення</w:t>
      </w:r>
      <w:bookmarkEnd w:id="4"/>
    </w:p>
    <w:p w:rsidR="009C1CE1" w:rsidRPr="000F47F5" w:rsidRDefault="009C1CE1" w:rsidP="009D1A14">
      <w:pPr>
        <w:spacing w:line="36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7F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 мета використання цієї концепції у розділенні бізнес-логіки</w:t>
      </w:r>
      <w:r w:rsidR="00D05B5D" w:rsidRPr="000F47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F47F5">
        <w:rPr>
          <w:rFonts w:ascii="Times New Roman" w:eastAsia="Times New Roman" w:hAnsi="Times New Roman" w:cs="Times New Roman"/>
          <w:sz w:val="28"/>
          <w:szCs w:val="28"/>
          <w:lang w:eastAsia="ru-RU"/>
        </w:rPr>
        <w:t>(моделі) від її візуалізації(представлення, вигляду). За рахунок такого розмежування підвищується можливість повторного використання. Найбільш корисне застосування даної теорії у тих випадках, коли користувач повинен бачити ті ж самі дані одночасно у різних контекстах та/або з різних точок зору. Виконуються наступні задачі:</w:t>
      </w:r>
    </w:p>
    <w:p w:rsidR="009C1CE1" w:rsidRPr="000F47F5" w:rsidRDefault="009C1CE1" w:rsidP="009D1A14">
      <w:pPr>
        <w:pStyle w:val="a5"/>
        <w:numPr>
          <w:ilvl w:val="0"/>
          <w:numId w:val="4"/>
        </w:numPr>
        <w:spacing w:line="360" w:lineRule="auto"/>
        <w:ind w:left="567" w:firstLine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7F5">
        <w:rPr>
          <w:rFonts w:ascii="Times New Roman" w:eastAsia="Times New Roman" w:hAnsi="Times New Roman" w:cs="Times New Roman"/>
          <w:sz w:val="28"/>
          <w:szCs w:val="28"/>
          <w:lang w:eastAsia="ru-RU"/>
        </w:rPr>
        <w:t>До однієї моделі можна приєднати декілька видів, при цьому на чіпаючи реалізацію моделі. Наприклад, деякі дані можуть бути одночасно представлені у вигляді електронної таблиці, гістограми і кругової діаграми.</w:t>
      </w:r>
    </w:p>
    <w:p w:rsidR="009C1CE1" w:rsidRPr="000F47F5" w:rsidRDefault="009C1CE1" w:rsidP="009D1A14">
      <w:pPr>
        <w:pStyle w:val="a5"/>
        <w:numPr>
          <w:ilvl w:val="0"/>
          <w:numId w:val="4"/>
        </w:numPr>
        <w:spacing w:line="360" w:lineRule="auto"/>
        <w:ind w:left="567" w:firstLine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7F5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чіпаючи реалізацію вигляду, можна змінити реакції на дії користувача(натиснення мишкою на копку, введення даних), для цього достатньо використовувати інший контролер.</w:t>
      </w:r>
    </w:p>
    <w:p w:rsidR="009C1CE1" w:rsidRPr="000F47F5" w:rsidRDefault="009C1CE1" w:rsidP="009D1A14">
      <w:pPr>
        <w:pStyle w:val="a5"/>
        <w:numPr>
          <w:ilvl w:val="0"/>
          <w:numId w:val="4"/>
        </w:numPr>
        <w:spacing w:line="360" w:lineRule="auto"/>
        <w:ind w:left="567" w:firstLine="568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eastAsia="Times New Roman" w:hAnsi="Times New Roman" w:cs="Times New Roman"/>
          <w:sz w:val="28"/>
          <w:szCs w:val="28"/>
          <w:lang w:eastAsia="ru-RU"/>
        </w:rPr>
        <w:t>Ряд розробників спеціалізуються лише в одній із областей: або розробляють графічний інтерфейс, або розробляють бізнес-логіку. Тому можливо досягнути того, що програмісти, які займаються розробкою бізнес-логіки(моделі), взагалі не будуть обізнані в тому, яке представлення використовуватиметься.</w:t>
      </w:r>
    </w:p>
    <w:p w:rsidR="009C1CE1" w:rsidRPr="000F47F5" w:rsidRDefault="009C1CE1" w:rsidP="009D1A1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</w:p>
    <w:p w:rsidR="009C1CE1" w:rsidRPr="000F47F5" w:rsidRDefault="009C1CE1" w:rsidP="009D1A14">
      <w:pPr>
        <w:pStyle w:val="2"/>
        <w:spacing w:line="360" w:lineRule="auto"/>
        <w:contextualSpacing/>
        <w:rPr>
          <w:lang w:val="uk-UA"/>
        </w:rPr>
      </w:pPr>
      <w:bookmarkStart w:id="5" w:name="_Toc388954831"/>
      <w:r w:rsidRPr="000F47F5">
        <w:rPr>
          <w:lang w:val="uk-UA"/>
        </w:rPr>
        <w:t>Концепція</w:t>
      </w:r>
      <w:bookmarkEnd w:id="5"/>
    </w:p>
    <w:p w:rsidR="009C1CE1" w:rsidRPr="000F47F5" w:rsidRDefault="009C1CE1" w:rsidP="009D1A1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0F47F5">
        <w:rPr>
          <w:rFonts w:ascii="Times New Roman" w:hAnsi="Times New Roman" w:cs="Times New Roman"/>
          <w:sz w:val="28"/>
          <w:szCs w:val="28"/>
          <w:lang w:eastAsia="ru-RU"/>
        </w:rPr>
        <w:t>Концепція MVC дозволяє розділити дані, представлення і обробку дій користувача на три окремих компоненти:</w:t>
      </w:r>
    </w:p>
    <w:p w:rsidR="009C1CE1" w:rsidRPr="000F47F5" w:rsidRDefault="009C1CE1" w:rsidP="009D1A14">
      <w:pPr>
        <w:pStyle w:val="a5"/>
        <w:numPr>
          <w:ilvl w:val="0"/>
          <w:numId w:val="5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0F47F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Модель(англ. Model) Модель представляє інформацію: дані і методи роботи з цими даними, реагує на запити, змінюючи свій стан. Не містить інформації, про те, як ці знання можна візуалізувати.</w:t>
      </w:r>
    </w:p>
    <w:p w:rsidR="009C1CE1" w:rsidRPr="000F47F5" w:rsidRDefault="009C1CE1" w:rsidP="009D1A14">
      <w:pPr>
        <w:pStyle w:val="a5"/>
        <w:numPr>
          <w:ilvl w:val="0"/>
          <w:numId w:val="5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0F47F5">
        <w:rPr>
          <w:rFonts w:ascii="Times New Roman" w:hAnsi="Times New Roman" w:cs="Times New Roman"/>
          <w:sz w:val="28"/>
          <w:szCs w:val="28"/>
          <w:lang w:eastAsia="ru-RU"/>
        </w:rPr>
        <w:t>Представлення, вигляд (англ. View). Відповідає за відображення інформації(візуалізацію). Часто в якості представлення виступає форма</w:t>
      </w:r>
      <w:r w:rsidR="00DB6840" w:rsidRPr="000F47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F47F5">
        <w:rPr>
          <w:rFonts w:ascii="Times New Roman" w:hAnsi="Times New Roman" w:cs="Times New Roman"/>
          <w:sz w:val="28"/>
          <w:szCs w:val="28"/>
          <w:lang w:eastAsia="ru-RU"/>
        </w:rPr>
        <w:t>(вікно) з графічними елементами.</w:t>
      </w:r>
    </w:p>
    <w:p w:rsidR="009C1CE1" w:rsidRPr="000F47F5" w:rsidRDefault="009C1CE1" w:rsidP="009D1A14">
      <w:pPr>
        <w:pStyle w:val="a5"/>
        <w:numPr>
          <w:ilvl w:val="0"/>
          <w:numId w:val="5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0F47F5">
        <w:rPr>
          <w:rFonts w:ascii="Times New Roman" w:hAnsi="Times New Roman" w:cs="Times New Roman"/>
          <w:sz w:val="28"/>
          <w:szCs w:val="28"/>
          <w:lang w:eastAsia="ru-RU"/>
        </w:rPr>
        <w:t>Контролер (англ. Controller). Забезпечує зв’язок між користувачем і системою: контролює введення даних користувачем і використовує модель і представлення для реалізації необхідної реакції, керує компонентами, отримує сигнали у вигляді реакції на дії користувача, і повідомляє про зміни компоненту Модель.</w:t>
      </w:r>
    </w:p>
    <w:p w:rsidR="009C1CE1" w:rsidRPr="000F47F5" w:rsidRDefault="009C1CE1" w:rsidP="009D1A14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0F47F5">
        <w:rPr>
          <w:rFonts w:ascii="Times New Roman" w:hAnsi="Times New Roman" w:cs="Times New Roman"/>
          <w:sz w:val="28"/>
          <w:szCs w:val="28"/>
          <w:lang w:eastAsia="ru-RU"/>
        </w:rPr>
        <w:t>Така внутрішня структура в цілому поділяє систему на самостійні частини і розподіляє відповідальність між різними компонентами.</w:t>
      </w:r>
    </w:p>
    <w:p w:rsidR="009C1CE1" w:rsidRPr="000F47F5" w:rsidRDefault="009C1CE1" w:rsidP="009D1A14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0F47F5">
        <w:rPr>
          <w:rFonts w:ascii="Times New Roman" w:hAnsi="Times New Roman" w:cs="Times New Roman"/>
          <w:sz w:val="28"/>
          <w:szCs w:val="28"/>
          <w:lang w:eastAsia="ru-RU"/>
        </w:rPr>
        <w:t>Важливо зазначити, що як представлення, так і контролер залежать від моделі. Однак модель не залежить ні від представлення, ні від контролера. Тим самим досягається призначення такого розмежування: воно дозволяє будувати модель незалежно від візуального представлення, а також створювати декілька різних представлень для однієї моделі</w:t>
      </w:r>
    </w:p>
    <w:p w:rsidR="009C1CE1" w:rsidRPr="000F47F5" w:rsidRDefault="009C1CE1" w:rsidP="009D1A14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0F47F5">
        <w:rPr>
          <w:rFonts w:ascii="Times New Roman" w:hAnsi="Times New Roman" w:cs="Times New Roman"/>
          <w:sz w:val="28"/>
          <w:szCs w:val="28"/>
          <w:lang w:eastAsia="ru-RU"/>
        </w:rPr>
        <w:t>Для реалізації схеми Model-View-Controller використовується достатньо велике число шаблонів проектування(в залежності від складності архітектурного рішення), основні з яких стратегія, композит, спостерігач.</w:t>
      </w:r>
    </w:p>
    <w:p w:rsidR="009C1CE1" w:rsidRPr="000F47F5" w:rsidRDefault="009C1CE1" w:rsidP="009D1A14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0F47F5">
        <w:rPr>
          <w:rFonts w:ascii="Times New Roman" w:hAnsi="Times New Roman" w:cs="Times New Roman"/>
          <w:sz w:val="28"/>
          <w:szCs w:val="28"/>
          <w:lang w:eastAsia="ru-RU"/>
        </w:rPr>
        <w:t>Найбільш типова реалізація відділяє вигляд від моделі шляхом встановлення між ними протоколу взаємодії, використовуючи апарат подій</w:t>
      </w:r>
      <w:r w:rsidR="00DB6840" w:rsidRPr="000F47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F47F5">
        <w:rPr>
          <w:rFonts w:ascii="Times New Roman" w:hAnsi="Times New Roman" w:cs="Times New Roman"/>
          <w:sz w:val="28"/>
          <w:szCs w:val="28"/>
          <w:lang w:eastAsia="ru-RU"/>
        </w:rPr>
        <w:t xml:space="preserve">(підписка/сповіщення). При кожній зміні внутрішніх даних в моделі вона сповіщає всі залежні від неї представлення і представлення обновлюється. Для цього використовують шаблон спостерігач. При обробці реакції користувача вигляд обирає, в залежності від потрібної реакції, потрібний контролер, який забезпечує той чи інший зв’язок з моделлю. Для цього використовується шаблон стратегія, або замість цього може бути модифікація із використанням шаблону команда. А для можливості однотипної роботи з підоб’єктами </w:t>
      </w:r>
      <w:r w:rsidRPr="000F47F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складно-скомпонованого ієрархічного виду може використовуватись шаблон композит. Крім того, можуть використовуватись і інші шаблони проектування, наприклад, фабричний метод, який дозволить задати за замовчуванням тип контролера для відповідного виду.</w:t>
      </w:r>
    </w:p>
    <w:p w:rsidR="009C1CE1" w:rsidRPr="000F47F5" w:rsidRDefault="009C1CE1" w:rsidP="009D1A14">
      <w:pPr>
        <w:pStyle w:val="2"/>
        <w:spacing w:line="360" w:lineRule="auto"/>
        <w:contextualSpacing/>
        <w:rPr>
          <w:lang w:val="uk-UA"/>
        </w:rPr>
      </w:pPr>
      <w:bookmarkStart w:id="6" w:name="_Toc388954832"/>
      <w:r w:rsidRPr="000F47F5">
        <w:rPr>
          <w:lang w:val="uk-UA"/>
        </w:rPr>
        <w:t>Найчастіші помилки</w:t>
      </w:r>
      <w:bookmarkEnd w:id="6"/>
    </w:p>
    <w:p w:rsidR="009C1CE1" w:rsidRPr="000F47F5" w:rsidRDefault="009C1CE1" w:rsidP="009D1A14">
      <w:pPr>
        <w:spacing w:line="360" w:lineRule="auto"/>
        <w:ind w:firstLine="568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0F47F5">
        <w:rPr>
          <w:rFonts w:ascii="Times New Roman" w:hAnsi="Times New Roman" w:cs="Times New Roman"/>
          <w:sz w:val="28"/>
          <w:szCs w:val="28"/>
          <w:lang w:eastAsia="ru-RU"/>
        </w:rPr>
        <w:t>Програмісти-початківці (особливо в веб-програмуванні, де абревіатура MVC стала популярною) дуже часто трактують архітектурну модель MVC як пасивну модель MVC. У цьому випадку модель виступає виключно сукупністю функцій для доступу до даних, а контролер містить бізнес логіку. В результаті код моделі по факту являється засобом для отримання даних із СУБД, а контролер являє собою типовий модуль, наповнений бізнес-логікою, або скрипт у термінології веб-програміста. В результаті такого розуміння MVC розробники стали писати код, який Pádraic Brady, відомий у колах спільноти Zend Framework, охарактеризував як ТТПК – «Товсті тупі потворні контролери» (Fat Stupid Ugly Controllers)</w:t>
      </w:r>
    </w:p>
    <w:p w:rsidR="009C1CE1" w:rsidRPr="000F47F5" w:rsidRDefault="009C1CE1" w:rsidP="009D1A14">
      <w:pPr>
        <w:spacing w:line="360" w:lineRule="auto"/>
        <w:ind w:firstLine="568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0F47F5">
        <w:rPr>
          <w:rFonts w:ascii="Times New Roman" w:hAnsi="Times New Roman" w:cs="Times New Roman"/>
          <w:sz w:val="28"/>
          <w:szCs w:val="28"/>
          <w:lang w:eastAsia="ru-RU"/>
        </w:rPr>
        <w:t>Середньостатистичний ТТПК отримував дані із БД (використоруючи рівень абстракції бази даних, враховуючи, що ще модель) або маніпулював, перевіряв, записував, а також передавав дані у вигляд. Такий підхід став дуже популярним тому, що використання таких контролерів схоже на класичну практику використання окремого php-файлу для кожної сторінки додатку.</w:t>
      </w:r>
    </w:p>
    <w:p w:rsidR="009C1CE1" w:rsidRPr="000F47F5" w:rsidRDefault="009C1CE1" w:rsidP="009D1A14">
      <w:pPr>
        <w:spacing w:line="360" w:lineRule="auto"/>
        <w:ind w:firstLine="568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0F47F5">
        <w:rPr>
          <w:rFonts w:ascii="Times New Roman" w:hAnsi="Times New Roman" w:cs="Times New Roman"/>
          <w:sz w:val="28"/>
          <w:szCs w:val="28"/>
          <w:lang w:eastAsia="ru-RU"/>
        </w:rPr>
        <w:t>Але в об’єктно-орієнтованому програмуванні використовується активна модель MVC, де модель – це не тільки сукупність коду доступу до даних і СУБД, але і вся бізнес логіка. Варто зазначити про можливості моделі інкапсулювати в собі інші моделі. В свою чергу контролери являють собою лише елементи системи, в безпосередні обов’язки яких входить прийом даних із запиту і передача їх іншим елементам системи. Тільки у цьому випадку контролер стає «тонким» і виконує виключно функції зв’язкової ланки(glue layer) між певними компонентами системи.</w:t>
      </w:r>
    </w:p>
    <w:p w:rsidR="001F5DF4" w:rsidRPr="000F47F5" w:rsidRDefault="00294DC6" w:rsidP="009D1A14">
      <w:pPr>
        <w:pStyle w:val="2"/>
        <w:spacing w:line="360" w:lineRule="auto"/>
        <w:contextualSpacing/>
        <w:rPr>
          <w:lang w:val="uk-UA"/>
        </w:rPr>
      </w:pPr>
      <w:bookmarkStart w:id="7" w:name="_Toc388954833"/>
      <w:r w:rsidRPr="000F47F5">
        <w:rPr>
          <w:lang w:val="uk-UA"/>
        </w:rPr>
        <w:lastRenderedPageBreak/>
        <w:t>Реалізація</w:t>
      </w:r>
      <w:bookmarkEnd w:id="7"/>
    </w:p>
    <w:p w:rsidR="00294DC6" w:rsidRPr="000F47F5" w:rsidRDefault="00294DC6" w:rsidP="009D1A14">
      <w:pPr>
        <w:spacing w:line="360" w:lineRule="auto"/>
        <w:ind w:firstLine="568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0F47F5">
        <w:rPr>
          <w:rFonts w:ascii="Times New Roman" w:hAnsi="Times New Roman" w:cs="Times New Roman"/>
          <w:sz w:val="28"/>
          <w:szCs w:val="28"/>
          <w:lang w:eastAsia="ru-RU"/>
        </w:rPr>
        <w:t>Концепція MVC вперше застосувалася при проектуванні мови програмування Smalltalk як модель для інтерфейсу користувача . Також в область застосування концепції входить реалізація каркаса Документ-Вид (Document-View) в рамках бібліотеки MFC для мови Visual C++ . У сучасних технологіях концепція MVC представлена схемою JSP Model 1/2 для динамічної обробки Web-змісту на основі Java Server Pages (JSP).</w:t>
      </w:r>
    </w:p>
    <w:p w:rsidR="001F5DF4" w:rsidRPr="000F47F5" w:rsidRDefault="00294DC6" w:rsidP="009D1A14">
      <w:pPr>
        <w:pStyle w:val="3"/>
        <w:spacing w:line="360" w:lineRule="auto"/>
        <w:contextualSpacing/>
        <w:rPr>
          <w:b w:val="0"/>
          <w:sz w:val="28"/>
          <w:szCs w:val="28"/>
        </w:rPr>
      </w:pPr>
      <w:bookmarkStart w:id="8" w:name="_Toc388954834"/>
      <w:r w:rsidRPr="000F47F5">
        <w:rPr>
          <w:b w:val="0"/>
          <w:sz w:val="28"/>
          <w:szCs w:val="28"/>
        </w:rPr>
        <w:t>Java</w:t>
      </w:r>
      <w:bookmarkEnd w:id="8"/>
    </w:p>
    <w:p w:rsidR="00D147A6" w:rsidRPr="000F47F5" w:rsidRDefault="00294DC6" w:rsidP="009D1A14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0F47F5">
        <w:rPr>
          <w:rFonts w:ascii="Times New Roman" w:hAnsi="Times New Roman" w:cs="Times New Roman"/>
          <w:sz w:val="28"/>
          <w:szCs w:val="28"/>
          <w:lang w:val="ru-RU" w:eastAsia="ru-RU"/>
        </w:rPr>
        <w:t>У мові програмування Java концепція MVC підтримується на рівні стандартних класів-бібліотек. В результаті використання парадигми MVC програміст отримує в своє розпорядження могутню структуру об'єктів-компонентів, функції яких чітко розмежовані, що гарантує надійність і розширюваність системи, що розробляється.</w:t>
      </w:r>
      <w:r w:rsidR="00D147A6" w:rsidRPr="000F47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4053" w:rsidRPr="000F47F5" w:rsidRDefault="009857BC" w:rsidP="009D1A14">
      <w:pPr>
        <w:pStyle w:val="1"/>
        <w:spacing w:line="360" w:lineRule="auto"/>
        <w:ind w:left="-142" w:firstLine="0"/>
        <w:contextualSpacing/>
        <w:rPr>
          <w:lang w:val="uk-UA"/>
        </w:rPr>
      </w:pPr>
      <w:bookmarkStart w:id="9" w:name="_Toc388954835"/>
      <w:r w:rsidRPr="000F47F5">
        <w:rPr>
          <w:lang w:val="uk-UA"/>
        </w:rPr>
        <w:lastRenderedPageBreak/>
        <w:t>П</w:t>
      </w:r>
      <w:r w:rsidR="00094053" w:rsidRPr="000F47F5">
        <w:rPr>
          <w:lang w:val="uk-UA"/>
        </w:rPr>
        <w:t>роектування</w:t>
      </w:r>
      <w:r w:rsidR="00094053" w:rsidRPr="000F47F5">
        <w:rPr>
          <w:lang w:val="en-US"/>
        </w:rPr>
        <w:t xml:space="preserve"> </w:t>
      </w:r>
      <w:r w:rsidR="00094053" w:rsidRPr="000F47F5">
        <w:rPr>
          <w:lang w:val="uk-UA"/>
        </w:rPr>
        <w:t>програмного забезпечення</w:t>
      </w:r>
      <w:bookmarkEnd w:id="9"/>
    </w:p>
    <w:p w:rsidR="007D690D" w:rsidRPr="000F47F5" w:rsidRDefault="007D690D" w:rsidP="009D1A14">
      <w:pPr>
        <w:pStyle w:val="2"/>
        <w:spacing w:line="360" w:lineRule="auto"/>
        <w:contextualSpacing/>
        <w:rPr>
          <w:lang w:val="en-US"/>
        </w:rPr>
      </w:pPr>
      <w:bookmarkStart w:id="10" w:name="_Toc388954836"/>
      <w:r w:rsidRPr="000F47F5">
        <w:rPr>
          <w:lang w:val="uk-UA"/>
        </w:rPr>
        <w:t>Прецеденти</w:t>
      </w:r>
      <w:bookmarkEnd w:id="10"/>
    </w:p>
    <w:p w:rsidR="00970B29" w:rsidRPr="000F47F5" w:rsidRDefault="00970B29" w:rsidP="009D1A14">
      <w:pPr>
        <w:pStyle w:val="3"/>
        <w:spacing w:line="360" w:lineRule="auto"/>
        <w:ind w:left="567" w:firstLine="0"/>
        <w:contextualSpacing/>
        <w:rPr>
          <w:b w:val="0"/>
          <w:sz w:val="28"/>
          <w:szCs w:val="28"/>
          <w:lang w:val="uk-UA"/>
        </w:rPr>
      </w:pPr>
      <w:bookmarkStart w:id="11" w:name="_Toc383420205"/>
      <w:bookmarkStart w:id="12" w:name="_Toc388954837"/>
      <w:r w:rsidRPr="000F47F5">
        <w:rPr>
          <w:b w:val="0"/>
          <w:sz w:val="28"/>
          <w:szCs w:val="28"/>
          <w:lang w:val="uk-UA"/>
        </w:rPr>
        <w:t>Авторизація у системі</w:t>
      </w:r>
      <w:bookmarkEnd w:id="11"/>
      <w:bookmarkEnd w:id="12"/>
    </w:p>
    <w:p w:rsidR="007D690D" w:rsidRPr="000F47F5" w:rsidRDefault="007D690D" w:rsidP="009D1A14">
      <w:pPr>
        <w:spacing w:before="64" w:line="360" w:lineRule="auto"/>
        <w:ind w:firstLine="56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47F5">
        <w:rPr>
          <w:rFonts w:ascii="Times New Roman" w:hAnsi="Times New Roman" w:cs="Times New Roman"/>
          <w:bCs/>
          <w:sz w:val="28"/>
          <w:szCs w:val="28"/>
        </w:rPr>
        <w:t xml:space="preserve">Адміністратор може </w:t>
      </w:r>
      <w:r w:rsidR="00ED072B" w:rsidRPr="000F47F5">
        <w:rPr>
          <w:rFonts w:ascii="Times New Roman" w:hAnsi="Times New Roman" w:cs="Times New Roman"/>
          <w:bCs/>
          <w:sz w:val="28"/>
          <w:szCs w:val="28"/>
        </w:rPr>
        <w:t>увійти до системи</w:t>
      </w:r>
      <w:r w:rsidRPr="000F47F5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 w:rsidR="00ED072B" w:rsidRPr="000F47F5">
        <w:rPr>
          <w:rFonts w:ascii="Times New Roman" w:hAnsi="Times New Roman" w:cs="Times New Roman"/>
          <w:bCs/>
          <w:sz w:val="28"/>
          <w:szCs w:val="28"/>
        </w:rPr>
        <w:t xml:space="preserve"> заповнивши поля </w:t>
      </w:r>
      <w:r w:rsidR="00ED072B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r w:rsidR="00ED072B" w:rsidRPr="000F47F5">
        <w:rPr>
          <w:rFonts w:ascii="Times New Roman" w:hAnsi="Times New Roman" w:cs="Times New Roman"/>
          <w:bCs/>
          <w:sz w:val="28"/>
          <w:szCs w:val="28"/>
        </w:rPr>
        <w:t>Логін</w:t>
      </w:r>
      <w:r w:rsidR="00ED072B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”</w:t>
      </w:r>
      <w:r w:rsidR="00ED072B" w:rsidRPr="000F47F5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r w:rsidR="00ED072B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r w:rsidR="00ED072B" w:rsidRPr="000F47F5">
        <w:rPr>
          <w:rFonts w:ascii="Times New Roman" w:hAnsi="Times New Roman" w:cs="Times New Roman"/>
          <w:bCs/>
          <w:sz w:val="28"/>
          <w:szCs w:val="28"/>
        </w:rPr>
        <w:t>Пароль</w:t>
      </w:r>
      <w:r w:rsidR="00ED072B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”</w:t>
      </w:r>
      <w:r w:rsidRPr="000F47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D072B" w:rsidRPr="000F47F5">
        <w:rPr>
          <w:rFonts w:ascii="Times New Roman" w:hAnsi="Times New Roman" w:cs="Times New Roman"/>
          <w:bCs/>
          <w:sz w:val="28"/>
          <w:szCs w:val="28"/>
        </w:rPr>
        <w:t xml:space="preserve">та </w:t>
      </w:r>
      <w:r w:rsidRPr="000F47F5">
        <w:rPr>
          <w:rFonts w:ascii="Times New Roman" w:hAnsi="Times New Roman" w:cs="Times New Roman"/>
          <w:bCs/>
          <w:sz w:val="28"/>
          <w:szCs w:val="28"/>
        </w:rPr>
        <w:t xml:space="preserve">натиснувши кнопку </w:t>
      </w:r>
      <w:r w:rsidRPr="000F47F5"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r w:rsidR="00ED072B" w:rsidRPr="000F47F5">
        <w:rPr>
          <w:rFonts w:ascii="Times New Roman" w:hAnsi="Times New Roman" w:cs="Times New Roman"/>
          <w:bCs/>
          <w:sz w:val="28"/>
          <w:szCs w:val="28"/>
        </w:rPr>
        <w:t>Вхід</w:t>
      </w:r>
      <w:r w:rsidRPr="000F47F5">
        <w:rPr>
          <w:rFonts w:ascii="Times New Roman" w:hAnsi="Times New Roman" w:cs="Times New Roman"/>
          <w:bCs/>
          <w:sz w:val="28"/>
          <w:szCs w:val="28"/>
          <w:lang w:val="en-US"/>
        </w:rPr>
        <w:t>”</w:t>
      </w:r>
      <w:r w:rsidRPr="000F47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D072B" w:rsidRPr="000F47F5">
        <w:rPr>
          <w:rFonts w:ascii="Times New Roman" w:hAnsi="Times New Roman" w:cs="Times New Roman"/>
          <w:bCs/>
          <w:sz w:val="28"/>
          <w:szCs w:val="28"/>
        </w:rPr>
        <w:t>(Рис. 2.1</w:t>
      </w:r>
      <w:r w:rsidRPr="000F47F5">
        <w:rPr>
          <w:rFonts w:ascii="Times New Roman" w:hAnsi="Times New Roman" w:cs="Times New Roman"/>
          <w:bCs/>
          <w:sz w:val="28"/>
          <w:szCs w:val="28"/>
        </w:rPr>
        <w:t>).</w:t>
      </w:r>
    </w:p>
    <w:p w:rsidR="007D690D" w:rsidRPr="000F47F5" w:rsidRDefault="000F47F5" w:rsidP="009D1A14">
      <w:pPr>
        <w:spacing w:before="64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75pt;height:185.85pt">
            <v:imagedata r:id="rId15" o:title="use01" cropbottom="8803f"/>
          </v:shape>
        </w:pict>
      </w:r>
    </w:p>
    <w:p w:rsidR="007D690D" w:rsidRPr="000F47F5" w:rsidRDefault="007D690D" w:rsidP="009D1A14">
      <w:pPr>
        <w:pStyle w:val="western"/>
        <w:spacing w:before="0" w:beforeAutospacing="0" w:after="0" w:afterAutospacing="0" w:line="360" w:lineRule="auto"/>
        <w:contextualSpacing/>
        <w:jc w:val="center"/>
        <w:rPr>
          <w:sz w:val="28"/>
          <w:szCs w:val="28"/>
          <w:lang w:val="uk-UA"/>
        </w:rPr>
      </w:pPr>
      <w:r w:rsidRPr="000F47F5">
        <w:rPr>
          <w:sz w:val="28"/>
          <w:szCs w:val="28"/>
          <w:lang w:val="uk-UA"/>
        </w:rPr>
        <w:t xml:space="preserve">Рис. 2.1 </w:t>
      </w:r>
      <w:r w:rsidR="003931ED" w:rsidRPr="000F47F5">
        <w:rPr>
          <w:sz w:val="28"/>
          <w:szCs w:val="28"/>
          <w:lang w:val="uk-UA"/>
        </w:rPr>
        <w:t>Діаграма прецеденту</w:t>
      </w:r>
      <w:r w:rsidRPr="000F47F5">
        <w:rPr>
          <w:sz w:val="28"/>
          <w:szCs w:val="28"/>
          <w:lang w:val="uk-UA"/>
        </w:rPr>
        <w:t xml:space="preserve"> операції </w:t>
      </w:r>
      <w:r w:rsidR="00ED072B" w:rsidRPr="000F47F5">
        <w:rPr>
          <w:sz w:val="28"/>
          <w:szCs w:val="28"/>
          <w:lang w:val="uk-UA"/>
        </w:rPr>
        <w:t>входу до системи</w:t>
      </w:r>
    </w:p>
    <w:p w:rsidR="007D690D" w:rsidRPr="000F47F5" w:rsidRDefault="00970B29" w:rsidP="009D1A14">
      <w:pPr>
        <w:pStyle w:val="3"/>
        <w:spacing w:line="360" w:lineRule="auto"/>
        <w:ind w:firstLine="85"/>
        <w:contextualSpacing/>
        <w:rPr>
          <w:b w:val="0"/>
          <w:sz w:val="28"/>
          <w:szCs w:val="28"/>
        </w:rPr>
      </w:pPr>
      <w:bookmarkStart w:id="13" w:name="_Toc388954838"/>
      <w:r w:rsidRPr="000F47F5">
        <w:rPr>
          <w:b w:val="0"/>
          <w:sz w:val="28"/>
          <w:szCs w:val="28"/>
        </w:rPr>
        <w:t>Створення нового акаунту</w:t>
      </w:r>
      <w:bookmarkEnd w:id="13"/>
    </w:p>
    <w:p w:rsidR="007D690D" w:rsidRPr="000F47F5" w:rsidRDefault="007D690D" w:rsidP="009D1A14">
      <w:pPr>
        <w:spacing w:before="64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7F5">
        <w:rPr>
          <w:rFonts w:ascii="Times New Roman" w:hAnsi="Times New Roman" w:cs="Times New Roman"/>
          <w:bCs/>
          <w:sz w:val="28"/>
          <w:szCs w:val="28"/>
        </w:rPr>
        <w:tab/>
      </w:r>
      <w:r w:rsidR="00ED072B" w:rsidRPr="000F47F5">
        <w:rPr>
          <w:rFonts w:ascii="Times New Roman" w:hAnsi="Times New Roman" w:cs="Times New Roman"/>
          <w:bCs/>
          <w:sz w:val="28"/>
          <w:szCs w:val="28"/>
        </w:rPr>
        <w:t xml:space="preserve">Адміністратор </w:t>
      </w:r>
      <w:r w:rsidRPr="000F47F5">
        <w:rPr>
          <w:rFonts w:ascii="Times New Roman" w:hAnsi="Times New Roman" w:cs="Times New Roman"/>
          <w:bCs/>
          <w:sz w:val="28"/>
          <w:szCs w:val="28"/>
        </w:rPr>
        <w:t xml:space="preserve">може </w:t>
      </w:r>
      <w:r w:rsidR="00ED072B" w:rsidRPr="000F47F5">
        <w:rPr>
          <w:rFonts w:ascii="Times New Roman" w:hAnsi="Times New Roman" w:cs="Times New Roman"/>
          <w:bCs/>
          <w:sz w:val="28"/>
          <w:szCs w:val="28"/>
        </w:rPr>
        <w:t>додати нови акаунт</w:t>
      </w:r>
      <w:r w:rsidRPr="000F47F5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 w:rsidRPr="000F47F5">
        <w:rPr>
          <w:rFonts w:ascii="Times New Roman" w:hAnsi="Times New Roman" w:cs="Times New Roman"/>
          <w:bCs/>
          <w:sz w:val="28"/>
          <w:szCs w:val="28"/>
        </w:rPr>
        <w:t xml:space="preserve"> натиснувши кнопку </w:t>
      </w:r>
      <w:r w:rsidRPr="000F47F5"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r w:rsidR="00ED072B" w:rsidRPr="000F47F5">
        <w:rPr>
          <w:rFonts w:ascii="Times New Roman" w:hAnsi="Times New Roman" w:cs="Times New Roman"/>
          <w:bCs/>
          <w:sz w:val="28"/>
          <w:szCs w:val="28"/>
        </w:rPr>
        <w:t>Додати акаунт</w:t>
      </w:r>
      <w:r w:rsidRPr="000F47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D072B" w:rsidRPr="000F47F5">
        <w:rPr>
          <w:rFonts w:ascii="Times New Roman" w:hAnsi="Times New Roman" w:cs="Times New Roman"/>
          <w:bCs/>
          <w:sz w:val="28"/>
          <w:szCs w:val="28"/>
        </w:rPr>
        <w:t xml:space="preserve">у вкладці </w:t>
      </w:r>
      <w:r w:rsidRPr="000F47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F47F5"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r w:rsidR="00ED072B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Профілі</w:t>
      </w:r>
      <w:r w:rsidRPr="000F47F5">
        <w:rPr>
          <w:rFonts w:ascii="Times New Roman" w:hAnsi="Times New Roman" w:cs="Times New Roman"/>
          <w:bCs/>
          <w:sz w:val="28"/>
          <w:szCs w:val="28"/>
          <w:lang w:val="en-US"/>
        </w:rPr>
        <w:t>”</w:t>
      </w:r>
      <w:r w:rsidR="00ED072B" w:rsidRPr="000F47F5">
        <w:rPr>
          <w:rFonts w:ascii="Times New Roman" w:hAnsi="Times New Roman" w:cs="Times New Roman"/>
          <w:bCs/>
          <w:sz w:val="28"/>
          <w:szCs w:val="28"/>
        </w:rPr>
        <w:t xml:space="preserve"> (Рис. 2.2.а</w:t>
      </w:r>
      <w:r w:rsidRPr="000F47F5">
        <w:rPr>
          <w:rFonts w:ascii="Times New Roman" w:hAnsi="Times New Roman" w:cs="Times New Roman"/>
          <w:bCs/>
          <w:sz w:val="28"/>
          <w:szCs w:val="28"/>
        </w:rPr>
        <w:t>)</w:t>
      </w:r>
      <w:r w:rsidR="00ED072B" w:rsidRPr="000F47F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ED072B" w:rsidRPr="000F47F5">
        <w:rPr>
          <w:rFonts w:ascii="Times New Roman" w:hAnsi="Times New Roman" w:cs="Times New Roman"/>
          <w:bCs/>
          <w:sz w:val="28"/>
          <w:szCs w:val="28"/>
        </w:rPr>
        <w:t xml:space="preserve">або у меню </w:t>
      </w:r>
      <w:r w:rsidR="00ED072B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r w:rsidR="00ED072B" w:rsidRPr="000F47F5">
        <w:rPr>
          <w:rFonts w:ascii="Times New Roman" w:hAnsi="Times New Roman" w:cs="Times New Roman"/>
          <w:bCs/>
          <w:sz w:val="28"/>
          <w:szCs w:val="28"/>
        </w:rPr>
        <w:t>Файл</w:t>
      </w:r>
      <w:r w:rsidR="00ED072B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”</w:t>
      </w:r>
      <w:r w:rsidR="00ED072B" w:rsidRPr="000F47F5">
        <w:rPr>
          <w:rFonts w:ascii="Times New Roman" w:hAnsi="Times New Roman" w:cs="Times New Roman"/>
          <w:bCs/>
          <w:sz w:val="28"/>
          <w:szCs w:val="28"/>
        </w:rPr>
        <w:t xml:space="preserve">, натиснувши підпункт </w:t>
      </w:r>
      <w:r w:rsidR="00ED072B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r w:rsidR="00ED072B" w:rsidRPr="000F47F5">
        <w:rPr>
          <w:rFonts w:ascii="Times New Roman" w:hAnsi="Times New Roman" w:cs="Times New Roman"/>
          <w:bCs/>
          <w:sz w:val="28"/>
          <w:szCs w:val="28"/>
        </w:rPr>
        <w:t>Додати акаунт</w:t>
      </w:r>
      <w:r w:rsidR="00ED072B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”</w:t>
      </w:r>
      <w:r w:rsidR="00ED072B" w:rsidRPr="000F47F5">
        <w:rPr>
          <w:rFonts w:ascii="Times New Roman" w:hAnsi="Times New Roman" w:cs="Times New Roman"/>
          <w:bCs/>
          <w:sz w:val="28"/>
          <w:szCs w:val="28"/>
        </w:rPr>
        <w:t xml:space="preserve"> (Рис. 2.2.б)</w:t>
      </w:r>
      <w:r w:rsidR="00ED072B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 w:rsidR="00ED072B" w:rsidRPr="000F47F5">
        <w:rPr>
          <w:rFonts w:ascii="Times New Roman" w:hAnsi="Times New Roman" w:cs="Times New Roman"/>
          <w:bCs/>
          <w:sz w:val="28"/>
          <w:szCs w:val="28"/>
        </w:rPr>
        <w:t xml:space="preserve"> або із допомогою комбінації клавіш </w:t>
      </w:r>
      <w:r w:rsidR="00ED072B" w:rsidRPr="000F47F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Alt + N </w:t>
      </w:r>
      <w:r w:rsidR="00ED072B" w:rsidRPr="000F47F5">
        <w:rPr>
          <w:rFonts w:ascii="Times New Roman" w:hAnsi="Times New Roman" w:cs="Times New Roman"/>
          <w:bCs/>
          <w:sz w:val="28"/>
          <w:szCs w:val="28"/>
        </w:rPr>
        <w:t>(Рис. 2.2.в)</w:t>
      </w:r>
    </w:p>
    <w:p w:rsidR="007D690D" w:rsidRPr="000F47F5" w:rsidRDefault="000F47F5" w:rsidP="009D1A14">
      <w:pPr>
        <w:spacing w:before="64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81.4pt;height:138.15pt">
            <v:imagedata r:id="rId16" o:title="use02" croptop="11141f" cropbottom="11469f"/>
          </v:shape>
        </w:pict>
      </w:r>
    </w:p>
    <w:p w:rsidR="007D690D" w:rsidRPr="000F47F5" w:rsidRDefault="00ED072B" w:rsidP="009D1A14">
      <w:pPr>
        <w:spacing w:before="64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F47F5">
        <w:rPr>
          <w:rFonts w:ascii="Times New Roman" w:hAnsi="Times New Roman" w:cs="Times New Roman"/>
          <w:sz w:val="28"/>
          <w:szCs w:val="28"/>
        </w:rPr>
        <w:t>а</w:t>
      </w:r>
      <w:r w:rsidR="007D690D" w:rsidRPr="000F47F5">
        <w:rPr>
          <w:rFonts w:ascii="Times New Roman" w:hAnsi="Times New Roman" w:cs="Times New Roman"/>
          <w:sz w:val="28"/>
          <w:szCs w:val="28"/>
        </w:rPr>
        <w:t>)</w:t>
      </w:r>
      <w:r w:rsidR="007E2879" w:rsidRPr="000F47F5">
        <w:rPr>
          <w:rFonts w:ascii="Times New Roman" w:hAnsi="Times New Roman" w:cs="Times New Roman"/>
          <w:sz w:val="28"/>
          <w:szCs w:val="28"/>
        </w:rPr>
        <w:t xml:space="preserve"> створення акаунту через вкладку </w:t>
      </w:r>
      <w:r w:rsidR="007E2879" w:rsidRPr="000F47F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E2879" w:rsidRPr="000F47F5">
        <w:rPr>
          <w:rFonts w:ascii="Times New Roman" w:hAnsi="Times New Roman" w:cs="Times New Roman"/>
          <w:sz w:val="28"/>
          <w:szCs w:val="28"/>
        </w:rPr>
        <w:t>Профілі</w:t>
      </w:r>
      <w:r w:rsidR="007E2879" w:rsidRPr="000F47F5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7D690D" w:rsidRPr="000F47F5" w:rsidRDefault="000F47F5" w:rsidP="009D1A14">
      <w:pPr>
        <w:spacing w:before="64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481.4pt;height:92.1pt">
            <v:imagedata r:id="rId17" o:title="use01_02" croptop="13250f" cropbottom="8595f"/>
          </v:shape>
        </w:pict>
      </w:r>
    </w:p>
    <w:p w:rsidR="007D690D" w:rsidRPr="000F47F5" w:rsidRDefault="00ED072B" w:rsidP="009D1A14">
      <w:pPr>
        <w:spacing w:before="64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б</w:t>
      </w:r>
      <w:r w:rsidR="007D690D" w:rsidRPr="000F47F5">
        <w:rPr>
          <w:rFonts w:ascii="Times New Roman" w:hAnsi="Times New Roman" w:cs="Times New Roman"/>
          <w:sz w:val="28"/>
          <w:szCs w:val="28"/>
        </w:rPr>
        <w:t>)</w:t>
      </w:r>
      <w:r w:rsidR="007E2879" w:rsidRPr="000F47F5">
        <w:rPr>
          <w:rFonts w:ascii="Times New Roman" w:hAnsi="Times New Roman" w:cs="Times New Roman"/>
          <w:sz w:val="28"/>
          <w:szCs w:val="28"/>
        </w:rPr>
        <w:t xml:space="preserve"> створення акаунту чарез головне меню</w:t>
      </w:r>
    </w:p>
    <w:p w:rsidR="007D690D" w:rsidRPr="000F47F5" w:rsidRDefault="000F47F5" w:rsidP="009D1A14">
      <w:pPr>
        <w:spacing w:before="64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pict>
          <v:shape id="_x0000_i1028" type="#_x0000_t75" style="width:401pt;height:133.95pt">
            <v:imagedata r:id="rId18" o:title="use01_03" cropbottom="8353f"/>
          </v:shape>
        </w:pict>
      </w:r>
    </w:p>
    <w:p w:rsidR="007D690D" w:rsidRPr="000F47F5" w:rsidRDefault="003931ED" w:rsidP="009D1A14">
      <w:pPr>
        <w:spacing w:before="64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F47F5">
        <w:rPr>
          <w:rFonts w:ascii="Times New Roman" w:hAnsi="Times New Roman" w:cs="Times New Roman"/>
          <w:sz w:val="28"/>
          <w:szCs w:val="28"/>
        </w:rPr>
        <w:t>в</w:t>
      </w:r>
      <w:r w:rsidR="007D690D" w:rsidRPr="000F47F5">
        <w:rPr>
          <w:rFonts w:ascii="Times New Roman" w:hAnsi="Times New Roman" w:cs="Times New Roman"/>
          <w:sz w:val="28"/>
          <w:szCs w:val="28"/>
        </w:rPr>
        <w:t>)</w:t>
      </w:r>
      <w:r w:rsidR="007E2879" w:rsidRPr="000F47F5">
        <w:rPr>
          <w:rFonts w:ascii="Times New Roman" w:hAnsi="Times New Roman" w:cs="Times New Roman"/>
          <w:sz w:val="28"/>
          <w:szCs w:val="28"/>
        </w:rPr>
        <w:t xml:space="preserve"> створення акаунту із допомогою комбінації клавіш </w:t>
      </w:r>
      <w:r w:rsidR="007E2879" w:rsidRPr="000F47F5">
        <w:rPr>
          <w:rFonts w:ascii="Times New Roman" w:hAnsi="Times New Roman" w:cs="Times New Roman"/>
          <w:sz w:val="28"/>
          <w:szCs w:val="28"/>
          <w:lang w:val="en-US"/>
        </w:rPr>
        <w:t>Alt + N</w:t>
      </w:r>
    </w:p>
    <w:p w:rsidR="007D690D" w:rsidRPr="000F47F5" w:rsidRDefault="007D690D" w:rsidP="009D1A14">
      <w:pPr>
        <w:pStyle w:val="western"/>
        <w:spacing w:before="0" w:beforeAutospacing="0" w:after="0" w:afterAutospacing="0" w:line="360" w:lineRule="auto"/>
        <w:contextualSpacing/>
        <w:jc w:val="center"/>
        <w:rPr>
          <w:sz w:val="28"/>
          <w:szCs w:val="28"/>
          <w:lang w:val="uk-UA"/>
        </w:rPr>
      </w:pPr>
      <w:r w:rsidRPr="000F47F5">
        <w:rPr>
          <w:sz w:val="28"/>
          <w:szCs w:val="28"/>
          <w:lang w:val="uk-UA"/>
        </w:rPr>
        <w:t>Рис. 2</w:t>
      </w:r>
      <w:r w:rsidR="003931ED" w:rsidRPr="000F47F5">
        <w:rPr>
          <w:sz w:val="28"/>
          <w:szCs w:val="28"/>
          <w:lang w:val="uk-UA"/>
        </w:rPr>
        <w:t>.2</w:t>
      </w:r>
      <w:r w:rsidRPr="000F47F5">
        <w:rPr>
          <w:sz w:val="28"/>
          <w:szCs w:val="28"/>
          <w:lang w:val="uk-UA"/>
        </w:rPr>
        <w:t xml:space="preserve"> Діаграма прецедентів операції </w:t>
      </w:r>
      <w:r w:rsidR="003931ED" w:rsidRPr="000F47F5">
        <w:rPr>
          <w:sz w:val="28"/>
          <w:szCs w:val="28"/>
          <w:lang w:val="uk-UA"/>
        </w:rPr>
        <w:t>створення акаунту</w:t>
      </w:r>
    </w:p>
    <w:p w:rsidR="00970B29" w:rsidRPr="000F47F5" w:rsidRDefault="00970B29" w:rsidP="009D1A14">
      <w:pPr>
        <w:pStyle w:val="3"/>
        <w:spacing w:line="360" w:lineRule="auto"/>
        <w:contextualSpacing/>
        <w:rPr>
          <w:b w:val="0"/>
          <w:sz w:val="28"/>
          <w:szCs w:val="28"/>
        </w:rPr>
      </w:pPr>
      <w:bookmarkStart w:id="14" w:name="_Toc388954839"/>
      <w:r w:rsidRPr="000F47F5">
        <w:rPr>
          <w:b w:val="0"/>
          <w:sz w:val="28"/>
          <w:szCs w:val="28"/>
          <w:lang w:val="uk-UA"/>
        </w:rPr>
        <w:t>Видалення</w:t>
      </w:r>
      <w:r w:rsidRPr="000F47F5">
        <w:rPr>
          <w:b w:val="0"/>
          <w:sz w:val="28"/>
          <w:szCs w:val="28"/>
        </w:rPr>
        <w:t xml:space="preserve"> акаунту</w:t>
      </w:r>
      <w:bookmarkEnd w:id="14"/>
    </w:p>
    <w:p w:rsidR="007D690D" w:rsidRPr="000F47F5" w:rsidRDefault="003931ED" w:rsidP="009D1A14">
      <w:pPr>
        <w:spacing w:before="64" w:line="36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47F5">
        <w:rPr>
          <w:rFonts w:ascii="Times New Roman" w:hAnsi="Times New Roman" w:cs="Times New Roman"/>
          <w:bCs/>
          <w:sz w:val="28"/>
          <w:szCs w:val="28"/>
        </w:rPr>
        <w:t xml:space="preserve">Адміністратор </w:t>
      </w:r>
      <w:r w:rsidR="007D690D" w:rsidRPr="000F47F5">
        <w:rPr>
          <w:rFonts w:ascii="Times New Roman" w:hAnsi="Times New Roman" w:cs="Times New Roman"/>
          <w:bCs/>
          <w:sz w:val="28"/>
          <w:szCs w:val="28"/>
        </w:rPr>
        <w:t xml:space="preserve">може </w:t>
      </w:r>
      <w:r w:rsidRPr="000F47F5">
        <w:rPr>
          <w:rFonts w:ascii="Times New Roman" w:hAnsi="Times New Roman" w:cs="Times New Roman"/>
          <w:bCs/>
          <w:sz w:val="28"/>
          <w:szCs w:val="28"/>
        </w:rPr>
        <w:t>видалити</w:t>
      </w:r>
      <w:r w:rsidR="007D690D" w:rsidRPr="000F47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F47F5">
        <w:rPr>
          <w:rFonts w:ascii="Times New Roman" w:hAnsi="Times New Roman" w:cs="Times New Roman"/>
          <w:bCs/>
          <w:sz w:val="28"/>
          <w:szCs w:val="28"/>
        </w:rPr>
        <w:t>акаунт</w:t>
      </w:r>
      <w:r w:rsidR="007D690D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 w:rsidR="007D690D" w:rsidRPr="000F47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F47F5">
        <w:rPr>
          <w:rFonts w:ascii="Times New Roman" w:hAnsi="Times New Roman" w:cs="Times New Roman"/>
          <w:bCs/>
          <w:sz w:val="28"/>
          <w:szCs w:val="28"/>
        </w:rPr>
        <w:t xml:space="preserve">вибравши його та </w:t>
      </w:r>
      <w:r w:rsidR="007D690D" w:rsidRPr="000F47F5">
        <w:rPr>
          <w:rFonts w:ascii="Times New Roman" w:hAnsi="Times New Roman" w:cs="Times New Roman"/>
          <w:bCs/>
          <w:sz w:val="28"/>
          <w:szCs w:val="28"/>
        </w:rPr>
        <w:t xml:space="preserve">натиснувши кнопку </w:t>
      </w:r>
      <w:r w:rsidR="007D690D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r w:rsidRPr="000F47F5">
        <w:rPr>
          <w:rFonts w:ascii="Times New Roman" w:hAnsi="Times New Roman" w:cs="Times New Roman"/>
          <w:bCs/>
          <w:sz w:val="28"/>
          <w:szCs w:val="28"/>
        </w:rPr>
        <w:t>Видалити</w:t>
      </w:r>
      <w:r w:rsidR="007D690D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”</w:t>
      </w:r>
      <w:r w:rsidR="007D690D" w:rsidRPr="000F47F5">
        <w:rPr>
          <w:rFonts w:ascii="Times New Roman" w:hAnsi="Times New Roman" w:cs="Times New Roman"/>
          <w:bCs/>
          <w:sz w:val="28"/>
          <w:szCs w:val="28"/>
        </w:rPr>
        <w:t xml:space="preserve"> (Рис. 2.3.а) </w:t>
      </w:r>
    </w:p>
    <w:p w:rsidR="007D690D" w:rsidRPr="000F47F5" w:rsidRDefault="000F47F5" w:rsidP="009D1A14">
      <w:pPr>
        <w:spacing w:before="64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pict>
          <v:shape id="_x0000_i1029" type="#_x0000_t75" style="width:481.4pt;height:92.95pt">
            <v:imagedata r:id="rId19" o:title="use04" croptop="8481f" cropbottom="9252f"/>
          </v:shape>
        </w:pict>
      </w:r>
    </w:p>
    <w:p w:rsidR="003931ED" w:rsidRPr="000F47F5" w:rsidRDefault="007D690D" w:rsidP="009D1A14">
      <w:pPr>
        <w:pStyle w:val="western"/>
        <w:spacing w:before="0" w:beforeAutospacing="0" w:after="0" w:afterAutospacing="0" w:line="360" w:lineRule="auto"/>
        <w:contextualSpacing/>
        <w:jc w:val="center"/>
        <w:rPr>
          <w:sz w:val="28"/>
          <w:szCs w:val="28"/>
          <w:lang w:val="uk-UA"/>
        </w:rPr>
      </w:pPr>
      <w:r w:rsidRPr="000F47F5">
        <w:rPr>
          <w:sz w:val="28"/>
          <w:szCs w:val="28"/>
          <w:lang w:val="uk-UA"/>
        </w:rPr>
        <w:t xml:space="preserve">Рис. 2.3 </w:t>
      </w:r>
      <w:r w:rsidR="003931ED" w:rsidRPr="000F47F5">
        <w:rPr>
          <w:sz w:val="28"/>
          <w:szCs w:val="28"/>
          <w:lang w:val="uk-UA"/>
        </w:rPr>
        <w:t>Діаграма прецеденту</w:t>
      </w:r>
      <w:r w:rsidRPr="000F47F5">
        <w:rPr>
          <w:sz w:val="28"/>
          <w:szCs w:val="28"/>
          <w:lang w:val="uk-UA"/>
        </w:rPr>
        <w:t xml:space="preserve"> операції </w:t>
      </w:r>
      <w:r w:rsidR="003931ED" w:rsidRPr="000F47F5">
        <w:rPr>
          <w:sz w:val="28"/>
          <w:szCs w:val="28"/>
          <w:lang w:val="uk-UA"/>
        </w:rPr>
        <w:t>видалення акаунту</w:t>
      </w:r>
    </w:p>
    <w:p w:rsidR="00970B29" w:rsidRPr="000F47F5" w:rsidRDefault="00970B29" w:rsidP="009D1A14">
      <w:pPr>
        <w:pStyle w:val="western"/>
        <w:spacing w:before="0" w:beforeAutospacing="0" w:after="0" w:afterAutospacing="0" w:line="360" w:lineRule="auto"/>
        <w:contextualSpacing/>
        <w:jc w:val="center"/>
        <w:rPr>
          <w:sz w:val="28"/>
          <w:szCs w:val="28"/>
          <w:lang w:val="uk-UA"/>
        </w:rPr>
      </w:pPr>
    </w:p>
    <w:p w:rsidR="00970B29" w:rsidRPr="000F47F5" w:rsidRDefault="00970B29" w:rsidP="009D1A14">
      <w:pPr>
        <w:pStyle w:val="3"/>
        <w:spacing w:line="360" w:lineRule="auto"/>
        <w:ind w:left="709" w:firstLine="0"/>
        <w:contextualSpacing/>
        <w:rPr>
          <w:b w:val="0"/>
          <w:sz w:val="28"/>
          <w:szCs w:val="28"/>
        </w:rPr>
      </w:pPr>
      <w:bookmarkStart w:id="15" w:name="_Toc388954840"/>
      <w:r w:rsidRPr="000F47F5">
        <w:rPr>
          <w:b w:val="0"/>
          <w:sz w:val="28"/>
          <w:szCs w:val="28"/>
          <w:lang w:val="uk-UA"/>
        </w:rPr>
        <w:t>Редагування</w:t>
      </w:r>
      <w:r w:rsidRPr="000F47F5">
        <w:rPr>
          <w:b w:val="0"/>
          <w:sz w:val="28"/>
          <w:szCs w:val="28"/>
        </w:rPr>
        <w:t xml:space="preserve"> акаунту</w:t>
      </w:r>
      <w:bookmarkEnd w:id="15"/>
    </w:p>
    <w:p w:rsidR="007D690D" w:rsidRPr="000F47F5" w:rsidRDefault="007D690D" w:rsidP="009D1A14">
      <w:pPr>
        <w:spacing w:before="64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47F5">
        <w:rPr>
          <w:rFonts w:ascii="Times New Roman" w:hAnsi="Times New Roman" w:cs="Times New Roman"/>
          <w:bCs/>
          <w:sz w:val="28"/>
          <w:szCs w:val="28"/>
        </w:rPr>
        <w:tab/>
      </w:r>
      <w:r w:rsidR="003931ED" w:rsidRPr="000F47F5">
        <w:rPr>
          <w:rFonts w:ascii="Times New Roman" w:hAnsi="Times New Roman" w:cs="Times New Roman"/>
          <w:bCs/>
          <w:sz w:val="28"/>
          <w:szCs w:val="28"/>
        </w:rPr>
        <w:t>Адміністратор може редагувати акаунт</w:t>
      </w:r>
      <w:r w:rsidR="003931ED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 w:rsidR="003931ED" w:rsidRPr="000F47F5">
        <w:rPr>
          <w:rFonts w:ascii="Times New Roman" w:hAnsi="Times New Roman" w:cs="Times New Roman"/>
          <w:bCs/>
          <w:sz w:val="28"/>
          <w:szCs w:val="28"/>
        </w:rPr>
        <w:t xml:space="preserve"> вибравши його, змінивши поля та натиснувши кнопку </w:t>
      </w:r>
      <w:r w:rsidR="003931ED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r w:rsidR="003931ED" w:rsidRPr="000F47F5">
        <w:rPr>
          <w:rFonts w:ascii="Times New Roman" w:hAnsi="Times New Roman" w:cs="Times New Roman"/>
          <w:bCs/>
          <w:sz w:val="28"/>
          <w:szCs w:val="28"/>
        </w:rPr>
        <w:t>Зберегти</w:t>
      </w:r>
      <w:r w:rsidR="003931ED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”</w:t>
      </w:r>
      <w:r w:rsidR="003931ED" w:rsidRPr="000F47F5">
        <w:rPr>
          <w:rFonts w:ascii="Times New Roman" w:hAnsi="Times New Roman" w:cs="Times New Roman"/>
          <w:bCs/>
          <w:sz w:val="28"/>
          <w:szCs w:val="28"/>
        </w:rPr>
        <w:t xml:space="preserve"> (Рис. 2.4)</w:t>
      </w:r>
    </w:p>
    <w:p w:rsidR="007D690D" w:rsidRPr="000F47F5" w:rsidRDefault="00E20543" w:rsidP="009D1A14">
      <w:pPr>
        <w:tabs>
          <w:tab w:val="left" w:pos="1038"/>
        </w:tabs>
        <w:spacing w:before="64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lastRenderedPageBreak/>
        <w:pict>
          <v:shape id="_x0000_i1030" type="#_x0000_t75" style="width:481.4pt;height:154.05pt">
            <v:imagedata r:id="rId20" o:title="use05"/>
          </v:shape>
        </w:pict>
      </w:r>
    </w:p>
    <w:p w:rsidR="007D690D" w:rsidRPr="000F47F5" w:rsidRDefault="007D690D" w:rsidP="009D1A14">
      <w:pPr>
        <w:pStyle w:val="western"/>
        <w:spacing w:before="0" w:beforeAutospacing="0" w:after="0" w:afterAutospacing="0" w:line="360" w:lineRule="auto"/>
        <w:contextualSpacing/>
        <w:jc w:val="center"/>
        <w:rPr>
          <w:sz w:val="28"/>
          <w:szCs w:val="28"/>
          <w:lang w:val="uk-UA"/>
        </w:rPr>
      </w:pPr>
      <w:r w:rsidRPr="000F47F5">
        <w:rPr>
          <w:sz w:val="28"/>
          <w:szCs w:val="28"/>
          <w:lang w:val="uk-UA"/>
        </w:rPr>
        <w:t xml:space="preserve">Рис. 2.4 </w:t>
      </w:r>
      <w:r w:rsidR="003931ED" w:rsidRPr="000F47F5">
        <w:rPr>
          <w:sz w:val="28"/>
          <w:szCs w:val="28"/>
          <w:lang w:val="uk-UA"/>
        </w:rPr>
        <w:t>Діаграма прецеденту</w:t>
      </w:r>
      <w:r w:rsidRPr="000F47F5">
        <w:rPr>
          <w:sz w:val="28"/>
          <w:szCs w:val="28"/>
          <w:lang w:val="uk-UA"/>
        </w:rPr>
        <w:t xml:space="preserve"> операції </w:t>
      </w:r>
      <w:r w:rsidR="003931ED" w:rsidRPr="000F47F5">
        <w:rPr>
          <w:sz w:val="28"/>
          <w:szCs w:val="28"/>
          <w:lang w:val="uk-UA"/>
        </w:rPr>
        <w:t>редагування акаунту</w:t>
      </w:r>
    </w:p>
    <w:p w:rsidR="00970B29" w:rsidRPr="000F47F5" w:rsidRDefault="00970B29" w:rsidP="009D1A14">
      <w:pPr>
        <w:pStyle w:val="3"/>
        <w:spacing w:line="360" w:lineRule="auto"/>
        <w:ind w:left="709" w:firstLine="0"/>
        <w:contextualSpacing/>
        <w:rPr>
          <w:b w:val="0"/>
          <w:sz w:val="28"/>
          <w:szCs w:val="28"/>
        </w:rPr>
      </w:pPr>
      <w:bookmarkStart w:id="16" w:name="_Toc388954841"/>
      <w:r w:rsidRPr="000F47F5">
        <w:rPr>
          <w:b w:val="0"/>
          <w:sz w:val="28"/>
          <w:szCs w:val="28"/>
          <w:lang w:val="uk-UA"/>
        </w:rPr>
        <w:t>Перегляд розкладу групи</w:t>
      </w:r>
      <w:bookmarkEnd w:id="16"/>
    </w:p>
    <w:p w:rsidR="007D690D" w:rsidRPr="000F47F5" w:rsidRDefault="007D690D" w:rsidP="009D1A14">
      <w:pPr>
        <w:spacing w:before="64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47F5">
        <w:rPr>
          <w:rFonts w:ascii="Times New Roman" w:hAnsi="Times New Roman" w:cs="Times New Roman"/>
          <w:bCs/>
          <w:sz w:val="28"/>
          <w:szCs w:val="28"/>
        </w:rPr>
        <w:tab/>
      </w:r>
      <w:r w:rsidR="003931ED" w:rsidRPr="000F47F5">
        <w:rPr>
          <w:rFonts w:ascii="Times New Roman" w:hAnsi="Times New Roman" w:cs="Times New Roman"/>
          <w:bCs/>
          <w:sz w:val="28"/>
          <w:szCs w:val="28"/>
        </w:rPr>
        <w:t>Адміністратор</w:t>
      </w:r>
      <w:r w:rsidRPr="000F47F5">
        <w:rPr>
          <w:rFonts w:ascii="Times New Roman" w:hAnsi="Times New Roman" w:cs="Times New Roman"/>
          <w:bCs/>
          <w:sz w:val="28"/>
          <w:szCs w:val="28"/>
        </w:rPr>
        <w:t xml:space="preserve"> може </w:t>
      </w:r>
      <w:r w:rsidR="003931ED" w:rsidRPr="000F47F5">
        <w:rPr>
          <w:rFonts w:ascii="Times New Roman" w:hAnsi="Times New Roman" w:cs="Times New Roman"/>
          <w:bCs/>
          <w:sz w:val="28"/>
          <w:szCs w:val="28"/>
        </w:rPr>
        <w:t>переглянути розклад групи</w:t>
      </w:r>
      <w:r w:rsidR="003931ED" w:rsidRPr="000F47F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перейшовши у вкладку </w:t>
      </w:r>
      <w:r w:rsidRPr="000F47F5"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r w:rsidR="003931ED" w:rsidRPr="000F47F5">
        <w:rPr>
          <w:rFonts w:ascii="Times New Roman" w:hAnsi="Times New Roman" w:cs="Times New Roman"/>
          <w:bCs/>
          <w:sz w:val="28"/>
          <w:szCs w:val="28"/>
        </w:rPr>
        <w:t>Розклад</w:t>
      </w:r>
      <w:r w:rsidRPr="000F47F5">
        <w:rPr>
          <w:rFonts w:ascii="Times New Roman" w:hAnsi="Times New Roman" w:cs="Times New Roman"/>
          <w:bCs/>
          <w:sz w:val="28"/>
          <w:szCs w:val="28"/>
          <w:lang w:val="en-US"/>
        </w:rPr>
        <w:t>”</w:t>
      </w:r>
      <w:r w:rsidR="003931ED" w:rsidRPr="000F47F5">
        <w:rPr>
          <w:rFonts w:ascii="Times New Roman" w:hAnsi="Times New Roman" w:cs="Times New Roman"/>
          <w:bCs/>
          <w:sz w:val="28"/>
          <w:szCs w:val="28"/>
        </w:rPr>
        <w:t>, вибравши групу та предмет із списку</w:t>
      </w:r>
      <w:r w:rsidRPr="000F47F5">
        <w:rPr>
          <w:rFonts w:ascii="Times New Roman" w:hAnsi="Times New Roman" w:cs="Times New Roman"/>
          <w:bCs/>
          <w:sz w:val="28"/>
          <w:szCs w:val="28"/>
        </w:rPr>
        <w:t xml:space="preserve">  (Рис. 2.5).</w:t>
      </w:r>
    </w:p>
    <w:p w:rsidR="007D690D" w:rsidRPr="000F47F5" w:rsidRDefault="00E20543" w:rsidP="009D1A14">
      <w:pPr>
        <w:spacing w:before="64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pict>
          <v:shape id="_x0000_i1031" type="#_x0000_t75" style="width:481.4pt;height:154.05pt">
            <v:imagedata r:id="rId21" o:title="use06" croptop="6951f" cropbottom="7447f"/>
          </v:shape>
        </w:pict>
      </w:r>
    </w:p>
    <w:p w:rsidR="007D690D" w:rsidRPr="000F47F5" w:rsidRDefault="007D690D" w:rsidP="009D1A14">
      <w:pPr>
        <w:pStyle w:val="western"/>
        <w:spacing w:before="0" w:beforeAutospacing="0" w:after="0" w:afterAutospacing="0" w:line="360" w:lineRule="auto"/>
        <w:contextualSpacing/>
        <w:jc w:val="center"/>
        <w:rPr>
          <w:sz w:val="28"/>
          <w:szCs w:val="28"/>
          <w:lang w:val="uk-UA"/>
        </w:rPr>
      </w:pPr>
      <w:r w:rsidRPr="000F47F5">
        <w:rPr>
          <w:sz w:val="28"/>
          <w:szCs w:val="28"/>
          <w:lang w:val="uk-UA"/>
        </w:rPr>
        <w:t>Рис. 2</w:t>
      </w:r>
      <w:r w:rsidR="003931ED" w:rsidRPr="000F47F5">
        <w:rPr>
          <w:sz w:val="28"/>
          <w:szCs w:val="28"/>
          <w:lang w:val="uk-UA"/>
        </w:rPr>
        <w:t>.5 Діаграма прецеденту</w:t>
      </w:r>
      <w:r w:rsidRPr="000F47F5">
        <w:rPr>
          <w:sz w:val="28"/>
          <w:szCs w:val="28"/>
          <w:lang w:val="uk-UA"/>
        </w:rPr>
        <w:t xml:space="preserve"> </w:t>
      </w:r>
      <w:r w:rsidR="003931ED" w:rsidRPr="000F47F5">
        <w:rPr>
          <w:sz w:val="28"/>
          <w:szCs w:val="28"/>
          <w:lang w:val="uk-UA"/>
        </w:rPr>
        <w:t>перегляду розкладу групи</w:t>
      </w:r>
    </w:p>
    <w:p w:rsidR="00970B29" w:rsidRPr="000F47F5" w:rsidRDefault="00970B29" w:rsidP="009D1A14">
      <w:pPr>
        <w:pStyle w:val="3"/>
        <w:spacing w:line="360" w:lineRule="auto"/>
        <w:ind w:firstLine="85"/>
        <w:contextualSpacing/>
        <w:rPr>
          <w:b w:val="0"/>
          <w:sz w:val="28"/>
          <w:szCs w:val="28"/>
        </w:rPr>
      </w:pPr>
      <w:bookmarkStart w:id="17" w:name="_Toc388954842"/>
      <w:r w:rsidRPr="000F47F5">
        <w:rPr>
          <w:b w:val="0"/>
          <w:sz w:val="28"/>
          <w:szCs w:val="28"/>
          <w:lang w:val="uk-UA"/>
        </w:rPr>
        <w:t>Перегляд історії активності користувачів</w:t>
      </w:r>
      <w:bookmarkEnd w:id="17"/>
    </w:p>
    <w:p w:rsidR="00970B29" w:rsidRPr="000F47F5" w:rsidRDefault="007D690D" w:rsidP="009D1A14">
      <w:pPr>
        <w:spacing w:before="64"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0F47F5">
        <w:rPr>
          <w:rFonts w:ascii="Times New Roman" w:hAnsi="Times New Roman" w:cs="Times New Roman"/>
          <w:bCs/>
          <w:sz w:val="28"/>
          <w:szCs w:val="28"/>
        </w:rPr>
        <w:tab/>
      </w:r>
      <w:r w:rsidR="003931ED" w:rsidRPr="000F47F5">
        <w:rPr>
          <w:rFonts w:ascii="Times New Roman" w:hAnsi="Times New Roman" w:cs="Times New Roman"/>
          <w:bCs/>
          <w:sz w:val="28"/>
          <w:szCs w:val="28"/>
        </w:rPr>
        <w:t>Адміністратор може переглянути історію активності всіх користувачі</w:t>
      </w:r>
      <w:r w:rsidR="003931ED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, перейшовши у вкладку “</w:t>
      </w:r>
      <w:r w:rsidR="003931ED" w:rsidRPr="000F47F5">
        <w:rPr>
          <w:rFonts w:ascii="Times New Roman" w:hAnsi="Times New Roman" w:cs="Times New Roman"/>
          <w:bCs/>
          <w:sz w:val="28"/>
          <w:szCs w:val="28"/>
        </w:rPr>
        <w:t>Історія</w:t>
      </w:r>
      <w:r w:rsidR="003931ED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”</w:t>
      </w:r>
      <w:r w:rsidR="003931ED" w:rsidRPr="000F47F5">
        <w:rPr>
          <w:rFonts w:ascii="Times New Roman" w:hAnsi="Times New Roman" w:cs="Times New Roman"/>
          <w:bCs/>
          <w:sz w:val="28"/>
          <w:szCs w:val="28"/>
        </w:rPr>
        <w:t xml:space="preserve"> вибравши пункт </w:t>
      </w:r>
      <w:r w:rsidR="003931ED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r w:rsidR="003931ED" w:rsidRPr="000F47F5">
        <w:rPr>
          <w:rFonts w:ascii="Times New Roman" w:hAnsi="Times New Roman" w:cs="Times New Roman"/>
          <w:bCs/>
          <w:sz w:val="28"/>
          <w:szCs w:val="28"/>
        </w:rPr>
        <w:t>Повна</w:t>
      </w:r>
      <w:r w:rsidR="003931ED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”</w:t>
      </w:r>
      <w:r w:rsidR="003931ED" w:rsidRPr="000F47F5">
        <w:rPr>
          <w:rFonts w:ascii="Times New Roman" w:hAnsi="Times New Roman" w:cs="Times New Roman"/>
          <w:bCs/>
          <w:sz w:val="28"/>
          <w:szCs w:val="28"/>
        </w:rPr>
        <w:t xml:space="preserve"> (Рис. 2.6)</w:t>
      </w:r>
    </w:p>
    <w:p w:rsidR="007D690D" w:rsidRPr="000F47F5" w:rsidRDefault="00E20543" w:rsidP="009D1A14">
      <w:pPr>
        <w:spacing w:before="64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pict>
          <v:shape id="_x0000_i1032" type="#_x0000_t75" style="width:481.4pt;height:105.5pt">
            <v:imagedata r:id="rId22" o:title="use07" croptop="5992f" cropbottom="6741f"/>
          </v:shape>
        </w:pict>
      </w:r>
    </w:p>
    <w:p w:rsidR="007D690D" w:rsidRPr="000F47F5" w:rsidRDefault="007D690D" w:rsidP="009D1A14">
      <w:pPr>
        <w:spacing w:before="64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Рис. 2.6 </w:t>
      </w:r>
      <w:r w:rsidR="003931ED" w:rsidRPr="000F47F5">
        <w:rPr>
          <w:rFonts w:ascii="Times New Roman" w:hAnsi="Times New Roman" w:cs="Times New Roman"/>
          <w:sz w:val="28"/>
          <w:szCs w:val="28"/>
        </w:rPr>
        <w:t>Діаграма прецеденту</w:t>
      </w:r>
      <w:r w:rsidRPr="000F47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47F5">
        <w:rPr>
          <w:rFonts w:ascii="Times New Roman" w:hAnsi="Times New Roman" w:cs="Times New Roman"/>
          <w:sz w:val="28"/>
          <w:szCs w:val="28"/>
        </w:rPr>
        <w:t xml:space="preserve">операції </w:t>
      </w:r>
      <w:r w:rsidR="003931ED" w:rsidRPr="000F47F5">
        <w:rPr>
          <w:rFonts w:ascii="Times New Roman" w:hAnsi="Times New Roman" w:cs="Times New Roman"/>
          <w:sz w:val="28"/>
          <w:szCs w:val="28"/>
        </w:rPr>
        <w:t>перегляду історії</w:t>
      </w:r>
    </w:p>
    <w:p w:rsidR="00970B29" w:rsidRPr="000F47F5" w:rsidRDefault="00970B29" w:rsidP="009D1A14">
      <w:pPr>
        <w:pStyle w:val="3"/>
        <w:spacing w:line="360" w:lineRule="auto"/>
        <w:ind w:firstLine="85"/>
        <w:contextualSpacing/>
        <w:rPr>
          <w:b w:val="0"/>
          <w:sz w:val="28"/>
          <w:szCs w:val="28"/>
        </w:rPr>
      </w:pPr>
      <w:bookmarkStart w:id="18" w:name="_Toc388954843"/>
      <w:r w:rsidRPr="000F47F5">
        <w:rPr>
          <w:b w:val="0"/>
          <w:sz w:val="28"/>
          <w:szCs w:val="28"/>
          <w:lang w:val="uk-UA"/>
        </w:rPr>
        <w:lastRenderedPageBreak/>
        <w:t>Редагування розкладу групи</w:t>
      </w:r>
      <w:bookmarkEnd w:id="18"/>
    </w:p>
    <w:p w:rsidR="007D690D" w:rsidRPr="000F47F5" w:rsidRDefault="007D690D" w:rsidP="009D1A14">
      <w:pPr>
        <w:spacing w:before="64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47F5">
        <w:rPr>
          <w:rFonts w:ascii="Times New Roman" w:hAnsi="Times New Roman" w:cs="Times New Roman"/>
          <w:bCs/>
          <w:sz w:val="28"/>
          <w:szCs w:val="28"/>
        </w:rPr>
        <w:tab/>
      </w:r>
      <w:r w:rsidR="003931ED" w:rsidRPr="000F47F5">
        <w:rPr>
          <w:rFonts w:ascii="Times New Roman" w:hAnsi="Times New Roman" w:cs="Times New Roman"/>
          <w:bCs/>
          <w:sz w:val="28"/>
          <w:szCs w:val="28"/>
        </w:rPr>
        <w:t>Адміністратор може редагувати розклад групи</w:t>
      </w:r>
      <w:r w:rsidR="003931ED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 w:rsidR="003931ED" w:rsidRPr="000F47F5">
        <w:rPr>
          <w:rFonts w:ascii="Times New Roman" w:hAnsi="Times New Roman" w:cs="Times New Roman"/>
          <w:bCs/>
          <w:sz w:val="28"/>
          <w:szCs w:val="28"/>
        </w:rPr>
        <w:t xml:space="preserve"> здійснивши прецедент перегляду розкладу групи (Рис 2.5)</w:t>
      </w:r>
      <w:r w:rsidR="00A70EB2" w:rsidRPr="000F47F5">
        <w:rPr>
          <w:rFonts w:ascii="Times New Roman" w:hAnsi="Times New Roman" w:cs="Times New Roman"/>
          <w:bCs/>
          <w:sz w:val="28"/>
          <w:szCs w:val="28"/>
        </w:rPr>
        <w:t xml:space="preserve">, редагувавши поля  розкладу та натиснувиши кнопку </w:t>
      </w:r>
      <w:r w:rsidR="00A70EB2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r w:rsidR="00A70EB2" w:rsidRPr="000F47F5">
        <w:rPr>
          <w:rFonts w:ascii="Times New Roman" w:hAnsi="Times New Roman" w:cs="Times New Roman"/>
          <w:bCs/>
          <w:sz w:val="28"/>
          <w:szCs w:val="28"/>
        </w:rPr>
        <w:t>Зберегти</w:t>
      </w:r>
      <w:r w:rsidR="00A70EB2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”</w:t>
      </w:r>
      <w:r w:rsidR="00A70EB2" w:rsidRPr="000F47F5">
        <w:rPr>
          <w:rFonts w:ascii="Times New Roman" w:hAnsi="Times New Roman" w:cs="Times New Roman"/>
          <w:bCs/>
          <w:sz w:val="28"/>
          <w:szCs w:val="28"/>
        </w:rPr>
        <w:t>(Рис. 2.7</w:t>
      </w:r>
      <w:r w:rsidR="003931ED" w:rsidRPr="000F47F5">
        <w:rPr>
          <w:rFonts w:ascii="Times New Roman" w:hAnsi="Times New Roman" w:cs="Times New Roman"/>
          <w:bCs/>
          <w:sz w:val="28"/>
          <w:szCs w:val="28"/>
        </w:rPr>
        <w:t>).</w:t>
      </w:r>
    </w:p>
    <w:p w:rsidR="007D690D" w:rsidRPr="000F47F5" w:rsidRDefault="00E20543" w:rsidP="009D1A14">
      <w:pPr>
        <w:spacing w:before="64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pict>
          <v:shape id="_x0000_i1033" type="#_x0000_t75" style="width:485.6pt;height:164.95pt">
            <v:imagedata r:id="rId23" o:title="use08" croptop="10318f" cropbottom="3625f" cropleft="2552f" cropright="4287f"/>
          </v:shape>
        </w:pict>
      </w:r>
    </w:p>
    <w:p w:rsidR="007D690D" w:rsidRPr="000F47F5" w:rsidRDefault="007D690D" w:rsidP="009D1A14">
      <w:pPr>
        <w:pStyle w:val="western"/>
        <w:spacing w:before="0" w:beforeAutospacing="0" w:after="0" w:afterAutospacing="0" w:line="360" w:lineRule="auto"/>
        <w:contextualSpacing/>
        <w:jc w:val="center"/>
        <w:rPr>
          <w:sz w:val="28"/>
          <w:szCs w:val="28"/>
          <w:lang w:val="uk-UA"/>
        </w:rPr>
      </w:pPr>
      <w:r w:rsidRPr="000F47F5">
        <w:rPr>
          <w:sz w:val="28"/>
          <w:szCs w:val="28"/>
          <w:lang w:val="uk-UA"/>
        </w:rPr>
        <w:t xml:space="preserve">Рис. 2.7 </w:t>
      </w:r>
      <w:r w:rsidR="00A70EB2" w:rsidRPr="000F47F5">
        <w:rPr>
          <w:sz w:val="28"/>
          <w:szCs w:val="28"/>
          <w:lang w:val="uk-UA"/>
        </w:rPr>
        <w:t>Діаграма прецеденту</w:t>
      </w:r>
      <w:r w:rsidRPr="000F47F5">
        <w:rPr>
          <w:sz w:val="28"/>
          <w:szCs w:val="28"/>
          <w:lang w:val="uk-UA"/>
        </w:rPr>
        <w:t xml:space="preserve"> операції </w:t>
      </w:r>
      <w:r w:rsidR="00A70EB2" w:rsidRPr="000F47F5">
        <w:rPr>
          <w:sz w:val="28"/>
          <w:szCs w:val="28"/>
          <w:lang w:val="uk-UA"/>
        </w:rPr>
        <w:t>редагування розкладу</w:t>
      </w:r>
    </w:p>
    <w:p w:rsidR="006B765C" w:rsidRPr="000F47F5" w:rsidRDefault="006B765C" w:rsidP="009D1A14">
      <w:pPr>
        <w:pStyle w:val="3"/>
        <w:spacing w:line="360" w:lineRule="auto"/>
        <w:ind w:firstLine="85"/>
        <w:contextualSpacing/>
        <w:rPr>
          <w:b w:val="0"/>
          <w:sz w:val="28"/>
          <w:szCs w:val="28"/>
        </w:rPr>
      </w:pPr>
      <w:bookmarkStart w:id="19" w:name="_Toc388954844"/>
      <w:r w:rsidRPr="000F47F5">
        <w:rPr>
          <w:b w:val="0"/>
          <w:sz w:val="28"/>
          <w:szCs w:val="28"/>
          <w:lang w:val="uk-UA"/>
        </w:rPr>
        <w:t>Вихід із системи</w:t>
      </w:r>
      <w:bookmarkEnd w:id="19"/>
    </w:p>
    <w:p w:rsidR="006B765C" w:rsidRPr="000F47F5" w:rsidRDefault="007D690D" w:rsidP="009D1A14">
      <w:pPr>
        <w:spacing w:before="64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47F5">
        <w:rPr>
          <w:rFonts w:ascii="Times New Roman" w:hAnsi="Times New Roman" w:cs="Times New Roman"/>
          <w:bCs/>
          <w:sz w:val="28"/>
          <w:szCs w:val="28"/>
        </w:rPr>
        <w:tab/>
      </w:r>
      <w:r w:rsidR="00054AD7" w:rsidRPr="000F47F5">
        <w:rPr>
          <w:rFonts w:ascii="Times New Roman" w:hAnsi="Times New Roman" w:cs="Times New Roman"/>
          <w:bCs/>
          <w:sz w:val="28"/>
          <w:szCs w:val="28"/>
        </w:rPr>
        <w:t>Адміністратор може вийти із системи</w:t>
      </w:r>
      <w:r w:rsidRPr="000F47F5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 w:rsidRPr="000F47F5">
        <w:rPr>
          <w:rFonts w:ascii="Times New Roman" w:hAnsi="Times New Roman" w:cs="Times New Roman"/>
          <w:bCs/>
          <w:sz w:val="28"/>
          <w:szCs w:val="28"/>
        </w:rPr>
        <w:t xml:space="preserve"> натиснувши</w:t>
      </w:r>
      <w:r w:rsidR="00054AD7" w:rsidRPr="000F47F5">
        <w:rPr>
          <w:rFonts w:ascii="Times New Roman" w:hAnsi="Times New Roman" w:cs="Times New Roman"/>
          <w:bCs/>
          <w:sz w:val="28"/>
          <w:szCs w:val="28"/>
        </w:rPr>
        <w:t xml:space="preserve"> пункт </w:t>
      </w:r>
      <w:r w:rsidR="00054AD7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r w:rsidR="00054AD7" w:rsidRPr="000F47F5">
        <w:rPr>
          <w:rFonts w:ascii="Times New Roman" w:hAnsi="Times New Roman" w:cs="Times New Roman"/>
          <w:bCs/>
          <w:sz w:val="28"/>
          <w:szCs w:val="28"/>
        </w:rPr>
        <w:t>Вихід</w:t>
      </w:r>
      <w:r w:rsidR="00054AD7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”</w:t>
      </w:r>
      <w:r w:rsidR="00054AD7" w:rsidRPr="000F47F5">
        <w:rPr>
          <w:rFonts w:ascii="Times New Roman" w:hAnsi="Times New Roman" w:cs="Times New Roman"/>
          <w:bCs/>
          <w:sz w:val="28"/>
          <w:szCs w:val="28"/>
        </w:rPr>
        <w:t xml:space="preserve"> у</w:t>
      </w:r>
      <w:r w:rsidRPr="000F47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4AD7" w:rsidRPr="000F47F5">
        <w:rPr>
          <w:rFonts w:ascii="Times New Roman" w:hAnsi="Times New Roman" w:cs="Times New Roman"/>
          <w:bCs/>
          <w:sz w:val="28"/>
          <w:szCs w:val="28"/>
        </w:rPr>
        <w:t>меню</w:t>
      </w:r>
      <w:r w:rsidRPr="000F47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F47F5"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r w:rsidR="00054AD7" w:rsidRPr="000F47F5">
        <w:rPr>
          <w:rFonts w:ascii="Times New Roman" w:hAnsi="Times New Roman" w:cs="Times New Roman"/>
          <w:bCs/>
          <w:sz w:val="28"/>
          <w:szCs w:val="28"/>
        </w:rPr>
        <w:t>Файл</w:t>
      </w:r>
      <w:r w:rsidRPr="000F47F5">
        <w:rPr>
          <w:rFonts w:ascii="Times New Roman" w:hAnsi="Times New Roman" w:cs="Times New Roman"/>
          <w:bCs/>
          <w:sz w:val="28"/>
          <w:szCs w:val="28"/>
          <w:lang w:val="en-US"/>
        </w:rPr>
        <w:t>”</w:t>
      </w:r>
      <w:r w:rsidR="00054AD7" w:rsidRPr="000F47F5">
        <w:rPr>
          <w:rFonts w:ascii="Times New Roman" w:hAnsi="Times New Roman" w:cs="Times New Roman"/>
          <w:bCs/>
          <w:sz w:val="28"/>
          <w:szCs w:val="28"/>
        </w:rPr>
        <w:t xml:space="preserve"> (Рис. 2.8.а,в) або із допомогою комбінації клавіш </w:t>
      </w:r>
      <w:r w:rsidR="00054AD7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Alt + W</w:t>
      </w:r>
      <w:r w:rsidRPr="000F47F5">
        <w:rPr>
          <w:rFonts w:ascii="Times New Roman" w:hAnsi="Times New Roman" w:cs="Times New Roman"/>
          <w:bCs/>
          <w:sz w:val="28"/>
          <w:szCs w:val="28"/>
        </w:rPr>
        <w:t xml:space="preserve"> (Рис. 2.8</w:t>
      </w:r>
      <w:r w:rsidR="00054AD7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054AD7" w:rsidRPr="000F47F5">
        <w:rPr>
          <w:rFonts w:ascii="Times New Roman" w:hAnsi="Times New Roman" w:cs="Times New Roman"/>
          <w:bCs/>
          <w:sz w:val="28"/>
          <w:szCs w:val="28"/>
        </w:rPr>
        <w:t>б</w:t>
      </w:r>
      <w:r w:rsidRPr="000F47F5">
        <w:rPr>
          <w:rFonts w:ascii="Times New Roman" w:hAnsi="Times New Roman" w:cs="Times New Roman"/>
          <w:bCs/>
          <w:sz w:val="28"/>
          <w:szCs w:val="28"/>
        </w:rPr>
        <w:t>).</w:t>
      </w:r>
    </w:p>
    <w:p w:rsidR="006B765C" w:rsidRPr="000F47F5" w:rsidRDefault="00E20543" w:rsidP="009D1A14">
      <w:pPr>
        <w:spacing w:before="64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pict>
          <v:shape id="_x0000_i1034" type="#_x0000_t75" style="width:448.75pt;height:100.45pt">
            <v:imagedata r:id="rId24" o:title="use09_01" cropbottom="15066f"/>
          </v:shape>
        </w:pict>
      </w:r>
    </w:p>
    <w:p w:rsidR="006B765C" w:rsidRPr="000F47F5" w:rsidRDefault="00054AD7" w:rsidP="009D1A14">
      <w:pPr>
        <w:spacing w:before="64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а)</w:t>
      </w:r>
      <w:r w:rsidR="007E2879" w:rsidRPr="000F47F5">
        <w:rPr>
          <w:rFonts w:ascii="Times New Roman" w:hAnsi="Times New Roman" w:cs="Times New Roman"/>
          <w:sz w:val="28"/>
          <w:szCs w:val="28"/>
        </w:rPr>
        <w:t xml:space="preserve"> вихід із системи через головне меню</w:t>
      </w:r>
    </w:p>
    <w:p w:rsidR="00054AD7" w:rsidRPr="000F47F5" w:rsidRDefault="007E2879" w:rsidP="009D1A14">
      <w:pPr>
        <w:spacing w:before="64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A774CD2" wp14:editId="0DCAE6B7">
            <wp:extent cx="4838700" cy="1152525"/>
            <wp:effectExtent l="0" t="0" r="0" b="0"/>
            <wp:docPr id="3" name="Рисунок 3" descr="D:\Documents\Lectures\02 course\02 Semester\ІПЗ\Kursach files\use09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ocuments\Lectures\02 course\02 Semester\ІПЗ\Kursach files\use09_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87" b="24742"/>
                    <a:stretch/>
                  </pic:blipFill>
                  <pic:spPr bwMode="auto">
                    <a:xfrm>
                      <a:off x="0" y="0"/>
                      <a:ext cx="4838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AD7" w:rsidRPr="000F47F5" w:rsidRDefault="00054AD7" w:rsidP="009D1A14">
      <w:pPr>
        <w:spacing w:before="64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б)</w:t>
      </w:r>
      <w:r w:rsidR="007E2879" w:rsidRPr="000F47F5">
        <w:rPr>
          <w:rFonts w:ascii="Times New Roman" w:hAnsi="Times New Roman" w:cs="Times New Roman"/>
          <w:sz w:val="28"/>
          <w:szCs w:val="28"/>
        </w:rPr>
        <w:t xml:space="preserve"> вихід із системи </w:t>
      </w:r>
      <w:r w:rsidR="007E2879" w:rsidRPr="000F47F5">
        <w:rPr>
          <w:rFonts w:ascii="Times New Roman" w:hAnsi="Times New Roman" w:cs="Times New Roman"/>
          <w:bCs/>
          <w:sz w:val="28"/>
          <w:szCs w:val="28"/>
        </w:rPr>
        <w:t xml:space="preserve">або із допомогою комбінації клавіш </w:t>
      </w:r>
      <w:r w:rsidR="007E2879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Alt + W</w:t>
      </w:r>
    </w:p>
    <w:p w:rsidR="00ED072B" w:rsidRPr="000F47F5" w:rsidRDefault="00E20543" w:rsidP="009D1A14">
      <w:pPr>
        <w:spacing w:before="64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pict>
          <v:shape id="_x0000_i1035" type="#_x0000_t75" style="width:481.4pt;height:82.9pt">
            <v:imagedata r:id="rId26" o:title="use09_02" croptop="9607f" cropbottom="17842f"/>
          </v:shape>
        </w:pict>
      </w:r>
    </w:p>
    <w:p w:rsidR="00054AD7" w:rsidRPr="000F47F5" w:rsidRDefault="00054AD7" w:rsidP="009D1A14">
      <w:pPr>
        <w:spacing w:before="64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lastRenderedPageBreak/>
        <w:t xml:space="preserve">в) </w:t>
      </w:r>
      <w:r w:rsidR="007E2879" w:rsidRPr="000F47F5">
        <w:rPr>
          <w:rFonts w:ascii="Times New Roman" w:hAnsi="Times New Roman" w:cs="Times New Roman"/>
          <w:sz w:val="28"/>
          <w:szCs w:val="28"/>
        </w:rPr>
        <w:t xml:space="preserve">вихід із системи із допомогою комбінації клавіш </w:t>
      </w:r>
      <w:r w:rsidR="007E2879" w:rsidRPr="000F47F5">
        <w:rPr>
          <w:rFonts w:ascii="Times New Roman" w:hAnsi="Times New Roman" w:cs="Times New Roman"/>
          <w:sz w:val="28"/>
          <w:szCs w:val="28"/>
          <w:lang w:val="en-US"/>
        </w:rPr>
        <w:t xml:space="preserve">Alt + F </w:t>
      </w:r>
      <w:r w:rsidR="007E2879" w:rsidRPr="000F47F5">
        <w:rPr>
          <w:rFonts w:ascii="Times New Roman" w:hAnsi="Times New Roman" w:cs="Times New Roman"/>
          <w:sz w:val="28"/>
          <w:szCs w:val="28"/>
        </w:rPr>
        <w:t>та пункту меню</w:t>
      </w:r>
    </w:p>
    <w:p w:rsidR="007D690D" w:rsidRPr="000F47F5" w:rsidRDefault="007D690D" w:rsidP="009D1A14">
      <w:pPr>
        <w:pStyle w:val="western"/>
        <w:spacing w:before="0" w:beforeAutospacing="0" w:after="0" w:afterAutospacing="0" w:line="360" w:lineRule="auto"/>
        <w:contextualSpacing/>
        <w:jc w:val="center"/>
        <w:rPr>
          <w:sz w:val="28"/>
          <w:szCs w:val="28"/>
          <w:lang w:val="uk-UA"/>
        </w:rPr>
      </w:pPr>
      <w:r w:rsidRPr="000F47F5">
        <w:rPr>
          <w:sz w:val="28"/>
          <w:szCs w:val="28"/>
          <w:lang w:val="uk-UA"/>
        </w:rPr>
        <w:t xml:space="preserve">Рис. 2.8 Діаграма прецедентів операції </w:t>
      </w:r>
      <w:r w:rsidR="00054AD7" w:rsidRPr="000F47F5">
        <w:rPr>
          <w:sz w:val="28"/>
          <w:szCs w:val="28"/>
          <w:lang w:val="uk-UA"/>
        </w:rPr>
        <w:t>виходу із системи</w:t>
      </w:r>
    </w:p>
    <w:p w:rsidR="006B765C" w:rsidRPr="000F47F5" w:rsidRDefault="006B765C" w:rsidP="009D1A14">
      <w:pPr>
        <w:pStyle w:val="3"/>
        <w:spacing w:line="360" w:lineRule="auto"/>
        <w:ind w:firstLine="85"/>
        <w:contextualSpacing/>
        <w:rPr>
          <w:b w:val="0"/>
          <w:sz w:val="28"/>
          <w:szCs w:val="28"/>
        </w:rPr>
      </w:pPr>
      <w:bookmarkStart w:id="20" w:name="_Toc388954845"/>
      <w:r w:rsidRPr="000F47F5">
        <w:rPr>
          <w:b w:val="0"/>
          <w:sz w:val="28"/>
          <w:szCs w:val="28"/>
          <w:lang w:val="uk-UA"/>
        </w:rPr>
        <w:t>Перегляд посібника користувача</w:t>
      </w:r>
      <w:bookmarkEnd w:id="20"/>
    </w:p>
    <w:p w:rsidR="007D690D" w:rsidRPr="000F47F5" w:rsidRDefault="007D690D" w:rsidP="009D1A14">
      <w:pPr>
        <w:spacing w:before="64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47F5">
        <w:rPr>
          <w:rFonts w:ascii="Times New Roman" w:hAnsi="Times New Roman" w:cs="Times New Roman"/>
          <w:bCs/>
          <w:sz w:val="28"/>
          <w:szCs w:val="28"/>
        </w:rPr>
        <w:tab/>
      </w:r>
      <w:r w:rsidR="00054AD7" w:rsidRPr="000F47F5">
        <w:rPr>
          <w:rFonts w:ascii="Times New Roman" w:hAnsi="Times New Roman" w:cs="Times New Roman"/>
          <w:bCs/>
          <w:sz w:val="28"/>
          <w:szCs w:val="28"/>
        </w:rPr>
        <w:t xml:space="preserve">Адміністратор </w:t>
      </w:r>
      <w:r w:rsidRPr="000F47F5">
        <w:rPr>
          <w:rFonts w:ascii="Times New Roman" w:hAnsi="Times New Roman" w:cs="Times New Roman"/>
          <w:bCs/>
          <w:sz w:val="28"/>
          <w:szCs w:val="28"/>
        </w:rPr>
        <w:t xml:space="preserve">може </w:t>
      </w:r>
      <w:r w:rsidR="005B5DE6" w:rsidRPr="000F47F5">
        <w:rPr>
          <w:rFonts w:ascii="Times New Roman" w:hAnsi="Times New Roman" w:cs="Times New Roman"/>
          <w:bCs/>
          <w:sz w:val="28"/>
          <w:szCs w:val="28"/>
        </w:rPr>
        <w:t>переглянути</w:t>
      </w:r>
      <w:r w:rsidR="00054AD7" w:rsidRPr="000F47F5">
        <w:rPr>
          <w:rFonts w:ascii="Times New Roman" w:hAnsi="Times New Roman" w:cs="Times New Roman"/>
          <w:bCs/>
          <w:sz w:val="28"/>
          <w:szCs w:val="28"/>
        </w:rPr>
        <w:t xml:space="preserve"> посібник користувача</w:t>
      </w:r>
      <w:r w:rsidRPr="000F47F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54AD7" w:rsidRPr="000F47F5">
        <w:rPr>
          <w:rFonts w:ascii="Times New Roman" w:hAnsi="Times New Roman" w:cs="Times New Roman"/>
          <w:bCs/>
          <w:sz w:val="28"/>
          <w:szCs w:val="28"/>
        </w:rPr>
        <w:t xml:space="preserve">натиснувши пункт </w:t>
      </w:r>
      <w:r w:rsidR="00054AD7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r w:rsidR="00054AD7" w:rsidRPr="000F47F5">
        <w:rPr>
          <w:rFonts w:ascii="Times New Roman" w:hAnsi="Times New Roman" w:cs="Times New Roman"/>
          <w:bCs/>
          <w:sz w:val="28"/>
          <w:szCs w:val="28"/>
        </w:rPr>
        <w:t>Посібник користувача</w:t>
      </w:r>
      <w:r w:rsidR="00054AD7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”</w:t>
      </w:r>
      <w:r w:rsidR="00054AD7" w:rsidRPr="000F47F5">
        <w:rPr>
          <w:rFonts w:ascii="Times New Roman" w:hAnsi="Times New Roman" w:cs="Times New Roman"/>
          <w:bCs/>
          <w:sz w:val="28"/>
          <w:szCs w:val="28"/>
        </w:rPr>
        <w:t xml:space="preserve"> у меню </w:t>
      </w:r>
      <w:r w:rsidR="00054AD7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r w:rsidR="00054AD7" w:rsidRPr="000F47F5">
        <w:rPr>
          <w:rFonts w:ascii="Times New Roman" w:hAnsi="Times New Roman" w:cs="Times New Roman"/>
          <w:bCs/>
          <w:sz w:val="28"/>
          <w:szCs w:val="28"/>
        </w:rPr>
        <w:t>Допомога</w:t>
      </w:r>
      <w:r w:rsidR="00054AD7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”</w:t>
      </w:r>
      <w:r w:rsidR="00054AD7" w:rsidRPr="000F47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F47F5">
        <w:rPr>
          <w:rFonts w:ascii="Times New Roman" w:hAnsi="Times New Roman" w:cs="Times New Roman"/>
          <w:bCs/>
          <w:sz w:val="28"/>
          <w:szCs w:val="28"/>
        </w:rPr>
        <w:t>(Рис. 2.9</w:t>
      </w:r>
      <w:r w:rsidR="00054AD7" w:rsidRPr="000F47F5">
        <w:rPr>
          <w:rFonts w:ascii="Times New Roman" w:hAnsi="Times New Roman" w:cs="Times New Roman"/>
          <w:bCs/>
          <w:sz w:val="28"/>
          <w:szCs w:val="28"/>
        </w:rPr>
        <w:t>.а</w:t>
      </w:r>
      <w:r w:rsidRPr="000F47F5">
        <w:rPr>
          <w:rFonts w:ascii="Times New Roman" w:hAnsi="Times New Roman" w:cs="Times New Roman"/>
          <w:bCs/>
          <w:sz w:val="28"/>
          <w:szCs w:val="28"/>
        </w:rPr>
        <w:t>)</w:t>
      </w:r>
      <w:r w:rsidR="00054AD7" w:rsidRPr="000F47F5">
        <w:rPr>
          <w:rFonts w:ascii="Times New Roman" w:hAnsi="Times New Roman" w:cs="Times New Roman"/>
          <w:bCs/>
          <w:sz w:val="28"/>
          <w:szCs w:val="28"/>
        </w:rPr>
        <w:t xml:space="preserve"> або із допомогою комбінації клавіш </w:t>
      </w:r>
      <w:r w:rsidR="00054AD7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Alt + Н</w:t>
      </w:r>
      <w:r w:rsidR="00054AD7" w:rsidRPr="000F47F5">
        <w:rPr>
          <w:rFonts w:ascii="Times New Roman" w:hAnsi="Times New Roman" w:cs="Times New Roman"/>
          <w:bCs/>
          <w:sz w:val="28"/>
          <w:szCs w:val="28"/>
        </w:rPr>
        <w:t xml:space="preserve"> (Рис. 2.9</w:t>
      </w:r>
      <w:r w:rsidR="00054AD7" w:rsidRPr="000F47F5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054AD7" w:rsidRPr="000F47F5">
        <w:rPr>
          <w:rFonts w:ascii="Times New Roman" w:hAnsi="Times New Roman" w:cs="Times New Roman"/>
          <w:bCs/>
          <w:sz w:val="28"/>
          <w:szCs w:val="28"/>
        </w:rPr>
        <w:t xml:space="preserve">б) </w:t>
      </w:r>
      <w:r w:rsidRPr="000F47F5">
        <w:rPr>
          <w:rFonts w:ascii="Times New Roman" w:hAnsi="Times New Roman" w:cs="Times New Roman"/>
          <w:bCs/>
          <w:sz w:val="28"/>
          <w:szCs w:val="28"/>
        </w:rPr>
        <w:t>.</w:t>
      </w:r>
    </w:p>
    <w:p w:rsidR="006041C8" w:rsidRPr="000F47F5" w:rsidRDefault="00E20543" w:rsidP="009D1A14">
      <w:pPr>
        <w:spacing w:before="64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pict>
          <v:shape id="_x0000_i1036" type="#_x0000_t75" style="width:481.4pt;height:92.95pt">
            <v:imagedata r:id="rId27" o:title="use10_02" croptop="6712f" cropbottom="9870f"/>
          </v:shape>
        </w:pict>
      </w:r>
    </w:p>
    <w:p w:rsidR="006041C8" w:rsidRPr="000F47F5" w:rsidRDefault="006041C8" w:rsidP="009D1A14">
      <w:pPr>
        <w:spacing w:before="64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а)</w:t>
      </w:r>
      <w:r w:rsidR="001A11A2" w:rsidRPr="000F47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11A2" w:rsidRPr="000F47F5">
        <w:rPr>
          <w:rFonts w:ascii="Times New Roman" w:hAnsi="Times New Roman" w:cs="Times New Roman"/>
          <w:sz w:val="28"/>
          <w:szCs w:val="28"/>
        </w:rPr>
        <w:t>перегляд посібника користувача із допомогою головного меню</w:t>
      </w:r>
    </w:p>
    <w:p w:rsidR="007D690D" w:rsidRPr="000F47F5" w:rsidRDefault="00E20543" w:rsidP="009D1A14">
      <w:pPr>
        <w:spacing w:before="64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pict>
          <v:shape id="_x0000_i1037" type="#_x0000_t75" style="width:4in;height:97.1pt">
            <v:imagedata r:id="rId28" o:title="use10_01" croptop="6756f" cropbottom="15202f" cropleft="6605f" cropright="4923f"/>
          </v:shape>
        </w:pict>
      </w:r>
    </w:p>
    <w:p w:rsidR="006041C8" w:rsidRPr="000F47F5" w:rsidRDefault="006041C8" w:rsidP="009D1A14">
      <w:pPr>
        <w:spacing w:before="64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F47F5">
        <w:rPr>
          <w:rFonts w:ascii="Times New Roman" w:hAnsi="Times New Roman" w:cs="Times New Roman"/>
          <w:sz w:val="28"/>
          <w:szCs w:val="28"/>
        </w:rPr>
        <w:t>б)</w:t>
      </w:r>
      <w:r w:rsidR="001A11A2" w:rsidRPr="000F47F5">
        <w:rPr>
          <w:rFonts w:ascii="Times New Roman" w:hAnsi="Times New Roman" w:cs="Times New Roman"/>
          <w:sz w:val="28"/>
          <w:szCs w:val="28"/>
        </w:rPr>
        <w:t xml:space="preserve"> перегляд посібника користувача із допомогою комбінації клавіш </w:t>
      </w:r>
      <w:r w:rsidR="001A11A2" w:rsidRPr="000F47F5">
        <w:rPr>
          <w:rFonts w:ascii="Times New Roman" w:hAnsi="Times New Roman" w:cs="Times New Roman"/>
          <w:sz w:val="28"/>
          <w:szCs w:val="28"/>
          <w:lang w:val="en-US"/>
        </w:rPr>
        <w:t>Alt + H</w:t>
      </w:r>
    </w:p>
    <w:p w:rsidR="00054AD7" w:rsidRPr="000F47F5" w:rsidRDefault="007D690D" w:rsidP="009D1A14">
      <w:pPr>
        <w:pStyle w:val="western"/>
        <w:spacing w:before="0" w:beforeAutospacing="0" w:after="0" w:afterAutospacing="0" w:line="360" w:lineRule="auto"/>
        <w:contextualSpacing/>
        <w:jc w:val="center"/>
        <w:rPr>
          <w:sz w:val="28"/>
          <w:szCs w:val="28"/>
          <w:lang w:val="uk-UA"/>
        </w:rPr>
      </w:pPr>
      <w:r w:rsidRPr="000F47F5">
        <w:rPr>
          <w:sz w:val="28"/>
          <w:szCs w:val="28"/>
          <w:lang w:val="uk-UA"/>
        </w:rPr>
        <w:t xml:space="preserve">Рис. 2.9 </w:t>
      </w:r>
      <w:r w:rsidR="00054AD7" w:rsidRPr="000F47F5">
        <w:rPr>
          <w:sz w:val="28"/>
          <w:szCs w:val="28"/>
          <w:lang w:val="uk-UA"/>
        </w:rPr>
        <w:t>Діаграма прецедентів</w:t>
      </w:r>
      <w:r w:rsidRPr="000F47F5">
        <w:rPr>
          <w:sz w:val="28"/>
          <w:szCs w:val="28"/>
          <w:lang w:val="uk-UA"/>
        </w:rPr>
        <w:t xml:space="preserve"> операції </w:t>
      </w:r>
      <w:r w:rsidR="00054AD7" w:rsidRPr="000F47F5">
        <w:rPr>
          <w:sz w:val="28"/>
          <w:szCs w:val="28"/>
          <w:lang w:val="uk-UA"/>
        </w:rPr>
        <w:t>перегляду посібника користувача</w:t>
      </w:r>
    </w:p>
    <w:p w:rsidR="00E371BE" w:rsidRPr="000F47F5" w:rsidRDefault="00E371BE" w:rsidP="009D1A14">
      <w:pPr>
        <w:pStyle w:val="western"/>
        <w:spacing w:before="0" w:beforeAutospacing="0" w:after="0" w:afterAutospacing="0" w:line="360" w:lineRule="auto"/>
        <w:contextualSpacing/>
        <w:jc w:val="center"/>
        <w:rPr>
          <w:sz w:val="28"/>
          <w:szCs w:val="28"/>
          <w:lang w:val="uk-UA"/>
        </w:rPr>
      </w:pPr>
    </w:p>
    <w:p w:rsidR="00E371BE" w:rsidRPr="000F47F5" w:rsidRDefault="00E371BE" w:rsidP="009D1A14">
      <w:pPr>
        <w:pStyle w:val="2"/>
        <w:contextualSpacing/>
        <w:rPr>
          <w:lang w:val="en-US"/>
        </w:rPr>
      </w:pPr>
      <w:bookmarkStart w:id="21" w:name="_Toc388954846"/>
      <w:r w:rsidRPr="000F47F5">
        <w:rPr>
          <w:lang w:val="uk-UA"/>
        </w:rPr>
        <w:t>Сценарії використання програми</w:t>
      </w:r>
      <w:bookmarkEnd w:id="21"/>
    </w:p>
    <w:p w:rsidR="00E371BE" w:rsidRPr="000F47F5" w:rsidRDefault="00E371BE" w:rsidP="009D1A14">
      <w:pPr>
        <w:pStyle w:val="western"/>
        <w:spacing w:before="0" w:beforeAutospacing="0" w:after="0" w:afterAutospacing="0" w:line="360" w:lineRule="auto"/>
        <w:contextualSpacing/>
        <w:jc w:val="center"/>
        <w:rPr>
          <w:sz w:val="28"/>
          <w:szCs w:val="28"/>
          <w:lang w:val="uk-UA"/>
        </w:rPr>
      </w:pPr>
    </w:p>
    <w:p w:rsidR="00E371BE" w:rsidRPr="000F47F5" w:rsidRDefault="00E371BE" w:rsidP="009D1A14">
      <w:pPr>
        <w:pStyle w:val="3"/>
        <w:spacing w:line="360" w:lineRule="auto"/>
        <w:ind w:firstLine="85"/>
        <w:contextualSpacing/>
        <w:rPr>
          <w:b w:val="0"/>
          <w:sz w:val="28"/>
          <w:szCs w:val="28"/>
        </w:rPr>
      </w:pPr>
      <w:bookmarkStart w:id="22" w:name="_Toc388954847"/>
      <w:r w:rsidRPr="000F47F5">
        <w:rPr>
          <w:b w:val="0"/>
          <w:sz w:val="28"/>
          <w:szCs w:val="28"/>
          <w:lang w:val="uk-UA"/>
        </w:rPr>
        <w:t>Отримання інформації про профілі</w:t>
      </w:r>
      <w:bookmarkEnd w:id="22"/>
    </w:p>
    <w:p w:rsidR="00E371BE" w:rsidRPr="000F47F5" w:rsidRDefault="00E371BE" w:rsidP="009D1A14">
      <w:pPr>
        <w:pStyle w:val="afa"/>
        <w:spacing w:line="360" w:lineRule="auto"/>
        <w:ind w:left="0"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Передумова: програма запущена, </w:t>
      </w:r>
      <w:r w:rsidRPr="000F47F5">
        <w:rPr>
          <w:rFonts w:ascii="Times New Roman" w:hAnsi="Times New Roman" w:cs="Times New Roman"/>
          <w:sz w:val="28"/>
          <w:szCs w:val="28"/>
          <w:lang w:val="uk-UA"/>
        </w:rPr>
        <w:t>адміністратор</w:t>
      </w:r>
      <w:r w:rsidRPr="000F47F5">
        <w:rPr>
          <w:rFonts w:ascii="Times New Roman" w:hAnsi="Times New Roman" w:cs="Times New Roman"/>
          <w:sz w:val="28"/>
          <w:szCs w:val="28"/>
        </w:rPr>
        <w:t xml:space="preserve"> пройшов аутентифікацію.</w:t>
      </w:r>
    </w:p>
    <w:p w:rsidR="00E371BE" w:rsidRPr="000F47F5" w:rsidRDefault="00E371BE" w:rsidP="00505500">
      <w:pPr>
        <w:pStyle w:val="afa"/>
        <w:numPr>
          <w:ilvl w:val="0"/>
          <w:numId w:val="6"/>
        </w:numPr>
        <w:suppressAutoHyphens/>
        <w:spacing w:after="119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Користувач переходить на вкладку “</w:t>
      </w:r>
      <w:r w:rsidRPr="000F47F5">
        <w:rPr>
          <w:rFonts w:ascii="Times New Roman" w:hAnsi="Times New Roman" w:cs="Times New Roman"/>
          <w:sz w:val="28"/>
          <w:szCs w:val="28"/>
          <w:lang w:val="uk-UA"/>
        </w:rPr>
        <w:t>Профілі</w:t>
      </w:r>
      <w:r w:rsidRPr="000F47F5">
        <w:rPr>
          <w:rFonts w:ascii="Times New Roman" w:hAnsi="Times New Roman" w:cs="Times New Roman"/>
          <w:sz w:val="28"/>
          <w:szCs w:val="28"/>
        </w:rPr>
        <w:t>”.</w:t>
      </w:r>
    </w:p>
    <w:p w:rsidR="00E371BE" w:rsidRPr="000F47F5" w:rsidRDefault="00E371BE" w:rsidP="00505500">
      <w:pPr>
        <w:pStyle w:val="afa"/>
        <w:numPr>
          <w:ilvl w:val="0"/>
          <w:numId w:val="6"/>
        </w:numPr>
        <w:suppressAutoHyphens/>
        <w:spacing w:after="119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Програма надає список </w:t>
      </w:r>
      <w:r w:rsidRPr="000F47F5">
        <w:rPr>
          <w:rFonts w:ascii="Times New Roman" w:hAnsi="Times New Roman" w:cs="Times New Roman"/>
          <w:sz w:val="28"/>
          <w:szCs w:val="28"/>
          <w:lang w:val="uk-UA"/>
        </w:rPr>
        <w:t>профілів</w:t>
      </w:r>
      <w:r w:rsidRPr="000F47F5">
        <w:rPr>
          <w:rFonts w:ascii="Times New Roman" w:hAnsi="Times New Roman" w:cs="Times New Roman"/>
          <w:sz w:val="28"/>
          <w:szCs w:val="28"/>
        </w:rPr>
        <w:t xml:space="preserve"> відсортованих по категоріям.</w:t>
      </w:r>
    </w:p>
    <w:p w:rsidR="00E371BE" w:rsidRPr="000F47F5" w:rsidRDefault="00E371BE" w:rsidP="00505500">
      <w:pPr>
        <w:pStyle w:val="afa"/>
        <w:numPr>
          <w:ilvl w:val="0"/>
          <w:numId w:val="6"/>
        </w:numPr>
        <w:suppressAutoHyphens/>
        <w:spacing w:after="119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Користувач виділяє певний профіль.</w:t>
      </w:r>
    </w:p>
    <w:p w:rsidR="00E371BE" w:rsidRPr="000F47F5" w:rsidRDefault="00E371BE" w:rsidP="00505500">
      <w:pPr>
        <w:pStyle w:val="afa"/>
        <w:numPr>
          <w:ilvl w:val="0"/>
          <w:numId w:val="6"/>
        </w:numPr>
        <w:suppressAutoHyphens/>
        <w:spacing w:after="119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Програма відображає інформацію про нього.</w:t>
      </w:r>
    </w:p>
    <w:p w:rsidR="00E371BE" w:rsidRPr="000F47F5" w:rsidRDefault="00E371BE" w:rsidP="009D1A14">
      <w:pPr>
        <w:pStyle w:val="3"/>
        <w:spacing w:line="360" w:lineRule="auto"/>
        <w:ind w:firstLine="85"/>
        <w:contextualSpacing/>
        <w:rPr>
          <w:b w:val="0"/>
          <w:sz w:val="28"/>
          <w:szCs w:val="28"/>
        </w:rPr>
      </w:pPr>
      <w:bookmarkStart w:id="23" w:name="_Toc388954848"/>
      <w:r w:rsidRPr="000F47F5">
        <w:rPr>
          <w:b w:val="0"/>
          <w:sz w:val="28"/>
          <w:szCs w:val="28"/>
          <w:lang w:val="uk-UA"/>
        </w:rPr>
        <w:lastRenderedPageBreak/>
        <w:t>Створення нової категорії у БД</w:t>
      </w:r>
      <w:bookmarkEnd w:id="23"/>
    </w:p>
    <w:p w:rsidR="00E371BE" w:rsidRPr="000F47F5" w:rsidRDefault="00E371BE" w:rsidP="009D1A14">
      <w:pPr>
        <w:pStyle w:val="afa"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Передумова: програма запущена, </w:t>
      </w:r>
      <w:r w:rsidRPr="000F47F5">
        <w:rPr>
          <w:rFonts w:ascii="Times New Roman" w:hAnsi="Times New Roman" w:cs="Times New Roman"/>
          <w:sz w:val="28"/>
          <w:szCs w:val="28"/>
          <w:lang w:val="uk-UA"/>
        </w:rPr>
        <w:t>адміністратор</w:t>
      </w:r>
      <w:r w:rsidRPr="000F47F5">
        <w:rPr>
          <w:rFonts w:ascii="Times New Roman" w:hAnsi="Times New Roman" w:cs="Times New Roman"/>
          <w:sz w:val="28"/>
          <w:szCs w:val="28"/>
        </w:rPr>
        <w:t xml:space="preserve"> пройшов аутентифікацію.</w:t>
      </w:r>
    </w:p>
    <w:p w:rsidR="00E371BE" w:rsidRPr="000F47F5" w:rsidRDefault="00E371BE" w:rsidP="00505500">
      <w:pPr>
        <w:pStyle w:val="afa"/>
        <w:numPr>
          <w:ilvl w:val="0"/>
          <w:numId w:val="7"/>
        </w:numPr>
        <w:suppressAutoHyphens/>
        <w:spacing w:after="119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Користувач натискає на </w:t>
      </w:r>
      <w:r w:rsidRPr="000F47F5">
        <w:rPr>
          <w:rFonts w:ascii="Times New Roman" w:hAnsi="Times New Roman" w:cs="Times New Roman"/>
          <w:sz w:val="28"/>
          <w:szCs w:val="28"/>
          <w:lang w:val="uk-UA"/>
        </w:rPr>
        <w:t>кнопку</w:t>
      </w:r>
      <w:r w:rsidRPr="000F47F5">
        <w:rPr>
          <w:rFonts w:ascii="Times New Roman" w:hAnsi="Times New Roman" w:cs="Times New Roman"/>
          <w:sz w:val="28"/>
          <w:szCs w:val="28"/>
        </w:rPr>
        <w:t xml:space="preserve"> “</w:t>
      </w:r>
      <w:r w:rsidRPr="000F47F5">
        <w:rPr>
          <w:rFonts w:ascii="Times New Roman" w:hAnsi="Times New Roman" w:cs="Times New Roman"/>
          <w:sz w:val="28"/>
          <w:szCs w:val="28"/>
          <w:lang w:val="uk-UA"/>
        </w:rPr>
        <w:t>Додати акаунт</w:t>
      </w:r>
      <w:r w:rsidRPr="000F47F5">
        <w:rPr>
          <w:rFonts w:ascii="Times New Roman" w:hAnsi="Times New Roman" w:cs="Times New Roman"/>
          <w:sz w:val="28"/>
          <w:szCs w:val="28"/>
        </w:rPr>
        <w:t>”.</w:t>
      </w:r>
    </w:p>
    <w:p w:rsidR="00E371BE" w:rsidRPr="000F47F5" w:rsidRDefault="00E371BE" w:rsidP="00505500">
      <w:pPr>
        <w:pStyle w:val="afa"/>
        <w:numPr>
          <w:ilvl w:val="0"/>
          <w:numId w:val="7"/>
        </w:numPr>
        <w:suppressAutoHyphens/>
        <w:spacing w:after="119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Програма відображає </w:t>
      </w:r>
      <w:r w:rsidR="000B2401" w:rsidRPr="000F47F5">
        <w:rPr>
          <w:rFonts w:ascii="Times New Roman" w:hAnsi="Times New Roman" w:cs="Times New Roman"/>
          <w:sz w:val="28"/>
          <w:szCs w:val="28"/>
          <w:lang w:val="uk-UA"/>
        </w:rPr>
        <w:t>типи</w:t>
      </w:r>
      <w:r w:rsidRPr="000F47F5">
        <w:rPr>
          <w:rFonts w:ascii="Times New Roman" w:hAnsi="Times New Roman" w:cs="Times New Roman"/>
          <w:sz w:val="28"/>
          <w:szCs w:val="28"/>
        </w:rPr>
        <w:t xml:space="preserve"> </w:t>
      </w:r>
      <w:r w:rsidR="000B2401" w:rsidRPr="000F47F5">
        <w:rPr>
          <w:rFonts w:ascii="Times New Roman" w:hAnsi="Times New Roman" w:cs="Times New Roman"/>
          <w:sz w:val="28"/>
          <w:szCs w:val="28"/>
          <w:lang w:val="uk-UA"/>
        </w:rPr>
        <w:t>акаунтів</w:t>
      </w:r>
      <w:r w:rsidRPr="000F47F5">
        <w:rPr>
          <w:rFonts w:ascii="Times New Roman" w:hAnsi="Times New Roman" w:cs="Times New Roman"/>
          <w:sz w:val="28"/>
          <w:szCs w:val="28"/>
        </w:rPr>
        <w:t>.</w:t>
      </w:r>
    </w:p>
    <w:p w:rsidR="00E371BE" w:rsidRPr="000F47F5" w:rsidRDefault="00E371BE" w:rsidP="00505500">
      <w:pPr>
        <w:pStyle w:val="afa"/>
        <w:numPr>
          <w:ilvl w:val="0"/>
          <w:numId w:val="7"/>
        </w:numPr>
        <w:suppressAutoHyphens/>
        <w:spacing w:after="119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Користувач </w:t>
      </w:r>
      <w:r w:rsidR="000B2401" w:rsidRPr="000F47F5">
        <w:rPr>
          <w:rFonts w:ascii="Times New Roman" w:hAnsi="Times New Roman" w:cs="Times New Roman"/>
          <w:sz w:val="28"/>
          <w:szCs w:val="28"/>
          <w:lang w:val="uk-UA"/>
        </w:rPr>
        <w:t>вибирає один із типів.</w:t>
      </w:r>
    </w:p>
    <w:p w:rsidR="00E371BE" w:rsidRPr="000F47F5" w:rsidRDefault="00E371BE" w:rsidP="00505500">
      <w:pPr>
        <w:pStyle w:val="afa"/>
        <w:numPr>
          <w:ilvl w:val="0"/>
          <w:numId w:val="7"/>
        </w:numPr>
        <w:suppressAutoHyphens/>
        <w:spacing w:after="119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Програма відображає діалогове вікно.</w:t>
      </w:r>
    </w:p>
    <w:p w:rsidR="00E371BE" w:rsidRPr="000F47F5" w:rsidRDefault="00E371BE" w:rsidP="00505500">
      <w:pPr>
        <w:pStyle w:val="afa"/>
        <w:numPr>
          <w:ilvl w:val="0"/>
          <w:numId w:val="7"/>
        </w:numPr>
        <w:suppressAutoHyphens/>
        <w:spacing w:after="119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Користувач заповнює всі необхідні поля, натискає на кнопку “</w:t>
      </w:r>
      <w:r w:rsidR="000B2401" w:rsidRPr="000F47F5"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Pr="000F47F5">
        <w:rPr>
          <w:rFonts w:ascii="Times New Roman" w:hAnsi="Times New Roman" w:cs="Times New Roman"/>
          <w:sz w:val="28"/>
          <w:szCs w:val="28"/>
        </w:rPr>
        <w:t>”.</w:t>
      </w:r>
    </w:p>
    <w:p w:rsidR="00E371BE" w:rsidRPr="000F47F5" w:rsidRDefault="000B2401" w:rsidP="009D1A14">
      <w:pPr>
        <w:pStyle w:val="3"/>
        <w:spacing w:line="360" w:lineRule="auto"/>
        <w:ind w:firstLine="85"/>
        <w:contextualSpacing/>
        <w:rPr>
          <w:b w:val="0"/>
          <w:sz w:val="28"/>
          <w:szCs w:val="28"/>
        </w:rPr>
      </w:pPr>
      <w:bookmarkStart w:id="24" w:name="_Toc388954849"/>
      <w:r w:rsidRPr="000F47F5">
        <w:rPr>
          <w:b w:val="0"/>
          <w:sz w:val="28"/>
          <w:szCs w:val="28"/>
          <w:lang w:val="uk-UA"/>
        </w:rPr>
        <w:t>Налаштування програми</w:t>
      </w:r>
      <w:bookmarkEnd w:id="24"/>
    </w:p>
    <w:p w:rsidR="00E371BE" w:rsidRPr="000F47F5" w:rsidRDefault="00E371BE" w:rsidP="009D1A14">
      <w:pPr>
        <w:pStyle w:val="afa"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Передумова: програма запущена, користувач пройшов аутентифікацію.</w:t>
      </w:r>
    </w:p>
    <w:p w:rsidR="00E371BE" w:rsidRPr="000F47F5" w:rsidRDefault="00E371BE" w:rsidP="00505500">
      <w:pPr>
        <w:pStyle w:val="afa"/>
        <w:numPr>
          <w:ilvl w:val="0"/>
          <w:numId w:val="8"/>
        </w:numPr>
        <w:suppressAutoHyphens/>
        <w:spacing w:after="119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Користувач натискає на меню “</w:t>
      </w:r>
      <w:r w:rsidR="000B2401" w:rsidRPr="000F47F5">
        <w:rPr>
          <w:rFonts w:ascii="Times New Roman" w:hAnsi="Times New Roman" w:cs="Times New Roman"/>
          <w:sz w:val="28"/>
          <w:szCs w:val="28"/>
          <w:lang w:val="uk-UA"/>
        </w:rPr>
        <w:t>Налаштування</w:t>
      </w:r>
      <w:r w:rsidRPr="000F47F5">
        <w:rPr>
          <w:rFonts w:ascii="Times New Roman" w:hAnsi="Times New Roman" w:cs="Times New Roman"/>
          <w:sz w:val="28"/>
          <w:szCs w:val="28"/>
        </w:rPr>
        <w:t>”.</w:t>
      </w:r>
    </w:p>
    <w:p w:rsidR="00E371BE" w:rsidRPr="000F47F5" w:rsidRDefault="00E371BE" w:rsidP="00505500">
      <w:pPr>
        <w:pStyle w:val="afa"/>
        <w:numPr>
          <w:ilvl w:val="0"/>
          <w:numId w:val="8"/>
        </w:numPr>
        <w:suppressAutoHyphens/>
        <w:spacing w:after="119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Програма зображує пункти меню “</w:t>
      </w:r>
      <w:r w:rsidR="000B2401" w:rsidRPr="000F47F5">
        <w:rPr>
          <w:rFonts w:ascii="Times New Roman" w:hAnsi="Times New Roman" w:cs="Times New Roman"/>
          <w:sz w:val="28"/>
          <w:szCs w:val="28"/>
          <w:lang w:val="uk-UA"/>
        </w:rPr>
        <w:t>Налаштування</w:t>
      </w:r>
      <w:r w:rsidR="000B2401" w:rsidRPr="000F47F5">
        <w:rPr>
          <w:rFonts w:ascii="Times New Roman" w:hAnsi="Times New Roman" w:cs="Times New Roman"/>
          <w:sz w:val="28"/>
          <w:szCs w:val="28"/>
        </w:rPr>
        <w:t>”.</w:t>
      </w:r>
    </w:p>
    <w:p w:rsidR="00E371BE" w:rsidRPr="000F47F5" w:rsidRDefault="00E371BE" w:rsidP="00505500">
      <w:pPr>
        <w:pStyle w:val="afa"/>
        <w:numPr>
          <w:ilvl w:val="0"/>
          <w:numId w:val="8"/>
        </w:numPr>
        <w:suppressAutoHyphens/>
        <w:spacing w:after="119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З'являється вікно з налаштуваннями.</w:t>
      </w:r>
    </w:p>
    <w:p w:rsidR="00E371BE" w:rsidRPr="000F47F5" w:rsidRDefault="00E371BE" w:rsidP="00505500">
      <w:pPr>
        <w:pStyle w:val="afa"/>
        <w:numPr>
          <w:ilvl w:val="0"/>
          <w:numId w:val="8"/>
        </w:numPr>
        <w:suppressAutoHyphens/>
        <w:spacing w:after="119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Користувач редагує налаштування, натискає на кнопку “Зберегти”.</w:t>
      </w:r>
    </w:p>
    <w:p w:rsidR="00E371BE" w:rsidRPr="000F47F5" w:rsidRDefault="00E371BE" w:rsidP="009D1A14">
      <w:pPr>
        <w:pStyle w:val="3"/>
        <w:spacing w:line="360" w:lineRule="auto"/>
        <w:ind w:firstLine="85"/>
        <w:contextualSpacing/>
        <w:rPr>
          <w:b w:val="0"/>
          <w:sz w:val="28"/>
          <w:szCs w:val="28"/>
        </w:rPr>
      </w:pPr>
      <w:bookmarkStart w:id="25" w:name="_Toc388954850"/>
      <w:r w:rsidRPr="000F47F5">
        <w:rPr>
          <w:b w:val="0"/>
          <w:sz w:val="28"/>
          <w:szCs w:val="28"/>
        </w:rPr>
        <w:t>Отримання загальної інформації про програму.</w:t>
      </w:r>
      <w:bookmarkEnd w:id="25"/>
    </w:p>
    <w:p w:rsidR="00E371BE" w:rsidRPr="000F47F5" w:rsidRDefault="00E371BE" w:rsidP="009D1A14">
      <w:pPr>
        <w:pStyle w:val="afa"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Передумова: програма запущена, користувач пройшов аутентифікацію.</w:t>
      </w:r>
    </w:p>
    <w:p w:rsidR="00E371BE" w:rsidRPr="000F47F5" w:rsidRDefault="00E371BE" w:rsidP="00505500">
      <w:pPr>
        <w:pStyle w:val="afa"/>
        <w:numPr>
          <w:ilvl w:val="0"/>
          <w:numId w:val="9"/>
        </w:numPr>
        <w:suppressAutoHyphens/>
        <w:spacing w:after="119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Користувач натискає на меню “</w:t>
      </w:r>
      <w:r w:rsidR="000B2401" w:rsidRPr="000F47F5">
        <w:rPr>
          <w:rFonts w:ascii="Times New Roman" w:hAnsi="Times New Roman" w:cs="Times New Roman"/>
          <w:sz w:val="28"/>
          <w:szCs w:val="28"/>
          <w:lang w:val="uk-UA"/>
        </w:rPr>
        <w:t>Допомога</w:t>
      </w:r>
      <w:r w:rsidRPr="000F47F5">
        <w:rPr>
          <w:rFonts w:ascii="Times New Roman" w:hAnsi="Times New Roman" w:cs="Times New Roman"/>
          <w:sz w:val="28"/>
          <w:szCs w:val="28"/>
        </w:rPr>
        <w:t>”.</w:t>
      </w:r>
    </w:p>
    <w:p w:rsidR="00E371BE" w:rsidRPr="000F47F5" w:rsidRDefault="00E371BE" w:rsidP="00505500">
      <w:pPr>
        <w:pStyle w:val="afa"/>
        <w:numPr>
          <w:ilvl w:val="0"/>
          <w:numId w:val="9"/>
        </w:numPr>
        <w:suppressAutoHyphens/>
        <w:spacing w:after="119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Програма відображає пункти меню “</w:t>
      </w:r>
      <w:r w:rsidR="000B2401" w:rsidRPr="000F47F5">
        <w:rPr>
          <w:rFonts w:ascii="Times New Roman" w:hAnsi="Times New Roman" w:cs="Times New Roman"/>
          <w:sz w:val="28"/>
          <w:szCs w:val="28"/>
          <w:lang w:val="uk-UA"/>
        </w:rPr>
        <w:t>Допомога</w:t>
      </w:r>
      <w:r w:rsidRPr="000F47F5">
        <w:rPr>
          <w:rFonts w:ascii="Times New Roman" w:hAnsi="Times New Roman" w:cs="Times New Roman"/>
          <w:sz w:val="28"/>
          <w:szCs w:val="28"/>
        </w:rPr>
        <w:t>”.</w:t>
      </w:r>
    </w:p>
    <w:p w:rsidR="00E371BE" w:rsidRPr="000F47F5" w:rsidRDefault="00E371BE" w:rsidP="00505500">
      <w:pPr>
        <w:pStyle w:val="afa"/>
        <w:numPr>
          <w:ilvl w:val="0"/>
          <w:numId w:val="9"/>
        </w:numPr>
        <w:suppressAutoHyphens/>
        <w:spacing w:after="119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Користувач натискає на пункт “</w:t>
      </w:r>
      <w:r w:rsidR="000B2401" w:rsidRPr="000F47F5">
        <w:rPr>
          <w:rFonts w:ascii="Times New Roman" w:hAnsi="Times New Roman" w:cs="Times New Roman"/>
          <w:sz w:val="28"/>
          <w:szCs w:val="28"/>
          <w:lang w:val="uk-UA"/>
        </w:rPr>
        <w:t>Про програму</w:t>
      </w:r>
      <w:r w:rsidRPr="000F47F5">
        <w:rPr>
          <w:rFonts w:ascii="Times New Roman" w:hAnsi="Times New Roman" w:cs="Times New Roman"/>
          <w:sz w:val="28"/>
          <w:szCs w:val="28"/>
        </w:rPr>
        <w:t>”.</w:t>
      </w:r>
    </w:p>
    <w:p w:rsidR="000B2401" w:rsidRPr="000F47F5" w:rsidRDefault="00E371BE" w:rsidP="00505500">
      <w:pPr>
        <w:pStyle w:val="afa"/>
        <w:numPr>
          <w:ilvl w:val="0"/>
          <w:numId w:val="9"/>
        </w:numPr>
        <w:suppressAutoHyphens/>
        <w:spacing w:after="119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Програма відображає загальну інформацію про додаток.</w:t>
      </w:r>
    </w:p>
    <w:p w:rsidR="00D26A8B" w:rsidRPr="000F47F5" w:rsidRDefault="00D26A8B" w:rsidP="009D1A14">
      <w:pPr>
        <w:pStyle w:val="western"/>
        <w:spacing w:before="0" w:beforeAutospacing="0" w:after="0" w:afterAutospacing="0" w:line="360" w:lineRule="auto"/>
        <w:contextualSpacing/>
        <w:jc w:val="center"/>
        <w:rPr>
          <w:sz w:val="28"/>
          <w:szCs w:val="28"/>
          <w:lang w:val="uk-UA"/>
        </w:rPr>
      </w:pPr>
    </w:p>
    <w:p w:rsidR="007E2879" w:rsidRPr="000F47F5" w:rsidRDefault="007E2879" w:rsidP="009D1A14">
      <w:pPr>
        <w:pStyle w:val="2"/>
        <w:spacing w:line="360" w:lineRule="auto"/>
        <w:contextualSpacing/>
      </w:pPr>
      <w:bookmarkStart w:id="26" w:name="_Toc388954851"/>
      <w:r w:rsidRPr="000F47F5">
        <w:t>Діаграма граничних класів</w:t>
      </w:r>
      <w:bookmarkEnd w:id="26"/>
    </w:p>
    <w:p w:rsidR="007E2879" w:rsidRPr="000F47F5" w:rsidRDefault="007E2879" w:rsidP="009D1A14">
      <w:pPr>
        <w:spacing w:line="360" w:lineRule="auto"/>
        <w:ind w:firstLine="568"/>
        <w:contextualSpacing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0F47F5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На рис. 2.1</w:t>
      </w:r>
      <w:r w:rsidR="001A11A2" w:rsidRPr="000F47F5">
        <w:rPr>
          <w:rStyle w:val="c4"/>
          <w:rFonts w:ascii="Times New Roman" w:hAnsi="Times New Roman" w:cs="Times New Roman"/>
          <w:bCs/>
          <w:color w:val="000000"/>
          <w:sz w:val="28"/>
          <w:szCs w:val="28"/>
          <w:lang w:val="en-US"/>
        </w:rPr>
        <w:t>0</w:t>
      </w:r>
      <w:r w:rsidRPr="000F47F5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 xml:space="preserve"> зображена діаграма </w:t>
      </w:r>
      <w:r w:rsidR="001A11A2" w:rsidRPr="000F47F5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 xml:space="preserve">граничних </w:t>
      </w:r>
      <w:r w:rsidRPr="000F47F5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 xml:space="preserve">класів програмного додатку </w:t>
      </w:r>
      <w:r w:rsidRPr="000F47F5">
        <w:rPr>
          <w:rStyle w:val="c4"/>
          <w:rFonts w:ascii="Times New Roman" w:hAnsi="Times New Roman" w:cs="Times New Roman"/>
          <w:bCs/>
          <w:color w:val="000000"/>
          <w:sz w:val="28"/>
          <w:szCs w:val="28"/>
          <w:lang w:val="en-US"/>
        </w:rPr>
        <w:t>“</w:t>
      </w:r>
      <w:r w:rsidR="001A11A2" w:rsidRPr="000F47F5">
        <w:rPr>
          <w:rStyle w:val="c4"/>
          <w:rFonts w:ascii="Times New Roman" w:hAnsi="Times New Roman" w:cs="Times New Roman"/>
          <w:bCs/>
          <w:color w:val="000000"/>
          <w:sz w:val="28"/>
          <w:szCs w:val="28"/>
          <w:lang w:val="en-US"/>
        </w:rPr>
        <w:t>KPI City</w:t>
      </w:r>
      <w:r w:rsidRPr="000F47F5">
        <w:rPr>
          <w:rStyle w:val="c4"/>
          <w:rFonts w:ascii="Times New Roman" w:hAnsi="Times New Roman" w:cs="Times New Roman"/>
          <w:bCs/>
          <w:color w:val="000000"/>
          <w:sz w:val="28"/>
          <w:szCs w:val="28"/>
          <w:lang w:val="en-US"/>
        </w:rPr>
        <w:t>”</w:t>
      </w:r>
      <w:r w:rsidRPr="000F47F5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7E2879" w:rsidRPr="000F47F5" w:rsidRDefault="007E2879" w:rsidP="009D1A1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0F47F5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3A596692" wp14:editId="12C0D445">
            <wp:extent cx="4846955" cy="7791450"/>
            <wp:effectExtent l="0" t="0" r="0" b="0"/>
            <wp:docPr id="4" name="Рисунок 4" descr="C:\Users\Bas\Desktop\Діаграма граничних класі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C:\Users\Bas\Desktop\Діаграма граничних класів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570" cy="780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A8B" w:rsidRPr="000F47F5" w:rsidRDefault="007E2879" w:rsidP="009D1A1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F47F5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Рис. </w:t>
      </w:r>
      <w:r w:rsidR="001A11A2" w:rsidRPr="000F47F5">
        <w:rPr>
          <w:rFonts w:ascii="Times New Roman" w:hAnsi="Times New Roman" w:cs="Times New Roman"/>
          <w:sz w:val="28"/>
          <w:szCs w:val="28"/>
          <w:lang w:val="ru-RU" w:eastAsia="ru-RU"/>
        </w:rPr>
        <w:t>2.10</w:t>
      </w:r>
      <w:r w:rsidRPr="000F47F5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F47F5">
        <w:rPr>
          <w:rFonts w:ascii="Times New Roman" w:hAnsi="Times New Roman" w:cs="Times New Roman"/>
          <w:sz w:val="28"/>
          <w:szCs w:val="28"/>
          <w:lang w:eastAsia="ru-RU"/>
        </w:rPr>
        <w:t>Діаграма граничних класів</w:t>
      </w:r>
    </w:p>
    <w:p w:rsidR="00747BCD" w:rsidRPr="000F47F5" w:rsidRDefault="00CD7E40" w:rsidP="009D1A14">
      <w:pPr>
        <w:pStyle w:val="2"/>
        <w:spacing w:line="360" w:lineRule="auto"/>
        <w:contextualSpacing/>
      </w:pPr>
      <w:bookmarkStart w:id="27" w:name="_Toc383420206"/>
      <w:bookmarkStart w:id="28" w:name="_Toc388954852"/>
      <w:r w:rsidRPr="000F47F5">
        <w:t>Проектування графічного інтерфейсу користувача</w:t>
      </w:r>
      <w:bookmarkEnd w:id="27"/>
      <w:bookmarkEnd w:id="28"/>
    </w:p>
    <w:p w:rsidR="007E2879" w:rsidRPr="000F47F5" w:rsidRDefault="007E2879" w:rsidP="009D1A14">
      <w:pPr>
        <w:spacing w:line="360" w:lineRule="auto"/>
        <w:ind w:firstLine="568"/>
        <w:contextualSpacing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0F47F5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На рисунках</w:t>
      </w:r>
      <w:r w:rsidRPr="000F47F5">
        <w:rPr>
          <w:rFonts w:ascii="Times New Roman" w:hAnsi="Times New Roman" w:cs="Times New Roman"/>
          <w:sz w:val="28"/>
          <w:szCs w:val="28"/>
        </w:rPr>
        <w:t xml:space="preserve"> 2.3.1 зображено ескіз</w:t>
      </w:r>
      <w:r w:rsidR="00276C98" w:rsidRPr="000F47F5">
        <w:rPr>
          <w:rFonts w:ascii="Times New Roman" w:hAnsi="Times New Roman" w:cs="Times New Roman"/>
          <w:sz w:val="28"/>
          <w:szCs w:val="28"/>
        </w:rPr>
        <w:t>и моделей</w:t>
      </w:r>
      <w:r w:rsidRPr="000F47F5">
        <w:rPr>
          <w:rFonts w:ascii="Times New Roman" w:hAnsi="Times New Roman" w:cs="Times New Roman"/>
          <w:sz w:val="28"/>
          <w:szCs w:val="28"/>
        </w:rPr>
        <w:t xml:space="preserve"> графічного інтерфейсу програмного додатку </w:t>
      </w:r>
      <w:r w:rsidRPr="000F47F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276C98" w:rsidRPr="000F47F5">
        <w:rPr>
          <w:rFonts w:ascii="Times New Roman" w:hAnsi="Times New Roman" w:cs="Times New Roman"/>
          <w:sz w:val="28"/>
          <w:szCs w:val="28"/>
          <w:lang w:val="en-US"/>
        </w:rPr>
        <w:t>KPI City</w:t>
      </w:r>
      <w:r w:rsidRPr="000F47F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0F47F5">
        <w:rPr>
          <w:rFonts w:ascii="Times New Roman" w:hAnsi="Times New Roman" w:cs="Times New Roman"/>
          <w:sz w:val="28"/>
          <w:szCs w:val="28"/>
        </w:rPr>
        <w:t xml:space="preserve">. На ньому виділено області для розташування </w:t>
      </w:r>
      <w:r w:rsidRPr="000F47F5">
        <w:rPr>
          <w:rFonts w:ascii="Times New Roman" w:hAnsi="Times New Roman" w:cs="Times New Roman"/>
          <w:sz w:val="28"/>
          <w:szCs w:val="28"/>
        </w:rPr>
        <w:lastRenderedPageBreak/>
        <w:t xml:space="preserve">всіх елементів. Графічний інтерфейс розроблявся таким чином, щоб </w:t>
      </w:r>
      <w:r w:rsidR="00276C98" w:rsidRPr="000F47F5">
        <w:rPr>
          <w:rFonts w:ascii="Times New Roman" w:hAnsi="Times New Roman" w:cs="Times New Roman"/>
          <w:sz w:val="28"/>
          <w:szCs w:val="28"/>
        </w:rPr>
        <w:t>адміністратор</w:t>
      </w:r>
      <w:r w:rsidRPr="000F47F5">
        <w:rPr>
          <w:rFonts w:ascii="Times New Roman" w:hAnsi="Times New Roman" w:cs="Times New Roman"/>
          <w:sz w:val="28"/>
          <w:szCs w:val="28"/>
        </w:rPr>
        <w:t xml:space="preserve"> мав можливість швидко і легко знайти потрібну йому інформацію чи вибрати</w:t>
      </w:r>
      <w:r w:rsidR="00276C98" w:rsidRPr="000F47F5">
        <w:rPr>
          <w:rFonts w:ascii="Times New Roman" w:hAnsi="Times New Roman" w:cs="Times New Roman"/>
          <w:sz w:val="28"/>
          <w:szCs w:val="28"/>
        </w:rPr>
        <w:t xml:space="preserve"> та здійснити</w:t>
      </w:r>
      <w:r w:rsidRPr="000F47F5">
        <w:rPr>
          <w:rFonts w:ascii="Times New Roman" w:hAnsi="Times New Roman" w:cs="Times New Roman"/>
          <w:sz w:val="28"/>
          <w:szCs w:val="28"/>
        </w:rPr>
        <w:t xml:space="preserve"> операцію. Також при розробці інтерфейсу брались до уваги праці </w:t>
      </w:r>
      <w:r w:rsidRPr="000F47F5">
        <w:rPr>
          <w:rFonts w:ascii="Times New Roman" w:hAnsi="Times New Roman" w:cs="Times New Roman"/>
          <w:sz w:val="28"/>
          <w:szCs w:val="28"/>
          <w:lang w:val="en-US"/>
        </w:rPr>
        <w:t>[8, 9]</w:t>
      </w:r>
      <w:r w:rsidRPr="000F47F5">
        <w:rPr>
          <w:rFonts w:ascii="Times New Roman" w:hAnsi="Times New Roman" w:cs="Times New Roman"/>
          <w:sz w:val="28"/>
          <w:szCs w:val="28"/>
        </w:rPr>
        <w:t>, де автори описують тонкі аспекти побудови моделі вікна програмного додатку, які суттєво впливають на його привабливість і легкість сприйняття.</w:t>
      </w:r>
    </w:p>
    <w:p w:rsidR="00747BCD" w:rsidRPr="000F47F5" w:rsidRDefault="00747BCD" w:rsidP="009D1A1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0F47F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130" cy="3400425"/>
            <wp:effectExtent l="0" t="0" r="0" b="9525"/>
            <wp:docPr id="7" name="Рисунок 7" descr="D:\Documents\Lectures\02 course\02 Semester\ІПЗ\Курсова_Олег\діаграми\Pop-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D:\Documents\Lectures\02 course\02 Semester\ІПЗ\Курсова_Олег\діаграми\Pop-u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2" b="16166"/>
                    <a:stretch/>
                  </pic:blipFill>
                  <pic:spPr bwMode="auto">
                    <a:xfrm>
                      <a:off x="0" y="0"/>
                      <a:ext cx="6120765" cy="340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BCD" w:rsidRPr="000F47F5" w:rsidRDefault="00276C98" w:rsidP="009D1A1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F47F5">
        <w:rPr>
          <w:rFonts w:ascii="Times New Roman" w:hAnsi="Times New Roman" w:cs="Times New Roman"/>
          <w:sz w:val="28"/>
          <w:szCs w:val="28"/>
          <w:lang w:eastAsia="ru-RU"/>
        </w:rPr>
        <w:t>Рис 2.11</w:t>
      </w:r>
      <w:r w:rsidR="00747BCD" w:rsidRPr="000F47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47BCD" w:rsidRPr="000F47F5">
        <w:rPr>
          <w:rFonts w:ascii="Times New Roman" w:hAnsi="Times New Roman" w:cs="Times New Roman"/>
          <w:sz w:val="28"/>
          <w:szCs w:val="28"/>
        </w:rPr>
        <w:t xml:space="preserve">Ескіз </w:t>
      </w:r>
      <w:r w:rsidR="00747BCD" w:rsidRPr="000F47F5">
        <w:rPr>
          <w:rFonts w:ascii="Times New Roman" w:hAnsi="Times New Roman" w:cs="Times New Roman"/>
          <w:sz w:val="28"/>
          <w:szCs w:val="28"/>
          <w:lang w:eastAsia="ru-RU"/>
        </w:rPr>
        <w:t>вікна авторизації програми</w:t>
      </w:r>
    </w:p>
    <w:p w:rsidR="00381825" w:rsidRPr="000F47F5" w:rsidRDefault="00FE3F2A" w:rsidP="009D1A1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0F47F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553075" cy="3533775"/>
            <wp:effectExtent l="0" t="0" r="9525" b="9525"/>
            <wp:docPr id="6" name="Рисунок 6" descr="C:\Users\Bas\Desktop\Макет_GUI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C:\Users\Bas\Desktop\Макет_GUI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7" t="7056" r="2411" b="15952"/>
                    <a:stretch/>
                  </pic:blipFill>
                  <pic:spPr bwMode="auto">
                    <a:xfrm>
                      <a:off x="0" y="0"/>
                      <a:ext cx="5554063" cy="353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525" w:rsidRPr="000F47F5" w:rsidRDefault="00276C98" w:rsidP="009D1A1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F47F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Рис 2.12</w:t>
      </w:r>
      <w:r w:rsidR="00BB4525" w:rsidRPr="000F47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302D5" w:rsidRPr="000F47F5">
        <w:rPr>
          <w:rFonts w:ascii="Times New Roman" w:hAnsi="Times New Roman" w:cs="Times New Roman"/>
          <w:sz w:val="28"/>
          <w:szCs w:val="28"/>
        </w:rPr>
        <w:t xml:space="preserve">Ескіз </w:t>
      </w:r>
      <w:r w:rsidR="006302D5" w:rsidRPr="000F47F5">
        <w:rPr>
          <w:rFonts w:ascii="Times New Roman" w:hAnsi="Times New Roman" w:cs="Times New Roman"/>
          <w:sz w:val="28"/>
          <w:szCs w:val="28"/>
          <w:lang w:eastAsia="ru-RU"/>
        </w:rPr>
        <w:t>вкладки</w:t>
      </w:r>
      <w:r w:rsidR="00BB4525" w:rsidRPr="000F47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B4525" w:rsidRPr="000F47F5">
        <w:rPr>
          <w:rFonts w:ascii="Times New Roman" w:hAnsi="Times New Roman" w:cs="Times New Roman"/>
          <w:sz w:val="28"/>
          <w:szCs w:val="28"/>
          <w:lang w:val="en-US" w:eastAsia="ru-RU"/>
        </w:rPr>
        <w:t>“</w:t>
      </w:r>
      <w:r w:rsidR="00BB4525" w:rsidRPr="000F47F5">
        <w:rPr>
          <w:rFonts w:ascii="Times New Roman" w:hAnsi="Times New Roman" w:cs="Times New Roman"/>
          <w:sz w:val="28"/>
          <w:szCs w:val="28"/>
          <w:lang w:eastAsia="ru-RU"/>
        </w:rPr>
        <w:t>Профілі</w:t>
      </w:r>
      <w:r w:rsidR="00BB4525" w:rsidRPr="000F47F5">
        <w:rPr>
          <w:rFonts w:ascii="Times New Roman" w:hAnsi="Times New Roman" w:cs="Times New Roman"/>
          <w:sz w:val="28"/>
          <w:szCs w:val="28"/>
          <w:lang w:val="en-US" w:eastAsia="ru-RU"/>
        </w:rPr>
        <w:t>”</w:t>
      </w:r>
      <w:r w:rsidR="00BB4525" w:rsidRPr="000F47F5">
        <w:rPr>
          <w:rFonts w:ascii="Times New Roman" w:hAnsi="Times New Roman" w:cs="Times New Roman"/>
          <w:sz w:val="28"/>
          <w:szCs w:val="28"/>
          <w:lang w:eastAsia="ru-RU"/>
        </w:rPr>
        <w:t xml:space="preserve"> головного вікна програми</w:t>
      </w:r>
    </w:p>
    <w:p w:rsidR="00381825" w:rsidRPr="000F47F5" w:rsidRDefault="00381825" w:rsidP="009D1A1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0F47F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E78CFF9" wp14:editId="7BCF71D3">
            <wp:extent cx="5591175" cy="3543300"/>
            <wp:effectExtent l="0" t="0" r="9525" b="0"/>
            <wp:docPr id="5" name="Рисунок 5" descr="C:\Users\Bas\Desktop\Макет_GUI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C:\Users\Bas\Desktop\Макет_GUI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9" t="6847" r="2583" b="15963"/>
                    <a:stretch/>
                  </pic:blipFill>
                  <pic:spPr bwMode="auto">
                    <a:xfrm>
                      <a:off x="0" y="0"/>
                      <a:ext cx="55911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525" w:rsidRPr="000F47F5" w:rsidRDefault="00276C98" w:rsidP="009D1A1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F47F5">
        <w:rPr>
          <w:rFonts w:ascii="Times New Roman" w:hAnsi="Times New Roman" w:cs="Times New Roman"/>
          <w:sz w:val="28"/>
          <w:szCs w:val="28"/>
          <w:lang w:eastAsia="ru-RU"/>
        </w:rPr>
        <w:t>Рис 2.13</w:t>
      </w:r>
      <w:r w:rsidR="006302D5" w:rsidRPr="000F47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302D5" w:rsidRPr="000F47F5">
        <w:rPr>
          <w:rFonts w:ascii="Times New Roman" w:hAnsi="Times New Roman" w:cs="Times New Roman"/>
          <w:sz w:val="28"/>
          <w:szCs w:val="28"/>
        </w:rPr>
        <w:t>Ескіз</w:t>
      </w:r>
      <w:r w:rsidR="006302D5" w:rsidRPr="000F47F5">
        <w:rPr>
          <w:rFonts w:ascii="Times New Roman" w:hAnsi="Times New Roman" w:cs="Times New Roman"/>
          <w:sz w:val="28"/>
          <w:szCs w:val="28"/>
          <w:lang w:eastAsia="ru-RU"/>
        </w:rPr>
        <w:t xml:space="preserve"> вкладки</w:t>
      </w:r>
      <w:r w:rsidR="00BB4525" w:rsidRPr="000F47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B4525" w:rsidRPr="000F47F5">
        <w:rPr>
          <w:rFonts w:ascii="Times New Roman" w:hAnsi="Times New Roman" w:cs="Times New Roman"/>
          <w:sz w:val="28"/>
          <w:szCs w:val="28"/>
          <w:lang w:val="en-US" w:eastAsia="ru-RU"/>
        </w:rPr>
        <w:t>“</w:t>
      </w:r>
      <w:r w:rsidR="00BB4525" w:rsidRPr="000F47F5">
        <w:rPr>
          <w:rFonts w:ascii="Times New Roman" w:hAnsi="Times New Roman" w:cs="Times New Roman"/>
          <w:sz w:val="28"/>
          <w:szCs w:val="28"/>
          <w:lang w:eastAsia="ru-RU"/>
        </w:rPr>
        <w:t>Розклад</w:t>
      </w:r>
      <w:r w:rsidR="00BB4525" w:rsidRPr="000F47F5">
        <w:rPr>
          <w:rFonts w:ascii="Times New Roman" w:hAnsi="Times New Roman" w:cs="Times New Roman"/>
          <w:sz w:val="28"/>
          <w:szCs w:val="28"/>
          <w:lang w:val="en-US" w:eastAsia="ru-RU"/>
        </w:rPr>
        <w:t>”</w:t>
      </w:r>
      <w:r w:rsidR="00BB4525" w:rsidRPr="000F47F5">
        <w:rPr>
          <w:rFonts w:ascii="Times New Roman" w:hAnsi="Times New Roman" w:cs="Times New Roman"/>
          <w:sz w:val="28"/>
          <w:szCs w:val="28"/>
          <w:lang w:eastAsia="ru-RU"/>
        </w:rPr>
        <w:t xml:space="preserve"> головного вікна програми</w:t>
      </w:r>
    </w:p>
    <w:p w:rsidR="007D690D" w:rsidRPr="000F47F5" w:rsidRDefault="000F47F5" w:rsidP="009D1A14">
      <w:pPr>
        <w:pStyle w:val="western"/>
        <w:spacing w:before="0" w:beforeAutospacing="0" w:after="0" w:afterAutospacing="0" w:line="360" w:lineRule="auto"/>
        <w:contextualSpacing/>
        <w:jc w:val="center"/>
        <w:rPr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0F47F5">
        <w:rPr>
          <w:sz w:val="28"/>
          <w:szCs w:val="28"/>
          <w:lang w:val="uk-UA"/>
        </w:rPr>
        <w:pict>
          <v:shape id="_x0000_i1038" type="#_x0000_t75" style="width:481.4pt;height:307.25pt">
            <v:imagedata r:id="rId33" o:title="Макет_GUI_3" cropbottom="9945f"/>
          </v:shape>
        </w:pict>
      </w:r>
      <w:r w:rsidR="00381825" w:rsidRPr="000F47F5">
        <w:rPr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B4525" w:rsidRPr="000F47F5" w:rsidRDefault="00276C98" w:rsidP="009D1A1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F47F5">
        <w:rPr>
          <w:rFonts w:ascii="Times New Roman" w:hAnsi="Times New Roman" w:cs="Times New Roman"/>
          <w:sz w:val="28"/>
          <w:szCs w:val="28"/>
          <w:lang w:eastAsia="ru-RU"/>
        </w:rPr>
        <w:t>Рис 2.14</w:t>
      </w:r>
      <w:r w:rsidR="00BB4525" w:rsidRPr="000F47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302D5" w:rsidRPr="000F47F5">
        <w:rPr>
          <w:rFonts w:ascii="Times New Roman" w:hAnsi="Times New Roman" w:cs="Times New Roman"/>
          <w:sz w:val="28"/>
          <w:szCs w:val="28"/>
        </w:rPr>
        <w:t xml:space="preserve">Ескіз </w:t>
      </w:r>
      <w:r w:rsidR="006302D5" w:rsidRPr="000F47F5">
        <w:rPr>
          <w:rFonts w:ascii="Times New Roman" w:hAnsi="Times New Roman" w:cs="Times New Roman"/>
          <w:sz w:val="28"/>
          <w:szCs w:val="28"/>
          <w:lang w:eastAsia="ru-RU"/>
        </w:rPr>
        <w:t>вкладки</w:t>
      </w:r>
      <w:r w:rsidR="00BB4525" w:rsidRPr="000F47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B4525" w:rsidRPr="000F47F5">
        <w:rPr>
          <w:rFonts w:ascii="Times New Roman" w:hAnsi="Times New Roman" w:cs="Times New Roman"/>
          <w:sz w:val="28"/>
          <w:szCs w:val="28"/>
          <w:lang w:val="en-US" w:eastAsia="ru-RU"/>
        </w:rPr>
        <w:t>“</w:t>
      </w:r>
      <w:r w:rsidR="00BB4525" w:rsidRPr="000F47F5">
        <w:rPr>
          <w:rFonts w:ascii="Times New Roman" w:hAnsi="Times New Roman" w:cs="Times New Roman"/>
          <w:sz w:val="28"/>
          <w:szCs w:val="28"/>
          <w:lang w:eastAsia="ru-RU"/>
        </w:rPr>
        <w:t>Історія</w:t>
      </w:r>
      <w:r w:rsidR="00BB4525" w:rsidRPr="000F47F5">
        <w:rPr>
          <w:rFonts w:ascii="Times New Roman" w:hAnsi="Times New Roman" w:cs="Times New Roman"/>
          <w:sz w:val="28"/>
          <w:szCs w:val="28"/>
          <w:lang w:val="en-US" w:eastAsia="ru-RU"/>
        </w:rPr>
        <w:t>”</w:t>
      </w:r>
      <w:r w:rsidR="00BB4525" w:rsidRPr="000F47F5">
        <w:rPr>
          <w:rFonts w:ascii="Times New Roman" w:hAnsi="Times New Roman" w:cs="Times New Roman"/>
          <w:sz w:val="28"/>
          <w:szCs w:val="28"/>
          <w:lang w:eastAsia="ru-RU"/>
        </w:rPr>
        <w:t xml:space="preserve"> головного вікна програми</w:t>
      </w:r>
    </w:p>
    <w:p w:rsidR="00BB4525" w:rsidRPr="000F47F5" w:rsidRDefault="00BB4525" w:rsidP="009D1A14">
      <w:pPr>
        <w:pStyle w:val="western"/>
        <w:spacing w:before="0" w:beforeAutospacing="0" w:after="0" w:afterAutospacing="0" w:line="360" w:lineRule="auto"/>
        <w:contextualSpacing/>
        <w:jc w:val="center"/>
        <w:rPr>
          <w:sz w:val="28"/>
          <w:szCs w:val="28"/>
          <w:lang w:val="uk-UA"/>
        </w:rPr>
      </w:pPr>
    </w:p>
    <w:p w:rsidR="00CD7E40" w:rsidRPr="000F47F5" w:rsidRDefault="00CD7E40" w:rsidP="009D1A14">
      <w:pPr>
        <w:pStyle w:val="2"/>
        <w:spacing w:line="360" w:lineRule="auto"/>
        <w:contextualSpacing/>
        <w:rPr>
          <w:lang w:val="uk-UA"/>
        </w:rPr>
      </w:pPr>
      <w:bookmarkStart w:id="29" w:name="_Toc388954853"/>
      <w:r w:rsidRPr="000F47F5">
        <w:rPr>
          <w:lang w:val="uk-UA"/>
        </w:rPr>
        <w:lastRenderedPageBreak/>
        <w:t>Таблиця відповідності елементів інтерфейсу</w:t>
      </w:r>
      <w:bookmarkEnd w:id="29"/>
    </w:p>
    <w:p w:rsidR="00AD692F" w:rsidRPr="000F47F5" w:rsidRDefault="00AD692F" w:rsidP="009D1A14">
      <w:pPr>
        <w:spacing w:line="360" w:lineRule="auto"/>
        <w:ind w:firstLine="568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0F47F5">
        <w:rPr>
          <w:rFonts w:ascii="Times New Roman" w:hAnsi="Times New Roman" w:cs="Times New Roman"/>
          <w:sz w:val="28"/>
          <w:szCs w:val="28"/>
          <w:lang w:eastAsia="ru-RU"/>
        </w:rPr>
        <w:t xml:space="preserve">У таблиці 2.1 показані відповідності елементів ескізу графічного інтерфейсу рисунків 2.11 - 2.14 та класів пакету </w:t>
      </w:r>
      <w:r w:rsidRPr="000F47F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Swing, </w:t>
      </w:r>
      <w:r w:rsidRPr="000F47F5">
        <w:rPr>
          <w:rFonts w:ascii="Times New Roman" w:hAnsi="Times New Roman" w:cs="Times New Roman"/>
          <w:sz w:val="28"/>
          <w:szCs w:val="28"/>
          <w:lang w:eastAsia="ru-RU"/>
        </w:rPr>
        <w:t xml:space="preserve">що їх реалізують.  </w:t>
      </w:r>
    </w:p>
    <w:p w:rsidR="00C94952" w:rsidRPr="000F47F5" w:rsidRDefault="00C94952" w:rsidP="009D1A14">
      <w:pPr>
        <w:pStyle w:val="western"/>
        <w:spacing w:before="0" w:beforeAutospacing="0" w:after="0" w:afterAutospacing="0" w:line="360" w:lineRule="auto"/>
        <w:contextualSpacing/>
        <w:jc w:val="right"/>
        <w:rPr>
          <w:sz w:val="28"/>
          <w:szCs w:val="28"/>
          <w:lang w:val="uk-UA"/>
        </w:rPr>
      </w:pPr>
      <w:r w:rsidRPr="000F47F5">
        <w:rPr>
          <w:sz w:val="28"/>
          <w:szCs w:val="28"/>
          <w:lang w:val="uk-UA"/>
        </w:rPr>
        <w:t>Таблиця 2.</w:t>
      </w:r>
      <w:r w:rsidRPr="000F47F5">
        <w:rPr>
          <w:sz w:val="28"/>
          <w:szCs w:val="28"/>
          <w:lang w:val="uk-UA"/>
        </w:rPr>
        <w:fldChar w:fldCharType="begin"/>
      </w:r>
      <w:r w:rsidRPr="000F47F5">
        <w:rPr>
          <w:sz w:val="28"/>
          <w:szCs w:val="28"/>
          <w:lang w:val="uk-UA"/>
        </w:rPr>
        <w:instrText xml:space="preserve">SEQ Таблиця \* ARABIC \s 1 </w:instrText>
      </w:r>
      <w:r w:rsidRPr="000F47F5">
        <w:rPr>
          <w:sz w:val="28"/>
          <w:szCs w:val="28"/>
          <w:lang w:val="uk-UA"/>
        </w:rPr>
        <w:fldChar w:fldCharType="separate"/>
      </w:r>
      <w:r w:rsidR="00491D1C">
        <w:rPr>
          <w:noProof/>
          <w:sz w:val="28"/>
          <w:szCs w:val="28"/>
          <w:lang w:val="uk-UA"/>
        </w:rPr>
        <w:t>1</w:t>
      </w:r>
      <w:r w:rsidRPr="000F47F5">
        <w:rPr>
          <w:sz w:val="28"/>
          <w:szCs w:val="28"/>
          <w:lang w:val="uk-UA"/>
        </w:rPr>
        <w:fldChar w:fldCharType="end"/>
      </w:r>
      <w:r w:rsidRPr="000F47F5">
        <w:rPr>
          <w:sz w:val="28"/>
          <w:szCs w:val="28"/>
          <w:lang w:val="uk-UA"/>
        </w:rPr>
        <w:t>. Відповідність елементів інтерфейсу до класів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794"/>
        <w:gridCol w:w="4835"/>
      </w:tblGrid>
      <w:tr w:rsidR="00C94952" w:rsidRPr="000F47F5" w:rsidTr="006302D5">
        <w:tc>
          <w:tcPr>
            <w:tcW w:w="4794" w:type="dxa"/>
          </w:tcPr>
          <w:p w:rsidR="00C94952" w:rsidRPr="000F47F5" w:rsidRDefault="00C94952" w:rsidP="009D1A14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Елемент інтерфейсу</w:t>
            </w:r>
          </w:p>
        </w:tc>
        <w:tc>
          <w:tcPr>
            <w:tcW w:w="4835" w:type="dxa"/>
          </w:tcPr>
          <w:p w:rsidR="00C94952" w:rsidRPr="000F47F5" w:rsidRDefault="00C94952" w:rsidP="009D1A14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Arial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0F47F5"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  <w:t>Класи пакету java.</w:t>
            </w:r>
            <w:r w:rsidRPr="000F47F5">
              <w:rPr>
                <w:rFonts w:ascii="Times New Roman" w:eastAsia="Arial" w:hAnsi="Times New Roman" w:cs="Times New Roman"/>
                <w:b/>
                <w:i/>
                <w:sz w:val="28"/>
                <w:szCs w:val="28"/>
                <w:lang w:val="en-US"/>
              </w:rPr>
              <w:t>swing</w:t>
            </w:r>
          </w:p>
        </w:tc>
      </w:tr>
      <w:tr w:rsidR="00C94952" w:rsidRPr="000F47F5" w:rsidTr="006302D5">
        <w:tc>
          <w:tcPr>
            <w:tcW w:w="4794" w:type="dxa"/>
          </w:tcPr>
          <w:p w:rsidR="00C94952" w:rsidRPr="000F47F5" w:rsidRDefault="00C94952" w:rsidP="009D1A14">
            <w:pPr>
              <w:spacing w:line="360" w:lineRule="auto"/>
              <w:contextualSpacing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0F47F5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Головне вікно</w:t>
            </w:r>
          </w:p>
        </w:tc>
        <w:tc>
          <w:tcPr>
            <w:tcW w:w="4835" w:type="dxa"/>
          </w:tcPr>
          <w:p w:rsidR="00C94952" w:rsidRPr="000F47F5" w:rsidRDefault="00C94952" w:rsidP="009D1A14">
            <w:pPr>
              <w:spacing w:line="360" w:lineRule="auto"/>
              <w:contextualSpacing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0F47F5">
              <w:rPr>
                <w:rFonts w:ascii="Times New Roman" w:eastAsia="Arial" w:hAnsi="Times New Roman" w:cs="Times New Roman"/>
                <w:sz w:val="28"/>
                <w:szCs w:val="28"/>
              </w:rPr>
              <w:t>java.</w:t>
            </w:r>
            <w:r w:rsidRPr="000F47F5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swing .JFrame</w:t>
            </w:r>
          </w:p>
        </w:tc>
      </w:tr>
      <w:tr w:rsidR="00C94952" w:rsidRPr="000F47F5" w:rsidTr="006302D5">
        <w:tc>
          <w:tcPr>
            <w:tcW w:w="4794" w:type="dxa"/>
          </w:tcPr>
          <w:p w:rsidR="00C94952" w:rsidRPr="000F47F5" w:rsidRDefault="00C94952" w:rsidP="009D1A14">
            <w:pPr>
              <w:spacing w:line="360" w:lineRule="auto"/>
              <w:contextualSpacing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0F47F5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Панель «Меню»</w:t>
            </w:r>
          </w:p>
        </w:tc>
        <w:tc>
          <w:tcPr>
            <w:tcW w:w="4835" w:type="dxa"/>
          </w:tcPr>
          <w:p w:rsidR="00C94952" w:rsidRPr="000F47F5" w:rsidRDefault="00C94952" w:rsidP="009D1A14">
            <w:pPr>
              <w:spacing w:line="360" w:lineRule="auto"/>
              <w:contextualSpacing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0F47F5">
              <w:rPr>
                <w:rFonts w:ascii="Times New Roman" w:eastAsia="Arial" w:hAnsi="Times New Roman" w:cs="Times New Roman"/>
                <w:sz w:val="28"/>
                <w:szCs w:val="28"/>
              </w:rPr>
              <w:t>java.</w:t>
            </w:r>
            <w:r w:rsidRPr="000F47F5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swing .JMenuBar</w:t>
            </w:r>
          </w:p>
        </w:tc>
      </w:tr>
      <w:tr w:rsidR="00C94952" w:rsidRPr="000F47F5" w:rsidTr="006302D5">
        <w:tc>
          <w:tcPr>
            <w:tcW w:w="4794" w:type="dxa"/>
          </w:tcPr>
          <w:p w:rsidR="00C94952" w:rsidRPr="000F47F5" w:rsidRDefault="00C94952" w:rsidP="009D1A14">
            <w:pPr>
              <w:spacing w:line="360" w:lineRule="auto"/>
              <w:contextualSpacing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0F47F5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Панель «Вкладки»</w:t>
            </w:r>
          </w:p>
        </w:tc>
        <w:tc>
          <w:tcPr>
            <w:tcW w:w="4835" w:type="dxa"/>
          </w:tcPr>
          <w:p w:rsidR="00C94952" w:rsidRPr="000F47F5" w:rsidRDefault="00C94952" w:rsidP="009D1A14">
            <w:pPr>
              <w:spacing w:line="360" w:lineRule="auto"/>
              <w:contextualSpacing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0F47F5">
              <w:rPr>
                <w:rFonts w:ascii="Times New Roman" w:eastAsia="Arial" w:hAnsi="Times New Roman" w:cs="Times New Roman"/>
                <w:sz w:val="28"/>
                <w:szCs w:val="28"/>
              </w:rPr>
              <w:t>java.</w:t>
            </w:r>
            <w:r w:rsidRPr="000F47F5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swing .JTabbedPane</w:t>
            </w:r>
          </w:p>
        </w:tc>
      </w:tr>
      <w:tr w:rsidR="00C94952" w:rsidRPr="000F47F5" w:rsidTr="006302D5">
        <w:tc>
          <w:tcPr>
            <w:tcW w:w="4794" w:type="dxa"/>
          </w:tcPr>
          <w:p w:rsidR="00C94952" w:rsidRPr="000F47F5" w:rsidRDefault="004D3FDF" w:rsidP="009D1A14">
            <w:pPr>
              <w:spacing w:line="360" w:lineRule="auto"/>
              <w:contextualSpacing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eastAsia="Arial" w:hAnsi="Times New Roman" w:cs="Times New Roman"/>
                <w:sz w:val="28"/>
                <w:szCs w:val="28"/>
              </w:rPr>
              <w:t>Список вибору факультету</w:t>
            </w:r>
          </w:p>
        </w:tc>
        <w:tc>
          <w:tcPr>
            <w:tcW w:w="4835" w:type="dxa"/>
          </w:tcPr>
          <w:p w:rsidR="00C94952" w:rsidRPr="000F47F5" w:rsidRDefault="00C94952" w:rsidP="009D1A14">
            <w:pPr>
              <w:spacing w:line="360" w:lineRule="auto"/>
              <w:contextualSpacing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0F47F5">
              <w:rPr>
                <w:rFonts w:ascii="Times New Roman" w:eastAsia="Arial" w:hAnsi="Times New Roman" w:cs="Times New Roman"/>
                <w:sz w:val="28"/>
                <w:szCs w:val="28"/>
              </w:rPr>
              <w:t>java.</w:t>
            </w:r>
            <w:r w:rsidR="004D3FDF" w:rsidRPr="000F47F5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swing .JComboBox</w:t>
            </w:r>
          </w:p>
        </w:tc>
      </w:tr>
      <w:tr w:rsidR="004D3FDF" w:rsidRPr="000F47F5" w:rsidTr="006302D5">
        <w:tc>
          <w:tcPr>
            <w:tcW w:w="4794" w:type="dxa"/>
          </w:tcPr>
          <w:p w:rsidR="004D3FDF" w:rsidRPr="000F47F5" w:rsidRDefault="004D3FDF" w:rsidP="009D1A14">
            <w:pPr>
              <w:spacing w:line="360" w:lineRule="auto"/>
              <w:contextualSpacing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eastAsia="Arial" w:hAnsi="Times New Roman" w:cs="Times New Roman"/>
                <w:sz w:val="28"/>
                <w:szCs w:val="28"/>
              </w:rPr>
              <w:t>Список вибору групи</w:t>
            </w:r>
          </w:p>
        </w:tc>
        <w:tc>
          <w:tcPr>
            <w:tcW w:w="4835" w:type="dxa"/>
          </w:tcPr>
          <w:p w:rsidR="004D3FDF" w:rsidRPr="000F47F5" w:rsidRDefault="004D3FDF" w:rsidP="009D1A14">
            <w:pPr>
              <w:spacing w:line="360" w:lineRule="auto"/>
              <w:contextualSpacing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0F47F5">
              <w:rPr>
                <w:rFonts w:ascii="Times New Roman" w:eastAsia="Arial" w:hAnsi="Times New Roman" w:cs="Times New Roman"/>
                <w:sz w:val="28"/>
                <w:szCs w:val="28"/>
              </w:rPr>
              <w:t>java.</w:t>
            </w:r>
            <w:r w:rsidRPr="000F47F5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swing .JComboBox</w:t>
            </w:r>
          </w:p>
        </w:tc>
      </w:tr>
      <w:tr w:rsidR="004D3FDF" w:rsidRPr="000F47F5" w:rsidTr="006302D5">
        <w:tc>
          <w:tcPr>
            <w:tcW w:w="4794" w:type="dxa"/>
          </w:tcPr>
          <w:p w:rsidR="004D3FDF" w:rsidRPr="000F47F5" w:rsidRDefault="004D3FDF" w:rsidP="009D1A14">
            <w:pPr>
              <w:spacing w:line="360" w:lineRule="auto"/>
              <w:contextualSpacing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eastAsia="Arial" w:hAnsi="Times New Roman" w:cs="Times New Roman"/>
                <w:sz w:val="28"/>
                <w:szCs w:val="28"/>
              </w:rPr>
              <w:t>Список вибору профілю</w:t>
            </w:r>
          </w:p>
        </w:tc>
        <w:tc>
          <w:tcPr>
            <w:tcW w:w="4835" w:type="dxa"/>
          </w:tcPr>
          <w:p w:rsidR="004D3FDF" w:rsidRPr="000F47F5" w:rsidRDefault="004D3FDF" w:rsidP="009D1A14">
            <w:pPr>
              <w:spacing w:line="360" w:lineRule="auto"/>
              <w:contextualSpacing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eastAsia="Arial" w:hAnsi="Times New Roman" w:cs="Times New Roman"/>
                <w:sz w:val="28"/>
                <w:szCs w:val="28"/>
              </w:rPr>
              <w:t>java.</w:t>
            </w:r>
            <w:r w:rsidRPr="000F47F5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swing .JList</w:t>
            </w:r>
          </w:p>
        </w:tc>
      </w:tr>
      <w:tr w:rsidR="004D3FDF" w:rsidRPr="000F47F5" w:rsidTr="006302D5">
        <w:tc>
          <w:tcPr>
            <w:tcW w:w="4794" w:type="dxa"/>
          </w:tcPr>
          <w:p w:rsidR="004D3FDF" w:rsidRPr="000F47F5" w:rsidRDefault="004D3FDF" w:rsidP="009D1A14">
            <w:pPr>
              <w:spacing w:line="360" w:lineRule="auto"/>
              <w:contextualSpacing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eastAsia="Arial" w:hAnsi="Times New Roman" w:cs="Times New Roman"/>
                <w:sz w:val="28"/>
                <w:szCs w:val="28"/>
              </w:rPr>
              <w:t>Область історії</w:t>
            </w:r>
          </w:p>
        </w:tc>
        <w:tc>
          <w:tcPr>
            <w:tcW w:w="4835" w:type="dxa"/>
          </w:tcPr>
          <w:p w:rsidR="004D3FDF" w:rsidRPr="000F47F5" w:rsidRDefault="004D3FDF" w:rsidP="009D1A14">
            <w:pPr>
              <w:spacing w:line="360" w:lineRule="auto"/>
              <w:contextualSpacing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0F47F5">
              <w:rPr>
                <w:rFonts w:ascii="Times New Roman" w:eastAsia="Arial" w:hAnsi="Times New Roman" w:cs="Times New Roman"/>
                <w:sz w:val="28"/>
                <w:szCs w:val="28"/>
              </w:rPr>
              <w:t>java.</w:t>
            </w:r>
            <w:r w:rsidRPr="000F47F5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swing .JList</w:t>
            </w:r>
          </w:p>
        </w:tc>
      </w:tr>
      <w:tr w:rsidR="004D3FDF" w:rsidRPr="000F47F5" w:rsidTr="006302D5">
        <w:tc>
          <w:tcPr>
            <w:tcW w:w="4794" w:type="dxa"/>
          </w:tcPr>
          <w:p w:rsidR="004D3FDF" w:rsidRPr="000F47F5" w:rsidRDefault="004D3FDF" w:rsidP="009D1A14">
            <w:pPr>
              <w:spacing w:line="360" w:lineRule="auto"/>
              <w:contextualSpacing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0F47F5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Кнопка «Файл»</w:t>
            </w:r>
          </w:p>
        </w:tc>
        <w:tc>
          <w:tcPr>
            <w:tcW w:w="4835" w:type="dxa"/>
          </w:tcPr>
          <w:p w:rsidR="004D3FDF" w:rsidRPr="000F47F5" w:rsidRDefault="004D3FDF" w:rsidP="009D1A14">
            <w:pPr>
              <w:spacing w:line="360" w:lineRule="auto"/>
              <w:contextualSpacing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0F47F5">
              <w:rPr>
                <w:rFonts w:ascii="Times New Roman" w:eastAsia="Arial" w:hAnsi="Times New Roman" w:cs="Times New Roman"/>
                <w:sz w:val="28"/>
                <w:szCs w:val="28"/>
              </w:rPr>
              <w:t>java.</w:t>
            </w:r>
            <w:r w:rsidRPr="000F47F5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swing .JMenu</w:t>
            </w:r>
          </w:p>
        </w:tc>
      </w:tr>
      <w:tr w:rsidR="004D3FDF" w:rsidRPr="000F47F5" w:rsidTr="006302D5">
        <w:tc>
          <w:tcPr>
            <w:tcW w:w="4794" w:type="dxa"/>
          </w:tcPr>
          <w:p w:rsidR="004D3FDF" w:rsidRPr="000F47F5" w:rsidRDefault="004D3FDF" w:rsidP="009D1A14">
            <w:pPr>
              <w:spacing w:line="360" w:lineRule="auto"/>
              <w:contextualSpacing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0F47F5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Кнопка «</w:t>
            </w:r>
            <w:r w:rsidRPr="000F47F5">
              <w:rPr>
                <w:rFonts w:ascii="Times New Roman" w:eastAsia="Arial" w:hAnsi="Times New Roman" w:cs="Times New Roman"/>
                <w:sz w:val="28"/>
                <w:szCs w:val="28"/>
              </w:rPr>
              <w:t>Допомога</w:t>
            </w:r>
            <w:r w:rsidRPr="000F47F5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4835" w:type="dxa"/>
          </w:tcPr>
          <w:p w:rsidR="004D3FDF" w:rsidRPr="000F47F5" w:rsidRDefault="004D3FDF" w:rsidP="009D1A14">
            <w:pPr>
              <w:spacing w:line="360" w:lineRule="auto"/>
              <w:contextualSpacing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0F47F5">
              <w:rPr>
                <w:rFonts w:ascii="Times New Roman" w:eastAsia="Arial" w:hAnsi="Times New Roman" w:cs="Times New Roman"/>
                <w:sz w:val="28"/>
                <w:szCs w:val="28"/>
              </w:rPr>
              <w:t>java.</w:t>
            </w:r>
            <w:r w:rsidRPr="000F47F5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swing .JMenu</w:t>
            </w:r>
          </w:p>
        </w:tc>
      </w:tr>
      <w:tr w:rsidR="004D3FDF" w:rsidRPr="000F47F5" w:rsidTr="006302D5">
        <w:tc>
          <w:tcPr>
            <w:tcW w:w="4794" w:type="dxa"/>
          </w:tcPr>
          <w:p w:rsidR="004D3FDF" w:rsidRPr="000F47F5" w:rsidRDefault="004D3FDF" w:rsidP="009D1A14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Кнопка «Про програму»</w:t>
            </w:r>
          </w:p>
        </w:tc>
        <w:tc>
          <w:tcPr>
            <w:tcW w:w="4835" w:type="dxa"/>
          </w:tcPr>
          <w:p w:rsidR="004D3FDF" w:rsidRPr="000F47F5" w:rsidRDefault="004D3FDF" w:rsidP="009D1A14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eastAsia="Arial" w:hAnsi="Times New Roman" w:cs="Times New Roman"/>
                <w:sz w:val="28"/>
                <w:szCs w:val="28"/>
              </w:rPr>
              <w:t>java.</w:t>
            </w:r>
            <w:r w:rsidRPr="000F47F5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swing .</w:t>
            </w:r>
            <w:r w:rsidRPr="000F4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JMenuItem</w:t>
            </w:r>
          </w:p>
        </w:tc>
      </w:tr>
      <w:tr w:rsidR="004D3FDF" w:rsidRPr="000F47F5" w:rsidTr="006302D5">
        <w:tc>
          <w:tcPr>
            <w:tcW w:w="4794" w:type="dxa"/>
          </w:tcPr>
          <w:p w:rsidR="004D3FDF" w:rsidRPr="000F47F5" w:rsidRDefault="004D3FDF" w:rsidP="009D1A14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Кнопка «Посібник користувача»</w:t>
            </w:r>
          </w:p>
        </w:tc>
        <w:tc>
          <w:tcPr>
            <w:tcW w:w="4835" w:type="dxa"/>
          </w:tcPr>
          <w:p w:rsidR="004D3FDF" w:rsidRPr="000F47F5" w:rsidRDefault="004D3FDF" w:rsidP="009D1A14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eastAsia="Arial" w:hAnsi="Times New Roman" w:cs="Times New Roman"/>
                <w:sz w:val="28"/>
                <w:szCs w:val="28"/>
              </w:rPr>
              <w:t>java.</w:t>
            </w:r>
            <w:r w:rsidRPr="000F47F5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swing .</w:t>
            </w:r>
            <w:r w:rsidRPr="000F4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JMenuItem</w:t>
            </w:r>
          </w:p>
        </w:tc>
      </w:tr>
      <w:tr w:rsidR="004D3FDF" w:rsidRPr="000F47F5" w:rsidTr="006302D5">
        <w:tc>
          <w:tcPr>
            <w:tcW w:w="4794" w:type="dxa"/>
          </w:tcPr>
          <w:p w:rsidR="004D3FDF" w:rsidRPr="000F47F5" w:rsidRDefault="004D3FDF" w:rsidP="009D1A14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Кнопка «Додати акаунт</w:t>
            </w:r>
          </w:p>
        </w:tc>
        <w:tc>
          <w:tcPr>
            <w:tcW w:w="4835" w:type="dxa"/>
          </w:tcPr>
          <w:p w:rsidR="004D3FDF" w:rsidRPr="000F47F5" w:rsidRDefault="004D3FDF" w:rsidP="009D1A14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eastAsia="Arial" w:hAnsi="Times New Roman" w:cs="Times New Roman"/>
                <w:sz w:val="28"/>
                <w:szCs w:val="28"/>
              </w:rPr>
              <w:t>java.</w:t>
            </w:r>
            <w:r w:rsidRPr="000F47F5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swing .</w:t>
            </w:r>
            <w:r w:rsidRPr="000F4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JMenuItem</w:t>
            </w:r>
          </w:p>
        </w:tc>
      </w:tr>
      <w:tr w:rsidR="004D3FDF" w:rsidRPr="000F47F5" w:rsidTr="006302D5">
        <w:tc>
          <w:tcPr>
            <w:tcW w:w="4794" w:type="dxa"/>
          </w:tcPr>
          <w:p w:rsidR="004D3FDF" w:rsidRPr="000F47F5" w:rsidRDefault="004D3FDF" w:rsidP="009D1A14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Кнопка «Вихід»</w:t>
            </w:r>
          </w:p>
        </w:tc>
        <w:tc>
          <w:tcPr>
            <w:tcW w:w="4835" w:type="dxa"/>
          </w:tcPr>
          <w:p w:rsidR="004D3FDF" w:rsidRPr="000F47F5" w:rsidRDefault="004D3FDF" w:rsidP="009D1A14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eastAsia="Arial" w:hAnsi="Times New Roman" w:cs="Times New Roman"/>
                <w:sz w:val="28"/>
                <w:szCs w:val="28"/>
              </w:rPr>
              <w:t>java.</w:t>
            </w:r>
            <w:r w:rsidRPr="000F47F5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swing .</w:t>
            </w:r>
            <w:r w:rsidRPr="000F4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JMenuItem</w:t>
            </w:r>
          </w:p>
        </w:tc>
      </w:tr>
      <w:tr w:rsidR="004D3FDF" w:rsidRPr="000F47F5" w:rsidTr="006302D5">
        <w:tc>
          <w:tcPr>
            <w:tcW w:w="4794" w:type="dxa"/>
          </w:tcPr>
          <w:p w:rsidR="004D3FDF" w:rsidRPr="000F47F5" w:rsidRDefault="004D3FDF" w:rsidP="009D1A14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 xml:space="preserve">Бічна панель кнопок </w:t>
            </w:r>
          </w:p>
        </w:tc>
        <w:tc>
          <w:tcPr>
            <w:tcW w:w="4835" w:type="dxa"/>
          </w:tcPr>
          <w:p w:rsidR="004D3FDF" w:rsidRPr="000F47F5" w:rsidRDefault="004D3FDF" w:rsidP="009D1A14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7F5">
              <w:rPr>
                <w:rFonts w:ascii="Times New Roman" w:eastAsia="Arial" w:hAnsi="Times New Roman" w:cs="Times New Roman"/>
                <w:sz w:val="28"/>
                <w:szCs w:val="28"/>
              </w:rPr>
              <w:t>java.</w:t>
            </w:r>
            <w:r w:rsidRPr="000F47F5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swing .JPanel</w:t>
            </w:r>
          </w:p>
        </w:tc>
      </w:tr>
      <w:tr w:rsidR="004D3FDF" w:rsidRPr="000F47F5" w:rsidTr="006302D5">
        <w:tc>
          <w:tcPr>
            <w:tcW w:w="4794" w:type="dxa"/>
          </w:tcPr>
          <w:p w:rsidR="004D3FDF" w:rsidRPr="000F47F5" w:rsidRDefault="004D3FDF" w:rsidP="009D1A14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Кнопка «Додати акаунт»</w:t>
            </w:r>
          </w:p>
        </w:tc>
        <w:tc>
          <w:tcPr>
            <w:tcW w:w="4835" w:type="dxa"/>
          </w:tcPr>
          <w:p w:rsidR="004D3FDF" w:rsidRPr="000F47F5" w:rsidRDefault="004D3FDF" w:rsidP="009D1A14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7F5">
              <w:rPr>
                <w:rFonts w:ascii="Times New Roman" w:eastAsia="Arial" w:hAnsi="Times New Roman" w:cs="Times New Roman"/>
                <w:sz w:val="28"/>
                <w:szCs w:val="28"/>
              </w:rPr>
              <w:t>java.</w:t>
            </w:r>
            <w:r w:rsidRPr="000F47F5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swing .JButton</w:t>
            </w:r>
          </w:p>
        </w:tc>
      </w:tr>
      <w:tr w:rsidR="004D3FDF" w:rsidRPr="000F47F5" w:rsidTr="006302D5">
        <w:tc>
          <w:tcPr>
            <w:tcW w:w="4794" w:type="dxa"/>
          </w:tcPr>
          <w:p w:rsidR="004D3FDF" w:rsidRPr="000F47F5" w:rsidRDefault="004D3FDF" w:rsidP="009D1A14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Кнопка «Рейтинг»</w:t>
            </w:r>
          </w:p>
        </w:tc>
        <w:tc>
          <w:tcPr>
            <w:tcW w:w="4835" w:type="dxa"/>
          </w:tcPr>
          <w:p w:rsidR="004D3FDF" w:rsidRPr="000F47F5" w:rsidRDefault="004D3FDF" w:rsidP="009D1A14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eastAsia="Arial" w:hAnsi="Times New Roman" w:cs="Times New Roman"/>
                <w:sz w:val="28"/>
                <w:szCs w:val="28"/>
              </w:rPr>
              <w:t>java.</w:t>
            </w:r>
            <w:r w:rsidRPr="000F47F5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swing .JButton</w:t>
            </w:r>
          </w:p>
        </w:tc>
      </w:tr>
      <w:tr w:rsidR="004D3FDF" w:rsidRPr="000F47F5" w:rsidTr="006302D5">
        <w:tc>
          <w:tcPr>
            <w:tcW w:w="4794" w:type="dxa"/>
          </w:tcPr>
          <w:p w:rsidR="004D3FDF" w:rsidRPr="000F47F5" w:rsidRDefault="004D3FDF" w:rsidP="009D1A14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Кнопка «Зберегти»</w:t>
            </w:r>
          </w:p>
        </w:tc>
        <w:tc>
          <w:tcPr>
            <w:tcW w:w="4835" w:type="dxa"/>
          </w:tcPr>
          <w:p w:rsidR="004D3FDF" w:rsidRPr="000F47F5" w:rsidRDefault="004D3FDF" w:rsidP="009D1A14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eastAsia="Arial" w:hAnsi="Times New Roman" w:cs="Times New Roman"/>
                <w:sz w:val="28"/>
                <w:szCs w:val="28"/>
              </w:rPr>
              <w:t>java.</w:t>
            </w:r>
            <w:r w:rsidRPr="000F47F5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swing .JButton</w:t>
            </w:r>
          </w:p>
        </w:tc>
      </w:tr>
      <w:tr w:rsidR="004D3FDF" w:rsidRPr="000F47F5" w:rsidTr="006302D5">
        <w:tc>
          <w:tcPr>
            <w:tcW w:w="4794" w:type="dxa"/>
          </w:tcPr>
          <w:p w:rsidR="004D3FDF" w:rsidRPr="000F47F5" w:rsidRDefault="004D3FDF" w:rsidP="009D1A14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Кнопка «Видалити»</w:t>
            </w:r>
          </w:p>
        </w:tc>
        <w:tc>
          <w:tcPr>
            <w:tcW w:w="4835" w:type="dxa"/>
          </w:tcPr>
          <w:p w:rsidR="004D3FDF" w:rsidRPr="000F47F5" w:rsidRDefault="004D3FDF" w:rsidP="009D1A14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eastAsia="Arial" w:hAnsi="Times New Roman" w:cs="Times New Roman"/>
                <w:sz w:val="28"/>
                <w:szCs w:val="28"/>
              </w:rPr>
              <w:t>java.</w:t>
            </w:r>
            <w:r w:rsidRPr="000F47F5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swing .JButton</w:t>
            </w:r>
          </w:p>
        </w:tc>
      </w:tr>
      <w:tr w:rsidR="004D3FDF" w:rsidRPr="000F47F5" w:rsidTr="006302D5">
        <w:tc>
          <w:tcPr>
            <w:tcW w:w="4794" w:type="dxa"/>
          </w:tcPr>
          <w:p w:rsidR="004D3FDF" w:rsidRPr="000F47F5" w:rsidRDefault="004D3FDF" w:rsidP="009D1A14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Поля профілів</w:t>
            </w:r>
          </w:p>
        </w:tc>
        <w:tc>
          <w:tcPr>
            <w:tcW w:w="4835" w:type="dxa"/>
          </w:tcPr>
          <w:p w:rsidR="004D3FDF" w:rsidRPr="000F47F5" w:rsidRDefault="004D3FDF" w:rsidP="009D1A14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eastAsia="Arial" w:hAnsi="Times New Roman" w:cs="Times New Roman"/>
                <w:sz w:val="28"/>
                <w:szCs w:val="28"/>
              </w:rPr>
              <w:t>java.</w:t>
            </w:r>
            <w:r w:rsidRPr="000F47F5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swing .JTextEdit</w:t>
            </w:r>
          </w:p>
        </w:tc>
      </w:tr>
      <w:tr w:rsidR="004D3FDF" w:rsidRPr="000F47F5" w:rsidTr="006302D5">
        <w:tc>
          <w:tcPr>
            <w:tcW w:w="4794" w:type="dxa"/>
          </w:tcPr>
          <w:p w:rsidR="004D3FDF" w:rsidRPr="000F47F5" w:rsidRDefault="004D3FDF" w:rsidP="009D1A14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Назви полів профілів</w:t>
            </w:r>
          </w:p>
        </w:tc>
        <w:tc>
          <w:tcPr>
            <w:tcW w:w="4835" w:type="dxa"/>
          </w:tcPr>
          <w:p w:rsidR="004D3FDF" w:rsidRPr="000F47F5" w:rsidRDefault="004D3FDF" w:rsidP="009D1A14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eastAsia="Arial" w:hAnsi="Times New Roman" w:cs="Times New Roman"/>
                <w:sz w:val="28"/>
                <w:szCs w:val="28"/>
              </w:rPr>
              <w:t>java.</w:t>
            </w:r>
            <w:r w:rsidRPr="000F47F5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swing .JLable</w:t>
            </w:r>
          </w:p>
        </w:tc>
      </w:tr>
      <w:tr w:rsidR="004D3FDF" w:rsidRPr="000F47F5" w:rsidTr="006302D5">
        <w:tc>
          <w:tcPr>
            <w:tcW w:w="4794" w:type="dxa"/>
          </w:tcPr>
          <w:p w:rsidR="004D3FDF" w:rsidRPr="000F47F5" w:rsidRDefault="004D3FDF" w:rsidP="009D1A14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Область розкладу</w:t>
            </w:r>
          </w:p>
        </w:tc>
        <w:tc>
          <w:tcPr>
            <w:tcW w:w="4835" w:type="dxa"/>
          </w:tcPr>
          <w:p w:rsidR="004D3FDF" w:rsidRPr="000F47F5" w:rsidRDefault="004D3FDF" w:rsidP="009D1A14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eastAsia="Arial" w:hAnsi="Times New Roman" w:cs="Times New Roman"/>
                <w:sz w:val="28"/>
                <w:szCs w:val="28"/>
              </w:rPr>
              <w:t>java.</w:t>
            </w:r>
            <w:r w:rsidRPr="000F47F5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swing .JTableLayout</w:t>
            </w:r>
          </w:p>
        </w:tc>
      </w:tr>
      <w:tr w:rsidR="004D3FDF" w:rsidRPr="000F47F5" w:rsidTr="006302D5">
        <w:tc>
          <w:tcPr>
            <w:tcW w:w="4794" w:type="dxa"/>
          </w:tcPr>
          <w:p w:rsidR="004D3FDF" w:rsidRPr="000F47F5" w:rsidRDefault="004D3FDF" w:rsidP="009D1A14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Область рейтингу</w:t>
            </w:r>
          </w:p>
        </w:tc>
        <w:tc>
          <w:tcPr>
            <w:tcW w:w="4835" w:type="dxa"/>
          </w:tcPr>
          <w:p w:rsidR="004D3FDF" w:rsidRPr="000F47F5" w:rsidRDefault="004D3FDF" w:rsidP="009D1A14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eastAsia="Arial" w:hAnsi="Times New Roman" w:cs="Times New Roman"/>
                <w:sz w:val="28"/>
                <w:szCs w:val="28"/>
              </w:rPr>
              <w:t>java.</w:t>
            </w:r>
            <w:r w:rsidRPr="000F47F5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swing .JTableLayout</w:t>
            </w:r>
          </w:p>
        </w:tc>
      </w:tr>
    </w:tbl>
    <w:p w:rsidR="00971E9F" w:rsidRPr="000F47F5" w:rsidRDefault="00971E9F" w:rsidP="009D1A14">
      <w:pPr>
        <w:spacing w:before="64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0B2401" w:rsidRPr="000F47F5" w:rsidRDefault="000B2401" w:rsidP="009D1A14">
      <w:pPr>
        <w:spacing w:before="64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0B2401" w:rsidRPr="000F47F5" w:rsidRDefault="000B2401" w:rsidP="00505500">
      <w:pPr>
        <w:pStyle w:val="1"/>
        <w:pageBreakBefore w:val="0"/>
        <w:widowControl w:val="0"/>
        <w:numPr>
          <w:ilvl w:val="0"/>
          <w:numId w:val="11"/>
        </w:numPr>
        <w:tabs>
          <w:tab w:val="clear" w:pos="851"/>
        </w:tabs>
        <w:suppressAutoHyphens/>
        <w:spacing w:after="120"/>
        <w:contextualSpacing/>
      </w:pPr>
      <w:bookmarkStart w:id="30" w:name="_Toc388954854"/>
      <w:r w:rsidRPr="000F47F5">
        <w:lastRenderedPageBreak/>
        <w:t>3 РОЗРОБКА ПРОГРАМНОГО ДОДАТКУ</w:t>
      </w:r>
      <w:bookmarkEnd w:id="30"/>
    </w:p>
    <w:p w:rsidR="000B2401" w:rsidRPr="000F47F5" w:rsidRDefault="000B2401" w:rsidP="00505500">
      <w:pPr>
        <w:pStyle w:val="2"/>
        <w:widowControl w:val="0"/>
        <w:numPr>
          <w:ilvl w:val="1"/>
          <w:numId w:val="11"/>
        </w:numPr>
        <w:tabs>
          <w:tab w:val="clear" w:pos="1134"/>
          <w:tab w:val="clear" w:pos="1276"/>
        </w:tabs>
        <w:suppressAutoHyphens/>
        <w:spacing w:before="240" w:line="360" w:lineRule="auto"/>
        <w:ind w:left="0" w:firstLine="567"/>
        <w:contextualSpacing/>
      </w:pPr>
      <w:bookmarkStart w:id="31" w:name="__RefHeading__256804_487542092"/>
      <w:bookmarkStart w:id="32" w:name="_Toc388954855"/>
      <w:bookmarkEnd w:id="31"/>
      <w:r w:rsidRPr="000F47F5">
        <w:t>3.1 Структура програмного додатку</w:t>
      </w:r>
      <w:bookmarkEnd w:id="32"/>
    </w:p>
    <w:p w:rsidR="000B2401" w:rsidRPr="000F47F5" w:rsidRDefault="000B2401" w:rsidP="009D1A14">
      <w:pPr>
        <w:pStyle w:val="afa"/>
        <w:spacing w:line="360" w:lineRule="auto"/>
        <w:ind w:left="0" w:firstLine="567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На діаграмі класів додатку, що розробляється, зображується структура додатку (див додаток А). </w:t>
      </w:r>
      <w:r w:rsidRPr="000F47F5">
        <w:rPr>
          <w:rFonts w:ascii="Times New Roman" w:hAnsi="Times New Roman" w:cs="Times New Roman"/>
          <w:color w:val="000000"/>
          <w:sz w:val="28"/>
          <w:szCs w:val="28"/>
        </w:rPr>
        <w:t>Програма складається із класів пакетів ui, model, core а також config, dao. При розробці класів я використовував знання шаблонів проектування набуті в   праці [1]. Також я використовував інформацію про мову програмування Java, принципи ООП та принципи побудови графічних інтерфейсів набуті з праць [2-10].</w:t>
      </w:r>
    </w:p>
    <w:p w:rsidR="000B2401" w:rsidRPr="000F47F5" w:rsidRDefault="000B2401" w:rsidP="00505500">
      <w:pPr>
        <w:pStyle w:val="2"/>
        <w:widowControl w:val="0"/>
        <w:numPr>
          <w:ilvl w:val="1"/>
          <w:numId w:val="11"/>
        </w:numPr>
        <w:tabs>
          <w:tab w:val="clear" w:pos="1134"/>
          <w:tab w:val="clear" w:pos="1276"/>
        </w:tabs>
        <w:suppressAutoHyphens/>
        <w:spacing w:before="240" w:line="360" w:lineRule="auto"/>
        <w:ind w:left="0" w:firstLine="567"/>
        <w:contextualSpacing/>
        <w:rPr>
          <w:color w:val="000000"/>
          <w:lang w:val="uk-UA"/>
        </w:rPr>
      </w:pPr>
      <w:bookmarkStart w:id="33" w:name="__RefHeading__256806_487542092"/>
      <w:bookmarkStart w:id="34" w:name="_Toc388954856"/>
      <w:bookmarkEnd w:id="33"/>
      <w:r w:rsidRPr="000F47F5">
        <w:rPr>
          <w:color w:val="000000"/>
        </w:rPr>
        <w:t xml:space="preserve">3.2 </w:t>
      </w:r>
      <w:r w:rsidR="004875B8" w:rsidRPr="000F47F5">
        <w:rPr>
          <w:color w:val="000000"/>
          <w:lang w:val="uk-UA"/>
        </w:rPr>
        <w:t>Специфікація класів програмного додатка</w:t>
      </w:r>
      <w:bookmarkEnd w:id="34"/>
    </w:p>
    <w:p w:rsidR="000C7958" w:rsidRPr="000F47F5" w:rsidRDefault="000C7958" w:rsidP="000C7958">
      <w:pPr>
        <w:pStyle w:val="a5"/>
        <w:keepNext/>
        <w:pageBreakBefore/>
        <w:numPr>
          <w:ilvl w:val="0"/>
          <w:numId w:val="1"/>
        </w:numPr>
        <w:tabs>
          <w:tab w:val="left" w:pos="851"/>
        </w:tabs>
        <w:spacing w:before="240" w:after="360" w:line="240" w:lineRule="auto"/>
        <w:contextualSpacing w:val="0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vanish/>
          <w:kern w:val="32"/>
          <w:sz w:val="28"/>
          <w:szCs w:val="28"/>
          <w:lang w:val="ru-RU" w:eastAsia="ru-RU"/>
        </w:rPr>
      </w:pPr>
      <w:bookmarkStart w:id="35" w:name="_Toc388954857"/>
      <w:bookmarkStart w:id="36" w:name="_Toc388954536"/>
      <w:bookmarkEnd w:id="35"/>
    </w:p>
    <w:p w:rsidR="000C7958" w:rsidRPr="000F47F5" w:rsidRDefault="000C7958" w:rsidP="000C7958">
      <w:pPr>
        <w:pStyle w:val="a5"/>
        <w:keepNext/>
        <w:numPr>
          <w:ilvl w:val="1"/>
          <w:numId w:val="1"/>
        </w:numPr>
        <w:tabs>
          <w:tab w:val="left" w:pos="1134"/>
          <w:tab w:val="left" w:pos="1276"/>
        </w:tabs>
        <w:spacing w:before="180" w:after="120" w:line="24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iCs/>
          <w:vanish/>
          <w:sz w:val="28"/>
          <w:szCs w:val="28"/>
          <w:lang w:val="ru-RU" w:eastAsia="ru-RU"/>
        </w:rPr>
      </w:pPr>
      <w:bookmarkStart w:id="37" w:name="_Toc388954858"/>
      <w:bookmarkEnd w:id="37"/>
    </w:p>
    <w:p w:rsidR="000C7958" w:rsidRPr="000F47F5" w:rsidRDefault="000C7958" w:rsidP="000C7958">
      <w:pPr>
        <w:pStyle w:val="a5"/>
        <w:keepNext/>
        <w:numPr>
          <w:ilvl w:val="1"/>
          <w:numId w:val="1"/>
        </w:numPr>
        <w:tabs>
          <w:tab w:val="left" w:pos="1134"/>
          <w:tab w:val="left" w:pos="1276"/>
        </w:tabs>
        <w:spacing w:before="180" w:after="120" w:line="24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iCs/>
          <w:vanish/>
          <w:sz w:val="28"/>
          <w:szCs w:val="28"/>
          <w:lang w:val="ru-RU" w:eastAsia="ru-RU"/>
        </w:rPr>
      </w:pPr>
      <w:bookmarkStart w:id="38" w:name="_Toc388954859"/>
      <w:bookmarkEnd w:id="38"/>
    </w:p>
    <w:p w:rsidR="000C7958" w:rsidRPr="000F47F5" w:rsidRDefault="000C7958" w:rsidP="000C7958">
      <w:pPr>
        <w:pStyle w:val="3"/>
        <w:ind w:left="1192"/>
      </w:pPr>
      <w:bookmarkStart w:id="39" w:name="_Toc388954860"/>
      <w:r w:rsidRPr="000F47F5">
        <w:t>Package com.</w:t>
      </w:r>
      <w:r w:rsidR="00D91B73" w:rsidRPr="000F47F5">
        <w:rPr>
          <w:lang w:val="en-US"/>
        </w:rPr>
        <w:t>Oyster</w:t>
      </w:r>
      <w:r w:rsidRPr="000F47F5">
        <w:t>.app.model</w:t>
      </w:r>
      <w:bookmarkEnd w:id="36"/>
      <w:bookmarkEnd w:id="39"/>
    </w:p>
    <w:tbl>
      <w:tblPr>
        <w:tblW w:w="9402" w:type="dxa"/>
        <w:tblCellSpacing w:w="0" w:type="dxa"/>
        <w:tblInd w:w="8" w:type="dxa"/>
        <w:tblBorders>
          <w:bottom w:val="single" w:sz="6" w:space="0" w:color="9EADC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Interface Summary table, listing interfaces, and an explanation"/>
      </w:tblPr>
      <w:tblGrid>
        <w:gridCol w:w="2166"/>
        <w:gridCol w:w="7236"/>
      </w:tblGrid>
      <w:tr w:rsidR="000C7958" w:rsidRPr="000F47F5" w:rsidTr="000C7958">
        <w:trPr>
          <w:trHeight w:val="53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Перелік Інтерфейсів</w:t>
            </w:r>
          </w:p>
        </w:tc>
      </w:tr>
      <w:tr w:rsidR="000C7958" w:rsidRPr="000F47F5" w:rsidTr="000C7958">
        <w:trPr>
          <w:trHeight w:val="535"/>
          <w:tblCellSpacing w:w="0" w:type="dxa"/>
        </w:trPr>
        <w:tc>
          <w:tcPr>
            <w:tcW w:w="0" w:type="auto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Інтерфейс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Пояснення</w:t>
            </w:r>
          </w:p>
        </w:tc>
      </w:tr>
      <w:tr w:rsidR="000C7958" w:rsidRPr="000F47F5" w:rsidTr="000C7958">
        <w:trPr>
          <w:trHeight w:val="1147"/>
          <w:tblCellSpacing w:w="0" w:type="dxa"/>
        </w:trPr>
        <w:tc>
          <w:tcPr>
            <w:tcW w:w="2151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4" w:tooltip="interface in com.kpi_sity.app.model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IProfile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Інтерфейс для узагальнення сутностей, що містять граничний клас Profile серед полів Created by oleg on 5/11/14.</w:t>
            </w:r>
          </w:p>
        </w:tc>
      </w:tr>
    </w:tbl>
    <w:p w:rsidR="000C7958" w:rsidRPr="000F47F5" w:rsidRDefault="000C7958" w:rsidP="00505500">
      <w:pPr>
        <w:numPr>
          <w:ilvl w:val="0"/>
          <w:numId w:val="85"/>
        </w:numPr>
        <w:spacing w:after="0" w:line="240" w:lineRule="auto"/>
        <w:ind w:left="0"/>
        <w:rPr>
          <w:rFonts w:ascii="Times New Roman" w:hAnsi="Times New Roman" w:cs="Times New Roman"/>
          <w:vanish/>
          <w:sz w:val="28"/>
          <w:szCs w:val="28"/>
        </w:rPr>
      </w:pPr>
    </w:p>
    <w:p w:rsidR="000C7958" w:rsidRPr="000F47F5" w:rsidRDefault="000C7958" w:rsidP="000C7958">
      <w:pPr>
        <w:spacing w:before="100" w:beforeAutospacing="1" w:after="375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438" w:type="dxa"/>
        <w:tblCellSpacing w:w="0" w:type="dxa"/>
        <w:tblInd w:w="24" w:type="dxa"/>
        <w:tblBorders>
          <w:bottom w:val="single" w:sz="6" w:space="0" w:color="9EADC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Class Summary table, listing classes, and an explanation"/>
      </w:tblPr>
      <w:tblGrid>
        <w:gridCol w:w="2204"/>
        <w:gridCol w:w="7234"/>
      </w:tblGrid>
      <w:tr w:rsidR="000C7958" w:rsidRPr="000F47F5" w:rsidTr="000C7958">
        <w:trPr>
          <w:trHeight w:val="518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Перелік класів</w:t>
            </w:r>
          </w:p>
        </w:tc>
      </w:tr>
      <w:tr w:rsidR="000C7958" w:rsidRPr="000F47F5" w:rsidTr="000C7958">
        <w:trPr>
          <w:trHeight w:val="518"/>
          <w:tblCellSpacing w:w="0" w:type="dxa"/>
        </w:trPr>
        <w:tc>
          <w:tcPr>
            <w:tcW w:w="0" w:type="auto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Пояснення</w:t>
            </w:r>
          </w:p>
        </w:tc>
      </w:tr>
      <w:tr w:rsidR="000C7958" w:rsidRPr="000F47F5" w:rsidTr="000C7958">
        <w:trPr>
          <w:trHeight w:val="815"/>
          <w:tblCellSpacing w:w="0" w:type="dxa"/>
        </w:trPr>
        <w:tc>
          <w:tcPr>
            <w:tcW w:w="218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5" w:tooltip="class in com.kpi_sity.app.model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Absence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Граничний клас, що представляє таблицю ABSENCE_TBL у базі даних Проміжна сутність для отримання розкладу</w:t>
            </w:r>
          </w:p>
        </w:tc>
      </w:tr>
      <w:tr w:rsidR="000C7958" w:rsidRPr="000F47F5" w:rsidTr="000C7958">
        <w:trPr>
          <w:trHeight w:val="834"/>
          <w:tblCellSpacing w:w="0" w:type="dxa"/>
        </w:trPr>
        <w:tc>
          <w:tcPr>
            <w:tcW w:w="2189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6" w:tooltip="class in com.kpi_sity.app.model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Classes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Граничний клас, що представляє таблицю CLASSES_TBL у базі даних</w:t>
            </w:r>
          </w:p>
        </w:tc>
      </w:tr>
      <w:tr w:rsidR="000C7958" w:rsidRPr="000F47F5" w:rsidTr="000C7958">
        <w:trPr>
          <w:trHeight w:val="815"/>
          <w:tblCellSpacing w:w="0" w:type="dxa"/>
        </w:trPr>
        <w:tc>
          <w:tcPr>
            <w:tcW w:w="218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7" w:tooltip="class in com.kpi_sity.app.model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Faculty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Граничний клас, що представляє таблицю FACULTY_TBL у базі даних</w:t>
            </w:r>
          </w:p>
        </w:tc>
      </w:tr>
      <w:tr w:rsidR="000C7958" w:rsidRPr="000F47F5" w:rsidTr="000C7958">
        <w:trPr>
          <w:trHeight w:val="834"/>
          <w:tblCellSpacing w:w="0" w:type="dxa"/>
        </w:trPr>
        <w:tc>
          <w:tcPr>
            <w:tcW w:w="2189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8" w:tooltip="class in com.kpi_sity.app.model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Group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Граничний клас, що представляє таблицю GROUP_TBL у базі даних</w:t>
            </w:r>
          </w:p>
        </w:tc>
      </w:tr>
      <w:tr w:rsidR="000C7958" w:rsidRPr="000F47F5" w:rsidTr="000C7958">
        <w:trPr>
          <w:trHeight w:val="815"/>
          <w:tblCellSpacing w:w="0" w:type="dxa"/>
        </w:trPr>
        <w:tc>
          <w:tcPr>
            <w:tcW w:w="218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9" w:tooltip="class in com.kpi_sity.app.model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Mark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Граничний клас, що представляє таблицю MARK_TBL у базі даних Created by oleg on 5/22/14.</w:t>
            </w:r>
          </w:p>
        </w:tc>
      </w:tr>
      <w:tr w:rsidR="000C7958" w:rsidRPr="000F47F5" w:rsidTr="000C7958">
        <w:trPr>
          <w:trHeight w:val="834"/>
          <w:tblCellSpacing w:w="0" w:type="dxa"/>
        </w:trPr>
        <w:tc>
          <w:tcPr>
            <w:tcW w:w="2189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0" w:tooltip="class in com.kpi_sity.app.model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Message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Граничний клас, що представляє таблицю MESSAGE_TBL у базі даних Created by oleg on 5/11/14.</w:t>
            </w:r>
          </w:p>
        </w:tc>
      </w:tr>
      <w:tr w:rsidR="000C7958" w:rsidRPr="000F47F5" w:rsidTr="000C7958">
        <w:trPr>
          <w:trHeight w:val="815"/>
          <w:tblCellSpacing w:w="0" w:type="dxa"/>
        </w:trPr>
        <w:tc>
          <w:tcPr>
            <w:tcW w:w="218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1" w:tooltip="class in com.kpi_sity.app.model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Profile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Граничний клас, що представляє таблицю PROFILE_TBL у базі даних</w:t>
            </w:r>
          </w:p>
        </w:tc>
      </w:tr>
      <w:tr w:rsidR="000C7958" w:rsidRPr="000F47F5" w:rsidTr="000C7958">
        <w:trPr>
          <w:trHeight w:val="834"/>
          <w:tblCellSpacing w:w="0" w:type="dxa"/>
        </w:trPr>
        <w:tc>
          <w:tcPr>
            <w:tcW w:w="2189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2" w:tooltip="class in com.kpi_sity.app.model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Sending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Граничний клас, що представляє таблицю SENDING_TBL у базі даних Created by oleg on 5/11/14.</w:t>
            </w:r>
          </w:p>
        </w:tc>
      </w:tr>
      <w:tr w:rsidR="000C7958" w:rsidRPr="000F47F5" w:rsidTr="000C7958">
        <w:trPr>
          <w:trHeight w:val="815"/>
          <w:tblCellSpacing w:w="0" w:type="dxa"/>
        </w:trPr>
        <w:tc>
          <w:tcPr>
            <w:tcW w:w="218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3" w:tooltip="class in com.kpi_sity.app.model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Student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Граничний клас, що представляє таблицю SUBJECT_TBL у базі даних</w:t>
            </w:r>
          </w:p>
        </w:tc>
      </w:tr>
      <w:tr w:rsidR="000C7958" w:rsidRPr="000F47F5" w:rsidTr="000C7958">
        <w:trPr>
          <w:trHeight w:val="852"/>
          <w:tblCellSpacing w:w="0" w:type="dxa"/>
        </w:trPr>
        <w:tc>
          <w:tcPr>
            <w:tcW w:w="2189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4" w:tooltip="class in com.kpi_sity.app.model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Subject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Граничний клас, що представляє таблицю TEACHER_TBL у базі даних</w:t>
            </w:r>
          </w:p>
        </w:tc>
      </w:tr>
      <w:tr w:rsidR="000C7958" w:rsidRPr="000F47F5" w:rsidTr="000C7958">
        <w:trPr>
          <w:trHeight w:val="834"/>
          <w:tblCellSpacing w:w="0" w:type="dxa"/>
        </w:trPr>
        <w:tc>
          <w:tcPr>
            <w:tcW w:w="218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5" w:tooltip="class in com.kpi_sity.app.model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Task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Граничний клас, що представляє таблицю SUBJECT_TBL у базі даних Created by oleg on 5/22/14.</w:t>
            </w:r>
          </w:p>
        </w:tc>
      </w:tr>
      <w:tr w:rsidR="000C7958" w:rsidRPr="000F47F5" w:rsidTr="000C7958">
        <w:trPr>
          <w:trHeight w:val="815"/>
          <w:tblCellSpacing w:w="0" w:type="dxa"/>
        </w:trPr>
        <w:tc>
          <w:tcPr>
            <w:tcW w:w="2189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6" w:tooltip="class in com.kpi_sity.app.model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Teacher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Граничний клас, що представляє таблицю TEACHER_TBL у базі даних</w:t>
            </w:r>
          </w:p>
        </w:tc>
      </w:tr>
    </w:tbl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0C7958" w:rsidRPr="000F47F5" w:rsidRDefault="000C7958" w:rsidP="000C7958">
      <w:pPr>
        <w:pStyle w:val="4"/>
        <w:rPr>
          <w:sz w:val="28"/>
          <w:szCs w:val="28"/>
        </w:rPr>
      </w:pPr>
      <w:r w:rsidRPr="000F47F5">
        <w:rPr>
          <w:sz w:val="28"/>
          <w:szCs w:val="28"/>
        </w:rPr>
        <w:t>Interface IProfile</w:t>
      </w:r>
    </w:p>
    <w:p w:rsidR="000C7958" w:rsidRPr="000F47F5" w:rsidRDefault="000C7958" w:rsidP="000C7958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Method Summary</w:t>
      </w:r>
    </w:p>
    <w:tbl>
      <w:tblPr>
        <w:tblW w:w="9430" w:type="dxa"/>
        <w:tblCellSpacing w:w="0" w:type="dxa"/>
        <w:tblInd w:w="8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544"/>
        <w:gridCol w:w="6886"/>
      </w:tblGrid>
      <w:tr w:rsidR="000C7958" w:rsidRPr="000F47F5" w:rsidTr="000C7958">
        <w:trPr>
          <w:trHeight w:val="420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Методи</w:t>
            </w:r>
          </w:p>
        </w:tc>
      </w:tr>
      <w:tr w:rsidR="000C7958" w:rsidRPr="000F47F5" w:rsidTr="000C7958">
        <w:trPr>
          <w:trHeight w:val="647"/>
          <w:tblCellSpacing w:w="0" w:type="dxa"/>
        </w:trPr>
        <w:tc>
          <w:tcPr>
            <w:tcW w:w="2529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Модифікатор і тип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 і Пояснення</w:t>
            </w:r>
          </w:p>
        </w:tc>
      </w:tr>
      <w:tr w:rsidR="000C7958" w:rsidRPr="000F47F5" w:rsidTr="000C7958">
        <w:trPr>
          <w:trHeight w:val="875"/>
          <w:tblCellSpacing w:w="0" w:type="dxa"/>
        </w:trPr>
        <w:tc>
          <w:tcPr>
            <w:tcW w:w="252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7" w:tooltip="class in com.kpi_sity.app.model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Profile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8" w:anchor="getProfile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getProfile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повертає профіль класу</w:t>
            </w:r>
          </w:p>
        </w:tc>
      </w:tr>
    </w:tbl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 w:right="283"/>
        <w:rPr>
          <w:sz w:val="28"/>
          <w:szCs w:val="28"/>
          <w:lang w:val="en-US"/>
        </w:rPr>
      </w:pPr>
      <w:bookmarkStart w:id="40" w:name="getProfile()"/>
      <w:bookmarkEnd w:id="40"/>
      <w:r w:rsidRPr="000F47F5">
        <w:rPr>
          <w:sz w:val="28"/>
          <w:szCs w:val="28"/>
          <w:lang w:val="en-US"/>
        </w:rPr>
        <w:t>getProfile</w:t>
      </w:r>
    </w:p>
    <w:p w:rsidR="000C7958" w:rsidRPr="000F47F5" w:rsidRDefault="00E20543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ind w:right="283"/>
        <w:rPr>
          <w:rFonts w:ascii="Times New Roman" w:hAnsi="Times New Roman" w:cs="Times New Roman"/>
          <w:sz w:val="28"/>
          <w:szCs w:val="28"/>
        </w:rPr>
      </w:pPr>
      <w:hyperlink r:id="rId49" w:tooltip="class in com.kpi_sity.app.model" w:history="1">
        <w:r w:rsidR="000C7958"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Profile</w:t>
        </w:r>
      </w:hyperlink>
      <w:r w:rsidR="000C7958" w:rsidRPr="000F47F5">
        <w:rPr>
          <w:rFonts w:ascii="Times New Roman" w:hAnsi="Times New Roman" w:cs="Times New Roman"/>
          <w:sz w:val="28"/>
          <w:szCs w:val="28"/>
        </w:rPr>
        <w:t> getProfile()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ind w:right="283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lastRenderedPageBreak/>
        <w:t>повертає профіль класу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ind w:right="283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Returns: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 w:right="283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граничний клас Profile</w:t>
      </w: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C7958" w:rsidRPr="000F47F5" w:rsidRDefault="000C7958" w:rsidP="000C7958">
      <w:pPr>
        <w:pStyle w:val="4"/>
        <w:rPr>
          <w:sz w:val="28"/>
          <w:szCs w:val="28"/>
        </w:rPr>
      </w:pPr>
      <w:r w:rsidRPr="000F47F5">
        <w:rPr>
          <w:sz w:val="28"/>
          <w:szCs w:val="28"/>
        </w:rPr>
        <w:t>Class Absence</w:t>
      </w:r>
    </w:p>
    <w:p w:rsidR="000C7958" w:rsidRPr="000F47F5" w:rsidRDefault="000C7958" w:rsidP="000C7958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public class </w:t>
      </w: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Absence</w:t>
      </w:r>
    </w:p>
    <w:p w:rsidR="000C7958" w:rsidRPr="000F47F5" w:rsidRDefault="000C7958" w:rsidP="000C7958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extends java.lang.Object</w:t>
      </w:r>
    </w:p>
    <w:p w:rsidR="000C7958" w:rsidRPr="000F47F5" w:rsidRDefault="000C7958" w:rsidP="000C7958">
      <w:pP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Граничний клас, що представляє таблицю ABSENCE_TBL у базі даних Проміжна сутність для отримання розкладу</w:t>
      </w:r>
      <w:bookmarkStart w:id="41" w:name="field_summary"/>
      <w:bookmarkEnd w:id="41"/>
    </w:p>
    <w:p w:rsidR="000C7958" w:rsidRPr="000F47F5" w:rsidRDefault="000C7958" w:rsidP="000C7958">
      <w:pP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</w:p>
    <w:p w:rsidR="000C7958" w:rsidRPr="000F47F5" w:rsidRDefault="000C7958" w:rsidP="000C7958">
      <w:pP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</w:p>
    <w:p w:rsidR="000C7958" w:rsidRPr="000F47F5" w:rsidRDefault="000C7958" w:rsidP="000C7958">
      <w:pP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</w:p>
    <w:p w:rsidR="000C7958" w:rsidRPr="000F47F5" w:rsidRDefault="000C7958" w:rsidP="000C7958">
      <w:pP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</w:p>
    <w:p w:rsidR="000C7958" w:rsidRPr="000F47F5" w:rsidRDefault="000C7958" w:rsidP="000C7958">
      <w:pP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</w:p>
    <w:p w:rsidR="000C7958" w:rsidRPr="000F47F5" w:rsidRDefault="000C7958" w:rsidP="000C7958">
      <w:pP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</w:p>
    <w:tbl>
      <w:tblPr>
        <w:tblW w:w="9562" w:type="dxa"/>
        <w:tblCellSpacing w:w="0" w:type="dxa"/>
        <w:tblInd w:w="8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eld Summary table, listing fields, and an explanation"/>
      </w:tblPr>
      <w:tblGrid>
        <w:gridCol w:w="3784"/>
        <w:gridCol w:w="5778"/>
      </w:tblGrid>
      <w:tr w:rsidR="000C7958" w:rsidRPr="000F47F5" w:rsidTr="000C7958">
        <w:trPr>
          <w:trHeight w:val="497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Поля</w:t>
            </w:r>
          </w:p>
        </w:tc>
      </w:tr>
      <w:tr w:rsidR="000C7958" w:rsidRPr="000F47F5" w:rsidTr="000C7958">
        <w:trPr>
          <w:trHeight w:val="497"/>
          <w:tblCellSpacing w:w="0" w:type="dxa"/>
        </w:trPr>
        <w:tc>
          <w:tcPr>
            <w:tcW w:w="3769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Модифікатор і тип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та пояснення</w:t>
            </w:r>
          </w:p>
        </w:tc>
      </w:tr>
      <w:tr w:rsidR="000C7958" w:rsidRPr="000F47F5" w:rsidTr="000C7958">
        <w:trPr>
          <w:trHeight w:val="922"/>
          <w:tblCellSpacing w:w="0" w:type="dxa"/>
        </w:trPr>
        <w:tc>
          <w:tcPr>
            <w:tcW w:w="376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0" w:anchor="classI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classId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904"/>
          <w:tblCellSpacing w:w="0" w:type="dxa"/>
        </w:trPr>
        <w:tc>
          <w:tcPr>
            <w:tcW w:w="3769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1" w:anchor="groupI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groupId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922"/>
          <w:tblCellSpacing w:w="0" w:type="dxa"/>
        </w:trPr>
        <w:tc>
          <w:tcPr>
            <w:tcW w:w="376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2" w:anchor="i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id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bookmarkStart w:id="42" w:name="constructor_summary"/>
      <w:bookmarkEnd w:id="42"/>
    </w:p>
    <w:tbl>
      <w:tblPr>
        <w:tblW w:w="9618" w:type="dxa"/>
        <w:tblCellSpacing w:w="0" w:type="dxa"/>
        <w:tblInd w:w="16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9618"/>
      </w:tblGrid>
      <w:tr w:rsidR="000C7958" w:rsidRPr="000F47F5" w:rsidTr="000C7958">
        <w:trPr>
          <w:trHeight w:val="4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Constructors</w:t>
            </w:r>
            <w:r w:rsidRPr="000F47F5">
              <w:rPr>
                <w:rStyle w:val="tabend"/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441"/>
          <w:tblCellSpacing w:w="0" w:type="dxa"/>
        </w:trPr>
        <w:tc>
          <w:tcPr>
            <w:tcW w:w="9618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Constructor and Description</w:t>
            </w:r>
          </w:p>
        </w:tc>
      </w:tr>
      <w:tr w:rsidR="000C7958" w:rsidRPr="000F47F5" w:rsidTr="000C7958">
        <w:trPr>
          <w:trHeight w:val="928"/>
          <w:tblCellSpacing w:w="0" w:type="dxa"/>
        </w:trPr>
        <w:tc>
          <w:tcPr>
            <w:tcW w:w="9618" w:type="dxa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3" w:anchor="Absence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Absence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конструктор зазамовчуванням</w:t>
            </w:r>
          </w:p>
        </w:tc>
      </w:tr>
      <w:tr w:rsidR="000C7958" w:rsidRPr="000F47F5" w:rsidTr="000C7958">
        <w:trPr>
          <w:trHeight w:val="1542"/>
          <w:tblCellSpacing w:w="0" w:type="dxa"/>
        </w:trPr>
        <w:tc>
          <w:tcPr>
            <w:tcW w:w="9618" w:type="dxa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4" w:anchor="Absence(java.util.UUID, java.util.UUID, java.util.UUID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Absence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(java.util.UUID id, java.util.UUID groupId, java.util.UUID classId)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Конструктор класу Absence</w:t>
            </w:r>
          </w:p>
        </w:tc>
      </w:tr>
    </w:tbl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bookmarkStart w:id="43" w:name="method_summary"/>
      <w:bookmarkEnd w:id="43"/>
    </w:p>
    <w:tbl>
      <w:tblPr>
        <w:tblW w:w="9637" w:type="dxa"/>
        <w:tblCellSpacing w:w="0" w:type="dxa"/>
        <w:tblInd w:w="16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917"/>
        <w:gridCol w:w="6720"/>
      </w:tblGrid>
      <w:tr w:rsidR="000C7958" w:rsidRPr="000F47F5" w:rsidTr="000C7958">
        <w:trPr>
          <w:trHeight w:val="533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Методи</w:t>
            </w:r>
          </w:p>
        </w:tc>
      </w:tr>
      <w:tr w:rsidR="000C7958" w:rsidRPr="000F47F5" w:rsidTr="000C7958">
        <w:trPr>
          <w:trHeight w:val="533"/>
          <w:tblCellSpacing w:w="0" w:type="dxa"/>
        </w:trPr>
        <w:tc>
          <w:tcPr>
            <w:tcW w:w="2902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Модифікатор і тип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 та Пояснення</w:t>
            </w:r>
          </w:p>
        </w:tc>
      </w:tr>
      <w:tr w:rsidR="000C7958" w:rsidRPr="000F47F5" w:rsidTr="000C7958">
        <w:trPr>
          <w:trHeight w:val="1123"/>
          <w:tblCellSpacing w:w="0" w:type="dxa"/>
        </w:trPr>
        <w:tc>
          <w:tcPr>
            <w:tcW w:w="2902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5" w:anchor="getClassId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getClassId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метод, що повертає id заняття</w:t>
            </w:r>
          </w:p>
        </w:tc>
      </w:tr>
      <w:tr w:rsidR="000C7958" w:rsidRPr="000F47F5" w:rsidTr="000C7958">
        <w:trPr>
          <w:trHeight w:val="1104"/>
          <w:tblCellSpacing w:w="0" w:type="dxa"/>
        </w:trPr>
        <w:tc>
          <w:tcPr>
            <w:tcW w:w="2902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6" w:anchor="getGroupId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getGroupId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метод, що повертає id групи</w:t>
            </w:r>
          </w:p>
        </w:tc>
      </w:tr>
      <w:tr w:rsidR="000C7958" w:rsidRPr="000F47F5" w:rsidTr="000C7958">
        <w:trPr>
          <w:trHeight w:val="1142"/>
          <w:tblCellSpacing w:w="0" w:type="dxa"/>
        </w:trPr>
        <w:tc>
          <w:tcPr>
            <w:tcW w:w="2902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7" w:anchor="getId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getId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метод, що повертає id присутності</w:t>
            </w:r>
          </w:p>
        </w:tc>
      </w:tr>
      <w:tr w:rsidR="000C7958" w:rsidRPr="000F47F5" w:rsidTr="000C7958">
        <w:trPr>
          <w:trHeight w:val="1123"/>
          <w:tblCellSpacing w:w="0" w:type="dxa"/>
        </w:trPr>
        <w:tc>
          <w:tcPr>
            <w:tcW w:w="2902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8" w:anchor="setClassId(java.util.UUID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setClassId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(java.util.UUID classId)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метод, що встановлює id заняття</w:t>
            </w:r>
          </w:p>
        </w:tc>
      </w:tr>
      <w:tr w:rsidR="000C7958" w:rsidRPr="000F47F5" w:rsidTr="000C7958">
        <w:trPr>
          <w:trHeight w:val="1123"/>
          <w:tblCellSpacing w:w="0" w:type="dxa"/>
        </w:trPr>
        <w:tc>
          <w:tcPr>
            <w:tcW w:w="2902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9" w:anchor="setGroupId(java.util.UUID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setGroupId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(java.util.UUID groupId)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метод, що встановлює id групи</w:t>
            </w:r>
          </w:p>
        </w:tc>
      </w:tr>
      <w:tr w:rsidR="000C7958" w:rsidRPr="000F47F5" w:rsidTr="000C7958">
        <w:trPr>
          <w:trHeight w:val="1104"/>
          <w:tblCellSpacing w:w="0" w:type="dxa"/>
        </w:trPr>
        <w:tc>
          <w:tcPr>
            <w:tcW w:w="2902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0" w:anchor="setId(java.util.UUID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setId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(java.util.UUID id)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метод, що встановлює id присутності</w:t>
            </w:r>
          </w:p>
        </w:tc>
      </w:tr>
    </w:tbl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44" w:name="Absence()"/>
      <w:bookmarkEnd w:id="44"/>
      <w:r w:rsidRPr="000F47F5">
        <w:rPr>
          <w:sz w:val="28"/>
          <w:szCs w:val="28"/>
          <w:lang w:val="en-US"/>
        </w:rPr>
        <w:t>Absence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Absence()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lastRenderedPageBreak/>
        <w:t>конструктор зазамовчуванням</w:t>
      </w: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45" w:name="Absence(java.util.UUID,_java.util.UUID,_"/>
      <w:bookmarkEnd w:id="45"/>
      <w:r w:rsidRPr="000F47F5">
        <w:rPr>
          <w:sz w:val="28"/>
          <w:szCs w:val="28"/>
          <w:lang w:val="en-US"/>
        </w:rPr>
        <w:t>Absence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Absence(java.util.UUID id,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java.util.UUID groupId,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java.util.UUID classId)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Конструктор класу Absence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id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ідентифікатор об’єкту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groupId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Ідетифікатор групи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classId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ідентифікатор заняття</w:t>
      </w:r>
    </w:p>
    <w:p w:rsidR="000C7958" w:rsidRPr="000F47F5" w:rsidRDefault="000C7958" w:rsidP="000C7958">
      <w:pPr>
        <w:pStyle w:val="4"/>
        <w:rPr>
          <w:sz w:val="28"/>
          <w:szCs w:val="28"/>
        </w:rPr>
      </w:pPr>
      <w:r w:rsidRPr="000F47F5">
        <w:rPr>
          <w:sz w:val="28"/>
          <w:szCs w:val="28"/>
        </w:rPr>
        <w:t>Class Classes</w:t>
      </w:r>
    </w:p>
    <w:p w:rsidR="000C7958" w:rsidRPr="000F47F5" w:rsidRDefault="000C7958" w:rsidP="000C7958">
      <w:pPr>
        <w:shd w:val="clear" w:color="auto" w:fill="FFFFFF"/>
        <w:spacing w:before="100" w:beforeAutospacing="1" w:after="375" w:line="240" w:lineRule="auto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Граничний клас, що представляє таблицю CLASSES_TBL у базі даних</w:t>
      </w:r>
    </w:p>
    <w:tbl>
      <w:tblPr>
        <w:tblW w:w="9599" w:type="dxa"/>
        <w:tblCellSpacing w:w="0" w:type="dxa"/>
        <w:tblInd w:w="24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eld Summary table, listing fields, and an explanation"/>
      </w:tblPr>
      <w:tblGrid>
        <w:gridCol w:w="4341"/>
        <w:gridCol w:w="5258"/>
      </w:tblGrid>
      <w:tr w:rsidR="000C7958" w:rsidRPr="000F47F5" w:rsidTr="000C7958">
        <w:trPr>
          <w:trHeight w:val="527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Поля</w:t>
            </w:r>
          </w:p>
        </w:tc>
      </w:tr>
      <w:tr w:rsidR="000C7958" w:rsidRPr="000F47F5" w:rsidTr="000C7958">
        <w:trPr>
          <w:trHeight w:val="527"/>
          <w:tblCellSpacing w:w="0" w:type="dxa"/>
        </w:trPr>
        <w:tc>
          <w:tcPr>
            <w:tcW w:w="4326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Модифікатор і тип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та пояснення</w:t>
            </w:r>
          </w:p>
        </w:tc>
      </w:tr>
      <w:tr w:rsidR="000C7958" w:rsidRPr="000F47F5" w:rsidTr="000C7958">
        <w:trPr>
          <w:trHeight w:val="979"/>
          <w:tblCellSpacing w:w="0" w:type="dxa"/>
        </w:trPr>
        <w:tc>
          <w:tcPr>
            <w:tcW w:w="4326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1" w:anchor="audience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audience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979"/>
          <w:tblCellSpacing w:w="0" w:type="dxa"/>
        </w:trPr>
        <w:tc>
          <w:tcPr>
            <w:tcW w:w="4326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2" w:anchor="building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building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602"/>
          <w:tblCellSpacing w:w="0" w:type="dxa"/>
        </w:trPr>
        <w:tc>
          <w:tcPr>
            <w:tcW w:w="4326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int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3" w:anchor="date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date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979"/>
          <w:tblCellSpacing w:w="0" w:type="dxa"/>
        </w:trPr>
        <w:tc>
          <w:tcPr>
            <w:tcW w:w="4326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4" w:anchor="i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id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979"/>
          <w:tblCellSpacing w:w="0" w:type="dxa"/>
        </w:trPr>
        <w:tc>
          <w:tcPr>
            <w:tcW w:w="4326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5" w:anchor="subjectI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subjectId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961"/>
          <w:tblCellSpacing w:w="0" w:type="dxa"/>
        </w:trPr>
        <w:tc>
          <w:tcPr>
            <w:tcW w:w="4326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6" w:anchor="teacherI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teacherId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9593" w:type="dxa"/>
        <w:tblCellSpacing w:w="0" w:type="dxa"/>
        <w:tblInd w:w="16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906"/>
        <w:gridCol w:w="6687"/>
      </w:tblGrid>
      <w:tr w:rsidR="000C7958" w:rsidRPr="000F47F5" w:rsidTr="000C7958">
        <w:trPr>
          <w:trHeight w:val="430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Методи</w:t>
            </w:r>
          </w:p>
        </w:tc>
      </w:tr>
      <w:tr w:rsidR="000C7958" w:rsidRPr="000F47F5" w:rsidTr="000C7958">
        <w:trPr>
          <w:trHeight w:val="430"/>
          <w:tblCellSpacing w:w="0" w:type="dxa"/>
        </w:trPr>
        <w:tc>
          <w:tcPr>
            <w:tcW w:w="2891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Модифікатор і тип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 та Пояснення</w:t>
            </w:r>
          </w:p>
        </w:tc>
      </w:tr>
      <w:tr w:rsidR="000C7958" w:rsidRPr="000F47F5" w:rsidTr="000C7958">
        <w:trPr>
          <w:trHeight w:val="897"/>
          <w:tblCellSpacing w:w="0" w:type="dxa"/>
        </w:trPr>
        <w:tc>
          <w:tcPr>
            <w:tcW w:w="2891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7" w:anchor="getAudience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getAudience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метод, що повертає номер аудиторії</w:t>
            </w:r>
          </w:p>
        </w:tc>
      </w:tr>
      <w:tr w:rsidR="000C7958" w:rsidRPr="000F47F5" w:rsidTr="000C7958">
        <w:trPr>
          <w:trHeight w:val="915"/>
          <w:tblCellSpacing w:w="0" w:type="dxa"/>
        </w:trPr>
        <w:tc>
          <w:tcPr>
            <w:tcW w:w="2891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8" w:anchor="getBuilding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getBuilding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метод, що повертає номер корпусу</w:t>
            </w:r>
          </w:p>
        </w:tc>
      </w:tr>
      <w:tr w:rsidR="000C7958" w:rsidRPr="000F47F5" w:rsidTr="000C7958">
        <w:trPr>
          <w:trHeight w:val="897"/>
          <w:tblCellSpacing w:w="0" w:type="dxa"/>
        </w:trPr>
        <w:tc>
          <w:tcPr>
            <w:tcW w:w="2891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9" w:anchor="getDate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getDate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метод, що повертає час заняття</w:t>
            </w:r>
          </w:p>
        </w:tc>
      </w:tr>
      <w:tr w:rsidR="000C7958" w:rsidRPr="000F47F5" w:rsidTr="000C7958">
        <w:trPr>
          <w:trHeight w:val="897"/>
          <w:tblCellSpacing w:w="0" w:type="dxa"/>
        </w:trPr>
        <w:tc>
          <w:tcPr>
            <w:tcW w:w="2891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0" w:anchor="getId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getId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поветрає ідентифікатор заняття</w:t>
            </w:r>
          </w:p>
        </w:tc>
      </w:tr>
      <w:tr w:rsidR="000C7958" w:rsidRPr="000F47F5" w:rsidTr="000C7958">
        <w:trPr>
          <w:trHeight w:val="897"/>
          <w:tblCellSpacing w:w="0" w:type="dxa"/>
        </w:trPr>
        <w:tc>
          <w:tcPr>
            <w:tcW w:w="2891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1" w:anchor="getSubjectId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getSubjectId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повертає id предмету</w:t>
            </w:r>
          </w:p>
        </w:tc>
      </w:tr>
      <w:tr w:rsidR="000C7958" w:rsidRPr="000F47F5" w:rsidTr="000C7958">
        <w:trPr>
          <w:trHeight w:val="915"/>
          <w:tblCellSpacing w:w="0" w:type="dxa"/>
        </w:trPr>
        <w:tc>
          <w:tcPr>
            <w:tcW w:w="2891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2" w:anchor="getTeacherId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getTeacherId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повертає id викладача</w:t>
            </w:r>
          </w:p>
        </w:tc>
      </w:tr>
      <w:tr w:rsidR="000C7958" w:rsidRPr="000F47F5" w:rsidTr="000C7958">
        <w:trPr>
          <w:trHeight w:val="897"/>
          <w:tblCellSpacing w:w="0" w:type="dxa"/>
        </w:trPr>
        <w:tc>
          <w:tcPr>
            <w:tcW w:w="2891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3" w:anchor="setAudience(java.lang.String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setAudience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(java.lang.String audience)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метод, що встановлює номер аудиторії</w:t>
            </w:r>
          </w:p>
        </w:tc>
      </w:tr>
      <w:tr w:rsidR="000C7958" w:rsidRPr="000F47F5" w:rsidTr="000C7958">
        <w:trPr>
          <w:trHeight w:val="897"/>
          <w:tblCellSpacing w:w="0" w:type="dxa"/>
        </w:trPr>
        <w:tc>
          <w:tcPr>
            <w:tcW w:w="2891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4" w:anchor="setBuilding(java.lang.String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setBuilding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(java.lang.String building)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метод, що встановлює номер корпусу</w:t>
            </w:r>
          </w:p>
        </w:tc>
      </w:tr>
      <w:tr w:rsidR="000C7958" w:rsidRPr="000F47F5" w:rsidTr="000C7958">
        <w:trPr>
          <w:trHeight w:val="915"/>
          <w:tblCellSpacing w:w="0" w:type="dxa"/>
        </w:trPr>
        <w:tc>
          <w:tcPr>
            <w:tcW w:w="2891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5" w:anchor="setDate(int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setDate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(int date)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метод, що встановлює час заняття</w:t>
            </w:r>
          </w:p>
        </w:tc>
      </w:tr>
      <w:tr w:rsidR="000C7958" w:rsidRPr="000F47F5" w:rsidTr="000C7958">
        <w:trPr>
          <w:trHeight w:val="897"/>
          <w:tblCellSpacing w:w="0" w:type="dxa"/>
        </w:trPr>
        <w:tc>
          <w:tcPr>
            <w:tcW w:w="2891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6" w:anchor="setId(java.util.UUID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setId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(java.util.UUID id)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встановлює ідентифікатор заняття</w:t>
            </w:r>
          </w:p>
        </w:tc>
      </w:tr>
      <w:tr w:rsidR="000C7958" w:rsidRPr="000F47F5" w:rsidTr="000C7958">
        <w:trPr>
          <w:trHeight w:val="915"/>
          <w:tblCellSpacing w:w="0" w:type="dxa"/>
        </w:trPr>
        <w:tc>
          <w:tcPr>
            <w:tcW w:w="2891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7" w:anchor="setSubjectId(java.util.UUID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setSubjectId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(java.util.UUID subjectId)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встановює id предмету</w:t>
            </w:r>
          </w:p>
        </w:tc>
      </w:tr>
      <w:tr w:rsidR="000C7958" w:rsidRPr="000F47F5" w:rsidTr="000C7958">
        <w:trPr>
          <w:trHeight w:val="878"/>
          <w:tblCellSpacing w:w="0" w:type="dxa"/>
        </w:trPr>
        <w:tc>
          <w:tcPr>
            <w:tcW w:w="2891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8" w:anchor="setTeacherId(java.util.UUID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setTeacherId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(java.util.UUID teacherId)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встановює id викладача</w:t>
            </w:r>
          </w:p>
        </w:tc>
      </w:tr>
    </w:tbl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rPr>
          <w:sz w:val="28"/>
          <w:szCs w:val="28"/>
          <w:lang w:val="en-US"/>
        </w:rPr>
      </w:pPr>
      <w:bookmarkStart w:id="46" w:name="Classes()"/>
      <w:bookmarkEnd w:id="46"/>
      <w:r w:rsidRPr="000F47F5">
        <w:rPr>
          <w:sz w:val="28"/>
          <w:szCs w:val="28"/>
          <w:lang w:val="en-US"/>
        </w:rPr>
        <w:t>Classes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Classes()</w:t>
      </w: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47" w:name="Classes(java.util.UUID,_java.util.UUID,_"/>
      <w:bookmarkEnd w:id="47"/>
      <w:r w:rsidRPr="000F47F5">
        <w:rPr>
          <w:sz w:val="28"/>
          <w:szCs w:val="28"/>
          <w:lang w:val="en-US"/>
        </w:rPr>
        <w:t>Classes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Classes(java.util.UUID id,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java.util.UUID subjectId,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java.util.UUID teacherId,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java.lang.String building,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47F5">
        <w:rPr>
          <w:rFonts w:ascii="Times New Roman" w:hAnsi="Times New Roman" w:cs="Times New Roman"/>
          <w:sz w:val="28"/>
          <w:szCs w:val="28"/>
        </w:rPr>
        <w:t xml:space="preserve">      java.lang.String audience,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int date)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id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ідентифікатор поля заняття в таблиці бази даних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subjectId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ідентифікатор поля предмету в таблиці бази даних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teacherId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ідентифікатор поля викладач в таблиці бази даних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building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ідентифікатор поля заняття в таблиці бази даних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audience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номер аудиторії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date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час проведення заняття</w:t>
      </w:r>
    </w:p>
    <w:p w:rsidR="000C7958" w:rsidRPr="000F47F5" w:rsidRDefault="000C7958" w:rsidP="000C7958">
      <w:pPr>
        <w:pStyle w:val="4"/>
        <w:rPr>
          <w:sz w:val="28"/>
          <w:szCs w:val="28"/>
        </w:rPr>
      </w:pPr>
      <w:r w:rsidRPr="000F47F5">
        <w:rPr>
          <w:sz w:val="28"/>
          <w:szCs w:val="28"/>
        </w:rPr>
        <w:t>Class Faculty</w:t>
      </w:r>
    </w:p>
    <w:p w:rsidR="000C7958" w:rsidRPr="000F47F5" w:rsidRDefault="000C7958" w:rsidP="000C7958">
      <w:pPr>
        <w:shd w:val="clear" w:color="auto" w:fill="FFFFFF"/>
        <w:spacing w:before="100" w:beforeAutospacing="1" w:after="375" w:line="240" w:lineRule="auto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Граничний клас, що представляє таблицю FACULTY_TBL у базі даних</w:t>
      </w:r>
    </w:p>
    <w:tbl>
      <w:tblPr>
        <w:tblW w:w="9667" w:type="dxa"/>
        <w:tblCellSpacing w:w="0" w:type="dxa"/>
        <w:tblInd w:w="12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eld Summary table, listing fields, and an explanation"/>
      </w:tblPr>
      <w:tblGrid>
        <w:gridCol w:w="12"/>
        <w:gridCol w:w="4374"/>
        <w:gridCol w:w="5281"/>
      </w:tblGrid>
      <w:tr w:rsidR="000C7958" w:rsidRPr="000F47F5" w:rsidTr="000C7958">
        <w:trPr>
          <w:gridBefore w:val="1"/>
          <w:wBefore w:w="12" w:type="dxa"/>
          <w:trHeight w:val="51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Поля</w:t>
            </w:r>
          </w:p>
        </w:tc>
      </w:tr>
      <w:tr w:rsidR="000C7958" w:rsidRPr="000F47F5" w:rsidTr="000C7958">
        <w:trPr>
          <w:gridBefore w:val="1"/>
          <w:wBefore w:w="12" w:type="dxa"/>
          <w:trHeight w:val="515"/>
          <w:tblCellSpacing w:w="0" w:type="dxa"/>
        </w:trPr>
        <w:tc>
          <w:tcPr>
            <w:tcW w:w="4359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Модифікатор і тип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та пояснення</w:t>
            </w:r>
          </w:p>
        </w:tc>
      </w:tr>
      <w:tr w:rsidR="000C7958" w:rsidRPr="000F47F5" w:rsidTr="000C7958">
        <w:trPr>
          <w:gridBefore w:val="1"/>
          <w:wBefore w:w="12" w:type="dxa"/>
          <w:trHeight w:val="956"/>
          <w:tblCellSpacing w:w="0" w:type="dxa"/>
        </w:trPr>
        <w:tc>
          <w:tcPr>
            <w:tcW w:w="435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9" w:anchor="i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id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gridBefore w:val="1"/>
          <w:wBefore w:w="12" w:type="dxa"/>
          <w:trHeight w:val="956"/>
          <w:tblCellSpacing w:w="0" w:type="dxa"/>
        </w:trPr>
        <w:tc>
          <w:tcPr>
            <w:tcW w:w="4359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private 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0" w:anchor="name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name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51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Constructors</w:t>
            </w:r>
            <w:r w:rsidRPr="000F47F5">
              <w:rPr>
                <w:rStyle w:val="tabend"/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515"/>
          <w:tblCellSpacing w:w="0" w:type="dxa"/>
        </w:trPr>
        <w:tc>
          <w:tcPr>
            <w:tcW w:w="9667" w:type="dxa"/>
            <w:gridSpan w:val="3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Constructor and Description</w:t>
            </w:r>
          </w:p>
        </w:tc>
      </w:tr>
      <w:tr w:rsidR="000C7958" w:rsidRPr="000F47F5" w:rsidTr="000C7958">
        <w:trPr>
          <w:trHeight w:val="570"/>
          <w:tblCellSpacing w:w="0" w:type="dxa"/>
        </w:trPr>
        <w:tc>
          <w:tcPr>
            <w:tcW w:w="9667" w:type="dxa"/>
            <w:gridSpan w:val="3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1" w:anchor="Faculty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Faculty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1453"/>
          <w:tblCellSpacing w:w="0" w:type="dxa"/>
        </w:trPr>
        <w:tc>
          <w:tcPr>
            <w:tcW w:w="9667" w:type="dxa"/>
            <w:gridSpan w:val="3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2" w:anchor="Faculty(java.util.UUID, java.lang.String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Faculty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(java.util.UUID id, java.lang.String name)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Конструктор класу Faculty</w:t>
            </w:r>
          </w:p>
        </w:tc>
      </w:tr>
    </w:tbl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clear" w:pos="1418"/>
        </w:tabs>
        <w:spacing w:before="0" w:after="90"/>
        <w:ind w:left="-120"/>
        <w:rPr>
          <w:sz w:val="28"/>
          <w:szCs w:val="28"/>
          <w:lang w:val="en-US"/>
        </w:rPr>
      </w:pPr>
      <w:r w:rsidRPr="000F47F5">
        <w:rPr>
          <w:sz w:val="28"/>
          <w:szCs w:val="28"/>
          <w:lang w:val="en-US"/>
        </w:rPr>
        <w:t>Faculty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Faculty(java.util.UUID id,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java.lang.String name)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Конструктор класу Faculty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id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ідентифікатор факультету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name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назва факультету</w:t>
      </w:r>
    </w:p>
    <w:p w:rsidR="000C7958" w:rsidRPr="000F47F5" w:rsidRDefault="000C7958" w:rsidP="000C7958">
      <w:pPr>
        <w:pStyle w:val="4"/>
        <w:rPr>
          <w:sz w:val="28"/>
          <w:szCs w:val="28"/>
        </w:rPr>
      </w:pPr>
      <w:r w:rsidRPr="000F47F5">
        <w:rPr>
          <w:sz w:val="28"/>
          <w:szCs w:val="28"/>
        </w:rPr>
        <w:t>Class Group</w:t>
      </w:r>
    </w:p>
    <w:p w:rsidR="000C7958" w:rsidRPr="000F47F5" w:rsidRDefault="000C7958" w:rsidP="000C7958">
      <w:pPr>
        <w:shd w:val="clear" w:color="auto" w:fill="FFFFFF"/>
        <w:spacing w:before="100" w:beforeAutospacing="1" w:after="375" w:line="240" w:lineRule="auto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Граничний клас, що представляє таблицю GROUP_TBL у базі даних</w:t>
      </w:r>
    </w:p>
    <w:tbl>
      <w:tblPr>
        <w:tblW w:w="9599" w:type="dxa"/>
        <w:tblCellSpacing w:w="0" w:type="dxa"/>
        <w:tblInd w:w="16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eld Summary table, listing fields, and an explanation"/>
      </w:tblPr>
      <w:tblGrid>
        <w:gridCol w:w="4327"/>
        <w:gridCol w:w="5272"/>
      </w:tblGrid>
      <w:tr w:rsidR="000C7958" w:rsidRPr="000F47F5" w:rsidTr="000C7958">
        <w:trPr>
          <w:trHeight w:val="547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Поля</w:t>
            </w:r>
          </w:p>
        </w:tc>
      </w:tr>
      <w:tr w:rsidR="000C7958" w:rsidRPr="000F47F5" w:rsidTr="000C7958">
        <w:trPr>
          <w:trHeight w:val="547"/>
          <w:tblCellSpacing w:w="0" w:type="dxa"/>
        </w:trPr>
        <w:tc>
          <w:tcPr>
            <w:tcW w:w="4312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Модифікатор і тип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та пояснення</w:t>
            </w:r>
          </w:p>
        </w:tc>
      </w:tr>
      <w:tr w:rsidR="000C7958" w:rsidRPr="000F47F5" w:rsidTr="000C7958">
        <w:trPr>
          <w:trHeight w:val="605"/>
          <w:tblCellSpacing w:w="0" w:type="dxa"/>
        </w:trPr>
        <w:tc>
          <w:tcPr>
            <w:tcW w:w="4312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</w:t>
            </w:r>
            <w:r w:rsidRPr="000F47F5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 </w:t>
            </w:r>
            <w:hyperlink r:id="rId83" w:tooltip="class in com.kpi_sity.app.model" w:history="1">
              <w:r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Faculty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4" w:anchor="faculty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faculty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1015"/>
          <w:tblCellSpacing w:w="0" w:type="dxa"/>
        </w:trPr>
        <w:tc>
          <w:tcPr>
            <w:tcW w:w="4312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5" w:anchor="facultyI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facultyId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1015"/>
          <w:tblCellSpacing w:w="0" w:type="dxa"/>
        </w:trPr>
        <w:tc>
          <w:tcPr>
            <w:tcW w:w="4312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6" w:anchor="i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id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1015"/>
          <w:tblCellSpacing w:w="0" w:type="dxa"/>
        </w:trPr>
        <w:tc>
          <w:tcPr>
            <w:tcW w:w="4312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private 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7" w:anchor="name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name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clear" w:pos="1418"/>
        </w:tabs>
        <w:spacing w:before="0" w:after="90"/>
        <w:ind w:left="-120"/>
        <w:rPr>
          <w:sz w:val="28"/>
          <w:szCs w:val="28"/>
          <w:lang w:val="en-US"/>
        </w:rPr>
      </w:pPr>
      <w:r w:rsidRPr="000F47F5">
        <w:rPr>
          <w:sz w:val="28"/>
          <w:szCs w:val="28"/>
          <w:lang w:val="en-US"/>
        </w:rPr>
        <w:t>Group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Group(java.util.UUID id,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java.util.UUID facultyId,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java.lang.String name)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id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ідентифікатор поля групи в таблиці бази даних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facultyId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ідентифікатор поля факультету в таблиці бази даних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name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назва групи</w:t>
      </w:r>
    </w:p>
    <w:p w:rsidR="000C7958" w:rsidRPr="000F47F5" w:rsidRDefault="000C7958" w:rsidP="000C7958">
      <w:pPr>
        <w:pStyle w:val="4"/>
        <w:rPr>
          <w:sz w:val="28"/>
          <w:szCs w:val="28"/>
        </w:rPr>
      </w:pPr>
      <w:r w:rsidRPr="000F47F5">
        <w:rPr>
          <w:sz w:val="28"/>
          <w:szCs w:val="28"/>
        </w:rPr>
        <w:t>Class Mark</w:t>
      </w:r>
    </w:p>
    <w:p w:rsidR="000C7958" w:rsidRPr="000F47F5" w:rsidRDefault="000C7958" w:rsidP="000C7958">
      <w:pPr>
        <w:shd w:val="clear" w:color="auto" w:fill="FFFFFF"/>
        <w:spacing w:before="100" w:beforeAutospacing="1" w:after="375" w:line="240" w:lineRule="auto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Граничний клас, що представляє таблицю MARK_TBL у базі даних Created by oleg on 5/22/14.</w:t>
      </w:r>
    </w:p>
    <w:tbl>
      <w:tblPr>
        <w:tblW w:w="9636" w:type="dxa"/>
        <w:tblCellSpacing w:w="0" w:type="dxa"/>
        <w:tblInd w:w="16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eld Summary table, listing fields, and an explanation"/>
      </w:tblPr>
      <w:tblGrid>
        <w:gridCol w:w="4344"/>
        <w:gridCol w:w="5292"/>
      </w:tblGrid>
      <w:tr w:rsidR="000C7958" w:rsidRPr="000F47F5" w:rsidTr="000C7958">
        <w:trPr>
          <w:trHeight w:val="476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Поля</w:t>
            </w:r>
          </w:p>
        </w:tc>
      </w:tr>
      <w:tr w:rsidR="000C7958" w:rsidRPr="000F47F5" w:rsidTr="000C7958">
        <w:trPr>
          <w:trHeight w:val="476"/>
          <w:tblCellSpacing w:w="0" w:type="dxa"/>
        </w:trPr>
        <w:tc>
          <w:tcPr>
            <w:tcW w:w="4329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Модифікатор і тип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та пояснення</w:t>
            </w:r>
          </w:p>
        </w:tc>
      </w:tr>
      <w:tr w:rsidR="000C7958" w:rsidRPr="000F47F5" w:rsidTr="000C7958">
        <w:trPr>
          <w:trHeight w:val="884"/>
          <w:tblCellSpacing w:w="0" w:type="dxa"/>
        </w:trPr>
        <w:tc>
          <w:tcPr>
            <w:tcW w:w="432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8" w:anchor="i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id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868"/>
          <w:tblCellSpacing w:w="0" w:type="dxa"/>
        </w:trPr>
        <w:tc>
          <w:tcPr>
            <w:tcW w:w="4329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9" w:anchor="mark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mark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884"/>
          <w:tblCellSpacing w:w="0" w:type="dxa"/>
        </w:trPr>
        <w:tc>
          <w:tcPr>
            <w:tcW w:w="432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0" w:anchor="studentI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studentId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884"/>
          <w:tblCellSpacing w:w="0" w:type="dxa"/>
        </w:trPr>
        <w:tc>
          <w:tcPr>
            <w:tcW w:w="4329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1" w:anchor="taskI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taskId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bookmarkStart w:id="48" w:name="Mark()"/>
      <w:bookmarkEnd w:id="48"/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</w:rPr>
      </w:pPr>
      <w:r w:rsidRPr="000F47F5">
        <w:rPr>
          <w:sz w:val="28"/>
          <w:szCs w:val="28"/>
        </w:rPr>
        <w:t>Mark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Mark()</w:t>
      </w: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</w:rPr>
      </w:pPr>
      <w:bookmarkStart w:id="49" w:name="Mark(java.util.UUID,_java.util.UUID,_jav"/>
      <w:bookmarkEnd w:id="49"/>
      <w:r w:rsidRPr="000F47F5">
        <w:rPr>
          <w:sz w:val="28"/>
          <w:szCs w:val="28"/>
        </w:rPr>
        <w:lastRenderedPageBreak/>
        <w:t>Mark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Mark(java.util.UUID id,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java.util.UUID taskId,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java.util.UUID studentId,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java.lang.String mark)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id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ідентифікатор поля оцінки в таблиці бази даних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taskId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ідентифікатор поля завдання в таблиці бази даних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studentId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ідентифікатор поля студента в таблиці бази даних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mark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значення оцінки</w:t>
      </w:r>
    </w:p>
    <w:p w:rsidR="000C7958" w:rsidRPr="000F47F5" w:rsidRDefault="000C7958" w:rsidP="000C7958">
      <w:pPr>
        <w:pStyle w:val="4"/>
        <w:rPr>
          <w:sz w:val="28"/>
          <w:szCs w:val="28"/>
        </w:rPr>
      </w:pPr>
      <w:r w:rsidRPr="000F47F5">
        <w:rPr>
          <w:sz w:val="28"/>
          <w:szCs w:val="28"/>
        </w:rPr>
        <w:t>Class Message</w:t>
      </w:r>
    </w:p>
    <w:p w:rsidR="000C7958" w:rsidRPr="000F47F5" w:rsidRDefault="000C7958" w:rsidP="000C7958">
      <w:pPr>
        <w:shd w:val="clear" w:color="auto" w:fill="FFFFFF"/>
        <w:spacing w:before="100" w:beforeAutospacing="1" w:after="375" w:line="240" w:lineRule="auto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Граничний клас, що представляє таблицю MESSAGE_TBL у базі даних Created by oleg on 5/11/14.</w:t>
      </w:r>
    </w:p>
    <w:tbl>
      <w:tblPr>
        <w:tblW w:w="9627" w:type="dxa"/>
        <w:tblCellSpacing w:w="0" w:type="dxa"/>
        <w:tblInd w:w="16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eld Summary table, listing fields, and an explanation"/>
      </w:tblPr>
      <w:tblGrid>
        <w:gridCol w:w="3307"/>
        <w:gridCol w:w="6320"/>
      </w:tblGrid>
      <w:tr w:rsidR="000C7958" w:rsidRPr="000F47F5" w:rsidTr="000C7958">
        <w:trPr>
          <w:trHeight w:val="524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Поля</w:t>
            </w:r>
          </w:p>
        </w:tc>
      </w:tr>
      <w:tr w:rsidR="000C7958" w:rsidRPr="000F47F5" w:rsidTr="000C7958">
        <w:trPr>
          <w:trHeight w:val="524"/>
          <w:tblCellSpacing w:w="0" w:type="dxa"/>
        </w:trPr>
        <w:tc>
          <w:tcPr>
            <w:tcW w:w="3292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Модифікатор і тип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та пояснення</w:t>
            </w:r>
          </w:p>
        </w:tc>
      </w:tr>
      <w:tr w:rsidR="000C7958" w:rsidRPr="000F47F5" w:rsidTr="000C7958">
        <w:trPr>
          <w:trHeight w:val="972"/>
          <w:tblCellSpacing w:w="0" w:type="dxa"/>
        </w:trPr>
        <w:tc>
          <w:tcPr>
            <w:tcW w:w="3292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2" w:anchor="i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id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954"/>
          <w:tblCellSpacing w:w="0" w:type="dxa"/>
        </w:trPr>
        <w:tc>
          <w:tcPr>
            <w:tcW w:w="3292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3" w:anchor="message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message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598"/>
          <w:tblCellSpacing w:w="0" w:type="dxa"/>
        </w:trPr>
        <w:tc>
          <w:tcPr>
            <w:tcW w:w="3292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</w:t>
            </w:r>
            <w:r w:rsidRPr="000F47F5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 </w:t>
            </w:r>
            <w:hyperlink r:id="rId94" w:tooltip="class in com.kpi_sity.app.model" w:history="1">
              <w:r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Profile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5" w:anchor="recipient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recipient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598"/>
          <w:tblCellSpacing w:w="0" w:type="dxa"/>
        </w:trPr>
        <w:tc>
          <w:tcPr>
            <w:tcW w:w="3292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</w:t>
            </w:r>
            <w:r w:rsidRPr="000F47F5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 </w:t>
            </w:r>
            <w:hyperlink r:id="rId96" w:tooltip="class in com.kpi_sity.app.model" w:history="1">
              <w:r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Profile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7" w:anchor="sender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sender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972"/>
          <w:tblCellSpacing w:w="0" w:type="dxa"/>
        </w:trPr>
        <w:tc>
          <w:tcPr>
            <w:tcW w:w="3292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8" w:anchor="senderStr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senderStr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954"/>
          <w:tblCellSpacing w:w="0" w:type="dxa"/>
        </w:trPr>
        <w:tc>
          <w:tcPr>
            <w:tcW w:w="3292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9" w:anchor="topic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topic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0C7958" w:rsidRPr="000F47F5" w:rsidRDefault="000C7958" w:rsidP="000C7958">
      <w:pPr>
        <w:pStyle w:val="3"/>
        <w:numPr>
          <w:ilvl w:val="0"/>
          <w:numId w:val="0"/>
        </w:numPr>
        <w:spacing w:before="225" w:after="225"/>
        <w:rPr>
          <w:sz w:val="28"/>
          <w:szCs w:val="28"/>
        </w:rPr>
      </w:pPr>
      <w:bookmarkStart w:id="50" w:name="_Toc388954537"/>
      <w:bookmarkStart w:id="51" w:name="_Toc388954861"/>
      <w:r w:rsidRPr="000F47F5">
        <w:rPr>
          <w:sz w:val="28"/>
          <w:szCs w:val="28"/>
        </w:rPr>
        <w:t>Constructor Detail</w:t>
      </w:r>
      <w:bookmarkEnd w:id="50"/>
      <w:bookmarkEnd w:id="51"/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clear" w:pos="1418"/>
        </w:tabs>
        <w:spacing w:before="0" w:after="90"/>
        <w:ind w:left="-120"/>
        <w:rPr>
          <w:sz w:val="28"/>
          <w:szCs w:val="28"/>
        </w:rPr>
      </w:pPr>
      <w:bookmarkStart w:id="52" w:name="Message()"/>
      <w:bookmarkEnd w:id="52"/>
      <w:r w:rsidRPr="000F47F5">
        <w:rPr>
          <w:sz w:val="28"/>
          <w:szCs w:val="28"/>
        </w:rPr>
        <w:t>Message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lastRenderedPageBreak/>
        <w:t>public Message()</w:t>
      </w: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clear" w:pos="1418"/>
        </w:tabs>
        <w:spacing w:before="0" w:after="90"/>
        <w:ind w:left="-120"/>
        <w:rPr>
          <w:sz w:val="28"/>
          <w:szCs w:val="28"/>
          <w:lang w:val="en-US"/>
        </w:rPr>
      </w:pPr>
      <w:r w:rsidRPr="000F47F5">
        <w:rPr>
          <w:sz w:val="28"/>
          <w:szCs w:val="28"/>
          <w:lang w:val="en-US"/>
        </w:rPr>
        <w:t>Message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Message(java.util.UUID id,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java.lang.String topic,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java.lang.String message)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id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ідентифікатор поля повідомлення в таблиці бази даних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topic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тема повідомлення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message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повідомлення</w:t>
      </w: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C7958" w:rsidRPr="000F47F5" w:rsidRDefault="000C7958" w:rsidP="000C7958">
      <w:pPr>
        <w:pStyle w:val="4"/>
        <w:rPr>
          <w:sz w:val="28"/>
          <w:szCs w:val="28"/>
        </w:rPr>
      </w:pPr>
      <w:r w:rsidRPr="000F47F5">
        <w:rPr>
          <w:sz w:val="28"/>
          <w:szCs w:val="28"/>
        </w:rPr>
        <w:t>Class Profile</w:t>
      </w: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C7958" w:rsidRPr="000F47F5" w:rsidRDefault="000C7958" w:rsidP="000C7958">
      <w:pPr>
        <w:shd w:val="clear" w:color="auto" w:fill="FFFFFF"/>
        <w:spacing w:before="100" w:beforeAutospacing="1" w:after="375" w:line="240" w:lineRule="auto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Граничний клас, що представляє таблицю PROFILE_TBL у базі даних</w:t>
      </w:r>
    </w:p>
    <w:tbl>
      <w:tblPr>
        <w:tblW w:w="9645" w:type="dxa"/>
        <w:tblCellSpacing w:w="0" w:type="dxa"/>
        <w:tblInd w:w="16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eld Summary table, listing fields, and an explanation"/>
      </w:tblPr>
      <w:tblGrid>
        <w:gridCol w:w="3313"/>
        <w:gridCol w:w="6332"/>
      </w:tblGrid>
      <w:tr w:rsidR="000C7958" w:rsidRPr="000F47F5" w:rsidTr="000C7958">
        <w:trPr>
          <w:trHeight w:val="519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Поля</w:t>
            </w:r>
          </w:p>
        </w:tc>
      </w:tr>
      <w:tr w:rsidR="000C7958" w:rsidRPr="000F47F5" w:rsidTr="000C7958">
        <w:trPr>
          <w:trHeight w:val="519"/>
          <w:tblCellSpacing w:w="0" w:type="dxa"/>
        </w:trPr>
        <w:tc>
          <w:tcPr>
            <w:tcW w:w="3298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Модифікатор і тип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та пояснення</w:t>
            </w:r>
          </w:p>
        </w:tc>
      </w:tr>
      <w:tr w:rsidR="000C7958" w:rsidRPr="000F47F5" w:rsidTr="000C7958">
        <w:trPr>
          <w:trHeight w:val="963"/>
          <w:tblCellSpacing w:w="0" w:type="dxa"/>
        </w:trPr>
        <w:tc>
          <w:tcPr>
            <w:tcW w:w="3298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0" w:anchor="address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address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945"/>
          <w:tblCellSpacing w:w="0" w:type="dxa"/>
        </w:trPr>
        <w:tc>
          <w:tcPr>
            <w:tcW w:w="3298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1" w:anchor="email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email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963"/>
          <w:tblCellSpacing w:w="0" w:type="dxa"/>
        </w:trPr>
        <w:tc>
          <w:tcPr>
            <w:tcW w:w="3298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2" w:anchor="firstName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firstName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963"/>
          <w:tblCellSpacing w:w="0" w:type="dxa"/>
        </w:trPr>
        <w:tc>
          <w:tcPr>
            <w:tcW w:w="3298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3" w:anchor="i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id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963"/>
          <w:tblCellSpacing w:w="0" w:type="dxa"/>
        </w:trPr>
        <w:tc>
          <w:tcPr>
            <w:tcW w:w="3298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4" w:anchor="passwor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password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963"/>
          <w:tblCellSpacing w:w="0" w:type="dxa"/>
        </w:trPr>
        <w:tc>
          <w:tcPr>
            <w:tcW w:w="3298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private 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5" w:anchor="phoneNom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phoneNom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963"/>
          <w:tblCellSpacing w:w="0" w:type="dxa"/>
        </w:trPr>
        <w:tc>
          <w:tcPr>
            <w:tcW w:w="3298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6" w:anchor="secondName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secondName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53" w:name="Profile()"/>
      <w:bookmarkEnd w:id="53"/>
      <w:r w:rsidRPr="000F47F5">
        <w:rPr>
          <w:sz w:val="28"/>
          <w:szCs w:val="28"/>
          <w:lang w:val="en-US"/>
        </w:rPr>
        <w:t>Profile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Profile()</w:t>
      </w: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54" w:name="Profile(java.util.UUID,_java.lang.String"/>
      <w:bookmarkEnd w:id="54"/>
      <w:r w:rsidRPr="000F47F5">
        <w:rPr>
          <w:sz w:val="28"/>
          <w:szCs w:val="28"/>
          <w:lang w:val="en-US"/>
        </w:rPr>
        <w:t>Profile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Profile(java.util.UUID id,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java.lang.String firstName,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java.lang.String secondName,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java.lang.String email,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java.lang.String password,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java.lang.String phoneNom,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java.lang.String address)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конструктор класу Profile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id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ідентифікатор поля профіль в таблиці бази даних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firstName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ім’я куристувача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secondName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прізвище користувача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email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електронна адреса користувача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password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пароль користувача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phoneNom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номер телефону користувача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address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адреса користувача</w:t>
      </w:r>
    </w:p>
    <w:p w:rsidR="000C7958" w:rsidRPr="000F47F5" w:rsidRDefault="000C7958" w:rsidP="000C7958">
      <w:pPr>
        <w:pStyle w:val="4"/>
        <w:rPr>
          <w:sz w:val="28"/>
          <w:szCs w:val="28"/>
        </w:rPr>
      </w:pPr>
      <w:r w:rsidRPr="000F47F5">
        <w:rPr>
          <w:sz w:val="28"/>
          <w:szCs w:val="28"/>
        </w:rPr>
        <w:t>Class Sending</w:t>
      </w: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47F5">
        <w:rPr>
          <w:rFonts w:ascii="Times New Roman" w:hAnsi="Times New Roman" w:cs="Times New Roman"/>
          <w:sz w:val="28"/>
          <w:szCs w:val="28"/>
          <w:shd w:val="clear" w:color="auto" w:fill="FFFFFF"/>
        </w:rPr>
        <w:t>Граничний клас, що представляє таблицю SENDING_TBL у базі даних Created by oleg on 5/11/14.</w:t>
      </w: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0F47F5">
        <w:rPr>
          <w:rFonts w:ascii="Times New Roman" w:hAnsi="Times New Roman" w:cs="Times New Roman"/>
          <w:sz w:val="28"/>
          <w:szCs w:val="28"/>
        </w:rPr>
        <w:t>Field Summary</w:t>
      </w:r>
    </w:p>
    <w:tbl>
      <w:tblPr>
        <w:tblW w:w="9643" w:type="dxa"/>
        <w:tblCellSpacing w:w="0" w:type="dxa"/>
        <w:tblInd w:w="8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eld Summary table, listing fields, and an explanation"/>
      </w:tblPr>
      <w:tblGrid>
        <w:gridCol w:w="2600"/>
        <w:gridCol w:w="7043"/>
      </w:tblGrid>
      <w:tr w:rsidR="000C7958" w:rsidRPr="000F47F5" w:rsidTr="000C7958">
        <w:trPr>
          <w:trHeight w:val="443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Поля</w:t>
            </w:r>
          </w:p>
        </w:tc>
      </w:tr>
      <w:tr w:rsidR="000C7958" w:rsidRPr="000F47F5" w:rsidTr="000C7958">
        <w:trPr>
          <w:trHeight w:val="443"/>
          <w:tblCellSpacing w:w="0" w:type="dxa"/>
        </w:trPr>
        <w:tc>
          <w:tcPr>
            <w:tcW w:w="2585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Модифікатор і тип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та пояснення</w:t>
            </w:r>
          </w:p>
        </w:tc>
      </w:tr>
      <w:tr w:rsidR="000C7958" w:rsidRPr="000F47F5" w:rsidTr="000C7958">
        <w:trPr>
          <w:trHeight w:val="720"/>
          <w:tblCellSpacing w:w="0" w:type="dxa"/>
        </w:trPr>
        <w:tc>
          <w:tcPr>
            <w:tcW w:w="258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7" w:anchor="i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id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498"/>
          <w:tblCellSpacing w:w="0" w:type="dxa"/>
        </w:trPr>
        <w:tc>
          <w:tcPr>
            <w:tcW w:w="258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</w:t>
            </w:r>
            <w:r w:rsidRPr="000F47F5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 </w:t>
            </w:r>
            <w:hyperlink r:id="rId108" w:tooltip="class in com.kpi_sity.app.model" w:history="1">
              <w:r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Message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9" w:anchor="message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message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738"/>
          <w:tblCellSpacing w:w="0" w:type="dxa"/>
        </w:trPr>
        <w:tc>
          <w:tcPr>
            <w:tcW w:w="258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0" w:anchor="messageI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messageId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480"/>
          <w:tblCellSpacing w:w="0" w:type="dxa"/>
        </w:trPr>
        <w:tc>
          <w:tcPr>
            <w:tcW w:w="258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</w:t>
            </w:r>
            <w:r w:rsidRPr="000F47F5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 </w:t>
            </w:r>
            <w:hyperlink r:id="rId111" w:tooltip="interface in com.kpi_sity.app.model" w:history="1">
              <w:r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IProfile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2" w:anchor="recipient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recipient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738"/>
          <w:tblCellSpacing w:w="0" w:type="dxa"/>
        </w:trPr>
        <w:tc>
          <w:tcPr>
            <w:tcW w:w="258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3" w:anchor="recipientI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recipientId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498"/>
          <w:tblCellSpacing w:w="0" w:type="dxa"/>
        </w:trPr>
        <w:tc>
          <w:tcPr>
            <w:tcW w:w="258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</w:t>
            </w:r>
            <w:r w:rsidRPr="000F47F5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 </w:t>
            </w:r>
            <w:hyperlink r:id="rId114" w:tooltip="interface in com.kpi_sity.app.model" w:history="1">
              <w:r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IProfile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5" w:anchor="sender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sender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720"/>
          <w:tblCellSpacing w:w="0" w:type="dxa"/>
        </w:trPr>
        <w:tc>
          <w:tcPr>
            <w:tcW w:w="258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6" w:anchor="senderI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senderId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55" w:name="Sending()"/>
      <w:bookmarkEnd w:id="55"/>
      <w:r w:rsidRPr="000F47F5">
        <w:rPr>
          <w:sz w:val="28"/>
          <w:szCs w:val="28"/>
          <w:lang w:val="en-US"/>
        </w:rPr>
        <w:t>Sending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Sending()</w:t>
      </w: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56" w:name="Sending(java.util.UUID,_java.util.UUID,_"/>
      <w:bookmarkEnd w:id="56"/>
      <w:r w:rsidRPr="000F47F5">
        <w:rPr>
          <w:sz w:val="28"/>
          <w:szCs w:val="28"/>
          <w:lang w:val="en-US"/>
        </w:rPr>
        <w:t>Sending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Sending(java.util.UUID id,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java.util.UUID senderId,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java.util.UUID recipientId,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java.util.UUID messageId)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id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ідентифікатор поля розсилки в таблиці бази даних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senderId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ідентифікатор відправника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recipientId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ідентифікатор поля отримувача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messageId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ідентифікатор поля повідомлення в таблиці бази даних</w:t>
      </w:r>
    </w:p>
    <w:p w:rsidR="000C7958" w:rsidRPr="000F47F5" w:rsidRDefault="000C7958" w:rsidP="000C7958">
      <w:pPr>
        <w:pStyle w:val="4"/>
        <w:rPr>
          <w:sz w:val="28"/>
          <w:szCs w:val="28"/>
        </w:rPr>
      </w:pPr>
      <w:r w:rsidRPr="000F47F5">
        <w:rPr>
          <w:sz w:val="28"/>
          <w:szCs w:val="28"/>
        </w:rPr>
        <w:t>Class Student</w:t>
      </w:r>
    </w:p>
    <w:p w:rsidR="000C7958" w:rsidRPr="000F47F5" w:rsidRDefault="000C7958" w:rsidP="000C7958">
      <w:pPr>
        <w:shd w:val="clear" w:color="auto" w:fill="FFFFFF"/>
        <w:spacing w:before="100" w:beforeAutospacing="1" w:after="375" w:line="240" w:lineRule="auto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Граничний клас, що представляє таблицю SUBJECT_TBL у базі даних</w:t>
      </w:r>
    </w:p>
    <w:tbl>
      <w:tblPr>
        <w:tblW w:w="9606" w:type="dxa"/>
        <w:tblCellSpacing w:w="0" w:type="dxa"/>
        <w:tblInd w:w="24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eld Summary table, listing fields, and an explanation"/>
      </w:tblPr>
      <w:tblGrid>
        <w:gridCol w:w="3123"/>
        <w:gridCol w:w="6483"/>
      </w:tblGrid>
      <w:tr w:rsidR="000C7958" w:rsidRPr="000F47F5" w:rsidTr="000C7958">
        <w:trPr>
          <w:trHeight w:val="521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Поля</w:t>
            </w:r>
          </w:p>
        </w:tc>
      </w:tr>
      <w:tr w:rsidR="000C7958" w:rsidRPr="000F47F5" w:rsidTr="000C7958">
        <w:trPr>
          <w:trHeight w:val="521"/>
          <w:tblCellSpacing w:w="0" w:type="dxa"/>
        </w:trPr>
        <w:tc>
          <w:tcPr>
            <w:tcW w:w="3108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Модифікатор і тип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та пояснення</w:t>
            </w:r>
          </w:p>
        </w:tc>
      </w:tr>
      <w:tr w:rsidR="000C7958" w:rsidRPr="000F47F5" w:rsidTr="000C7958">
        <w:trPr>
          <w:trHeight w:val="576"/>
          <w:tblCellSpacing w:w="0" w:type="dxa"/>
        </w:trPr>
        <w:tc>
          <w:tcPr>
            <w:tcW w:w="3108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int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7" w:anchor="bookNum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bookNum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594"/>
          <w:tblCellSpacing w:w="0" w:type="dxa"/>
        </w:trPr>
        <w:tc>
          <w:tcPr>
            <w:tcW w:w="3108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int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8" w:anchor="course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course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594"/>
          <w:tblCellSpacing w:w="0" w:type="dxa"/>
        </w:trPr>
        <w:tc>
          <w:tcPr>
            <w:tcW w:w="3108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</w:t>
            </w:r>
            <w:r w:rsidRPr="000F47F5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 </w:t>
            </w:r>
            <w:hyperlink r:id="rId119" w:tooltip="class in com.kpi_sity.app.model" w:history="1">
              <w:r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Group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0" w:anchor="group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group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966"/>
          <w:tblCellSpacing w:w="0" w:type="dxa"/>
        </w:trPr>
        <w:tc>
          <w:tcPr>
            <w:tcW w:w="3108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1" w:anchor="groupI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groupId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966"/>
          <w:tblCellSpacing w:w="0" w:type="dxa"/>
        </w:trPr>
        <w:tc>
          <w:tcPr>
            <w:tcW w:w="3108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2" w:anchor="i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id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576"/>
          <w:tblCellSpacing w:w="0" w:type="dxa"/>
        </w:trPr>
        <w:tc>
          <w:tcPr>
            <w:tcW w:w="3108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</w:t>
            </w:r>
            <w:r w:rsidRPr="000F47F5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 </w:t>
            </w:r>
            <w:hyperlink r:id="rId123" w:tooltip="class in com.kpi_sity.app.model" w:history="1">
              <w:r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Profile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4" w:anchor="profile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profile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966"/>
          <w:tblCellSpacing w:w="0" w:type="dxa"/>
        </w:trPr>
        <w:tc>
          <w:tcPr>
            <w:tcW w:w="3108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5" w:anchor="profileI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profileId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57" w:name="Student()"/>
      <w:bookmarkEnd w:id="57"/>
      <w:r w:rsidRPr="000F47F5">
        <w:rPr>
          <w:sz w:val="28"/>
          <w:szCs w:val="28"/>
          <w:lang w:val="en-US"/>
        </w:rPr>
        <w:t>Student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Student()</w:t>
      </w: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58" w:name="Student(java.util.UUID,_java.util.UUID,_"/>
      <w:bookmarkEnd w:id="58"/>
      <w:r w:rsidRPr="000F47F5">
        <w:rPr>
          <w:sz w:val="28"/>
          <w:szCs w:val="28"/>
          <w:lang w:val="en-US"/>
        </w:rPr>
        <w:t>Student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Student(java.util.UUID id,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java.util.UUID profileId,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java.util.UUID groupId,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int course,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int bookNum)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констуктор класу Student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id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ідентифікатор поля студента в таблиці бази даних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profileId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ідентифікатор профіля студента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groupId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ідентифікатор групи студента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course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курс студента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lastRenderedPageBreak/>
        <w:t>bookNum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номер залікової нижки студента</w:t>
      </w:r>
    </w:p>
    <w:p w:rsidR="000C7958" w:rsidRPr="000F47F5" w:rsidRDefault="000C7958" w:rsidP="000C7958">
      <w:pPr>
        <w:pStyle w:val="4"/>
        <w:rPr>
          <w:sz w:val="28"/>
          <w:szCs w:val="28"/>
        </w:rPr>
      </w:pPr>
      <w:r w:rsidRPr="000F47F5">
        <w:rPr>
          <w:sz w:val="28"/>
          <w:szCs w:val="28"/>
        </w:rPr>
        <w:t>Class Subject</w:t>
      </w:r>
    </w:p>
    <w:p w:rsidR="000C7958" w:rsidRPr="000F47F5" w:rsidRDefault="000C7958" w:rsidP="000C7958">
      <w:pPr>
        <w:shd w:val="clear" w:color="auto" w:fill="FFFFFF"/>
        <w:spacing w:before="100" w:beforeAutospacing="1" w:after="375" w:line="240" w:lineRule="auto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Граничний клас, що представляє таблицю TEACHER_TBL у базі даних</w:t>
      </w:r>
    </w:p>
    <w:tbl>
      <w:tblPr>
        <w:tblW w:w="9627" w:type="dxa"/>
        <w:tblCellSpacing w:w="0" w:type="dxa"/>
        <w:tblInd w:w="16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eld Summary table, listing fields, and an explanation"/>
      </w:tblPr>
      <w:tblGrid>
        <w:gridCol w:w="3307"/>
        <w:gridCol w:w="6320"/>
      </w:tblGrid>
      <w:tr w:rsidR="000C7958" w:rsidRPr="000F47F5" w:rsidTr="000C7958">
        <w:trPr>
          <w:trHeight w:val="524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Поля</w:t>
            </w:r>
          </w:p>
        </w:tc>
      </w:tr>
      <w:tr w:rsidR="000C7958" w:rsidRPr="000F47F5" w:rsidTr="000C7958">
        <w:trPr>
          <w:trHeight w:val="524"/>
          <w:tblCellSpacing w:w="0" w:type="dxa"/>
        </w:trPr>
        <w:tc>
          <w:tcPr>
            <w:tcW w:w="3292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Модифікатор і тип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та пояснення</w:t>
            </w:r>
          </w:p>
        </w:tc>
      </w:tr>
      <w:tr w:rsidR="000C7958" w:rsidRPr="000F47F5" w:rsidTr="000C7958">
        <w:trPr>
          <w:trHeight w:val="972"/>
          <w:tblCellSpacing w:w="0" w:type="dxa"/>
        </w:trPr>
        <w:tc>
          <w:tcPr>
            <w:tcW w:w="3292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6" w:anchor="i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id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954"/>
          <w:tblCellSpacing w:w="0" w:type="dxa"/>
        </w:trPr>
        <w:tc>
          <w:tcPr>
            <w:tcW w:w="3292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7" w:anchor="name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name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</w:rPr>
      </w:pPr>
      <w:bookmarkStart w:id="59" w:name="Subject()"/>
      <w:bookmarkEnd w:id="59"/>
      <w:r w:rsidRPr="000F47F5">
        <w:rPr>
          <w:sz w:val="28"/>
          <w:szCs w:val="28"/>
        </w:rPr>
        <w:t>Subject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Subject()</w:t>
      </w: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</w:rPr>
      </w:pPr>
      <w:bookmarkStart w:id="60" w:name="Subject(java.util.UUID,_java.lang.String"/>
      <w:bookmarkEnd w:id="60"/>
      <w:r w:rsidRPr="000F47F5">
        <w:rPr>
          <w:sz w:val="28"/>
          <w:szCs w:val="28"/>
        </w:rPr>
        <w:t>Subject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Subject(java.util.UUID id,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java.lang.String name)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id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ідентифікатор поля предмет в таблиці бази даних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name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ім’я предмету</w:t>
      </w:r>
    </w:p>
    <w:p w:rsidR="000C7958" w:rsidRPr="000F47F5" w:rsidRDefault="000C7958" w:rsidP="000C7958">
      <w:pPr>
        <w:pStyle w:val="4"/>
        <w:rPr>
          <w:sz w:val="28"/>
          <w:szCs w:val="28"/>
        </w:rPr>
      </w:pPr>
      <w:r w:rsidRPr="000F47F5">
        <w:rPr>
          <w:sz w:val="28"/>
          <w:szCs w:val="28"/>
        </w:rPr>
        <w:t>Class Task</w:t>
      </w:r>
    </w:p>
    <w:p w:rsidR="000C7958" w:rsidRPr="000F47F5" w:rsidRDefault="000C7958" w:rsidP="000C7958">
      <w:pPr>
        <w:shd w:val="clear" w:color="auto" w:fill="FFFFFF"/>
        <w:spacing w:before="100" w:beforeAutospacing="1" w:after="375" w:line="240" w:lineRule="auto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Граничний клас, що представляє таблицю SUBJECT_TBL у базі даних Created by oleg on 5/22/14.</w:t>
      </w:r>
    </w:p>
    <w:tbl>
      <w:tblPr>
        <w:tblW w:w="9587" w:type="dxa"/>
        <w:tblCellSpacing w:w="0" w:type="dxa"/>
        <w:tblInd w:w="24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eld Summary table, listing fields, and an explanation"/>
      </w:tblPr>
      <w:tblGrid>
        <w:gridCol w:w="3310"/>
        <w:gridCol w:w="6277"/>
      </w:tblGrid>
      <w:tr w:rsidR="000C7958" w:rsidRPr="000F47F5" w:rsidTr="000C7958">
        <w:trPr>
          <w:trHeight w:val="524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Поля</w:t>
            </w:r>
          </w:p>
        </w:tc>
      </w:tr>
      <w:tr w:rsidR="000C7958" w:rsidRPr="000F47F5" w:rsidTr="000C7958">
        <w:trPr>
          <w:trHeight w:val="524"/>
          <w:tblCellSpacing w:w="0" w:type="dxa"/>
        </w:trPr>
        <w:tc>
          <w:tcPr>
            <w:tcW w:w="3295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Модифікатор і тип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та пояснення</w:t>
            </w:r>
          </w:p>
        </w:tc>
      </w:tr>
      <w:tr w:rsidR="000C7958" w:rsidRPr="000F47F5" w:rsidTr="000C7958">
        <w:trPr>
          <w:trHeight w:val="972"/>
          <w:tblCellSpacing w:w="0" w:type="dxa"/>
        </w:trPr>
        <w:tc>
          <w:tcPr>
            <w:tcW w:w="329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8" w:anchor="groupI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groupId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972"/>
          <w:tblCellSpacing w:w="0" w:type="dxa"/>
        </w:trPr>
        <w:tc>
          <w:tcPr>
            <w:tcW w:w="329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9" w:anchor="i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id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972"/>
          <w:tblCellSpacing w:w="0" w:type="dxa"/>
        </w:trPr>
        <w:tc>
          <w:tcPr>
            <w:tcW w:w="329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private 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0" w:anchor="name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name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598"/>
          <w:tblCellSpacing w:w="0" w:type="dxa"/>
        </w:trPr>
        <w:tc>
          <w:tcPr>
            <w:tcW w:w="329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</w:t>
            </w:r>
            <w:r w:rsidRPr="000F47F5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 </w:t>
            </w:r>
            <w:hyperlink r:id="rId131" w:tooltip="class in com.kpi_sity.app.model" w:history="1">
              <w:r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Subject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2" w:anchor="subject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subject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954"/>
          <w:tblCellSpacing w:w="0" w:type="dxa"/>
        </w:trPr>
        <w:tc>
          <w:tcPr>
            <w:tcW w:w="329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3" w:anchor="subjectI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subjectId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</w:rPr>
      </w:pPr>
      <w:bookmarkStart w:id="61" w:name="Task()"/>
      <w:bookmarkEnd w:id="61"/>
      <w:r w:rsidRPr="000F47F5">
        <w:rPr>
          <w:sz w:val="28"/>
          <w:szCs w:val="28"/>
        </w:rPr>
        <w:t>Task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Task()</w:t>
      </w: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</w:rPr>
      </w:pPr>
      <w:bookmarkStart w:id="62" w:name="Task(java.util.UUID,_java.util.UUID,_jav"/>
      <w:bookmarkEnd w:id="62"/>
      <w:r w:rsidRPr="000F47F5">
        <w:rPr>
          <w:sz w:val="28"/>
          <w:szCs w:val="28"/>
        </w:rPr>
        <w:t>Task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Task(java.util.UUID id,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java.util.UUID groupId,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java.util.UUID subjectId,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java.lang.String name)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конструктор класу Task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id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ідентифікатор поля завдання в таблиці бази даних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groupId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ідетифікатор групи, до якої відноситься завдання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subjectId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ідетифікатор предмету, до якого відноситься завдання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name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назва завдання</w:t>
      </w:r>
    </w:p>
    <w:p w:rsidR="000C7958" w:rsidRPr="000F47F5" w:rsidRDefault="000C7958" w:rsidP="000C7958">
      <w:pPr>
        <w:pStyle w:val="4"/>
        <w:rPr>
          <w:sz w:val="28"/>
          <w:szCs w:val="28"/>
        </w:rPr>
      </w:pPr>
      <w:r w:rsidRPr="000F47F5">
        <w:rPr>
          <w:sz w:val="28"/>
          <w:szCs w:val="28"/>
        </w:rPr>
        <w:t>Class Teacher</w:t>
      </w:r>
    </w:p>
    <w:p w:rsidR="000C7958" w:rsidRPr="000F47F5" w:rsidRDefault="000C7958" w:rsidP="000C7958">
      <w:pPr>
        <w:shd w:val="clear" w:color="auto" w:fill="FFFFFF"/>
        <w:spacing w:before="100" w:beforeAutospacing="1" w:after="375" w:line="240" w:lineRule="auto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Граничний клас, що представляє таблицю TEACHER_TBL у базі даних</w:t>
      </w:r>
    </w:p>
    <w:p w:rsidR="000C7958" w:rsidRPr="000F47F5" w:rsidRDefault="000C7958" w:rsidP="000C7958">
      <w:pPr>
        <w:shd w:val="clear" w:color="auto" w:fill="FFFFFF"/>
        <w:spacing w:before="150"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Since:</w:t>
      </w:r>
    </w:p>
    <w:p w:rsidR="000C7958" w:rsidRPr="000F47F5" w:rsidRDefault="000C7958" w:rsidP="000C7958">
      <w:pP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4/15/14 11:03 PM</w:t>
      </w:r>
    </w:p>
    <w:tbl>
      <w:tblPr>
        <w:tblW w:w="9662" w:type="dxa"/>
        <w:tblCellSpacing w:w="0" w:type="dxa"/>
        <w:tblInd w:w="24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eld Summary table, listing fields, and an explanation"/>
      </w:tblPr>
      <w:tblGrid>
        <w:gridCol w:w="3142"/>
        <w:gridCol w:w="6520"/>
      </w:tblGrid>
      <w:tr w:rsidR="000C7958" w:rsidRPr="000F47F5" w:rsidTr="000C7958">
        <w:trPr>
          <w:trHeight w:val="521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Поля</w:t>
            </w:r>
          </w:p>
        </w:tc>
      </w:tr>
      <w:tr w:rsidR="000C7958" w:rsidRPr="000F47F5" w:rsidTr="000C7958">
        <w:trPr>
          <w:trHeight w:val="521"/>
          <w:tblCellSpacing w:w="0" w:type="dxa"/>
        </w:trPr>
        <w:tc>
          <w:tcPr>
            <w:tcW w:w="3127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Модифікатор і тип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та пояснення</w:t>
            </w:r>
          </w:p>
        </w:tc>
      </w:tr>
      <w:tr w:rsidR="000C7958" w:rsidRPr="000F47F5" w:rsidTr="000C7958">
        <w:trPr>
          <w:trHeight w:val="967"/>
          <w:tblCellSpacing w:w="0" w:type="dxa"/>
        </w:trPr>
        <w:tc>
          <w:tcPr>
            <w:tcW w:w="3127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4" w:anchor="i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id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595"/>
          <w:tblCellSpacing w:w="0" w:type="dxa"/>
        </w:trPr>
        <w:tc>
          <w:tcPr>
            <w:tcW w:w="3127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</w:t>
            </w:r>
            <w:r w:rsidRPr="000F47F5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 </w:t>
            </w:r>
            <w:hyperlink r:id="rId135" w:tooltip="class in com.kpi_sity.app.model" w:history="1">
              <w:r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Profile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6" w:anchor="profile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profile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967"/>
          <w:tblCellSpacing w:w="0" w:type="dxa"/>
        </w:trPr>
        <w:tc>
          <w:tcPr>
            <w:tcW w:w="3127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private 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7" w:anchor="profileI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profileId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949"/>
          <w:tblCellSpacing w:w="0" w:type="dxa"/>
        </w:trPr>
        <w:tc>
          <w:tcPr>
            <w:tcW w:w="3127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java.util.UUID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8" w:anchor="workerInfoI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workerInfoId</w:t>
              </w:r>
            </w:hyperlink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0C7958" w:rsidRPr="000F47F5" w:rsidRDefault="000C7958" w:rsidP="000C7958">
      <w:pPr>
        <w:pStyle w:val="3"/>
        <w:keepNext w:val="0"/>
        <w:numPr>
          <w:ilvl w:val="0"/>
          <w:numId w:val="0"/>
        </w:numPr>
        <w:pBdr>
          <w:top w:val="single" w:sz="6" w:space="0" w:color="9EADC0"/>
          <w:left w:val="single" w:sz="6" w:space="8" w:color="9EADC0"/>
          <w:bottom w:val="single" w:sz="6" w:space="4" w:color="9EADC0"/>
          <w:right w:val="single" w:sz="6" w:space="0" w:color="9EADC0"/>
        </w:pBdr>
        <w:shd w:val="clear" w:color="auto" w:fill="F9F9F9"/>
        <w:tabs>
          <w:tab w:val="clear" w:pos="1276"/>
        </w:tabs>
        <w:spacing w:before="225" w:after="225"/>
        <w:rPr>
          <w:sz w:val="28"/>
          <w:szCs w:val="28"/>
        </w:rPr>
      </w:pPr>
      <w:bookmarkStart w:id="63" w:name="_Toc388954538"/>
      <w:bookmarkStart w:id="64" w:name="_Toc388954862"/>
      <w:r w:rsidRPr="000F47F5">
        <w:rPr>
          <w:sz w:val="28"/>
          <w:szCs w:val="28"/>
        </w:rPr>
        <w:t>Constructor Detail</w:t>
      </w:r>
      <w:bookmarkEnd w:id="63"/>
      <w:bookmarkEnd w:id="64"/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</w:rPr>
      </w:pPr>
      <w:bookmarkStart w:id="65" w:name="Teacher()"/>
      <w:bookmarkEnd w:id="65"/>
      <w:r w:rsidRPr="000F47F5">
        <w:rPr>
          <w:sz w:val="28"/>
          <w:szCs w:val="28"/>
        </w:rPr>
        <w:t>Teacher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Teacher()</w:t>
      </w: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</w:rPr>
      </w:pPr>
      <w:bookmarkStart w:id="66" w:name="Teacher(java.util.UUID,_java.util.UUID,_"/>
      <w:bookmarkEnd w:id="66"/>
      <w:r w:rsidRPr="000F47F5">
        <w:rPr>
          <w:sz w:val="28"/>
          <w:szCs w:val="28"/>
        </w:rPr>
        <w:t>Teacher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Teacher(java.util.UUID id,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java.util.UUID profileId,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java.util.UUID workerInfoId)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Конструктор класу Teacher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id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ідентифікатор викладача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profileId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ідентифікатор профіля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workerInfoId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ідентифікатор інформації про робітника</w:t>
      </w:r>
    </w:p>
    <w:p w:rsidR="000C7958" w:rsidRPr="000F47F5" w:rsidRDefault="000C7958" w:rsidP="000C7958">
      <w:pPr>
        <w:pStyle w:val="3"/>
        <w:ind w:left="1192"/>
        <w:rPr>
          <w:sz w:val="28"/>
          <w:szCs w:val="28"/>
        </w:rPr>
      </w:pPr>
      <w:bookmarkStart w:id="67" w:name="_Toc388954539"/>
      <w:bookmarkStart w:id="68" w:name="_Toc388954863"/>
      <w:r w:rsidRPr="000F47F5">
        <w:rPr>
          <w:sz w:val="28"/>
          <w:szCs w:val="28"/>
        </w:rPr>
        <w:t>Package com.</w:t>
      </w:r>
      <w:r w:rsidR="00D91B73" w:rsidRPr="000F47F5">
        <w:rPr>
          <w:sz w:val="28"/>
          <w:szCs w:val="28"/>
          <w:lang w:val="en-US"/>
        </w:rPr>
        <w:t>Oyster</w:t>
      </w:r>
      <w:r w:rsidRPr="000F47F5">
        <w:rPr>
          <w:sz w:val="28"/>
          <w:szCs w:val="28"/>
        </w:rPr>
        <w:t>.config</w:t>
      </w:r>
      <w:bookmarkEnd w:id="67"/>
      <w:bookmarkEnd w:id="68"/>
    </w:p>
    <w:tbl>
      <w:tblPr>
        <w:tblW w:w="9604" w:type="dxa"/>
        <w:tblCellSpacing w:w="0" w:type="dxa"/>
        <w:tblInd w:w="16" w:type="dxa"/>
        <w:tblBorders>
          <w:bottom w:val="single" w:sz="6" w:space="0" w:color="9EADC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Interface Summary table, listing interfaces, and an explanation"/>
      </w:tblPr>
      <w:tblGrid>
        <w:gridCol w:w="2234"/>
        <w:gridCol w:w="7370"/>
      </w:tblGrid>
      <w:tr w:rsidR="000C7958" w:rsidRPr="000F47F5" w:rsidTr="000C7958">
        <w:trPr>
          <w:trHeight w:val="533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Перелік Інтерфейсів</w:t>
            </w:r>
          </w:p>
        </w:tc>
      </w:tr>
      <w:tr w:rsidR="000C7958" w:rsidRPr="000F47F5" w:rsidTr="000C7958">
        <w:trPr>
          <w:trHeight w:val="533"/>
          <w:tblCellSpacing w:w="0" w:type="dxa"/>
        </w:trPr>
        <w:tc>
          <w:tcPr>
            <w:tcW w:w="0" w:type="auto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Інтерфейс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Пояснення</w:t>
            </w:r>
          </w:p>
        </w:tc>
      </w:tr>
      <w:tr w:rsidR="000C7958" w:rsidRPr="000F47F5" w:rsidTr="000C7958">
        <w:trPr>
          <w:trHeight w:val="837"/>
          <w:tblCellSpacing w:w="0" w:type="dxa"/>
        </w:trPr>
        <w:tc>
          <w:tcPr>
            <w:tcW w:w="221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9" w:tooltip="interface in com.kpi_sity.config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IConfig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Інтерфейс для всіх об’єктів конфігурації декларує методи для отримання та запису полів конфігурації</w:t>
            </w:r>
          </w:p>
        </w:tc>
      </w:tr>
    </w:tbl>
    <w:p w:rsidR="000C7958" w:rsidRPr="000F47F5" w:rsidRDefault="000C7958" w:rsidP="00505500">
      <w:pPr>
        <w:numPr>
          <w:ilvl w:val="0"/>
          <w:numId w:val="8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9604" w:type="dxa"/>
        <w:tblCellSpacing w:w="0" w:type="dxa"/>
        <w:tblInd w:w="16" w:type="dxa"/>
        <w:tblBorders>
          <w:bottom w:val="single" w:sz="6" w:space="0" w:color="9EADC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Class Summary table, listing classes, and an explanation"/>
      </w:tblPr>
      <w:tblGrid>
        <w:gridCol w:w="2234"/>
        <w:gridCol w:w="7370"/>
      </w:tblGrid>
      <w:tr w:rsidR="000C7958" w:rsidRPr="000F47F5" w:rsidTr="000C7958">
        <w:trPr>
          <w:trHeight w:val="473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Перелік класів</w:t>
            </w:r>
          </w:p>
        </w:tc>
      </w:tr>
      <w:tr w:rsidR="000C7958" w:rsidRPr="000F47F5" w:rsidTr="000C7958">
        <w:trPr>
          <w:trHeight w:val="473"/>
          <w:tblCellSpacing w:w="0" w:type="dxa"/>
        </w:trPr>
        <w:tc>
          <w:tcPr>
            <w:tcW w:w="0" w:type="auto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Пояснення</w:t>
            </w:r>
          </w:p>
        </w:tc>
      </w:tr>
      <w:tr w:rsidR="000C7958" w:rsidRPr="000F47F5" w:rsidTr="000C7958">
        <w:trPr>
          <w:trHeight w:val="473"/>
          <w:tblCellSpacing w:w="0" w:type="dxa"/>
        </w:trPr>
        <w:tc>
          <w:tcPr>
            <w:tcW w:w="221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40" w:tooltip="class in com.kpi_sity.config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AppConfig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Клас конфігурації</w:t>
            </w:r>
          </w:p>
        </w:tc>
      </w:tr>
      <w:tr w:rsidR="000C7958" w:rsidRPr="000F47F5" w:rsidTr="000C7958">
        <w:trPr>
          <w:trHeight w:val="742"/>
          <w:tblCellSpacing w:w="0" w:type="dxa"/>
        </w:trPr>
        <w:tc>
          <w:tcPr>
            <w:tcW w:w="2219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41" w:tooltip="class in com.kpi_sity.config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ConfigReader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Абстрактний клас для уніфікованого доступу до об’єкту конфігурації</w:t>
            </w:r>
          </w:p>
        </w:tc>
      </w:tr>
      <w:tr w:rsidR="000C7958" w:rsidRPr="000F47F5" w:rsidTr="000C7958">
        <w:trPr>
          <w:trHeight w:val="742"/>
          <w:tblCellSpacing w:w="0" w:type="dxa"/>
        </w:trPr>
        <w:tc>
          <w:tcPr>
            <w:tcW w:w="221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42" w:tooltip="class in com.kpi_sity.config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ConfigWriter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Абстрактний клас для уніфікованого доступу до об’єкту конфігурації</w:t>
            </w:r>
          </w:p>
        </w:tc>
      </w:tr>
    </w:tbl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C7958" w:rsidRPr="000F47F5" w:rsidRDefault="000C7958" w:rsidP="00505500">
      <w:pPr>
        <w:pStyle w:val="4"/>
        <w:numPr>
          <w:ilvl w:val="3"/>
          <w:numId w:val="10"/>
        </w:numPr>
        <w:shd w:val="clear" w:color="auto" w:fill="FFFFFF"/>
        <w:spacing w:before="150" w:after="150"/>
        <w:rPr>
          <w:sz w:val="28"/>
          <w:szCs w:val="28"/>
        </w:rPr>
      </w:pPr>
      <w:r w:rsidRPr="000F47F5">
        <w:rPr>
          <w:sz w:val="28"/>
          <w:szCs w:val="28"/>
        </w:rPr>
        <w:t>Interface IConfig</w:t>
      </w:r>
    </w:p>
    <w:p w:rsidR="000C7958" w:rsidRPr="000F47F5" w:rsidRDefault="000C7958" w:rsidP="000C7958">
      <w:pPr>
        <w:shd w:val="clear" w:color="auto" w:fill="FFFFFF"/>
        <w:spacing w:before="100" w:beforeAutospacing="1" w:after="375" w:line="240" w:lineRule="auto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Інтерфейс для всіх об’єктів конфігурації декларує методи для отримання та запису полів конфігурації</w:t>
      </w:r>
    </w:p>
    <w:tbl>
      <w:tblPr>
        <w:tblW w:w="9012" w:type="dxa"/>
        <w:tblCellSpacing w:w="0" w:type="dxa"/>
        <w:tblInd w:w="24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4598"/>
        <w:gridCol w:w="4414"/>
      </w:tblGrid>
      <w:tr w:rsidR="000C7958" w:rsidRPr="000F47F5" w:rsidTr="000C7958">
        <w:trPr>
          <w:trHeight w:val="453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Методи</w:t>
            </w:r>
          </w:p>
        </w:tc>
      </w:tr>
      <w:tr w:rsidR="000C7958" w:rsidRPr="000F47F5" w:rsidTr="000C7958">
        <w:trPr>
          <w:trHeight w:val="453"/>
          <w:tblCellSpacing w:w="0" w:type="dxa"/>
        </w:trPr>
        <w:tc>
          <w:tcPr>
            <w:tcW w:w="4583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Модифікатор і тип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 та Пояснення</w:t>
            </w:r>
          </w:p>
        </w:tc>
      </w:tr>
      <w:tr w:rsidR="000C7958" w:rsidRPr="000F47F5" w:rsidTr="000C7958">
        <w:trPr>
          <w:trHeight w:val="954"/>
          <w:tblCellSpacing w:w="0" w:type="dxa"/>
        </w:trPr>
        <w:tc>
          <w:tcPr>
            <w:tcW w:w="4583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java.util.Set&lt;java.lang.String&gt;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43" w:anchor="getAllKeys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getAllKeys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повертає усі ключі із карти конфігурації прешого рівня</w:t>
            </w:r>
          </w:p>
        </w:tc>
      </w:tr>
      <w:tr w:rsidR="000C7958" w:rsidRPr="000F47F5" w:rsidTr="000C7958">
        <w:trPr>
          <w:trHeight w:val="939"/>
          <w:tblCellSpacing w:w="0" w:type="dxa"/>
        </w:trPr>
        <w:tc>
          <w:tcPr>
            <w:tcW w:w="4583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java.lang.Object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44" w:anchor="getValue(java.lang.String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getValue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(java.lang.String key)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дістає значення із ключем key</w:t>
            </w:r>
          </w:p>
        </w:tc>
      </w:tr>
      <w:tr w:rsidR="000C7958" w:rsidRPr="000F47F5" w:rsidTr="000C7958">
        <w:trPr>
          <w:trHeight w:val="1278"/>
          <w:tblCellSpacing w:w="0" w:type="dxa"/>
        </w:trPr>
        <w:tc>
          <w:tcPr>
            <w:tcW w:w="4583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45" w:anchor="setValue(java.lang.String, java.lang.Object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setValue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(java.lang.String key, java.lang.Object value)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встановлює значення для поля із ключем key</w:t>
            </w:r>
          </w:p>
        </w:tc>
      </w:tr>
    </w:tbl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69" w:name="setValue(java.lang.String,_java.lang.Obj"/>
      <w:bookmarkEnd w:id="69"/>
      <w:r w:rsidRPr="000F47F5">
        <w:rPr>
          <w:sz w:val="28"/>
          <w:szCs w:val="28"/>
          <w:lang w:val="en-US"/>
        </w:rPr>
        <w:t>setValue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void setValue(java.lang.String key,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     java.lang.Object value)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встановлює значення для поля із ключем key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key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ключ поля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value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значення поля</w:t>
      </w: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70" w:name="getValue(java.lang.String)"/>
      <w:bookmarkEnd w:id="70"/>
      <w:r w:rsidRPr="000F47F5">
        <w:rPr>
          <w:sz w:val="28"/>
          <w:szCs w:val="28"/>
          <w:lang w:val="en-US"/>
        </w:rPr>
        <w:t>getValue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java.lang.Object getValue(java.lang.String key)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lastRenderedPageBreak/>
        <w:t>дістає значення із ключем key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key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ключ поля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0"/>
        <w:ind w:left="30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Returns: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tabs>
          <w:tab w:val="right" w:pos="9639"/>
        </w:tabs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значення поля</w:t>
      </w:r>
      <w:r w:rsidRPr="000F47F5">
        <w:rPr>
          <w:rFonts w:ascii="Times New Roman" w:hAnsi="Times New Roman" w:cs="Times New Roman"/>
          <w:sz w:val="28"/>
          <w:szCs w:val="28"/>
        </w:rPr>
        <w:tab/>
      </w:r>
    </w:p>
    <w:p w:rsidR="000C7958" w:rsidRPr="000F47F5" w:rsidRDefault="000C7958" w:rsidP="000C795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bookmarkStart w:id="71" w:name="getAllKeys()"/>
      <w:bookmarkEnd w:id="71"/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r w:rsidRPr="000F47F5">
        <w:rPr>
          <w:sz w:val="28"/>
          <w:szCs w:val="28"/>
          <w:lang w:val="en-US"/>
        </w:rPr>
        <w:t>getAllKeys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java.util.Set&lt;java.lang.String&gt; getAllKeys()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повертає усі ключі із карти конфігурації прешого рівня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Returns: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усі ключі першого рівня</w:t>
      </w:r>
    </w:p>
    <w:p w:rsidR="000C7958" w:rsidRPr="000F47F5" w:rsidRDefault="000C7958" w:rsidP="000C7958">
      <w:pPr>
        <w:pStyle w:val="4"/>
        <w:rPr>
          <w:sz w:val="28"/>
          <w:szCs w:val="28"/>
        </w:rPr>
      </w:pPr>
      <w:r w:rsidRPr="000F47F5">
        <w:rPr>
          <w:sz w:val="28"/>
          <w:szCs w:val="28"/>
        </w:rPr>
        <w:t>Class AppConfig</w:t>
      </w:r>
    </w:p>
    <w:p w:rsidR="000C7958" w:rsidRPr="000F47F5" w:rsidRDefault="000C7958" w:rsidP="000C7958">
      <w:pPr>
        <w:shd w:val="clear" w:color="auto" w:fill="FFFFFF"/>
        <w:spacing w:before="100" w:beforeAutospacing="1" w:after="375" w:line="240" w:lineRule="auto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Клас конфігурації</w:t>
      </w:r>
    </w:p>
    <w:p w:rsidR="000C7958" w:rsidRPr="000F47F5" w:rsidRDefault="000C7958" w:rsidP="000C7958">
      <w:pPr>
        <w:shd w:val="clear" w:color="auto" w:fill="FFFFFF"/>
        <w:spacing w:before="100" w:beforeAutospacing="1" w:after="375" w:line="240" w:lineRule="auto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Method Summary</w:t>
      </w:r>
    </w:p>
    <w:tbl>
      <w:tblPr>
        <w:tblW w:w="9662" w:type="dxa"/>
        <w:tblCellSpacing w:w="0" w:type="dxa"/>
        <w:tblInd w:w="8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4345"/>
        <w:gridCol w:w="5317"/>
      </w:tblGrid>
      <w:tr w:rsidR="000C7958" w:rsidRPr="000F47F5" w:rsidTr="000C7958">
        <w:trPr>
          <w:trHeight w:val="441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Методи</w:t>
            </w:r>
          </w:p>
        </w:tc>
      </w:tr>
      <w:tr w:rsidR="000C7958" w:rsidRPr="000F47F5" w:rsidTr="000C7958">
        <w:trPr>
          <w:trHeight w:val="441"/>
          <w:tblCellSpacing w:w="0" w:type="dxa"/>
        </w:trPr>
        <w:tc>
          <w:tcPr>
            <w:tcW w:w="4330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Модифікатор і тип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 та Пояснення</w:t>
            </w:r>
          </w:p>
        </w:tc>
      </w:tr>
      <w:tr w:rsidR="000C7958" w:rsidRPr="000F47F5" w:rsidTr="000C7958">
        <w:trPr>
          <w:trHeight w:val="920"/>
          <w:tblCellSpacing w:w="0" w:type="dxa"/>
        </w:trPr>
        <w:tc>
          <w:tcPr>
            <w:tcW w:w="433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java.util.Set&lt;java.lang.String&gt;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46" w:anchor="getAllKeys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getAllKeys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Повертає множину всіх ключів</w:t>
            </w:r>
          </w:p>
        </w:tc>
      </w:tr>
      <w:tr w:rsidR="000C7958" w:rsidRPr="000F47F5" w:rsidTr="000C7958">
        <w:trPr>
          <w:trHeight w:val="1637"/>
          <w:tblCellSpacing w:w="0" w:type="dxa"/>
        </w:trPr>
        <w:tc>
          <w:tcPr>
            <w:tcW w:w="433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static</w:t>
            </w:r>
            <w:r w:rsidRPr="000F47F5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 </w:t>
            </w:r>
            <w:hyperlink r:id="rId147" w:tooltip="class in com.kpi_sity.config" w:history="1">
              <w:r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AppConfig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48" w:anchor="getInstance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getInstance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Метод для отримання об’єкту класу конфігурацій, якщо такого немає, створює його, використовує метод подвійної перевірки, тому може безпечно використовуватись у багатопоточних застосунках</w:t>
            </w:r>
          </w:p>
        </w:tc>
      </w:tr>
      <w:tr w:rsidR="000C7958" w:rsidRPr="000F47F5" w:rsidTr="000C7958">
        <w:trPr>
          <w:trHeight w:val="920"/>
          <w:tblCellSpacing w:w="0" w:type="dxa"/>
        </w:trPr>
        <w:tc>
          <w:tcPr>
            <w:tcW w:w="433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java.lang.Object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49" w:anchor="getValue(java.lang.String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getValue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(java.lang.String key)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дістає значення із ключем key</w:t>
            </w:r>
          </w:p>
        </w:tc>
      </w:tr>
      <w:tr w:rsidR="000C7958" w:rsidRPr="000F47F5" w:rsidTr="000C7958">
        <w:trPr>
          <w:trHeight w:val="920"/>
          <w:tblCellSpacing w:w="0" w:type="dxa"/>
        </w:trPr>
        <w:tc>
          <w:tcPr>
            <w:tcW w:w="433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50" w:anchor="out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out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Виводить усі значення конфігурацій</w:t>
            </w:r>
          </w:p>
        </w:tc>
      </w:tr>
      <w:tr w:rsidR="000C7958" w:rsidRPr="000F47F5" w:rsidTr="000C7958">
        <w:trPr>
          <w:trHeight w:val="1178"/>
          <w:tblCellSpacing w:w="0" w:type="dxa"/>
        </w:trPr>
        <w:tc>
          <w:tcPr>
            <w:tcW w:w="433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51" w:anchor="setValue(java.lang.String, java.lang.Object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setValue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(java.lang.String key, java.lang.Object value)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встановлює значення для поля із ключем key</w:t>
            </w:r>
          </w:p>
        </w:tc>
      </w:tr>
    </w:tbl>
    <w:p w:rsidR="000C7958" w:rsidRPr="000F47F5" w:rsidRDefault="000C7958" w:rsidP="000C7958">
      <w:pPr>
        <w:shd w:val="clear" w:color="auto" w:fill="FFFFFF"/>
        <w:spacing w:before="100" w:beforeAutospacing="1" w:after="375" w:line="240" w:lineRule="auto"/>
        <w:rPr>
          <w:rFonts w:ascii="Times New Roman" w:hAnsi="Times New Roman" w:cs="Times New Roman"/>
          <w:sz w:val="28"/>
          <w:szCs w:val="28"/>
        </w:rPr>
      </w:pPr>
    </w:p>
    <w:p w:rsidR="000C7958" w:rsidRPr="000F47F5" w:rsidRDefault="000C7958" w:rsidP="000C7958">
      <w:pPr>
        <w:pStyle w:val="4"/>
        <w:rPr>
          <w:sz w:val="28"/>
          <w:szCs w:val="28"/>
        </w:rPr>
      </w:pPr>
      <w:r w:rsidRPr="000F47F5">
        <w:rPr>
          <w:sz w:val="28"/>
          <w:szCs w:val="28"/>
        </w:rPr>
        <w:t>Class ConfigReader</w:t>
      </w: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47F5">
        <w:rPr>
          <w:rFonts w:ascii="Times New Roman" w:hAnsi="Times New Roman" w:cs="Times New Roman"/>
          <w:sz w:val="28"/>
          <w:szCs w:val="28"/>
          <w:shd w:val="clear" w:color="auto" w:fill="FFFFFF"/>
        </w:rPr>
        <w:t>Абстрактний клас для уніфікованого доступу до об’єкту конфігурації</w:t>
      </w: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W w:w="9664" w:type="dxa"/>
        <w:tblCellSpacing w:w="0" w:type="dxa"/>
        <w:tblInd w:w="16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272"/>
        <w:gridCol w:w="7392"/>
      </w:tblGrid>
      <w:tr w:rsidR="000C7958" w:rsidRPr="000F47F5" w:rsidTr="000C7958">
        <w:trPr>
          <w:trHeight w:val="438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Методи</w:t>
            </w:r>
          </w:p>
        </w:tc>
      </w:tr>
      <w:tr w:rsidR="000C7958" w:rsidRPr="000F47F5" w:rsidTr="000C7958">
        <w:trPr>
          <w:trHeight w:val="676"/>
          <w:tblCellSpacing w:w="0" w:type="dxa"/>
        </w:trPr>
        <w:tc>
          <w:tcPr>
            <w:tcW w:w="2257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Модифікатор і тип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 та Пояснення</w:t>
            </w:r>
          </w:p>
        </w:tc>
      </w:tr>
      <w:tr w:rsidR="000C7958" w:rsidRPr="000F47F5" w:rsidTr="000C7958">
        <w:trPr>
          <w:trHeight w:val="914"/>
          <w:tblCellSpacing w:w="0" w:type="dxa"/>
        </w:trPr>
        <w:tc>
          <w:tcPr>
            <w:tcW w:w="2257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abstract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52" w:anchor="loadFromFile(java.lang.String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loadFromFile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(java.lang.String path)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завантажує зовнішній файл конфігурації</w:t>
            </w:r>
          </w:p>
        </w:tc>
      </w:tr>
      <w:tr w:rsidR="000C7958" w:rsidRPr="000F47F5" w:rsidTr="000C7958">
        <w:trPr>
          <w:trHeight w:val="914"/>
          <w:tblCellSpacing w:w="0" w:type="dxa"/>
        </w:trPr>
        <w:tc>
          <w:tcPr>
            <w:tcW w:w="2257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53" w:anchor="setConfig(com.kpi_sity.config.IConfig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setConfig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hyperlink r:id="rId154" w:tooltip="interface in com.kpi_sity.config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IConfig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 config)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встановлює об’єкт конфігурації</w:t>
            </w:r>
          </w:p>
        </w:tc>
      </w:tr>
    </w:tbl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72" w:name="loadFromFile(java.lang.String)"/>
      <w:bookmarkEnd w:id="72"/>
      <w:r w:rsidRPr="000F47F5">
        <w:rPr>
          <w:sz w:val="28"/>
          <w:szCs w:val="28"/>
          <w:lang w:val="en-US"/>
        </w:rPr>
        <w:t>loadFromFile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 abstract void loadFromFile(java.lang.String path)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завантажує зовнішній файл конфігурації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path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шлях до файлу</w:t>
      </w: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uk-UA"/>
        </w:rPr>
      </w:pPr>
      <w:bookmarkStart w:id="73" w:name="setConfig(com.kpi_sity.config.IConfig)"/>
      <w:bookmarkEnd w:id="73"/>
      <w:r w:rsidRPr="000F47F5">
        <w:rPr>
          <w:sz w:val="28"/>
          <w:szCs w:val="28"/>
          <w:lang w:val="en-US"/>
        </w:rPr>
        <w:t>setConfig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lastRenderedPageBreak/>
        <w:t>public void setConfig(</w:t>
      </w:r>
      <w:hyperlink r:id="rId155" w:tooltip="interface in com.kpi_sity.config" w:history="1">
        <w:r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IConfig</w:t>
        </w:r>
      </w:hyperlink>
      <w:r w:rsidRPr="000F47F5">
        <w:rPr>
          <w:rFonts w:ascii="Times New Roman" w:hAnsi="Times New Roman" w:cs="Times New Roman"/>
          <w:sz w:val="28"/>
          <w:szCs w:val="28"/>
        </w:rPr>
        <w:t> config)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встановлює об’єкт конфігурації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config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об’єкт конфігурації</w:t>
      </w:r>
    </w:p>
    <w:p w:rsidR="000C7958" w:rsidRPr="000F47F5" w:rsidRDefault="000C7958" w:rsidP="000C7958">
      <w:pPr>
        <w:pStyle w:val="4"/>
        <w:rPr>
          <w:sz w:val="28"/>
          <w:szCs w:val="28"/>
        </w:rPr>
      </w:pPr>
      <w:r w:rsidRPr="000F47F5">
        <w:rPr>
          <w:sz w:val="28"/>
          <w:szCs w:val="28"/>
        </w:rPr>
        <w:t>Class ConfigWriter</w:t>
      </w: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F47F5">
        <w:rPr>
          <w:rFonts w:ascii="Times New Roman" w:hAnsi="Times New Roman" w:cs="Times New Roman"/>
          <w:sz w:val="28"/>
          <w:szCs w:val="28"/>
          <w:shd w:val="clear" w:color="auto" w:fill="FFFFFF"/>
        </w:rPr>
        <w:t>Абстрактний клас для уніфікованого доступу до об’єкту конфігурації</w:t>
      </w:r>
    </w:p>
    <w:tbl>
      <w:tblPr>
        <w:tblW w:w="9662" w:type="dxa"/>
        <w:tblCellSpacing w:w="0" w:type="dxa"/>
        <w:tblInd w:w="8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255"/>
        <w:gridCol w:w="7407"/>
      </w:tblGrid>
      <w:tr w:rsidR="000C7958" w:rsidRPr="000F47F5" w:rsidTr="000C7958">
        <w:trPr>
          <w:trHeight w:val="439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Методи</w:t>
            </w:r>
          </w:p>
        </w:tc>
      </w:tr>
      <w:tr w:rsidR="000C7958" w:rsidRPr="000F47F5" w:rsidTr="000C7958">
        <w:trPr>
          <w:trHeight w:val="676"/>
          <w:tblCellSpacing w:w="0" w:type="dxa"/>
        </w:trPr>
        <w:tc>
          <w:tcPr>
            <w:tcW w:w="2240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Модифікатор і тип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 та Пояснення</w:t>
            </w:r>
          </w:p>
        </w:tc>
      </w:tr>
      <w:tr w:rsidR="000C7958" w:rsidRPr="000F47F5" w:rsidTr="000C7958">
        <w:trPr>
          <w:trHeight w:val="914"/>
          <w:tblCellSpacing w:w="0" w:type="dxa"/>
        </w:trPr>
        <w:tc>
          <w:tcPr>
            <w:tcW w:w="224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abstract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56" w:anchor="save(java.lang.String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save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(java.lang.String path)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записує конфігураіцю у JSON - файл</w:t>
            </w:r>
          </w:p>
        </w:tc>
      </w:tr>
      <w:tr w:rsidR="000C7958" w:rsidRPr="000F47F5" w:rsidTr="000C7958">
        <w:trPr>
          <w:trHeight w:val="914"/>
          <w:tblCellSpacing w:w="0" w:type="dxa"/>
        </w:trPr>
        <w:tc>
          <w:tcPr>
            <w:tcW w:w="224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57" w:anchor="setConfig(com.kpi_sity.config.IConfig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setConfig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hyperlink r:id="rId158" w:tooltip="interface in com.kpi_sity.config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IConfig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 config)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встановлює об’єкт конфігурації</w:t>
            </w:r>
          </w:p>
        </w:tc>
      </w:tr>
    </w:tbl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74" w:name="save(java.lang.String)"/>
      <w:bookmarkEnd w:id="74"/>
      <w:r w:rsidRPr="000F47F5">
        <w:rPr>
          <w:sz w:val="28"/>
          <w:szCs w:val="28"/>
          <w:lang w:val="en-US"/>
        </w:rPr>
        <w:t>save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 abstract void save(java.lang.String path)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записує конфігураіцю у JSON - файл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path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шлях до файлу</w:t>
      </w: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uk-UA"/>
        </w:rPr>
      </w:pPr>
      <w:r w:rsidRPr="000F47F5">
        <w:rPr>
          <w:sz w:val="28"/>
          <w:szCs w:val="28"/>
          <w:lang w:val="en-US"/>
        </w:rPr>
        <w:t>setConfig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void setConfig(</w:t>
      </w:r>
      <w:hyperlink r:id="rId159" w:tooltip="interface in com.kpi_sity.config" w:history="1">
        <w:r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IConfig</w:t>
        </w:r>
      </w:hyperlink>
      <w:r w:rsidRPr="000F47F5">
        <w:rPr>
          <w:rFonts w:ascii="Times New Roman" w:hAnsi="Times New Roman" w:cs="Times New Roman"/>
          <w:sz w:val="28"/>
          <w:szCs w:val="28"/>
        </w:rPr>
        <w:t> config)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встановлює об’єкт конфігурації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config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об’єкт конфігурації</w:t>
      </w:r>
    </w:p>
    <w:p w:rsidR="000C7958" w:rsidRPr="000F47F5" w:rsidRDefault="000C7958" w:rsidP="000C7958">
      <w:pPr>
        <w:pStyle w:val="4"/>
        <w:rPr>
          <w:sz w:val="28"/>
          <w:szCs w:val="28"/>
        </w:rPr>
      </w:pPr>
      <w:r w:rsidRPr="000F47F5">
        <w:rPr>
          <w:sz w:val="28"/>
          <w:szCs w:val="28"/>
        </w:rPr>
        <w:t>JSONConfigReader</w:t>
      </w: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47F5">
        <w:rPr>
          <w:rFonts w:ascii="Times New Roman" w:hAnsi="Times New Roman" w:cs="Times New Roman"/>
          <w:sz w:val="28"/>
          <w:szCs w:val="28"/>
          <w:shd w:val="clear" w:color="auto" w:fill="FFFFFF"/>
        </w:rPr>
        <w:t>Клас зчитування конфігурації із JSON – файлу</w:t>
      </w:r>
    </w:p>
    <w:tbl>
      <w:tblPr>
        <w:tblW w:w="9589" w:type="dxa"/>
        <w:tblCellSpacing w:w="0" w:type="dxa"/>
        <w:tblInd w:w="16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254"/>
        <w:gridCol w:w="7335"/>
      </w:tblGrid>
      <w:tr w:rsidR="000C7958" w:rsidRPr="000F47F5" w:rsidTr="000C7958">
        <w:trPr>
          <w:trHeight w:val="456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Методи</w:t>
            </w:r>
          </w:p>
        </w:tc>
      </w:tr>
      <w:tr w:rsidR="000C7958" w:rsidRPr="000F47F5" w:rsidTr="000C7958">
        <w:trPr>
          <w:trHeight w:val="702"/>
          <w:tblCellSpacing w:w="0" w:type="dxa"/>
        </w:trPr>
        <w:tc>
          <w:tcPr>
            <w:tcW w:w="2239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Модифікатор і тип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 та Пояснення</w:t>
            </w:r>
          </w:p>
        </w:tc>
      </w:tr>
      <w:tr w:rsidR="000C7958" w:rsidRPr="000F47F5" w:rsidTr="000C7958">
        <w:trPr>
          <w:trHeight w:val="949"/>
          <w:tblCellSpacing w:w="0" w:type="dxa"/>
        </w:trPr>
        <w:tc>
          <w:tcPr>
            <w:tcW w:w="223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60" w:anchor="loadFromFile(java.lang.String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loadFromFile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(java.lang.String path)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завантажує зовнішній файл конфігурації</w:t>
            </w:r>
          </w:p>
        </w:tc>
      </w:tr>
    </w:tbl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75" w:name="JSONConfigReader(com.kpi_sity.config.ICo"/>
      <w:bookmarkEnd w:id="75"/>
      <w:r w:rsidRPr="000F47F5">
        <w:rPr>
          <w:sz w:val="28"/>
          <w:szCs w:val="28"/>
          <w:lang w:val="en-US"/>
        </w:rPr>
        <w:t>JSONConfigReader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JSONConfigReader(</w:t>
      </w:r>
      <w:hyperlink r:id="rId161" w:tooltip="interface in com.kpi_sity.config" w:history="1">
        <w:r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IConfig</w:t>
        </w:r>
      </w:hyperlink>
      <w:r w:rsidRPr="000F47F5">
        <w:rPr>
          <w:rFonts w:ascii="Times New Roman" w:hAnsi="Times New Roman" w:cs="Times New Roman"/>
          <w:sz w:val="28"/>
          <w:szCs w:val="28"/>
        </w:rPr>
        <w:t> config)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Конструктор класу JSONConfigReader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config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об’єкт, у якому зберігатиметься конфігурація</w:t>
      </w: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r w:rsidRPr="000F47F5">
        <w:rPr>
          <w:sz w:val="28"/>
          <w:szCs w:val="28"/>
          <w:lang w:val="en-US"/>
        </w:rPr>
        <w:t>loadFromFile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void loadFromFile(java.lang.String path)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завантажує зовнішній файл конфігурації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ac"/>
          <w:rFonts w:ascii="Times New Roman" w:hAnsi="Times New Roman" w:cs="Times New Roman"/>
          <w:sz w:val="28"/>
          <w:szCs w:val="28"/>
        </w:rPr>
        <w:t>Specified by:</w:t>
      </w:r>
    </w:p>
    <w:p w:rsidR="000C7958" w:rsidRPr="000F47F5" w:rsidRDefault="00E20543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hyperlink r:id="rId162" w:anchor="loadFromFile(java.lang.String)" w:history="1">
        <w:r w:rsidR="000C7958"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loadFromFile</w:t>
        </w:r>
      </w:hyperlink>
      <w:r w:rsidR="000C7958" w:rsidRPr="000F47F5">
        <w:rPr>
          <w:rFonts w:ascii="Times New Roman" w:hAnsi="Times New Roman" w:cs="Times New Roman"/>
          <w:sz w:val="28"/>
          <w:szCs w:val="28"/>
        </w:rPr>
        <w:t> in class </w:t>
      </w:r>
      <w:hyperlink r:id="rId163" w:tooltip="class in com.kpi_sity.config" w:history="1">
        <w:r w:rsidR="000C7958"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ConfigReader</w:t>
        </w:r>
      </w:hyperlink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0"/>
        <w:ind w:left="30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path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шлях до файлу</w:t>
      </w:r>
    </w:p>
    <w:p w:rsidR="000C7958" w:rsidRPr="000F47F5" w:rsidRDefault="000C7958" w:rsidP="000C7958">
      <w:pPr>
        <w:pStyle w:val="4"/>
        <w:rPr>
          <w:sz w:val="28"/>
          <w:szCs w:val="28"/>
        </w:rPr>
      </w:pPr>
      <w:r w:rsidRPr="000F47F5">
        <w:rPr>
          <w:sz w:val="28"/>
          <w:szCs w:val="28"/>
        </w:rPr>
        <w:t>Class JSONConfigWriter</w:t>
      </w: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47F5">
        <w:rPr>
          <w:rFonts w:ascii="Times New Roman" w:hAnsi="Times New Roman" w:cs="Times New Roman"/>
          <w:sz w:val="28"/>
          <w:szCs w:val="28"/>
          <w:shd w:val="clear" w:color="auto" w:fill="FFFFFF"/>
        </w:rPr>
        <w:t>Клас запису конфігурації в JSON – файлу</w:t>
      </w: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76" w:name="JSONConfigWriter(com.kpi_sity.config.ICo"/>
      <w:bookmarkEnd w:id="76"/>
      <w:r w:rsidRPr="000F47F5">
        <w:rPr>
          <w:sz w:val="28"/>
          <w:szCs w:val="28"/>
          <w:lang w:val="en-US"/>
        </w:rPr>
        <w:t>JSONConfigWriter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JSONConfigWriter(</w:t>
      </w:r>
      <w:hyperlink r:id="rId164" w:tooltip="interface in com.kpi_sity.config" w:history="1">
        <w:r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IConfig</w:t>
        </w:r>
      </w:hyperlink>
      <w:r w:rsidRPr="000F47F5">
        <w:rPr>
          <w:rFonts w:ascii="Times New Roman" w:hAnsi="Times New Roman" w:cs="Times New Roman"/>
          <w:sz w:val="28"/>
          <w:szCs w:val="28"/>
        </w:rPr>
        <w:t> config)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Конструктор класу JSONConfigWriter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lastRenderedPageBreak/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config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об’єкт, у якому зберігатиметься конфігурація</w:t>
      </w: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77" w:name="method_detail"/>
      <w:bookmarkEnd w:id="77"/>
      <w:r w:rsidRPr="000F47F5">
        <w:rPr>
          <w:sz w:val="28"/>
          <w:szCs w:val="28"/>
          <w:lang w:val="en-US"/>
        </w:rPr>
        <w:t>save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void save(java.lang.String path)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записує конфігураіцю у JSON - файл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ac"/>
          <w:rFonts w:ascii="Times New Roman" w:hAnsi="Times New Roman" w:cs="Times New Roman"/>
          <w:sz w:val="28"/>
          <w:szCs w:val="28"/>
        </w:rPr>
        <w:t>Specified by:</w:t>
      </w:r>
    </w:p>
    <w:p w:rsidR="000C7958" w:rsidRPr="000F47F5" w:rsidRDefault="00E20543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hyperlink r:id="rId165" w:anchor="save(java.lang.String)" w:history="1">
        <w:r w:rsidR="000C7958"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save</w:t>
        </w:r>
      </w:hyperlink>
      <w:r w:rsidR="000C7958" w:rsidRPr="000F47F5">
        <w:rPr>
          <w:rFonts w:ascii="Times New Roman" w:hAnsi="Times New Roman" w:cs="Times New Roman"/>
          <w:sz w:val="28"/>
          <w:szCs w:val="28"/>
        </w:rPr>
        <w:t> in class </w:t>
      </w:r>
      <w:hyperlink r:id="rId166" w:tooltip="class in com.kpi_sity.config" w:history="1">
        <w:r w:rsidR="000C7958"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ConfigWriter</w:t>
        </w:r>
      </w:hyperlink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0"/>
        <w:ind w:left="30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path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шлях до файлу</w:t>
      </w:r>
    </w:p>
    <w:p w:rsidR="000C7958" w:rsidRPr="000F47F5" w:rsidRDefault="000C7958" w:rsidP="000C7958">
      <w:pPr>
        <w:pStyle w:val="3"/>
        <w:ind w:left="1192"/>
        <w:rPr>
          <w:sz w:val="28"/>
          <w:szCs w:val="28"/>
          <w:lang w:val="en-US"/>
        </w:rPr>
      </w:pPr>
      <w:bookmarkStart w:id="78" w:name="_Toc388954540"/>
      <w:bookmarkStart w:id="79" w:name="_Toc388954864"/>
      <w:r w:rsidRPr="000F47F5">
        <w:rPr>
          <w:sz w:val="28"/>
          <w:szCs w:val="28"/>
          <w:lang w:val="en-US"/>
        </w:rPr>
        <w:t>Package com.</w:t>
      </w:r>
      <w:r w:rsidR="00D91B73" w:rsidRPr="000F47F5">
        <w:rPr>
          <w:sz w:val="28"/>
          <w:szCs w:val="28"/>
          <w:lang w:val="en-US"/>
        </w:rPr>
        <w:t>Oyster</w:t>
      </w:r>
      <w:r w:rsidRPr="000F47F5">
        <w:rPr>
          <w:sz w:val="28"/>
          <w:szCs w:val="28"/>
          <w:lang w:val="en-US"/>
        </w:rPr>
        <w:t>.core.controller</w:t>
      </w:r>
      <w:bookmarkEnd w:id="78"/>
      <w:bookmarkEnd w:id="79"/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47F5">
        <w:rPr>
          <w:rFonts w:ascii="Times New Roman" w:hAnsi="Times New Roman" w:cs="Times New Roman"/>
          <w:sz w:val="28"/>
          <w:szCs w:val="28"/>
          <w:shd w:val="clear" w:color="auto" w:fill="FFFFFF"/>
        </w:rPr>
        <w:t>Клас відповідає за реєстрацію, валідацію та виконання команд, реалізує паттерн Singleton</w:t>
      </w:r>
    </w:p>
    <w:tbl>
      <w:tblPr>
        <w:tblW w:w="9645" w:type="dxa"/>
        <w:tblCellSpacing w:w="0" w:type="dxa"/>
        <w:tblInd w:w="16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2267"/>
        <w:gridCol w:w="7378"/>
      </w:tblGrid>
      <w:tr w:rsidR="000C7958" w:rsidRPr="000F47F5" w:rsidTr="000C7958">
        <w:trPr>
          <w:trHeight w:val="479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Constructors</w:t>
            </w:r>
            <w:r w:rsidRPr="000F47F5">
              <w:rPr>
                <w:rStyle w:val="tabend"/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479"/>
          <w:tblCellSpacing w:w="0" w:type="dxa"/>
        </w:trPr>
        <w:tc>
          <w:tcPr>
            <w:tcW w:w="2252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Constructor and Description</w:t>
            </w:r>
          </w:p>
        </w:tc>
      </w:tr>
      <w:tr w:rsidR="000C7958" w:rsidRPr="000F47F5" w:rsidTr="000C7958">
        <w:trPr>
          <w:trHeight w:val="992"/>
          <w:tblCellSpacing w:w="0" w:type="dxa"/>
        </w:trPr>
        <w:tc>
          <w:tcPr>
            <w:tcW w:w="2252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67" w:anchor="CommandExecutor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CommandExecutor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створює екземпляр класу CommandExecutor</w:t>
            </w:r>
          </w:p>
        </w:tc>
      </w:tr>
    </w:tbl>
    <w:p w:rsidR="000C7958" w:rsidRPr="000F47F5" w:rsidRDefault="000C7958" w:rsidP="000C7958">
      <w:pPr>
        <w:pStyle w:val="3"/>
        <w:keepNext w:val="0"/>
        <w:numPr>
          <w:ilvl w:val="0"/>
          <w:numId w:val="0"/>
        </w:numPr>
        <w:pBdr>
          <w:top w:val="single" w:sz="6" w:space="0" w:color="9EADC0"/>
          <w:left w:val="single" w:sz="6" w:space="8" w:color="9EADC0"/>
          <w:bottom w:val="single" w:sz="6" w:space="4" w:color="9EADC0"/>
          <w:right w:val="single" w:sz="6" w:space="15" w:color="9EADC0"/>
        </w:pBdr>
        <w:shd w:val="clear" w:color="auto" w:fill="F9F9F9"/>
        <w:tabs>
          <w:tab w:val="clear" w:pos="1276"/>
        </w:tabs>
        <w:spacing w:before="225" w:after="225"/>
        <w:rPr>
          <w:sz w:val="28"/>
          <w:szCs w:val="28"/>
          <w:lang w:val="en-US"/>
        </w:rPr>
      </w:pPr>
    </w:p>
    <w:tbl>
      <w:tblPr>
        <w:tblW w:w="8670" w:type="dxa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3175"/>
        <w:gridCol w:w="5742"/>
      </w:tblGrid>
      <w:tr w:rsidR="000C7958" w:rsidRPr="000F47F5" w:rsidTr="000C7958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Методи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2475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Модифікатор і тип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 та Пояснення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273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68" w:anchor="addCommand(java.lang.Class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addCommand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(java.lang.Class command)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реєструє нову команду в CommandExecutor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273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protected java.lang.Object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69" w:anchor="clone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clone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викидає помилку при спробі клонувати об’єкт, оскільки CommandExecutor повинен бути одиночкою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273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70" w:anchor="execute(java.lang.String, com.kpi_sity.core.controller.command.Context, java.lang.Runnable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execute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(java.lang.String action,</w:t>
            </w:r>
            <w:r w:rsidR="000C7958" w:rsidRPr="000F47F5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 </w:t>
            </w:r>
            <w:hyperlink r:id="rId171" w:tooltip="class in com.kpi_sity.core.controller.comman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Context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 params, java.lang.Runnable onPostExecute)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виконує команду у фоновому режимі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273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java.lang.Class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72" w:anchor="findCommandByAction(java.lang.String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findCommandByAction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(java.lang.String action)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шукає команду за ключем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273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static</w:t>
            </w:r>
            <w:r w:rsidRPr="000F47F5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 </w:t>
            </w:r>
            <w:hyperlink r:id="rId173" w:tooltip="class in com.kpi_sity.core.controller" w:history="1">
              <w:r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CommandExecutor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74" w:anchor="getInstance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getInstance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повертає змінну класу CommandExecutor</w:t>
            </w:r>
          </w:p>
        </w:tc>
      </w:tr>
    </w:tbl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clear" w:pos="1418"/>
        </w:tabs>
        <w:spacing w:before="0" w:after="90"/>
        <w:ind w:left="-120"/>
        <w:rPr>
          <w:sz w:val="28"/>
          <w:szCs w:val="28"/>
          <w:lang w:val="en-US"/>
        </w:rPr>
      </w:pPr>
      <w:bookmarkStart w:id="80" w:name="CommandExecutor()"/>
      <w:bookmarkEnd w:id="80"/>
      <w:r w:rsidRPr="000F47F5">
        <w:rPr>
          <w:sz w:val="28"/>
          <w:szCs w:val="28"/>
          <w:lang w:val="en-US"/>
        </w:rPr>
        <w:t>CommandExecutor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private CommandExecutor()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створює екземпляр класу CommandExecutor</w:t>
      </w: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clear" w:pos="1418"/>
        </w:tabs>
        <w:spacing w:before="0" w:after="90"/>
        <w:ind w:left="-120"/>
        <w:rPr>
          <w:sz w:val="28"/>
          <w:szCs w:val="28"/>
          <w:lang w:val="en-US"/>
        </w:rPr>
      </w:pPr>
      <w:bookmarkStart w:id="81" w:name="getInstance()"/>
      <w:bookmarkEnd w:id="81"/>
      <w:r w:rsidRPr="000F47F5">
        <w:rPr>
          <w:sz w:val="28"/>
          <w:szCs w:val="28"/>
          <w:lang w:val="en-US"/>
        </w:rPr>
        <w:t>getInstance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 static </w:t>
      </w:r>
      <w:hyperlink r:id="rId175" w:tooltip="class in com.kpi_sity.core.controller" w:history="1">
        <w:r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CommandExecutor</w:t>
        </w:r>
      </w:hyperlink>
      <w:r w:rsidRPr="000F47F5">
        <w:rPr>
          <w:rFonts w:ascii="Times New Roman" w:hAnsi="Times New Roman" w:cs="Times New Roman"/>
          <w:sz w:val="28"/>
          <w:szCs w:val="28"/>
        </w:rPr>
        <w:t> getInstance()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повертає змінну класу CommandExecutor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Returns: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екземпляр класу CommandExecutor</w:t>
      </w: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clear" w:pos="1418"/>
        </w:tabs>
        <w:spacing w:before="0" w:after="90"/>
        <w:ind w:left="-120"/>
        <w:rPr>
          <w:sz w:val="28"/>
          <w:szCs w:val="28"/>
          <w:lang w:val="en-US"/>
        </w:rPr>
      </w:pPr>
      <w:bookmarkStart w:id="82" w:name="execute(java.lang.String,_com.kpi_sity.c"/>
      <w:bookmarkEnd w:id="82"/>
      <w:r w:rsidRPr="000F47F5">
        <w:rPr>
          <w:sz w:val="28"/>
          <w:szCs w:val="28"/>
          <w:lang w:val="en-US"/>
        </w:rPr>
        <w:t>execute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void execute(java.lang.String action,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    </w:t>
      </w:r>
      <w:hyperlink r:id="rId176" w:tooltip="class in com.kpi_sity.core.controller.command" w:history="1">
        <w:r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Context</w:t>
        </w:r>
      </w:hyperlink>
      <w:r w:rsidRPr="000F47F5">
        <w:rPr>
          <w:rFonts w:ascii="Times New Roman" w:hAnsi="Times New Roman" w:cs="Times New Roman"/>
          <w:sz w:val="28"/>
          <w:szCs w:val="28"/>
        </w:rPr>
        <w:t> params,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    java.lang.Runnable onPostExecute)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      throws </w:t>
      </w:r>
      <w:hyperlink r:id="rId177" w:tooltip="class in com.kpi_sity.core.controller.exception" w:history="1">
        <w:r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CommandNotFoundException</w:t>
        </w:r>
      </w:hyperlink>
      <w:r w:rsidRPr="000F47F5">
        <w:rPr>
          <w:rFonts w:ascii="Times New Roman" w:hAnsi="Times New Roman" w:cs="Times New Roman"/>
          <w:sz w:val="28"/>
          <w:szCs w:val="28"/>
        </w:rPr>
        <w:t>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             java.lang.InstantiationException,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             java.lang.IllegalAccessException,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             </w:t>
      </w:r>
      <w:hyperlink r:id="rId178" w:tooltip="class in com.kpi_sity.core.controller.exception" w:history="1">
        <w:r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InvalidCommandParameterException</w:t>
        </w:r>
      </w:hyperlink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виконує команду у фоновому режимі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lastRenderedPageBreak/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action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ключ команди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params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контекст команди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0"/>
        <w:ind w:left="60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Throws:</w:t>
      </w:r>
    </w:p>
    <w:p w:rsidR="000C7958" w:rsidRPr="000F47F5" w:rsidRDefault="00E20543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hyperlink r:id="rId179" w:tooltip="class in com.kpi_sity.core.controller.exception" w:history="1">
        <w:r w:rsidR="000C7958"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CommandNotFoundException</w:t>
        </w:r>
      </w:hyperlink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java.lang.InstantiationException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java.lang.IllegalAccessException</w:t>
      </w:r>
    </w:p>
    <w:p w:rsidR="000C7958" w:rsidRPr="000F47F5" w:rsidRDefault="00E20543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hyperlink r:id="rId180" w:tooltip="class in com.kpi_sity.core.controller.exception" w:history="1">
        <w:r w:rsidR="000C7958"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InvalidCommandParameterException</w:t>
        </w:r>
      </w:hyperlink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clear" w:pos="1418"/>
        </w:tabs>
        <w:spacing w:before="0" w:after="90"/>
        <w:ind w:left="-120"/>
        <w:rPr>
          <w:sz w:val="28"/>
          <w:szCs w:val="28"/>
          <w:lang w:val="en-US"/>
        </w:rPr>
      </w:pPr>
      <w:bookmarkStart w:id="83" w:name="findCommandByAction(java.lang.String)"/>
      <w:bookmarkEnd w:id="83"/>
      <w:r w:rsidRPr="000F47F5">
        <w:rPr>
          <w:sz w:val="28"/>
          <w:szCs w:val="28"/>
          <w:lang w:val="en-US"/>
        </w:rPr>
        <w:t>findCommandByAction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private java.lang.Class findCommandByAction(java.lang.String action)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шукає команду за ключем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action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ключ команди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0"/>
        <w:ind w:left="30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Returns: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команду, якщо знаходить, інакше null</w:t>
      </w: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clear" w:pos="1418"/>
        </w:tabs>
        <w:spacing w:before="0" w:after="90"/>
        <w:ind w:left="-120"/>
        <w:rPr>
          <w:sz w:val="28"/>
          <w:szCs w:val="28"/>
          <w:lang w:val="en-US"/>
        </w:rPr>
      </w:pPr>
      <w:bookmarkStart w:id="84" w:name="addCommand(java.lang.Class)"/>
      <w:bookmarkEnd w:id="84"/>
      <w:r w:rsidRPr="000F47F5">
        <w:rPr>
          <w:sz w:val="28"/>
          <w:szCs w:val="28"/>
          <w:lang w:val="en-US"/>
        </w:rPr>
        <w:t>addCommand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void addCommand(java.lang.Class command)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реєструє нову команду в CommandExecutor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command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class of the new command</w:t>
      </w: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clear" w:pos="1418"/>
        </w:tabs>
        <w:spacing w:before="0" w:after="90"/>
        <w:ind w:left="-120"/>
        <w:rPr>
          <w:sz w:val="28"/>
          <w:szCs w:val="28"/>
          <w:lang w:val="en-US"/>
        </w:rPr>
      </w:pPr>
      <w:bookmarkStart w:id="85" w:name="clone()"/>
      <w:bookmarkEnd w:id="85"/>
      <w:r w:rsidRPr="000F47F5">
        <w:rPr>
          <w:sz w:val="28"/>
          <w:szCs w:val="28"/>
          <w:lang w:val="en-US"/>
        </w:rPr>
        <w:t>clone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protected java.lang.Object clone()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                   throws java.lang.CloneNotSupportedException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викидає помилку при спробі клонувати об’єкт, оскільки CommandExecutor повинен бути одиночкою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ac"/>
          <w:rFonts w:ascii="Times New Roman" w:hAnsi="Times New Roman" w:cs="Times New Roman"/>
          <w:sz w:val="28"/>
          <w:szCs w:val="28"/>
        </w:rPr>
        <w:t>Overrides: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lastRenderedPageBreak/>
        <w:t>clone</w:t>
      </w:r>
      <w:r w:rsidRPr="000F47F5">
        <w:rPr>
          <w:rFonts w:ascii="Times New Roman" w:hAnsi="Times New Roman" w:cs="Times New Roman"/>
          <w:sz w:val="28"/>
          <w:szCs w:val="28"/>
        </w:rPr>
        <w:t> in class </w:t>
      </w: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java.lang.Object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0"/>
        <w:ind w:left="30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Returns: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нічого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0"/>
        <w:ind w:left="60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Throws: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java.lang.CloneNotSupportedException</w:t>
      </w:r>
    </w:p>
    <w:p w:rsidR="000C7958" w:rsidRPr="000F47F5" w:rsidRDefault="000C7958" w:rsidP="000C7958">
      <w:pPr>
        <w:pStyle w:val="4"/>
        <w:rPr>
          <w:sz w:val="28"/>
          <w:szCs w:val="28"/>
        </w:rPr>
      </w:pPr>
      <w:r w:rsidRPr="000F47F5">
        <w:rPr>
          <w:sz w:val="28"/>
          <w:szCs w:val="28"/>
        </w:rPr>
        <w:t>Class Validator</w:t>
      </w: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47F5">
        <w:rPr>
          <w:rFonts w:ascii="Times New Roman" w:hAnsi="Times New Roman" w:cs="Times New Roman"/>
          <w:sz w:val="28"/>
          <w:szCs w:val="28"/>
          <w:shd w:val="clear" w:color="auto" w:fill="FFFFFF"/>
        </w:rPr>
        <w:t>Клас, що відповідає за валідацію команди</w:t>
      </w: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W w:w="9702" w:type="dxa"/>
        <w:tblCellSpacing w:w="0" w:type="dxa"/>
        <w:tblInd w:w="16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281"/>
        <w:gridCol w:w="7421"/>
      </w:tblGrid>
      <w:tr w:rsidR="000C7958" w:rsidRPr="000F47F5" w:rsidTr="000C7958">
        <w:trPr>
          <w:trHeight w:val="52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Методи</w:t>
            </w:r>
          </w:p>
        </w:tc>
      </w:tr>
      <w:tr w:rsidR="000C7958" w:rsidRPr="000F47F5" w:rsidTr="000C7958">
        <w:trPr>
          <w:trHeight w:hRule="exact" w:val="474"/>
          <w:tblCellSpacing w:w="0" w:type="dxa"/>
        </w:trPr>
        <w:tc>
          <w:tcPr>
            <w:tcW w:w="2266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Модифікатор і тип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 та Пояснення</w:t>
            </w:r>
          </w:p>
        </w:tc>
      </w:tr>
      <w:tr w:rsidR="000C7958" w:rsidRPr="000F47F5" w:rsidTr="000C7958">
        <w:trPr>
          <w:trHeight w:val="816"/>
          <w:tblCellSpacing w:w="0" w:type="dxa"/>
        </w:trPr>
        <w:tc>
          <w:tcPr>
            <w:tcW w:w="2266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static boolean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81" w:anchor="validate(java.lang.Class, com.kpi_sity.core.controller.command.Context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validate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(java.lang.Class command,</w:t>
            </w:r>
            <w:r w:rsidR="000C7958" w:rsidRPr="000F47F5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 </w:t>
            </w:r>
            <w:hyperlink r:id="rId182" w:tooltip="class in com.kpi_sity.core.controller.comman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Context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 context)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виконує валідацію команди</w:t>
            </w:r>
          </w:p>
        </w:tc>
      </w:tr>
    </w:tbl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86" w:name="validate(java.lang.Class,_com.kpi_sity.c"/>
      <w:bookmarkEnd w:id="86"/>
      <w:r w:rsidRPr="000F47F5">
        <w:rPr>
          <w:sz w:val="28"/>
          <w:szCs w:val="28"/>
          <w:lang w:val="en-US"/>
        </w:rPr>
        <w:t>validate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 static boolean validate(java.lang.Class command,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        </w:t>
      </w:r>
      <w:hyperlink r:id="rId183" w:tooltip="class in com.kpi_sity.core.controller.command" w:history="1">
        <w:r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Context</w:t>
        </w:r>
      </w:hyperlink>
      <w:r w:rsidRPr="000F47F5">
        <w:rPr>
          <w:rFonts w:ascii="Times New Roman" w:hAnsi="Times New Roman" w:cs="Times New Roman"/>
          <w:sz w:val="28"/>
          <w:szCs w:val="28"/>
        </w:rPr>
        <w:t> context)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                 throws </w:t>
      </w:r>
      <w:hyperlink r:id="rId184" w:tooltip="class in com.kpi_sity.core.controller.exception" w:history="1">
        <w:r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InvalidCommandParameterException</w:t>
        </w:r>
      </w:hyperlink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виконує валідацію команди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command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команда для валідації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context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контекст команди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0"/>
        <w:ind w:left="60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Returns: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true - якщо команда пройшла валідацію, якщо ні - викидає помилку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0"/>
        <w:ind w:left="90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Throws:</w:t>
      </w:r>
    </w:p>
    <w:p w:rsidR="000C7958" w:rsidRPr="000F47F5" w:rsidRDefault="00E20543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hyperlink r:id="rId185" w:tooltip="class in com.kpi_sity.core.controller.exception" w:history="1">
        <w:r w:rsidR="000C7958"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InvalidCommandParameterException</w:t>
        </w:r>
      </w:hyperlink>
    </w:p>
    <w:p w:rsidR="000C7958" w:rsidRPr="000F47F5" w:rsidRDefault="000C7958" w:rsidP="000C7958">
      <w:pPr>
        <w:pStyle w:val="3"/>
        <w:ind w:left="1192"/>
        <w:rPr>
          <w:sz w:val="28"/>
          <w:szCs w:val="28"/>
          <w:lang w:val="en-US"/>
        </w:rPr>
      </w:pPr>
      <w:bookmarkStart w:id="87" w:name="_Toc388954541"/>
      <w:bookmarkStart w:id="88" w:name="_Toc388954865"/>
      <w:r w:rsidRPr="000F47F5">
        <w:rPr>
          <w:sz w:val="28"/>
          <w:szCs w:val="28"/>
          <w:lang w:val="en-US"/>
        </w:rPr>
        <w:t>Package com.</w:t>
      </w:r>
      <w:r w:rsidR="00D91B73" w:rsidRPr="000F47F5">
        <w:rPr>
          <w:sz w:val="28"/>
          <w:szCs w:val="28"/>
          <w:lang w:val="en-US"/>
        </w:rPr>
        <w:t>Oyster</w:t>
      </w:r>
      <w:r w:rsidRPr="000F47F5">
        <w:rPr>
          <w:sz w:val="28"/>
          <w:szCs w:val="28"/>
          <w:lang w:val="en-US"/>
        </w:rPr>
        <w:t>.core.controller.command</w:t>
      </w:r>
      <w:bookmarkEnd w:id="87"/>
      <w:bookmarkEnd w:id="88"/>
    </w:p>
    <w:tbl>
      <w:tblPr>
        <w:tblW w:w="9617" w:type="dxa"/>
        <w:tblCellSpacing w:w="0" w:type="dxa"/>
        <w:tblInd w:w="8" w:type="dxa"/>
        <w:tblBorders>
          <w:bottom w:val="single" w:sz="6" w:space="0" w:color="9EADC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Class Summary table, listing classes, and an explanation"/>
      </w:tblPr>
      <w:tblGrid>
        <w:gridCol w:w="3354"/>
        <w:gridCol w:w="6263"/>
      </w:tblGrid>
      <w:tr w:rsidR="000C7958" w:rsidRPr="000F47F5" w:rsidTr="000C7958">
        <w:trPr>
          <w:trHeight w:val="442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Перелік класів</w:t>
            </w:r>
          </w:p>
        </w:tc>
      </w:tr>
      <w:tr w:rsidR="000C7958" w:rsidRPr="000F47F5" w:rsidTr="000C7958">
        <w:trPr>
          <w:trHeight w:val="442"/>
          <w:tblCellSpacing w:w="0" w:type="dxa"/>
        </w:trPr>
        <w:tc>
          <w:tcPr>
            <w:tcW w:w="0" w:type="auto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Пояснення</w:t>
            </w:r>
          </w:p>
        </w:tc>
      </w:tr>
      <w:tr w:rsidR="000C7958" w:rsidRPr="000F47F5" w:rsidTr="000C7958">
        <w:trPr>
          <w:trHeight w:val="921"/>
          <w:tblCellSpacing w:w="0" w:type="dxa"/>
        </w:trPr>
        <w:tc>
          <w:tcPr>
            <w:tcW w:w="3194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86" w:tooltip="class in com.kpi_sity.core.controller.comman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AbstractCommand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Абстпрактний клас, що реалізує базову команду, містить контекст, та екземпляр інтерфейсу Runnable, та методи його отримання</w:t>
            </w:r>
          </w:p>
        </w:tc>
      </w:tr>
      <w:tr w:rsidR="000C7958" w:rsidRPr="000F47F5" w:rsidTr="000C7958">
        <w:trPr>
          <w:trHeight w:val="442"/>
          <w:tblCellSpacing w:w="0" w:type="dxa"/>
        </w:trPr>
        <w:tc>
          <w:tcPr>
            <w:tcW w:w="3194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87" w:tooltip="class in com.kpi_sity.core.controller.comman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Context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Клас відображає контекст команди</w:t>
            </w:r>
          </w:p>
        </w:tc>
      </w:tr>
      <w:tr w:rsidR="000C7958" w:rsidRPr="000F47F5" w:rsidTr="000C7958">
        <w:trPr>
          <w:trHeight w:val="681"/>
          <w:tblCellSpacing w:w="0" w:type="dxa"/>
        </w:trPr>
        <w:tc>
          <w:tcPr>
            <w:tcW w:w="3194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88" w:tooltip="class in com.kpi_sity.core.controller.comman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DeleteIProfileCommand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реалізує команду видалення профілю Created by oleg on 5/12/14.</w:t>
            </w:r>
          </w:p>
        </w:tc>
      </w:tr>
      <w:tr w:rsidR="000C7958" w:rsidRPr="000F47F5" w:rsidTr="000C7958">
        <w:trPr>
          <w:trHeight w:val="681"/>
          <w:tblCellSpacing w:w="0" w:type="dxa"/>
        </w:trPr>
        <w:tc>
          <w:tcPr>
            <w:tcW w:w="3194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89" w:tooltip="class in com.kpi_sity.core.controller.comman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FillRecipientsCommand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команда, для заповнення списку отримувачів повідомлення</w:t>
            </w:r>
          </w:p>
        </w:tc>
      </w:tr>
      <w:tr w:rsidR="000C7958" w:rsidRPr="000F47F5" w:rsidTr="000C7958">
        <w:trPr>
          <w:trHeight w:val="681"/>
          <w:tblCellSpacing w:w="0" w:type="dxa"/>
        </w:trPr>
        <w:tc>
          <w:tcPr>
            <w:tcW w:w="3194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90" w:tooltip="class in com.kpi_sity.core.controller.comman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LoadClassesCommand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команда, що реалізує завантаження занять з бази даних</w:t>
            </w:r>
          </w:p>
        </w:tc>
      </w:tr>
      <w:tr w:rsidR="000C7958" w:rsidRPr="000F47F5" w:rsidTr="000C7958">
        <w:trPr>
          <w:trHeight w:val="442"/>
          <w:tblCellSpacing w:w="0" w:type="dxa"/>
        </w:trPr>
        <w:tc>
          <w:tcPr>
            <w:tcW w:w="3194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91" w:tooltip="class in com.kpi_sity.core.controller.comman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LoadMaksCommand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команда для завантаження оцінок з бази даних</w:t>
            </w:r>
          </w:p>
        </w:tc>
      </w:tr>
      <w:tr w:rsidR="000C7958" w:rsidRPr="000F47F5" w:rsidTr="000C7958">
        <w:trPr>
          <w:trHeight w:val="461"/>
          <w:tblCellSpacing w:w="0" w:type="dxa"/>
        </w:trPr>
        <w:tc>
          <w:tcPr>
            <w:tcW w:w="3194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92" w:tooltip="class in com.kpi_sity.core.controller.comman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LoadMessageCommand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442"/>
          <w:tblCellSpacing w:w="0" w:type="dxa"/>
        </w:trPr>
        <w:tc>
          <w:tcPr>
            <w:tcW w:w="3194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93" w:tooltip="class in com.kpi_sity.core.controller.comman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LogInCommand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Реалізує команду авторизації в системі</w:t>
            </w:r>
          </w:p>
        </w:tc>
      </w:tr>
      <w:tr w:rsidR="000C7958" w:rsidRPr="000F47F5" w:rsidTr="000C7958">
        <w:trPr>
          <w:trHeight w:val="442"/>
          <w:tblCellSpacing w:w="0" w:type="dxa"/>
        </w:trPr>
        <w:tc>
          <w:tcPr>
            <w:tcW w:w="3194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94" w:tooltip="class in com.kpi_sity.core.controller.comman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RegisterStudentCommand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Реалізує команду для реєстрації користуваача</w:t>
            </w:r>
          </w:p>
        </w:tc>
      </w:tr>
      <w:tr w:rsidR="000C7958" w:rsidRPr="000F47F5" w:rsidTr="000C7958">
        <w:trPr>
          <w:trHeight w:val="442"/>
          <w:tblCellSpacing w:w="0" w:type="dxa"/>
        </w:trPr>
        <w:tc>
          <w:tcPr>
            <w:tcW w:w="3194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95" w:tooltip="class in com.kpi_sity.core.controller.comman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SendMessageCommand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команда для відправлення повідомлень</w:t>
            </w:r>
          </w:p>
        </w:tc>
      </w:tr>
    </w:tbl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0C7958" w:rsidRPr="000F47F5" w:rsidRDefault="000C7958" w:rsidP="000C7958">
      <w:pPr>
        <w:pStyle w:val="4"/>
        <w:shd w:val="clear" w:color="auto" w:fill="FFFFFF"/>
        <w:spacing w:before="150" w:after="150"/>
        <w:rPr>
          <w:sz w:val="28"/>
          <w:szCs w:val="28"/>
        </w:rPr>
      </w:pPr>
      <w:r w:rsidRPr="000F47F5">
        <w:rPr>
          <w:sz w:val="28"/>
          <w:szCs w:val="28"/>
        </w:rPr>
        <w:t>Class AbstractCommand</w:t>
      </w:r>
    </w:p>
    <w:p w:rsidR="000C7958" w:rsidRPr="000F47F5" w:rsidRDefault="000C7958" w:rsidP="000C7958">
      <w:pPr>
        <w:shd w:val="clear" w:color="auto" w:fill="FFFFFF"/>
        <w:spacing w:before="100" w:beforeAutospacing="1" w:after="375" w:line="240" w:lineRule="auto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Абстпрактний клас, що реалізує базову команду, містить контекст, та екземпляр інтерфейсу Runnable, та методи його отримання</w:t>
      </w:r>
    </w:p>
    <w:tbl>
      <w:tblPr>
        <w:tblW w:w="9664" w:type="dxa"/>
        <w:tblCellSpacing w:w="0" w:type="dxa"/>
        <w:tblInd w:w="16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eld Summary table, listing fields, and an explanation"/>
      </w:tblPr>
      <w:tblGrid>
        <w:gridCol w:w="3513"/>
        <w:gridCol w:w="6151"/>
      </w:tblGrid>
      <w:tr w:rsidR="000C7958" w:rsidRPr="000F47F5" w:rsidTr="000C7958">
        <w:trPr>
          <w:trHeight w:val="524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Поля</w:t>
            </w:r>
          </w:p>
        </w:tc>
      </w:tr>
      <w:tr w:rsidR="000C7958" w:rsidRPr="000F47F5" w:rsidTr="000C7958">
        <w:trPr>
          <w:trHeight w:val="524"/>
          <w:tblCellSpacing w:w="0" w:type="dxa"/>
        </w:trPr>
        <w:tc>
          <w:tcPr>
            <w:tcW w:w="3498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Модифікатор і тип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та пояснення</w:t>
            </w:r>
          </w:p>
        </w:tc>
      </w:tr>
      <w:tr w:rsidR="000C7958" w:rsidRPr="000F47F5" w:rsidTr="000C7958">
        <w:trPr>
          <w:trHeight w:val="1103"/>
          <w:tblCellSpacing w:w="0" w:type="dxa"/>
        </w:trPr>
        <w:tc>
          <w:tcPr>
            <w:tcW w:w="3498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protected</w:t>
            </w:r>
            <w:r w:rsidRPr="000F47F5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 </w:t>
            </w:r>
            <w:hyperlink r:id="rId196" w:tooltip="class in com.kpi_sity.core.controller.command" w:history="1">
              <w:r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Context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97" w:anchor="context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context</w:t>
              </w:r>
            </w:hyperlink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контекст, який передається команді</w:t>
            </w:r>
          </w:p>
        </w:tc>
      </w:tr>
      <w:tr w:rsidR="000C7958" w:rsidRPr="000F47F5" w:rsidTr="000C7958">
        <w:trPr>
          <w:trHeight w:val="505"/>
          <w:tblCellSpacing w:w="0" w:type="dxa"/>
        </w:trPr>
        <w:tc>
          <w:tcPr>
            <w:tcW w:w="3498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tbl>
      <w:tblPr>
        <w:tblW w:w="9623" w:type="dxa"/>
        <w:tblCellSpacing w:w="0" w:type="dxa"/>
        <w:tblInd w:w="16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356"/>
        <w:gridCol w:w="7267"/>
      </w:tblGrid>
      <w:tr w:rsidR="000C7958" w:rsidRPr="000F47F5" w:rsidTr="000C7958">
        <w:trPr>
          <w:tblCellSpacing w:w="0" w:type="dxa"/>
        </w:trPr>
        <w:tc>
          <w:tcPr>
            <w:tcW w:w="9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Методи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2341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Модифікатор і тип</w:t>
            </w:r>
          </w:p>
        </w:tc>
        <w:tc>
          <w:tcPr>
            <w:tcW w:w="7282" w:type="dxa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 та Пояснення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2341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java.lang.Object</w:t>
            </w:r>
          </w:p>
        </w:tc>
        <w:tc>
          <w:tcPr>
            <w:tcW w:w="7282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98" w:anchor="addParameter(java.lang.String, java.lang.Object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addParameter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(java.lang.String name, java.lang.Object value)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додає параметер до контексту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2341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99" w:tooltip="class in com.kpi_sity.core.controller.comman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Context</w:t>
              </w:r>
            </w:hyperlink>
          </w:p>
        </w:tc>
        <w:tc>
          <w:tcPr>
            <w:tcW w:w="7282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00" w:anchor="getContext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getContext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повертає контекст команди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2341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java.lang.Runnable</w:t>
            </w:r>
          </w:p>
        </w:tc>
        <w:tc>
          <w:tcPr>
            <w:tcW w:w="7282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01" w:anchor="getOnPostExecute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getOnPostExecute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повертає екземпляр інтерфейсу Runnable, метод якого run() буде виконаний у UI потоці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2341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java.lang.Object</w:t>
            </w:r>
          </w:p>
        </w:tc>
        <w:tc>
          <w:tcPr>
            <w:tcW w:w="7282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02" w:anchor="removeParametr(java.lang.String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removeParametr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(java.lang.String name)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видаляє параметер з контексту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2341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7282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03" w:anchor="setContext(com.kpi_sity.core.controller.command.Context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setContext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hyperlink r:id="rId204" w:tooltip="class in com.kpi_sity.core.controller.command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Context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 context)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встановлює контекст команди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2341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7282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05" w:anchor="setOnPostExecute(java.lang.Runnable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setOnPostExecute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(java.lang.Runnable runnable)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встановлює екземпляр інтерфейсу Runnable, метод якого run() буде виконаний у UI потоці</w:t>
            </w:r>
          </w:p>
        </w:tc>
      </w:tr>
    </w:tbl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C7958" w:rsidRPr="000F47F5" w:rsidRDefault="000C7958" w:rsidP="000C7958">
      <w:pPr>
        <w:pStyle w:val="4"/>
        <w:rPr>
          <w:sz w:val="28"/>
          <w:szCs w:val="28"/>
        </w:rPr>
      </w:pPr>
      <w:r w:rsidRPr="000F47F5">
        <w:rPr>
          <w:sz w:val="28"/>
          <w:szCs w:val="28"/>
        </w:rPr>
        <w:t>Class DeleteIProfileCommand</w:t>
      </w: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47F5">
        <w:rPr>
          <w:rFonts w:ascii="Times New Roman" w:hAnsi="Times New Roman" w:cs="Times New Roman"/>
          <w:sz w:val="28"/>
          <w:szCs w:val="28"/>
          <w:shd w:val="clear" w:color="auto" w:fill="FFFFFF"/>
        </w:rPr>
        <w:t>реалізує команду видалення профілю Created by oleg on 5/12/14.</w:t>
      </w: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89" w:name="DeleteIProfileCommand()"/>
      <w:bookmarkEnd w:id="89"/>
      <w:r w:rsidRPr="000F47F5">
        <w:rPr>
          <w:sz w:val="28"/>
          <w:szCs w:val="28"/>
          <w:lang w:val="en-US"/>
        </w:rPr>
        <w:t>DeleteIProfileCommand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DeleteIProfileCommand()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lastRenderedPageBreak/>
        <w:t>конструктор за замовчуванням</w:t>
      </w: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90" w:name="DeleteIProfileCommand(com.kpi_sity.core."/>
      <w:bookmarkEnd w:id="90"/>
      <w:r w:rsidRPr="000F47F5">
        <w:rPr>
          <w:sz w:val="28"/>
          <w:szCs w:val="28"/>
          <w:lang w:val="en-US"/>
        </w:rPr>
        <w:t>DeleteIProfileCommand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DeleteIProfileCommand(</w:t>
      </w:r>
      <w:hyperlink r:id="rId206" w:tooltip="class in com.kpi_sity.core.controller.command" w:history="1">
        <w:r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Context</w:t>
        </w:r>
      </w:hyperlink>
      <w:r w:rsidRPr="000F47F5">
        <w:rPr>
          <w:rFonts w:ascii="Times New Roman" w:hAnsi="Times New Roman" w:cs="Times New Roman"/>
          <w:sz w:val="28"/>
          <w:szCs w:val="28"/>
        </w:rPr>
        <w:t> context1)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context1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параметри для видалення профілю</w:t>
      </w:r>
    </w:p>
    <w:p w:rsidR="000C7958" w:rsidRPr="000F47F5" w:rsidRDefault="000C7958" w:rsidP="000C7958">
      <w:pPr>
        <w:pStyle w:val="4"/>
        <w:rPr>
          <w:sz w:val="28"/>
          <w:szCs w:val="28"/>
        </w:rPr>
      </w:pPr>
      <w:r w:rsidRPr="000F47F5">
        <w:rPr>
          <w:sz w:val="28"/>
          <w:szCs w:val="28"/>
        </w:rPr>
        <w:t>Class FillRecipientsCommand</w:t>
      </w: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47F5">
        <w:rPr>
          <w:rFonts w:ascii="Times New Roman" w:hAnsi="Times New Roman" w:cs="Times New Roman"/>
          <w:sz w:val="28"/>
          <w:szCs w:val="28"/>
          <w:shd w:val="clear" w:color="auto" w:fill="FFFFFF"/>
        </w:rPr>
        <w:t>Команда, для заповнення списку отримувачів повідомлення</w:t>
      </w: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91" w:name="FillRecipientsCommand()"/>
      <w:bookmarkEnd w:id="91"/>
      <w:r w:rsidRPr="000F47F5">
        <w:rPr>
          <w:sz w:val="28"/>
          <w:szCs w:val="28"/>
          <w:lang w:val="en-US"/>
        </w:rPr>
        <w:t>FillRecipientsCommand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FillRecipientsCommand()</w:t>
      </w: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92" w:name="FillRecipientsCommand(com.kpi_sity.core."/>
      <w:bookmarkEnd w:id="92"/>
      <w:r w:rsidRPr="000F47F5">
        <w:rPr>
          <w:sz w:val="28"/>
          <w:szCs w:val="28"/>
          <w:lang w:val="en-US"/>
        </w:rPr>
        <w:t>FillRecipientsCommand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FillRecipientsCommand(</w:t>
      </w:r>
      <w:hyperlink r:id="rId207" w:tooltip="class in com.kpi_sity.core.controller.command" w:history="1">
        <w:r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Context</w:t>
        </w:r>
      </w:hyperlink>
      <w:r w:rsidRPr="000F47F5">
        <w:rPr>
          <w:rFonts w:ascii="Times New Roman" w:hAnsi="Times New Roman" w:cs="Times New Roman"/>
          <w:sz w:val="28"/>
          <w:szCs w:val="28"/>
        </w:rPr>
        <w:t> context1)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конструктор класу FillRecipientsCommand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context1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параметри для заповнення списку отримувачів</w:t>
      </w:r>
    </w:p>
    <w:p w:rsidR="000C7958" w:rsidRPr="000F47F5" w:rsidRDefault="000C7958" w:rsidP="000C7958">
      <w:pPr>
        <w:pStyle w:val="4"/>
        <w:rPr>
          <w:sz w:val="28"/>
          <w:szCs w:val="28"/>
        </w:rPr>
      </w:pPr>
      <w:r w:rsidRPr="000F47F5">
        <w:rPr>
          <w:sz w:val="28"/>
          <w:szCs w:val="28"/>
        </w:rPr>
        <w:t>Class LoadClassesCommand</w:t>
      </w: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47F5">
        <w:rPr>
          <w:rFonts w:ascii="Times New Roman" w:hAnsi="Times New Roman" w:cs="Times New Roman"/>
          <w:sz w:val="28"/>
          <w:szCs w:val="28"/>
          <w:shd w:val="clear" w:color="auto" w:fill="FFFFFF"/>
        </w:rPr>
        <w:t>Команда, що реалізує завантаження занять з бази даних</w:t>
      </w: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93" w:name="LoadClassesCommand()"/>
      <w:bookmarkEnd w:id="93"/>
      <w:r w:rsidRPr="000F47F5">
        <w:rPr>
          <w:sz w:val="28"/>
          <w:szCs w:val="28"/>
          <w:lang w:val="en-US"/>
        </w:rPr>
        <w:t>LoadClassesCommand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LoadClassesCommand()</w:t>
      </w: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94" w:name="LoadClassesCommand(com.kpi_sity.core.con"/>
      <w:bookmarkEnd w:id="94"/>
      <w:r w:rsidRPr="000F47F5">
        <w:rPr>
          <w:sz w:val="28"/>
          <w:szCs w:val="28"/>
          <w:lang w:val="en-US"/>
        </w:rPr>
        <w:t>LoadClassesCommand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LoadClassesCommand(</w:t>
      </w:r>
      <w:hyperlink r:id="rId208" w:tooltip="class in com.kpi_sity.core.controller.command" w:history="1">
        <w:r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Context</w:t>
        </w:r>
      </w:hyperlink>
      <w:r w:rsidRPr="000F47F5">
        <w:rPr>
          <w:rFonts w:ascii="Times New Roman" w:hAnsi="Times New Roman" w:cs="Times New Roman"/>
          <w:sz w:val="28"/>
          <w:szCs w:val="28"/>
        </w:rPr>
        <w:t> context1)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конструктор класу LoadClassesCommand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context1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параметри, необхідні для завантаження занять</w:t>
      </w: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C7958" w:rsidRPr="000F47F5" w:rsidRDefault="000C7958" w:rsidP="000C7958">
      <w:pPr>
        <w:pStyle w:val="4"/>
        <w:rPr>
          <w:sz w:val="28"/>
          <w:szCs w:val="28"/>
        </w:rPr>
      </w:pPr>
      <w:r w:rsidRPr="000F47F5">
        <w:rPr>
          <w:sz w:val="28"/>
          <w:szCs w:val="28"/>
        </w:rPr>
        <w:t>Class LoadMaksCommand</w:t>
      </w: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0F47F5">
        <w:rPr>
          <w:rFonts w:ascii="Times New Roman" w:hAnsi="Times New Roman" w:cs="Times New Roman"/>
          <w:sz w:val="28"/>
          <w:szCs w:val="28"/>
          <w:shd w:val="clear" w:color="auto" w:fill="FFFFFF"/>
        </w:rPr>
        <w:t>Команда для завантаження оцінок з бази даних</w:t>
      </w:r>
    </w:p>
    <w:p w:rsidR="000C7958" w:rsidRPr="000F47F5" w:rsidRDefault="000C7958" w:rsidP="000C7958">
      <w:pPr>
        <w:pStyle w:val="3"/>
        <w:keepNext w:val="0"/>
        <w:numPr>
          <w:ilvl w:val="0"/>
          <w:numId w:val="0"/>
        </w:numPr>
        <w:pBdr>
          <w:top w:val="single" w:sz="6" w:space="0" w:color="9EADC0"/>
          <w:left w:val="single" w:sz="6" w:space="8" w:color="9EADC0"/>
          <w:bottom w:val="single" w:sz="6" w:space="4" w:color="9EADC0"/>
          <w:right w:val="single" w:sz="6" w:space="15" w:color="9EADC0"/>
        </w:pBdr>
        <w:shd w:val="clear" w:color="auto" w:fill="F9F9F9"/>
        <w:tabs>
          <w:tab w:val="clear" w:pos="1276"/>
        </w:tabs>
        <w:spacing w:before="225" w:after="225"/>
        <w:rPr>
          <w:sz w:val="28"/>
          <w:szCs w:val="28"/>
          <w:lang w:val="en-US"/>
        </w:rPr>
      </w:pPr>
      <w:bookmarkStart w:id="95" w:name="_Toc388954542"/>
      <w:bookmarkStart w:id="96" w:name="_Toc388954866"/>
      <w:r w:rsidRPr="000F47F5">
        <w:rPr>
          <w:sz w:val="28"/>
          <w:szCs w:val="28"/>
          <w:lang w:val="en-US"/>
        </w:rPr>
        <w:t>Constructor Detail</w:t>
      </w:r>
      <w:bookmarkEnd w:id="95"/>
      <w:bookmarkEnd w:id="96"/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97" w:name="LoadMaksCommand()"/>
      <w:bookmarkEnd w:id="97"/>
      <w:r w:rsidRPr="000F47F5">
        <w:rPr>
          <w:sz w:val="28"/>
          <w:szCs w:val="28"/>
          <w:lang w:val="en-US"/>
        </w:rPr>
        <w:lastRenderedPageBreak/>
        <w:t>LoadMaksCommand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LoadMaksCommand()</w:t>
      </w: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98" w:name="LoadMaksCommand(com.kpi_sity.core.contro"/>
      <w:bookmarkEnd w:id="98"/>
      <w:r w:rsidRPr="000F47F5">
        <w:rPr>
          <w:sz w:val="28"/>
          <w:szCs w:val="28"/>
          <w:lang w:val="en-US"/>
        </w:rPr>
        <w:t>LoadMaksCommand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LoadMaksCommand(</w:t>
      </w:r>
      <w:hyperlink r:id="rId209" w:tooltip="class in com.kpi_sity.core.controller.command" w:history="1">
        <w:r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Context</w:t>
        </w:r>
      </w:hyperlink>
      <w:r w:rsidRPr="000F47F5">
        <w:rPr>
          <w:rFonts w:ascii="Times New Roman" w:hAnsi="Times New Roman" w:cs="Times New Roman"/>
          <w:sz w:val="28"/>
          <w:szCs w:val="28"/>
        </w:rPr>
        <w:t> context1)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конструктор класу LoadMaksCommand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context1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параметри, необхідня для завантаження оцінок</w:t>
      </w:r>
    </w:p>
    <w:p w:rsidR="000C7958" w:rsidRPr="000F47F5" w:rsidRDefault="000C7958" w:rsidP="000C7958">
      <w:pPr>
        <w:pStyle w:val="4"/>
        <w:rPr>
          <w:sz w:val="28"/>
          <w:szCs w:val="28"/>
        </w:rPr>
      </w:pPr>
      <w:r w:rsidRPr="000F47F5">
        <w:rPr>
          <w:sz w:val="28"/>
          <w:szCs w:val="28"/>
        </w:rPr>
        <w:t>Class LoadMessageCommand</w:t>
      </w:r>
    </w:p>
    <w:p w:rsidR="000C7958" w:rsidRPr="000F47F5" w:rsidRDefault="000C7958" w:rsidP="000C7958">
      <w:pPr>
        <w:pStyle w:val="3"/>
        <w:keepNext w:val="0"/>
        <w:numPr>
          <w:ilvl w:val="0"/>
          <w:numId w:val="0"/>
        </w:numPr>
        <w:pBdr>
          <w:top w:val="single" w:sz="6" w:space="0" w:color="9EADC0"/>
          <w:left w:val="single" w:sz="6" w:space="8" w:color="9EADC0"/>
          <w:bottom w:val="single" w:sz="6" w:space="4" w:color="9EADC0"/>
          <w:right w:val="single" w:sz="6" w:space="15" w:color="9EADC0"/>
        </w:pBdr>
        <w:shd w:val="clear" w:color="auto" w:fill="F9F9F9"/>
        <w:tabs>
          <w:tab w:val="clear" w:pos="1276"/>
        </w:tabs>
        <w:spacing w:before="225" w:after="225"/>
        <w:rPr>
          <w:sz w:val="28"/>
          <w:szCs w:val="28"/>
          <w:lang w:val="en-US"/>
        </w:rPr>
      </w:pPr>
      <w:bookmarkStart w:id="99" w:name="_Toc388954543"/>
      <w:bookmarkStart w:id="100" w:name="_Toc388954867"/>
      <w:r w:rsidRPr="000F47F5">
        <w:rPr>
          <w:sz w:val="28"/>
          <w:szCs w:val="28"/>
          <w:lang w:val="en-US"/>
        </w:rPr>
        <w:t>Constructor Detail</w:t>
      </w:r>
      <w:bookmarkEnd w:id="99"/>
      <w:bookmarkEnd w:id="100"/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101" w:name="LoadMessageCommand()"/>
      <w:bookmarkEnd w:id="101"/>
      <w:r w:rsidRPr="000F47F5">
        <w:rPr>
          <w:sz w:val="28"/>
          <w:szCs w:val="28"/>
          <w:lang w:val="en-US"/>
        </w:rPr>
        <w:t>LoadMessageCommand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LoadMessageCommand()</w:t>
      </w: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102" w:name="LoadMessageCommand(com.kpi_sity.core.con"/>
      <w:bookmarkEnd w:id="102"/>
      <w:r w:rsidRPr="000F47F5">
        <w:rPr>
          <w:sz w:val="28"/>
          <w:szCs w:val="28"/>
          <w:lang w:val="en-US"/>
        </w:rPr>
        <w:t>LoadMessageCommand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LoadMessageCommand(</w:t>
      </w:r>
      <w:hyperlink r:id="rId210" w:tooltip="class in com.kpi_sity.core.controller.command" w:history="1">
        <w:r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Context</w:t>
        </w:r>
      </w:hyperlink>
      <w:r w:rsidRPr="000F47F5">
        <w:rPr>
          <w:rFonts w:ascii="Times New Roman" w:hAnsi="Times New Roman" w:cs="Times New Roman"/>
          <w:sz w:val="28"/>
          <w:szCs w:val="28"/>
        </w:rPr>
        <w:t> context1)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конструктор класу LoadMessageCommand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context1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параметри, необхідня для завантаження повідомлень</w:t>
      </w:r>
    </w:p>
    <w:p w:rsidR="000C7958" w:rsidRPr="000F47F5" w:rsidRDefault="000C7958" w:rsidP="000C7958">
      <w:pPr>
        <w:pStyle w:val="4"/>
        <w:rPr>
          <w:sz w:val="28"/>
          <w:szCs w:val="28"/>
        </w:rPr>
      </w:pPr>
      <w:r w:rsidRPr="000F47F5">
        <w:rPr>
          <w:sz w:val="28"/>
          <w:szCs w:val="28"/>
        </w:rPr>
        <w:t>Class LogInCommand</w:t>
      </w:r>
    </w:p>
    <w:tbl>
      <w:tblPr>
        <w:tblW w:w="8670" w:type="dxa"/>
        <w:tblCellSpacing w:w="0" w:type="dxa"/>
        <w:tblInd w:w="8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134"/>
        <w:gridCol w:w="6536"/>
      </w:tblGrid>
      <w:tr w:rsidR="000C7958" w:rsidRPr="000F47F5" w:rsidTr="000C7958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Методи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2010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Модифікатор і тип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 та Пояснення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201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static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11" w:anchor="centreWindow(javax.swing.JFrame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centreWindow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(javax.swing.JFrame frame)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встановлює вікно в центер екрану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201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12" w:anchor="run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run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</w:rPr>
      </w:pPr>
      <w:bookmarkStart w:id="103" w:name="LogInCommand()"/>
      <w:bookmarkEnd w:id="103"/>
      <w:r w:rsidRPr="000F47F5">
        <w:rPr>
          <w:sz w:val="28"/>
          <w:szCs w:val="28"/>
        </w:rPr>
        <w:t>LogInCommand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LogInCommand()</w:t>
      </w: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</w:rPr>
      </w:pPr>
      <w:bookmarkStart w:id="104" w:name="LogInCommand(com.kpi_sity.core.controlle"/>
      <w:bookmarkEnd w:id="104"/>
      <w:r w:rsidRPr="000F47F5">
        <w:rPr>
          <w:sz w:val="28"/>
          <w:szCs w:val="28"/>
        </w:rPr>
        <w:lastRenderedPageBreak/>
        <w:t>LogInCommand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LogInCommand(</w:t>
      </w:r>
      <w:hyperlink r:id="rId213" w:tooltip="class in com.kpi_sity.core.controller.command" w:history="1">
        <w:r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Context</w:t>
        </w:r>
      </w:hyperlink>
      <w:r w:rsidRPr="000F47F5">
        <w:rPr>
          <w:rFonts w:ascii="Times New Roman" w:hAnsi="Times New Roman" w:cs="Times New Roman"/>
          <w:sz w:val="28"/>
          <w:szCs w:val="28"/>
        </w:rPr>
        <w:t> context1)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Конструктор для класу LogInCommand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context1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параметри для реєстрації</w:t>
      </w:r>
    </w:p>
    <w:p w:rsidR="000C7958" w:rsidRPr="000F47F5" w:rsidRDefault="000C7958" w:rsidP="000C7958">
      <w:pPr>
        <w:pStyle w:val="3"/>
        <w:ind w:left="1192"/>
        <w:rPr>
          <w:sz w:val="28"/>
          <w:szCs w:val="28"/>
        </w:rPr>
      </w:pPr>
      <w:bookmarkStart w:id="105" w:name="_Toc388954544"/>
      <w:bookmarkStart w:id="106" w:name="_Toc388954868"/>
      <w:r w:rsidRPr="000F47F5">
        <w:rPr>
          <w:sz w:val="28"/>
          <w:szCs w:val="28"/>
        </w:rPr>
        <w:t>Package com.Oyster.dao</w:t>
      </w:r>
      <w:bookmarkEnd w:id="105"/>
      <w:bookmarkEnd w:id="106"/>
    </w:p>
    <w:p w:rsidR="000C7958" w:rsidRPr="000F47F5" w:rsidRDefault="000C7958" w:rsidP="000C7958">
      <w:pPr>
        <w:pStyle w:val="4"/>
        <w:rPr>
          <w:sz w:val="28"/>
          <w:szCs w:val="28"/>
        </w:rPr>
      </w:pPr>
      <w:r w:rsidRPr="000F47F5">
        <w:rPr>
          <w:sz w:val="28"/>
          <w:szCs w:val="28"/>
        </w:rPr>
        <w:t>Interface CRUDInterface</w:t>
      </w: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47F5">
        <w:rPr>
          <w:rFonts w:ascii="Times New Roman" w:hAnsi="Times New Roman" w:cs="Times New Roman"/>
          <w:sz w:val="28"/>
          <w:szCs w:val="28"/>
          <w:shd w:val="clear" w:color="auto" w:fill="FFFFFF"/>
        </w:rPr>
        <w:t>визначає CRUD-інтерфейс для базових операцій із постійним місцем збереження</w:t>
      </w:r>
    </w:p>
    <w:tbl>
      <w:tblPr>
        <w:tblW w:w="9405" w:type="dxa"/>
        <w:tblCellSpacing w:w="0" w:type="dxa"/>
        <w:tblInd w:w="8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701"/>
        <w:gridCol w:w="6704"/>
      </w:tblGrid>
      <w:tr w:rsidR="000C7958" w:rsidRPr="000F47F5" w:rsidTr="000C7958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Методи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2686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Модифікатор і тип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 та Пояснення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2686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&lt;T&gt; 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14" w:anchor="delete(T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delete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(T instance)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виконує базову операцію видалення для даної сутності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2686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&lt;T&gt; 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15" w:anchor="insert(T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insert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(T instance)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виконує базову операцію вставлення для даної сутності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2686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&lt;T&gt; 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16" w:anchor="read(java.lang.Class, java.util.UUID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read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(java.lang.Class entityClass, java.util.UUID id)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виконує базову операцію зчитування для даної сутності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2686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&lt;T&gt; java.util.List&lt;T&gt;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17" w:anchor="select(java.lang.Class, com.kpi_sity.dao.DAOFilter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select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(java.lang.Class entityClass,</w:t>
            </w:r>
            <w:r w:rsidR="000C7958" w:rsidRPr="000F47F5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 </w:t>
            </w:r>
            <w:hyperlink r:id="rId218" w:tooltip="interface in com.kpi_sity.dao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DAOFilter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 filter)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виконує пошук сутностей у постійному хранилищі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2686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&lt;T&gt; java.util.List&lt;T&gt;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19" w:anchor="select(java.lang.Class, java.lang.String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select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(java.lang.Class entityClass, java.lang.String SQLString)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виконує пошук сутностей у базі даних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2686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&lt;T&gt; 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20" w:anchor="update(T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update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(T instance)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виконує базову операцію оновлення для даної сутності</w:t>
            </w:r>
          </w:p>
        </w:tc>
      </w:tr>
    </w:tbl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107" w:name="insert(java.lang.Object)"/>
      <w:bookmarkStart w:id="108" w:name="insert(T)"/>
      <w:bookmarkEnd w:id="107"/>
      <w:bookmarkEnd w:id="108"/>
      <w:r w:rsidRPr="000F47F5">
        <w:rPr>
          <w:sz w:val="28"/>
          <w:szCs w:val="28"/>
          <w:lang w:val="uk-UA"/>
        </w:rPr>
        <w:t>І</w:t>
      </w:r>
      <w:r w:rsidRPr="000F47F5">
        <w:rPr>
          <w:sz w:val="28"/>
          <w:szCs w:val="28"/>
          <w:lang w:val="en-US"/>
        </w:rPr>
        <w:t>nsert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&lt;T&gt; T insert(T instance)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  throws </w:t>
      </w:r>
      <w:hyperlink r:id="rId221" w:tooltip="class in com.kpi_sity.dao.exception" w:history="1">
        <w:r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DAOException</w:t>
        </w:r>
      </w:hyperlink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виконує базову операцію вставлення для даної сутності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Type 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T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тип сутності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0"/>
        <w:ind w:left="30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instance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сутність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0"/>
        <w:ind w:left="60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Returns: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саму сутність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0"/>
        <w:ind w:left="90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Throws:</w:t>
      </w:r>
    </w:p>
    <w:p w:rsidR="000C7958" w:rsidRPr="000F47F5" w:rsidRDefault="00E20543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hyperlink r:id="rId222" w:tooltip="class in com.kpi_sity.dao.exception" w:history="1">
        <w:r w:rsidR="000C7958"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DAOException</w:t>
        </w:r>
      </w:hyperlink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109" w:name="read(java.lang.Class,_java.util.UUID)"/>
      <w:bookmarkEnd w:id="109"/>
      <w:r w:rsidRPr="000F47F5">
        <w:rPr>
          <w:sz w:val="28"/>
          <w:szCs w:val="28"/>
          <w:lang w:val="en-US"/>
        </w:rPr>
        <w:t>read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&lt;T&gt; T read(java.lang.Class entityClass,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  java.util.UUID id)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throws </w:t>
      </w:r>
      <w:hyperlink r:id="rId223" w:tooltip="class in com.kpi_sity.dao.exception" w:history="1">
        <w:r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DAOException</w:t>
        </w:r>
      </w:hyperlink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виконує базову операцію зчитування для даної сутності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Type 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T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тип сутності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0"/>
        <w:ind w:left="30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entityClass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клас сутності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id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ключ сутності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0"/>
        <w:ind w:left="90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lastRenderedPageBreak/>
        <w:t>Returns: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саму сутність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0"/>
        <w:ind w:left="120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Throws:</w:t>
      </w:r>
    </w:p>
    <w:p w:rsidR="000C7958" w:rsidRPr="000F47F5" w:rsidRDefault="00E20543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hyperlink r:id="rId224" w:tooltip="class in com.kpi_sity.dao.exception" w:history="1">
        <w:r w:rsidR="000C7958"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DAOException</w:t>
        </w:r>
      </w:hyperlink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110" w:name="update(java.lang.Object)"/>
      <w:bookmarkStart w:id="111" w:name="update(T)"/>
      <w:bookmarkEnd w:id="110"/>
      <w:bookmarkEnd w:id="111"/>
      <w:r w:rsidRPr="000F47F5">
        <w:rPr>
          <w:sz w:val="28"/>
          <w:szCs w:val="28"/>
          <w:lang w:val="en-US"/>
        </w:rPr>
        <w:t>update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&lt;T&gt; void update(T instance)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     throws </w:t>
      </w:r>
      <w:hyperlink r:id="rId225" w:tooltip="class in com.kpi_sity.dao.exception" w:history="1">
        <w:r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DAOException</w:t>
        </w:r>
      </w:hyperlink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виконує базову операцію оновлення для даної сутності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Type 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T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тип сутності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0"/>
        <w:ind w:left="30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instance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сутність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0"/>
        <w:ind w:left="60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Throws:</w:t>
      </w:r>
    </w:p>
    <w:p w:rsidR="000C7958" w:rsidRPr="000F47F5" w:rsidRDefault="00E20543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hyperlink r:id="rId226" w:tooltip="class in com.kpi_sity.dao.exception" w:history="1">
        <w:r w:rsidR="000C7958"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DAOException</w:t>
        </w:r>
      </w:hyperlink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112" w:name="delete(java.lang.Object)"/>
      <w:bookmarkStart w:id="113" w:name="delete(T)"/>
      <w:bookmarkEnd w:id="112"/>
      <w:bookmarkEnd w:id="113"/>
      <w:r w:rsidRPr="000F47F5">
        <w:rPr>
          <w:sz w:val="28"/>
          <w:szCs w:val="28"/>
          <w:lang w:val="en-US"/>
        </w:rPr>
        <w:t>delete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&lt;T&gt; void delete(T instance)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     throws </w:t>
      </w:r>
      <w:hyperlink r:id="rId227" w:tooltip="class in com.kpi_sity.dao.exception" w:history="1">
        <w:r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DAOException</w:t>
        </w:r>
      </w:hyperlink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виконує базову операцію видалення для даної сутності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Type 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T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тип сутності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0"/>
        <w:ind w:left="30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instance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сутність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0"/>
        <w:ind w:left="60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Throws:</w:t>
      </w:r>
    </w:p>
    <w:p w:rsidR="000C7958" w:rsidRPr="000F47F5" w:rsidRDefault="00E20543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hyperlink r:id="rId228" w:tooltip="class in com.kpi_sity.dao.exception" w:history="1">
        <w:r w:rsidR="000C7958"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DAOException</w:t>
        </w:r>
      </w:hyperlink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rPr>
          <w:sz w:val="28"/>
          <w:szCs w:val="28"/>
          <w:lang w:val="en-US"/>
        </w:rPr>
      </w:pPr>
      <w:bookmarkStart w:id="114" w:name="select(java.lang.Class,_com.kpi_sity.dao"/>
      <w:bookmarkEnd w:id="114"/>
      <w:r w:rsidRPr="000F47F5">
        <w:rPr>
          <w:sz w:val="28"/>
          <w:szCs w:val="28"/>
          <w:lang w:val="en-US"/>
        </w:rPr>
        <w:t>select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lastRenderedPageBreak/>
        <w:t>&lt;T&gt; java.util.List&lt;T&gt; select(java.lang.Class entityClass,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hyperlink r:id="rId229" w:tooltip="interface in com.kpi_sity.dao" w:history="1">
        <w:r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DAOFilter</w:t>
        </w:r>
      </w:hyperlink>
      <w:r w:rsidRPr="000F47F5">
        <w:rPr>
          <w:rFonts w:ascii="Times New Roman" w:hAnsi="Times New Roman" w:cs="Times New Roman"/>
          <w:sz w:val="28"/>
          <w:szCs w:val="28"/>
        </w:rPr>
        <w:t> filter)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                  throws </w:t>
      </w:r>
      <w:hyperlink r:id="rId230" w:tooltip="class in com.kpi_sity.dao.exception" w:history="1">
        <w:r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DAOException</w:t>
        </w:r>
      </w:hyperlink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виконує пошук сутностей у постійному хранилищі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Type 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T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тип сутності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0"/>
        <w:ind w:left="30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entityClass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клас сутності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filter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фільтр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0"/>
        <w:ind w:left="90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Returns: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список знайдених сутностей, що задовільняють даному фільтру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0"/>
        <w:ind w:left="120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Throws:</w:t>
      </w:r>
    </w:p>
    <w:p w:rsidR="000C7958" w:rsidRPr="000F47F5" w:rsidRDefault="00E20543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hyperlink r:id="rId231" w:tooltip="class in com.kpi_sity.dao.exception" w:history="1">
        <w:r w:rsidR="000C7958"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DAOException</w:t>
        </w:r>
      </w:hyperlink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115" w:name="select(java.lang.Class,_java.lang.String"/>
      <w:bookmarkEnd w:id="115"/>
      <w:r w:rsidRPr="000F47F5">
        <w:rPr>
          <w:sz w:val="28"/>
          <w:szCs w:val="28"/>
          <w:lang w:val="en-US"/>
        </w:rPr>
        <w:t>select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&lt;T&gt; java.util.List&lt;T&gt; select(java.lang.Class entityClass,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                    java.lang.String SQLString)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                  throws </w:t>
      </w:r>
      <w:hyperlink r:id="rId232" w:tooltip="class in com.kpi_sity.dao.exception" w:history="1">
        <w:r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DAOException</w:t>
        </w:r>
      </w:hyperlink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виконує пошук сутностей у базі даних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Type 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T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тип сутності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0"/>
        <w:ind w:left="30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entityClass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клас сутності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SQLString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SQL-запит до бази даних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0"/>
        <w:ind w:left="90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Returns: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список знайдених сутностей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0"/>
        <w:ind w:left="120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Throws:</w:t>
      </w:r>
    </w:p>
    <w:p w:rsidR="000C7958" w:rsidRPr="000F47F5" w:rsidRDefault="00E20543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hyperlink r:id="rId233" w:tooltip="class in com.kpi_sity.dao.exception" w:history="1">
        <w:r w:rsidR="000C7958"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DAOException</w:t>
        </w:r>
      </w:hyperlink>
    </w:p>
    <w:p w:rsidR="000C7958" w:rsidRPr="000F47F5" w:rsidRDefault="000C7958" w:rsidP="000C7958">
      <w:pPr>
        <w:pStyle w:val="4"/>
        <w:rPr>
          <w:sz w:val="28"/>
          <w:szCs w:val="28"/>
        </w:rPr>
      </w:pPr>
      <w:r w:rsidRPr="000F47F5">
        <w:rPr>
          <w:sz w:val="28"/>
          <w:szCs w:val="28"/>
        </w:rPr>
        <w:t>Interface DAOFilter</w:t>
      </w:r>
    </w:p>
    <w:p w:rsidR="000C7958" w:rsidRPr="000F47F5" w:rsidRDefault="000C7958" w:rsidP="000C7958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public interface </w:t>
      </w: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DAOFilter</w:t>
      </w:r>
    </w:p>
    <w:p w:rsidR="000C7958" w:rsidRPr="000F47F5" w:rsidRDefault="000C7958" w:rsidP="000C7958">
      <w:pPr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допоміжний інтерфейс для відбирання сутностей за певними параметрами</w:t>
      </w:r>
    </w:p>
    <w:tbl>
      <w:tblPr>
        <w:tblW w:w="9682" w:type="dxa"/>
        <w:tblCellSpacing w:w="0" w:type="dxa"/>
        <w:tblInd w:w="24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369"/>
        <w:gridCol w:w="7313"/>
      </w:tblGrid>
      <w:tr w:rsidR="000C7958" w:rsidRPr="000F47F5" w:rsidTr="000C7958">
        <w:trPr>
          <w:trHeight w:val="508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Методи</w:t>
            </w:r>
          </w:p>
        </w:tc>
      </w:tr>
      <w:tr w:rsidR="000C7958" w:rsidRPr="000F47F5" w:rsidTr="000C7958">
        <w:trPr>
          <w:trHeight w:val="798"/>
          <w:tblCellSpacing w:w="0" w:type="dxa"/>
        </w:trPr>
        <w:tc>
          <w:tcPr>
            <w:tcW w:w="2354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Модифікатор і тип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 та Пояснення</w:t>
            </w:r>
          </w:p>
        </w:tc>
      </w:tr>
      <w:tr w:rsidR="000C7958" w:rsidRPr="000F47F5" w:rsidTr="000C7958">
        <w:trPr>
          <w:trHeight w:val="1071"/>
          <w:tblCellSpacing w:w="0" w:type="dxa"/>
        </w:trPr>
        <w:tc>
          <w:tcPr>
            <w:tcW w:w="2354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&lt;T&gt; boolean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34" w:anchor="accept(T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accept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(T entity)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перевіряє, чи сутність задовільняє дані умови</w:t>
            </w:r>
          </w:p>
        </w:tc>
      </w:tr>
    </w:tbl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clear" w:pos="1418"/>
        </w:tabs>
        <w:spacing w:before="0" w:after="90"/>
        <w:ind w:left="-120"/>
        <w:rPr>
          <w:sz w:val="28"/>
          <w:szCs w:val="28"/>
          <w:lang w:val="en-US"/>
        </w:rPr>
      </w:pPr>
      <w:bookmarkStart w:id="116" w:name="accept(java.lang.Object)"/>
      <w:bookmarkStart w:id="117" w:name="accept(T)"/>
      <w:bookmarkEnd w:id="116"/>
      <w:bookmarkEnd w:id="117"/>
      <w:r w:rsidRPr="000F47F5">
        <w:rPr>
          <w:sz w:val="28"/>
          <w:szCs w:val="28"/>
          <w:lang w:val="en-US"/>
        </w:rPr>
        <w:t>accept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&lt;T&gt; boolean accept(T entity)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перевіряє, чи сутність задовільняє дані умови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Type 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T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тип сутності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0"/>
        <w:ind w:left="30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entity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сутність для перевірки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0"/>
        <w:ind w:left="60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Returns:</w:t>
      </w:r>
      <w:bookmarkStart w:id="118" w:name="_GoBack"/>
      <w:bookmarkEnd w:id="118"/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true - якщо сутність задовільняє умови, false - якщо ні</w:t>
      </w: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C7958" w:rsidRPr="000F47F5" w:rsidRDefault="000C7958" w:rsidP="000C7958">
      <w:pPr>
        <w:pStyle w:val="4"/>
        <w:rPr>
          <w:sz w:val="28"/>
          <w:szCs w:val="28"/>
        </w:rPr>
      </w:pPr>
      <w:r w:rsidRPr="000F47F5">
        <w:rPr>
          <w:sz w:val="28"/>
          <w:szCs w:val="28"/>
        </w:rPr>
        <w:t>Class DAOCRUDJdbc</w:t>
      </w:r>
    </w:p>
    <w:tbl>
      <w:tblPr>
        <w:tblW w:w="9067" w:type="dxa"/>
        <w:tblCellSpacing w:w="0" w:type="dxa"/>
        <w:tblInd w:w="24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510"/>
        <w:gridCol w:w="7089"/>
      </w:tblGrid>
      <w:tr w:rsidR="000C7958" w:rsidRPr="000F47F5" w:rsidTr="000C7958">
        <w:trPr>
          <w:trHeight w:val="426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Методи</w:t>
            </w:r>
          </w:p>
        </w:tc>
      </w:tr>
      <w:tr w:rsidR="000C7958" w:rsidRPr="000F47F5" w:rsidTr="000C7958">
        <w:trPr>
          <w:trHeight w:val="426"/>
          <w:tblCellSpacing w:w="0" w:type="dxa"/>
        </w:trPr>
        <w:tc>
          <w:tcPr>
            <w:tcW w:w="2451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Модифікатор і тип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 та Пояснення</w:t>
            </w:r>
          </w:p>
        </w:tc>
      </w:tr>
      <w:tr w:rsidR="000C7958" w:rsidRPr="000F47F5" w:rsidTr="000C7958">
        <w:trPr>
          <w:trHeight w:val="889"/>
          <w:tblCellSpacing w:w="0" w:type="dxa"/>
        </w:trPr>
        <w:tc>
          <w:tcPr>
            <w:tcW w:w="2451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&lt;T&gt; 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35" w:anchor="delete(T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delete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(T instance)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видаляє сутність із сховища даних</w:t>
            </w:r>
          </w:p>
        </w:tc>
      </w:tr>
      <w:tr w:rsidR="000C7958" w:rsidRPr="000F47F5" w:rsidTr="000C7958">
        <w:trPr>
          <w:trHeight w:val="907"/>
          <w:tblCellSpacing w:w="0" w:type="dxa"/>
        </w:trPr>
        <w:tc>
          <w:tcPr>
            <w:tcW w:w="2451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static</w:t>
            </w:r>
            <w:r w:rsidRPr="000F47F5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 </w:t>
            </w:r>
            <w:hyperlink r:id="rId236" w:tooltip="class in com.kpi_sity.dao.impl" w:history="1">
              <w:r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DAOCRUDJdbc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37" w:anchor="getInstance(org.springframework.context.ApplicationContext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getInstance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(org.springframework.context.ApplicationContext context)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отримує екземпляр JDBC dao</w:t>
            </w:r>
          </w:p>
        </w:tc>
      </w:tr>
      <w:tr w:rsidR="000C7958" w:rsidRPr="000F47F5" w:rsidTr="000C7958">
        <w:trPr>
          <w:trHeight w:val="889"/>
          <w:tblCellSpacing w:w="0" w:type="dxa"/>
        </w:trPr>
        <w:tc>
          <w:tcPr>
            <w:tcW w:w="2451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&lt;T&gt; 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38" w:anchor="insert(T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insert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(T instance)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додає екземпляр нової сутності у сховище даних</w:t>
            </w:r>
          </w:p>
        </w:tc>
      </w:tr>
      <w:tr w:rsidR="000C7958" w:rsidRPr="000F47F5" w:rsidTr="000C7958">
        <w:trPr>
          <w:trHeight w:val="907"/>
          <w:tblCellSpacing w:w="0" w:type="dxa"/>
        </w:trPr>
        <w:tc>
          <w:tcPr>
            <w:tcW w:w="2451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&lt;T&gt; 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39" w:anchor="read(java.lang.Class, java.util.UUID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read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(java.lang.Class entityClass, java.util.UUID id)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запит сутності у сховищі даних по його UUID</w:t>
            </w:r>
          </w:p>
        </w:tc>
      </w:tr>
      <w:tr w:rsidR="000C7958" w:rsidRPr="000F47F5" w:rsidTr="000C7958">
        <w:trPr>
          <w:trHeight w:val="889"/>
          <w:tblCellSpacing w:w="0" w:type="dxa"/>
        </w:trPr>
        <w:tc>
          <w:tcPr>
            <w:tcW w:w="2451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&lt;T&gt; java.util.List&lt;T&gt;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40" w:anchor="select(java.lang.Class, com.kpi_sity.dao.DAOFilter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select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(java.lang.Class entityClass,</w:t>
            </w:r>
            <w:r w:rsidR="000C7958" w:rsidRPr="000F47F5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 </w:t>
            </w:r>
            <w:hyperlink r:id="rId241" w:tooltip="interface in com.kpi_sity.dao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DAOFilter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 filter)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запит для доступу до сховища даних</w:t>
            </w:r>
          </w:p>
        </w:tc>
      </w:tr>
      <w:tr w:rsidR="000C7958" w:rsidRPr="000F47F5" w:rsidTr="000C7958">
        <w:trPr>
          <w:trHeight w:val="1138"/>
          <w:tblCellSpacing w:w="0" w:type="dxa"/>
        </w:trPr>
        <w:tc>
          <w:tcPr>
            <w:tcW w:w="2451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&lt;T&gt; java.util.List&lt;T&gt;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42" w:anchor="select(java.lang.Class, com.kpi_sity.dao.DAOFilter, java.lang.String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select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(java.lang.Class entityClass,</w:t>
            </w:r>
            <w:r w:rsidR="000C7958" w:rsidRPr="000F47F5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 </w:t>
            </w:r>
            <w:hyperlink r:id="rId243" w:tooltip="interface in com.kpi_sity.dao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DAOFilter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 filter, java.lang.String sql)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допоміжна функція для пертворення різних типів запитів</w:t>
            </w:r>
          </w:p>
        </w:tc>
      </w:tr>
      <w:tr w:rsidR="000C7958" w:rsidRPr="000F47F5" w:rsidTr="000C7958">
        <w:trPr>
          <w:trHeight w:val="889"/>
          <w:tblCellSpacing w:w="0" w:type="dxa"/>
        </w:trPr>
        <w:tc>
          <w:tcPr>
            <w:tcW w:w="2451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&lt;T&gt; java.util.List&lt;T&gt;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44" w:anchor="select(java.lang.Class, java.lang.String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select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(java.lang.Class entityClass, java.lang.String SQLString)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запит для доступу до сховища даних</w:t>
            </w:r>
          </w:p>
        </w:tc>
      </w:tr>
      <w:tr w:rsidR="000C7958" w:rsidRPr="000F47F5" w:rsidTr="000C7958">
        <w:trPr>
          <w:trHeight w:val="889"/>
          <w:tblCellSpacing w:w="0" w:type="dxa"/>
        </w:trPr>
        <w:tc>
          <w:tcPr>
            <w:tcW w:w="2451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&lt;T&gt; 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45" w:anchor="update(T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update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(T instance)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оновлює сутність у сховищі даних</w:t>
            </w:r>
          </w:p>
        </w:tc>
      </w:tr>
    </w:tbl>
    <w:p w:rsidR="000C7958" w:rsidRPr="000F47F5" w:rsidRDefault="000C7958" w:rsidP="000C7958">
      <w:pPr>
        <w:pStyle w:val="3"/>
        <w:ind w:left="1192"/>
        <w:rPr>
          <w:sz w:val="28"/>
          <w:szCs w:val="28"/>
        </w:rPr>
      </w:pPr>
      <w:bookmarkStart w:id="119" w:name="_Toc388954545"/>
      <w:bookmarkStart w:id="120" w:name="_Toc388954869"/>
      <w:r w:rsidRPr="000F47F5">
        <w:rPr>
          <w:sz w:val="28"/>
          <w:szCs w:val="28"/>
        </w:rPr>
        <w:t>com.</w:t>
      </w:r>
      <w:r w:rsidRPr="000F47F5">
        <w:rPr>
          <w:sz w:val="28"/>
          <w:szCs w:val="28"/>
          <w:lang w:val="en-US"/>
        </w:rPr>
        <w:t>Oyster</w:t>
      </w:r>
      <w:r w:rsidRPr="000F47F5">
        <w:rPr>
          <w:sz w:val="28"/>
          <w:szCs w:val="28"/>
        </w:rPr>
        <w:t>.ui</w:t>
      </w:r>
      <w:bookmarkEnd w:id="119"/>
      <w:bookmarkEnd w:id="120"/>
    </w:p>
    <w:p w:rsidR="00D91B73" w:rsidRPr="000F47F5" w:rsidRDefault="00D91B73" w:rsidP="00D91B73">
      <w:pPr>
        <w:rPr>
          <w:rFonts w:ascii="Times New Roman" w:hAnsi="Times New Roman" w:cs="Times New Roman"/>
          <w:lang w:val="ru-RU" w:eastAsia="ru-RU"/>
        </w:rPr>
      </w:pPr>
    </w:p>
    <w:p w:rsidR="000C7958" w:rsidRPr="000F47F5" w:rsidRDefault="000C7958" w:rsidP="000C7958">
      <w:pPr>
        <w:pStyle w:val="4"/>
        <w:rPr>
          <w:sz w:val="28"/>
          <w:szCs w:val="28"/>
        </w:rPr>
      </w:pPr>
      <w:r w:rsidRPr="000F47F5">
        <w:rPr>
          <w:sz w:val="28"/>
          <w:szCs w:val="28"/>
        </w:rPr>
        <w:t>Class LoginFrame</w:t>
      </w: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47F5">
        <w:rPr>
          <w:rFonts w:ascii="Times New Roman" w:hAnsi="Times New Roman" w:cs="Times New Roman"/>
          <w:sz w:val="28"/>
          <w:szCs w:val="28"/>
          <w:shd w:val="clear" w:color="auto" w:fill="FFFFFF"/>
        </w:rPr>
        <w:t>Клас,що відображає вікно авторизації користувача у програмі</w:t>
      </w:r>
    </w:p>
    <w:tbl>
      <w:tblPr>
        <w:tblW w:w="9571" w:type="dxa"/>
        <w:tblCellSpacing w:w="0" w:type="dxa"/>
        <w:tblInd w:w="16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9571"/>
      </w:tblGrid>
      <w:tr w:rsidR="000C7958" w:rsidRPr="000F47F5" w:rsidTr="000C7958">
        <w:trPr>
          <w:trHeight w:val="39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Constructors</w:t>
            </w:r>
            <w:r w:rsidRPr="000F47F5">
              <w:rPr>
                <w:rStyle w:val="tabend"/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397"/>
          <w:tblCellSpacing w:w="0" w:type="dxa"/>
        </w:trPr>
        <w:tc>
          <w:tcPr>
            <w:tcW w:w="9571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Constructor and Description</w:t>
            </w:r>
          </w:p>
        </w:tc>
      </w:tr>
      <w:tr w:rsidR="000C7958" w:rsidRPr="000F47F5" w:rsidTr="000C7958">
        <w:trPr>
          <w:trHeight w:val="827"/>
          <w:tblCellSpacing w:w="0" w:type="dxa"/>
        </w:trPr>
        <w:tc>
          <w:tcPr>
            <w:tcW w:w="9571" w:type="dxa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46" w:anchor="LoginFrame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LoginFrame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Конструктор класу LoginFrame створює вікно, встановлює його розміри</w:t>
            </w:r>
          </w:p>
        </w:tc>
      </w:tr>
    </w:tbl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9625" w:type="dxa"/>
        <w:tblCellSpacing w:w="0" w:type="dxa"/>
        <w:tblInd w:w="8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246"/>
        <w:gridCol w:w="7379"/>
      </w:tblGrid>
      <w:tr w:rsidR="000C7958" w:rsidRPr="000F47F5" w:rsidTr="000C7958">
        <w:trPr>
          <w:trHeight w:val="442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Методи</w:t>
            </w:r>
          </w:p>
        </w:tc>
      </w:tr>
      <w:tr w:rsidR="000C7958" w:rsidRPr="000F47F5" w:rsidTr="000C7958">
        <w:trPr>
          <w:trHeight w:val="681"/>
          <w:tblCellSpacing w:w="0" w:type="dxa"/>
        </w:trPr>
        <w:tc>
          <w:tcPr>
            <w:tcW w:w="2231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Модифікатор і тип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 та Пояснення</w:t>
            </w:r>
          </w:p>
        </w:tc>
      </w:tr>
      <w:tr w:rsidR="000C7958" w:rsidRPr="000F47F5" w:rsidTr="000C7958">
        <w:trPr>
          <w:trHeight w:val="497"/>
          <w:tblCellSpacing w:w="0" w:type="dxa"/>
        </w:trPr>
        <w:tc>
          <w:tcPr>
            <w:tcW w:w="2231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47" w:anchor="actionPerformed(java.awt.event.ActionEvent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actionPerformed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(java.awt.event.ActionEvent e)</w:t>
            </w:r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939"/>
          <w:tblCellSpacing w:w="0" w:type="dxa"/>
        </w:trPr>
        <w:tc>
          <w:tcPr>
            <w:tcW w:w="2231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static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48" w:anchor="centreWindow(javax.swing.JFrame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centreWindow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(javax.swing.JFrame frame)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встановлює вікно в центрі екрану</w:t>
            </w:r>
          </w:p>
        </w:tc>
      </w:tr>
      <w:tr w:rsidR="000C7958" w:rsidRPr="000F47F5" w:rsidTr="000C7958">
        <w:trPr>
          <w:trHeight w:val="920"/>
          <w:tblCellSpacing w:w="0" w:type="dxa"/>
        </w:trPr>
        <w:tc>
          <w:tcPr>
            <w:tcW w:w="2231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49" w:anchor="placeComponents(javax.swing.JPanel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placeComponents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(javax.swing.JPanel panel)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ініціалізує компоненти</w:t>
            </w:r>
          </w:p>
        </w:tc>
      </w:tr>
      <w:tr w:rsidR="000C7958" w:rsidRPr="000F47F5" w:rsidTr="000C7958">
        <w:trPr>
          <w:trHeight w:val="920"/>
          <w:tblCellSpacing w:w="0" w:type="dxa"/>
        </w:trPr>
        <w:tc>
          <w:tcPr>
            <w:tcW w:w="2231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50" w:anchor="tryToLogIn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tryToLogIn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метод викликає команду авторизації користувача</w:t>
            </w:r>
          </w:p>
        </w:tc>
      </w:tr>
    </w:tbl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uk-UA"/>
        </w:rPr>
      </w:pPr>
      <w:bookmarkStart w:id="121" w:name="LoginFrame()"/>
      <w:bookmarkEnd w:id="121"/>
      <w:r w:rsidRPr="000F47F5">
        <w:rPr>
          <w:sz w:val="28"/>
          <w:szCs w:val="28"/>
        </w:rPr>
        <w:t>LoginFrame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LoginFrame()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Конструктор класу LoginFrame створює вікно, встановлює його розміри</w:t>
      </w: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122" w:name="placeComponents(javax.swing.JPanel)"/>
      <w:bookmarkEnd w:id="122"/>
      <w:r w:rsidRPr="000F47F5">
        <w:rPr>
          <w:sz w:val="28"/>
          <w:szCs w:val="28"/>
          <w:lang w:val="en-US"/>
        </w:rPr>
        <w:t>placeComponents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private void placeComponents(javax.swing.JPanel panel)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ініціалізує компоненти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panel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панель, на якій будуть розміщені компоненти</w:t>
      </w: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123" w:name="actionPerformed(java.awt.event.ActionEve"/>
      <w:bookmarkEnd w:id="123"/>
      <w:r w:rsidRPr="000F47F5">
        <w:rPr>
          <w:sz w:val="28"/>
          <w:szCs w:val="28"/>
          <w:lang w:val="en-US"/>
        </w:rPr>
        <w:t>actionPerformed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void actionPerformed(java.awt.event.ActionEvent e)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ac"/>
          <w:rFonts w:ascii="Times New Roman" w:hAnsi="Times New Roman" w:cs="Times New Roman"/>
          <w:sz w:val="28"/>
          <w:szCs w:val="28"/>
        </w:rPr>
        <w:t>Specified by: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actionPerformed</w:t>
      </w:r>
      <w:r w:rsidRPr="000F47F5">
        <w:rPr>
          <w:rFonts w:ascii="Times New Roman" w:hAnsi="Times New Roman" w:cs="Times New Roman"/>
          <w:sz w:val="28"/>
          <w:szCs w:val="28"/>
        </w:rPr>
        <w:t> in interface </w:t>
      </w: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java.awt.event.ActionListener</w:t>
      </w: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uk-UA"/>
        </w:rPr>
      </w:pPr>
      <w:bookmarkStart w:id="124" w:name="tryToLogIn()"/>
      <w:bookmarkEnd w:id="124"/>
      <w:r w:rsidRPr="000F47F5">
        <w:rPr>
          <w:sz w:val="28"/>
          <w:szCs w:val="28"/>
        </w:rPr>
        <w:t>tryToLogIn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private void tryToLogIn()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lastRenderedPageBreak/>
        <w:t>метод викликає команду авторизації користувача</w:t>
      </w: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uk-UA"/>
        </w:rPr>
      </w:pPr>
      <w:bookmarkStart w:id="125" w:name="centreWindow(javax.swing.JFrame)"/>
      <w:bookmarkEnd w:id="125"/>
      <w:r w:rsidRPr="000F47F5">
        <w:rPr>
          <w:sz w:val="28"/>
          <w:szCs w:val="28"/>
          <w:lang w:val="en-US"/>
        </w:rPr>
        <w:t>centreWindow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 static void centreWindow(javax.swing.JFrame frame)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встановлює вікно в центрі екрану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frame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вікно, яке потрібно встановити по центру</w:t>
      </w: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C7958" w:rsidRPr="000F47F5" w:rsidRDefault="000C7958" w:rsidP="000C7958">
      <w:pPr>
        <w:pStyle w:val="4"/>
        <w:rPr>
          <w:sz w:val="28"/>
          <w:szCs w:val="28"/>
        </w:rPr>
      </w:pPr>
      <w:r w:rsidRPr="000F47F5">
        <w:rPr>
          <w:sz w:val="28"/>
          <w:szCs w:val="28"/>
        </w:rPr>
        <w:t>Class MainForm</w:t>
      </w: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47F5">
        <w:rPr>
          <w:rFonts w:ascii="Times New Roman" w:hAnsi="Times New Roman" w:cs="Times New Roman"/>
          <w:sz w:val="28"/>
          <w:szCs w:val="28"/>
          <w:shd w:val="clear" w:color="auto" w:fill="FFFFFF"/>
        </w:rPr>
        <w:t>Клас відображає головне вікно програми</w:t>
      </w: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W w:w="9664" w:type="dxa"/>
        <w:tblCellSpacing w:w="0" w:type="dxa"/>
        <w:tblInd w:w="16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9664"/>
      </w:tblGrid>
      <w:tr w:rsidR="000C7958" w:rsidRPr="000F47F5" w:rsidTr="000C7958">
        <w:trPr>
          <w:trHeight w:val="5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Constructors</w:t>
            </w:r>
            <w:r w:rsidRPr="000F47F5">
              <w:rPr>
                <w:rStyle w:val="tabend"/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560"/>
          <w:tblCellSpacing w:w="0" w:type="dxa"/>
        </w:trPr>
        <w:tc>
          <w:tcPr>
            <w:tcW w:w="9664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Constructor and Description</w:t>
            </w:r>
          </w:p>
        </w:tc>
      </w:tr>
      <w:tr w:rsidR="000C7958" w:rsidRPr="000F47F5" w:rsidTr="000C7958">
        <w:trPr>
          <w:trHeight w:val="1160"/>
          <w:tblCellSpacing w:w="0" w:type="dxa"/>
        </w:trPr>
        <w:tc>
          <w:tcPr>
            <w:tcW w:w="9664" w:type="dxa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51" w:anchor="MainForm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MainForm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створює головне вікно програми</w:t>
            </w:r>
          </w:p>
        </w:tc>
      </w:tr>
    </w:tbl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tbl>
      <w:tblPr>
        <w:tblW w:w="9255" w:type="dxa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3521"/>
        <w:gridCol w:w="6102"/>
      </w:tblGrid>
      <w:tr w:rsidR="000C7958" w:rsidRPr="000F47F5" w:rsidTr="000C7958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Методи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3525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Модифікатор і тип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 та Пояснення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378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52" w:anchor="actionPerformed(java.awt.event.ActionEvent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actionPerformed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(java.awt.event.ActionEvent e)</w:t>
            </w:r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378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53" w:anchor="fillInfoFields(com.kpi_sity.app.model.Profile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fillInfoFields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hyperlink r:id="rId254" w:tooltip="class in com.kpi_sity.app.model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Profile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 profile)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Відображає поля, які берігаються в проіфлі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378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55" w:anchor="fillInfoFields(com.kpi_sity.app.model.Student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fillInfoFields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hyperlink r:id="rId256" w:tooltip="class in com.kpi_sity.app.model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Student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 student)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Відображає поля, які берігаються в об’єкті студент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378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57" w:anchor="fillRecipients(java.lang.Class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fillRecipients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(java.lang.Class c)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заповнення списку отримувачів повідомлення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378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private java.util.ArrayList&lt;</w:t>
            </w:r>
            <w:hyperlink r:id="rId258" w:tooltip="class in com.kpi_sity.app.model" w:history="1">
              <w:r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Group</w:t>
              </w:r>
            </w:hyperlink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59" w:anchor="getGroups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getGroups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378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60" w:anchor="getSchedule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getSchedule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Завантаження розкладу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378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java.util.ArrayList&lt;</w:t>
            </w:r>
            <w:hyperlink r:id="rId261" w:tooltip="class in com.kpi_sity.app.model" w:history="1">
              <w:r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Subject</w:t>
              </w:r>
            </w:hyperlink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62" w:anchor="getSubjects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getSubjects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378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63" w:anchor="loadHelp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loadHelp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378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64" w:anchor="loadMarks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loadMarks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Завантаження таблиці успішності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378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65" w:anchor="loadMessage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loadMessage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завантажує повідомлення, які надіслані поточному користувачу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378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66" w:anchor="logOut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logOut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Завершення поточної сесії користувача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378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67" w:anchor="placeComponents(javax.swing.JComponent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placeComponents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(javax.swing.JComponent component)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ініціалізує компоненти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378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68" w:anchor="removeProfile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removeProfile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видалення профілю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378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69" w:anchor="saveButtonClick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saveButtonClick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збереження змін до облікового запису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378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70" w:anchor="saveUpdate(com.kpi_sity.app.model.Profile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saveUpdate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hyperlink r:id="rId271" w:tooltip="class in com.kpi_sity.app.model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Profile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 p)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збереження змін у профілі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378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72" w:anchor="saveUpdate(com.kpi_sity.app.model.Student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saveUpdate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hyperlink r:id="rId273" w:tooltip="class in com.kpi_sity.app.model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Student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 s)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збереження змін у обєкті студент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378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private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74" w:anchor="sendMessage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sendMessage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Відправлення повідомлення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378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75" w:anchor="setReceivedMessages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setReceivedMessages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blCellSpacing w:w="0" w:type="dxa"/>
        </w:trPr>
        <w:tc>
          <w:tcPr>
            <w:tcW w:w="378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76" w:anchor="updateUI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updateUI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оновлення графічного інтерфейсу</w:t>
            </w:r>
          </w:p>
        </w:tc>
      </w:tr>
    </w:tbl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C7958" w:rsidRPr="000F47F5" w:rsidRDefault="000C7958" w:rsidP="000C7958">
      <w:pPr>
        <w:pStyle w:val="4"/>
        <w:rPr>
          <w:sz w:val="28"/>
          <w:szCs w:val="28"/>
        </w:rPr>
      </w:pPr>
      <w:r w:rsidRPr="000F47F5">
        <w:rPr>
          <w:sz w:val="28"/>
          <w:szCs w:val="28"/>
        </w:rPr>
        <w:t>Class MarksTable</w:t>
      </w: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47F5">
        <w:rPr>
          <w:rFonts w:ascii="Times New Roman" w:hAnsi="Times New Roman" w:cs="Times New Roman"/>
          <w:sz w:val="28"/>
          <w:szCs w:val="28"/>
          <w:shd w:val="clear" w:color="auto" w:fill="FFFFFF"/>
        </w:rPr>
        <w:t>Клас, що відповідає за створення і наповнення таблиці з оцінками</w:t>
      </w: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W w:w="9551" w:type="dxa"/>
        <w:tblCellSpacing w:w="0" w:type="dxa"/>
        <w:tblInd w:w="16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9551"/>
      </w:tblGrid>
      <w:tr w:rsidR="000C7958" w:rsidRPr="000F47F5" w:rsidTr="000C7958">
        <w:trPr>
          <w:trHeight w:val="396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Constructors</w:t>
            </w:r>
            <w:r w:rsidRPr="000F47F5">
              <w:rPr>
                <w:rStyle w:val="tabend"/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396"/>
          <w:tblCellSpacing w:w="0" w:type="dxa"/>
        </w:trPr>
        <w:tc>
          <w:tcPr>
            <w:tcW w:w="9551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Constructor and Description</w:t>
            </w:r>
          </w:p>
        </w:tc>
      </w:tr>
      <w:tr w:rsidR="000C7958" w:rsidRPr="000F47F5" w:rsidTr="000C7958">
        <w:trPr>
          <w:trHeight w:val="1073"/>
          <w:tblCellSpacing w:w="0" w:type="dxa"/>
        </w:trPr>
        <w:tc>
          <w:tcPr>
            <w:tcW w:w="9551" w:type="dxa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77" w:anchor="MarksTable(javax.swing.JFrame, javax.swing.JTable, com.kpi_sity.app.model.Group, com.kpi_sity.app.model.Subject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MarksTable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(javax.swing.JFrame frame, javax.swing.JTable table,</w:t>
            </w:r>
            <w:r w:rsidR="000C7958" w:rsidRPr="000F47F5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 </w:t>
            </w:r>
            <w:hyperlink r:id="rId278" w:tooltip="class in com.kpi_sity.app.model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Group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 group,</w:t>
            </w:r>
            <w:hyperlink r:id="rId279" w:tooltip="class in com.kpi_sity.app.model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Subject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 subject)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конструкотр створює об’єкт та ініціалізує поля</w:t>
            </w:r>
          </w:p>
        </w:tc>
      </w:tr>
    </w:tbl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9455" w:type="dxa"/>
        <w:tblCellSpacing w:w="0" w:type="dxa"/>
        <w:tblInd w:w="16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221"/>
        <w:gridCol w:w="7234"/>
      </w:tblGrid>
      <w:tr w:rsidR="000C7958" w:rsidRPr="000F47F5" w:rsidTr="000C7958">
        <w:trPr>
          <w:trHeight w:val="43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Методи</w:t>
            </w:r>
          </w:p>
        </w:tc>
      </w:tr>
      <w:tr w:rsidR="000C7958" w:rsidRPr="000F47F5" w:rsidTr="000C7958">
        <w:trPr>
          <w:trHeight w:val="671"/>
          <w:tblCellSpacing w:w="0" w:type="dxa"/>
        </w:trPr>
        <w:tc>
          <w:tcPr>
            <w:tcW w:w="2206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Модифікатор і тип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 та Пояснення</w:t>
            </w:r>
          </w:p>
        </w:tc>
      </w:tr>
      <w:tr w:rsidR="000C7958" w:rsidRPr="000F47F5" w:rsidTr="000C7958">
        <w:trPr>
          <w:trHeight w:val="907"/>
          <w:tblCellSpacing w:w="0" w:type="dxa"/>
        </w:trPr>
        <w:tc>
          <w:tcPr>
            <w:tcW w:w="2206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80" w:anchor="createScheduleTable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createScheduleTable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метод ініціалізує структуру даних у якій зберігатимуться дані</w:t>
            </w:r>
          </w:p>
        </w:tc>
      </w:tr>
      <w:tr w:rsidR="000C7958" w:rsidRPr="000F47F5" w:rsidTr="000C7958">
        <w:trPr>
          <w:trHeight w:val="907"/>
          <w:tblCellSpacing w:w="0" w:type="dxa"/>
        </w:trPr>
        <w:tc>
          <w:tcPr>
            <w:tcW w:w="2206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81" w:anchor="fillTable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fillTable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заповнення таблиці даними про успішність</w:t>
            </w:r>
          </w:p>
        </w:tc>
      </w:tr>
      <w:tr w:rsidR="000C7958" w:rsidRPr="000F47F5" w:rsidTr="000C7958">
        <w:trPr>
          <w:trHeight w:val="925"/>
          <w:tblCellSpacing w:w="0" w:type="dxa"/>
        </w:trPr>
        <w:tc>
          <w:tcPr>
            <w:tcW w:w="2206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private int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82" w:anchor="findColumnByTaskId(java.util.UUID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findColumnByTaskId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(java.util.UUID taskid)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знаходження стовпця завдання за його id</w:t>
            </w:r>
          </w:p>
        </w:tc>
      </w:tr>
      <w:tr w:rsidR="000C7958" w:rsidRPr="000F47F5" w:rsidTr="000C7958">
        <w:trPr>
          <w:trHeight w:val="907"/>
          <w:tblCellSpacing w:w="0" w:type="dxa"/>
        </w:trPr>
        <w:tc>
          <w:tcPr>
            <w:tcW w:w="2206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int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83" w:anchor="findRowByStudentId(java.util.UUID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findRowByStudentId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(java.util.UUID studentid)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знаходження рядка студента за його id</w:t>
            </w:r>
          </w:p>
        </w:tc>
      </w:tr>
      <w:tr w:rsidR="000C7958" w:rsidRPr="000F47F5" w:rsidTr="000C7958">
        <w:trPr>
          <w:trHeight w:val="907"/>
          <w:tblCellSpacing w:w="0" w:type="dxa"/>
        </w:trPr>
        <w:tc>
          <w:tcPr>
            <w:tcW w:w="2206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84" w:anchor="initialization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initialization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ініціалізуються списк студентів та завдань</w:t>
            </w:r>
          </w:p>
        </w:tc>
      </w:tr>
      <w:tr w:rsidR="000C7958" w:rsidRPr="000F47F5" w:rsidTr="000C7958">
        <w:trPr>
          <w:trHeight w:val="1143"/>
          <w:tblCellSpacing w:w="0" w:type="dxa"/>
        </w:trPr>
        <w:tc>
          <w:tcPr>
            <w:tcW w:w="2206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85" w:anchor="loadTable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loadTable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метод встановлює модель для таблиці та викликає методи для ініціалізації та заповнення даних</w:t>
            </w:r>
          </w:p>
        </w:tc>
      </w:tr>
    </w:tbl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C7958" w:rsidRPr="000F47F5" w:rsidRDefault="000C7958" w:rsidP="000C7958">
      <w:pPr>
        <w:pStyle w:val="4"/>
        <w:keepNext w:val="0"/>
        <w:numPr>
          <w:ilvl w:val="0"/>
          <w:numId w:val="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/>
        <w:ind w:left="-120"/>
        <w:rPr>
          <w:sz w:val="28"/>
          <w:szCs w:val="28"/>
          <w:lang w:val="en-US"/>
        </w:rPr>
      </w:pPr>
      <w:bookmarkStart w:id="126" w:name="MarksTable(javax.swing.JFrame,_javax.swi"/>
      <w:bookmarkEnd w:id="126"/>
      <w:r w:rsidRPr="000F47F5">
        <w:rPr>
          <w:sz w:val="28"/>
          <w:szCs w:val="28"/>
          <w:lang w:val="en-US"/>
        </w:rPr>
        <w:t>MarksTable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public MarksTable(javax.swing.JFrame frame,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   javax.swing.JTable table,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   </w:t>
      </w:r>
      <w:hyperlink r:id="rId286" w:tooltip="class in com.kpi_sity.app.model" w:history="1">
        <w:r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Group</w:t>
        </w:r>
      </w:hyperlink>
      <w:r w:rsidRPr="000F47F5">
        <w:rPr>
          <w:rFonts w:ascii="Times New Roman" w:hAnsi="Times New Roman" w:cs="Times New Roman"/>
          <w:sz w:val="28"/>
          <w:szCs w:val="28"/>
        </w:rPr>
        <w:t> group,</w:t>
      </w:r>
    </w:p>
    <w:p w:rsidR="000C7958" w:rsidRPr="000F47F5" w:rsidRDefault="000C7958" w:rsidP="000C7958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          </w:t>
      </w:r>
      <w:hyperlink r:id="rId287" w:tooltip="class in com.kpi_sity.app.model" w:history="1">
        <w:r w:rsidRPr="000F47F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Subject</w:t>
        </w:r>
      </w:hyperlink>
      <w:r w:rsidRPr="000F47F5">
        <w:rPr>
          <w:rFonts w:ascii="Times New Roman" w:hAnsi="Times New Roman" w:cs="Times New Roman"/>
          <w:sz w:val="28"/>
          <w:szCs w:val="28"/>
        </w:rPr>
        <w:t> subject)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конструкотр створює об’єкт та ініціалізує поля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Times New Roman" w:hAnsi="Times New Roman" w:cs="Times New Roman"/>
          <w:b/>
          <w:bCs/>
          <w:sz w:val="28"/>
          <w:szCs w:val="28"/>
        </w:rPr>
      </w:pPr>
      <w:r w:rsidRPr="000F47F5">
        <w:rPr>
          <w:rStyle w:val="32"/>
          <w:rFonts w:ascii="Times New Roman" w:hAnsi="Times New Roman" w:cs="Times New Roman"/>
          <w:b/>
          <w:bCs/>
          <w:sz w:val="28"/>
          <w:szCs w:val="28"/>
        </w:rPr>
        <w:t>Parameters: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frame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вікно у якому відображатиметься таблиця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table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таблиця, у якій відображатимуться оцінки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group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група для якої потрібно відобразити успішність</w:t>
      </w:r>
    </w:p>
    <w:p w:rsidR="000C7958" w:rsidRPr="000F47F5" w:rsidRDefault="000C7958" w:rsidP="000C795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Times New Roman" w:hAnsi="Times New Roman" w:cs="Times New Roman"/>
          <w:sz w:val="28"/>
          <w:szCs w:val="28"/>
        </w:rPr>
      </w:pPr>
      <w:r w:rsidRPr="000F47F5">
        <w:rPr>
          <w:rStyle w:val="HTML1"/>
          <w:rFonts w:ascii="Times New Roman" w:eastAsiaTheme="minorHAnsi" w:hAnsi="Times New Roman" w:cs="Times New Roman"/>
          <w:sz w:val="28"/>
          <w:szCs w:val="28"/>
        </w:rPr>
        <w:t>subject</w:t>
      </w:r>
      <w:r w:rsidRPr="000F4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F47F5">
        <w:rPr>
          <w:rFonts w:ascii="Times New Roman" w:hAnsi="Times New Roman" w:cs="Times New Roman"/>
          <w:sz w:val="28"/>
          <w:szCs w:val="28"/>
        </w:rPr>
        <w:t>- предмет, оцінки з якого потрібно відобразити</w:t>
      </w:r>
    </w:p>
    <w:p w:rsidR="000C7958" w:rsidRPr="000F47F5" w:rsidRDefault="000C7958" w:rsidP="000C7958">
      <w:pPr>
        <w:pStyle w:val="4"/>
        <w:rPr>
          <w:sz w:val="28"/>
          <w:szCs w:val="28"/>
        </w:rPr>
      </w:pPr>
      <w:r w:rsidRPr="000F47F5">
        <w:rPr>
          <w:sz w:val="28"/>
          <w:szCs w:val="28"/>
        </w:rPr>
        <w:t>Class Registration</w:t>
      </w: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47F5">
        <w:rPr>
          <w:rFonts w:ascii="Times New Roman" w:hAnsi="Times New Roman" w:cs="Times New Roman"/>
          <w:sz w:val="28"/>
          <w:szCs w:val="28"/>
          <w:shd w:val="clear" w:color="auto" w:fill="FFFFFF"/>
        </w:rPr>
        <w:t>Клас що відображає вікно реєстрації нового користувача Created by oleg on 4/13/14.</w:t>
      </w:r>
    </w:p>
    <w:tbl>
      <w:tblPr>
        <w:tblW w:w="9642" w:type="dxa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9642"/>
      </w:tblGrid>
      <w:tr w:rsidR="000C7958" w:rsidRPr="000F47F5" w:rsidTr="000C7958">
        <w:trPr>
          <w:trHeight w:val="358"/>
          <w:tblCellSpacing w:w="0" w:type="dxa"/>
        </w:trPr>
        <w:tc>
          <w:tcPr>
            <w:tcW w:w="9642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spacing w:after="18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Constructor and Description</w:t>
            </w:r>
          </w:p>
        </w:tc>
      </w:tr>
      <w:tr w:rsidR="000C7958" w:rsidRPr="000F47F5" w:rsidTr="000C7958">
        <w:trPr>
          <w:trHeight w:val="733"/>
          <w:tblCellSpacing w:w="0" w:type="dxa"/>
        </w:trPr>
        <w:tc>
          <w:tcPr>
            <w:tcW w:w="9642" w:type="dxa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spacing w:after="18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88" w:anchor="Registration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Registration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spacing w:after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Створює вікно реєстрації</w:t>
            </w:r>
          </w:p>
        </w:tc>
      </w:tr>
    </w:tbl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tbl>
      <w:tblPr>
        <w:tblW w:w="9625" w:type="dxa"/>
        <w:tblCellSpacing w:w="0" w:type="dxa"/>
        <w:tblInd w:w="8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246"/>
        <w:gridCol w:w="7379"/>
      </w:tblGrid>
      <w:tr w:rsidR="000C7958" w:rsidRPr="000F47F5" w:rsidTr="000C7958">
        <w:trPr>
          <w:trHeight w:val="450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Методи</w:t>
            </w:r>
          </w:p>
        </w:tc>
      </w:tr>
      <w:tr w:rsidR="000C7958" w:rsidRPr="000F47F5" w:rsidTr="000C7958">
        <w:trPr>
          <w:trHeight w:val="694"/>
          <w:tblCellSpacing w:w="0" w:type="dxa"/>
        </w:trPr>
        <w:tc>
          <w:tcPr>
            <w:tcW w:w="2231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Модифікатор і тип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 та Пояснення</w:t>
            </w:r>
          </w:p>
        </w:tc>
      </w:tr>
      <w:tr w:rsidR="000C7958" w:rsidRPr="000F47F5" w:rsidTr="000C7958">
        <w:trPr>
          <w:trHeight w:val="506"/>
          <w:tblCellSpacing w:w="0" w:type="dxa"/>
        </w:trPr>
        <w:tc>
          <w:tcPr>
            <w:tcW w:w="2231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89" w:anchor="actionPerformed(java.awt.event.ActionEvent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actionPerformed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(java.awt.event.ActionEvent e)</w:t>
            </w:r>
            <w:r w:rsidR="000C7958" w:rsidRPr="000F47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938"/>
          <w:tblCellSpacing w:w="0" w:type="dxa"/>
        </w:trPr>
        <w:tc>
          <w:tcPr>
            <w:tcW w:w="2231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static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90" w:anchor="centreWindow(javax.swing.JFrame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centreWindow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(javax.swing.JFrame frame)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встановлює вікно в центрі екрану</w:t>
            </w:r>
          </w:p>
        </w:tc>
      </w:tr>
      <w:tr w:rsidR="000C7958" w:rsidRPr="000F47F5" w:rsidTr="000C7958">
        <w:trPr>
          <w:trHeight w:val="938"/>
          <w:tblCellSpacing w:w="0" w:type="dxa"/>
        </w:trPr>
        <w:tc>
          <w:tcPr>
            <w:tcW w:w="2231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91" w:anchor="placeComponents(javax.swing.JComponent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placeComponents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(javax.swing.JComponent component)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Ініціалізує компоненти</w:t>
            </w:r>
          </w:p>
        </w:tc>
      </w:tr>
      <w:tr w:rsidR="000C7958" w:rsidRPr="000F47F5" w:rsidTr="000C7958">
        <w:trPr>
          <w:trHeight w:val="938"/>
          <w:tblCellSpacing w:w="0" w:type="dxa"/>
        </w:trPr>
        <w:tc>
          <w:tcPr>
            <w:tcW w:w="2231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92" w:anchor="tryToRegister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tryToRegister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перевіряє чи всі необхідні поля заповнені та викликає команду реєстрації</w:t>
            </w:r>
          </w:p>
        </w:tc>
      </w:tr>
    </w:tbl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C7958" w:rsidRPr="000F47F5" w:rsidRDefault="000C7958" w:rsidP="000C7958">
      <w:pPr>
        <w:pStyle w:val="4"/>
        <w:rPr>
          <w:sz w:val="28"/>
          <w:szCs w:val="28"/>
        </w:rPr>
      </w:pPr>
      <w:r w:rsidRPr="000F47F5">
        <w:rPr>
          <w:sz w:val="28"/>
          <w:szCs w:val="28"/>
        </w:rPr>
        <w:t>Class ScheduleTbl</w:t>
      </w: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47F5">
        <w:rPr>
          <w:rFonts w:ascii="Times New Roman" w:hAnsi="Times New Roman" w:cs="Times New Roman"/>
          <w:sz w:val="28"/>
          <w:szCs w:val="28"/>
          <w:shd w:val="clear" w:color="auto" w:fill="FFFFFF"/>
        </w:rPr>
        <w:t>Клас, що відповідає за створення і наповнення таблиці з розкладом</w:t>
      </w:r>
    </w:p>
    <w:tbl>
      <w:tblPr>
        <w:tblW w:w="9575" w:type="dxa"/>
        <w:tblCellSpacing w:w="0" w:type="dxa"/>
        <w:tblInd w:w="8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9575"/>
      </w:tblGrid>
      <w:tr w:rsidR="000C7958" w:rsidRPr="000F47F5" w:rsidTr="000C7958">
        <w:trPr>
          <w:trHeight w:val="513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Constructors</w:t>
            </w:r>
            <w:r w:rsidRPr="000F47F5">
              <w:rPr>
                <w:rStyle w:val="tabend"/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0C7958" w:rsidRPr="000F47F5" w:rsidTr="000C7958">
        <w:trPr>
          <w:trHeight w:val="513"/>
          <w:tblCellSpacing w:w="0" w:type="dxa"/>
        </w:trPr>
        <w:tc>
          <w:tcPr>
            <w:tcW w:w="9575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Constructor and Description</w:t>
            </w:r>
          </w:p>
        </w:tc>
      </w:tr>
      <w:tr w:rsidR="000C7958" w:rsidRPr="000F47F5" w:rsidTr="000C7958">
        <w:trPr>
          <w:trHeight w:val="1429"/>
          <w:tblCellSpacing w:w="0" w:type="dxa"/>
        </w:trPr>
        <w:tc>
          <w:tcPr>
            <w:tcW w:w="9575" w:type="dxa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93" w:anchor="ScheduleTbl(javax.swing.JFrame, com.kpi_sity.app.model.Group, javax.swing.JTable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ScheduleTbl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(javax.swing.JFrame frame,</w:t>
            </w:r>
            <w:r w:rsidR="000C7958" w:rsidRPr="000F47F5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 </w:t>
            </w:r>
            <w:hyperlink r:id="rId294" w:tooltip="class in com.kpi_sity.app.model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Group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 group, javax.swing.JTable table)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конструкотр створює об’єкт та ініціалізує поля</w:t>
            </w:r>
          </w:p>
        </w:tc>
      </w:tr>
    </w:tbl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C7958" w:rsidRPr="000F47F5" w:rsidRDefault="000C7958" w:rsidP="000C795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9413" w:type="dxa"/>
        <w:tblCellSpacing w:w="0" w:type="dxa"/>
        <w:tblInd w:w="8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3024"/>
        <w:gridCol w:w="6389"/>
      </w:tblGrid>
      <w:tr w:rsidR="000C7958" w:rsidRPr="000F47F5" w:rsidTr="000C7958">
        <w:trPr>
          <w:trHeight w:val="513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Методи</w:t>
            </w:r>
          </w:p>
        </w:tc>
      </w:tr>
      <w:tr w:rsidR="000C7958" w:rsidRPr="000F47F5" w:rsidTr="000C7958">
        <w:trPr>
          <w:trHeight w:val="513"/>
          <w:tblCellSpacing w:w="0" w:type="dxa"/>
        </w:trPr>
        <w:tc>
          <w:tcPr>
            <w:tcW w:w="3009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Модифікатор і тип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 та Пояснення</w:t>
            </w:r>
          </w:p>
        </w:tc>
      </w:tr>
      <w:tr w:rsidR="000C7958" w:rsidRPr="000F47F5" w:rsidTr="000C7958">
        <w:trPr>
          <w:trHeight w:val="1081"/>
          <w:tblCellSpacing w:w="0" w:type="dxa"/>
        </w:trPr>
        <w:tc>
          <w:tcPr>
            <w:tcW w:w="300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95" w:anchor="createScheduleTable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createScheduleTable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ініціалізує модель даних, у якій зберігатимуеться розклад</w:t>
            </w:r>
          </w:p>
        </w:tc>
      </w:tr>
      <w:tr w:rsidR="000C7958" w:rsidRPr="000F47F5" w:rsidTr="000C7958">
        <w:trPr>
          <w:trHeight w:val="1063"/>
          <w:tblCellSpacing w:w="0" w:type="dxa"/>
        </w:trPr>
        <w:tc>
          <w:tcPr>
            <w:tcW w:w="3009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96" w:anchor="fillTable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fillTable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заповнення таблиці даними про успішність</w:t>
            </w:r>
          </w:p>
        </w:tc>
      </w:tr>
      <w:tr w:rsidR="000C7958" w:rsidRPr="000F47F5" w:rsidTr="000C7958">
        <w:trPr>
          <w:trHeight w:val="1081"/>
          <w:tblCellSpacing w:w="0" w:type="dxa"/>
        </w:trPr>
        <w:tc>
          <w:tcPr>
            <w:tcW w:w="300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</w:t>
            </w:r>
            <w:r w:rsidRPr="000F47F5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 </w:t>
            </w:r>
            <w:hyperlink r:id="rId297" w:tooltip="class in com.kpi_sity.app.model" w:history="1">
              <w:r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Subject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98" w:anchor="getSubjectById(java.util.UUID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getSubjectById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(java.util.UUID id)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повертає предмет за його id</w:t>
            </w:r>
          </w:p>
        </w:tc>
      </w:tr>
      <w:tr w:rsidR="000C7958" w:rsidRPr="000F47F5" w:rsidTr="000C7958">
        <w:trPr>
          <w:trHeight w:val="1081"/>
          <w:tblCellSpacing w:w="0" w:type="dxa"/>
        </w:trPr>
        <w:tc>
          <w:tcPr>
            <w:tcW w:w="3009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</w:t>
            </w:r>
            <w:r w:rsidRPr="000F47F5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 </w:t>
            </w:r>
            <w:hyperlink r:id="rId299" w:tooltip="class in com.kpi_sity.app.model" w:history="1">
              <w:r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Teacher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00" w:anchor="getTeacherById(java.util.UUID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getTeacherById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(java.util.UUID id)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повертає викладача за його id</w:t>
            </w:r>
          </w:p>
        </w:tc>
      </w:tr>
      <w:tr w:rsidR="000C7958" w:rsidRPr="000F47F5" w:rsidTr="000C7958">
        <w:trPr>
          <w:trHeight w:val="1081"/>
          <w:tblCellSpacing w:w="0" w:type="dxa"/>
        </w:trPr>
        <w:tc>
          <w:tcPr>
            <w:tcW w:w="300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01" w:anchor="initialization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initialization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ініціалізуються списк студентів та викладачів</w:t>
            </w:r>
          </w:p>
        </w:tc>
      </w:tr>
      <w:tr w:rsidR="000C7958" w:rsidRPr="000F47F5" w:rsidTr="000C7958">
        <w:trPr>
          <w:trHeight w:val="1375"/>
          <w:tblCellSpacing w:w="0" w:type="dxa"/>
        </w:trPr>
        <w:tc>
          <w:tcPr>
            <w:tcW w:w="3009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private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C7958" w:rsidRPr="000F47F5" w:rsidRDefault="00E20543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02" w:anchor="loadTable()" w:history="1">
              <w:r w:rsidR="000C7958" w:rsidRPr="000F47F5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loadTable</w:t>
              </w:r>
            </w:hyperlink>
            <w:r w:rsidR="000C7958" w:rsidRPr="000F47F5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0C7958" w:rsidRPr="000F47F5" w:rsidRDefault="000C7958" w:rsidP="000C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F5">
              <w:rPr>
                <w:rFonts w:ascii="Times New Roman" w:hAnsi="Times New Roman" w:cs="Times New Roman"/>
                <w:sz w:val="28"/>
                <w:szCs w:val="28"/>
              </w:rPr>
              <w:t>метод встановлює модель для таблиці та викликає методи для ініціалізації та заповнення даних</w:t>
            </w:r>
          </w:p>
        </w:tc>
      </w:tr>
    </w:tbl>
    <w:p w:rsidR="000C7958" w:rsidRPr="000F47F5" w:rsidRDefault="000C7958" w:rsidP="000C7958">
      <w:pPr>
        <w:rPr>
          <w:rFonts w:ascii="Times New Roman" w:hAnsi="Times New Roman" w:cs="Times New Roman"/>
          <w:lang w:eastAsia="ru-RU"/>
        </w:rPr>
      </w:pPr>
    </w:p>
    <w:p w:rsidR="004875B8" w:rsidRPr="000F47F5" w:rsidRDefault="004875B8" w:rsidP="005F48DD">
      <w:pPr>
        <w:pStyle w:val="2"/>
        <w:widowControl w:val="0"/>
        <w:numPr>
          <w:ilvl w:val="0"/>
          <w:numId w:val="0"/>
        </w:numPr>
        <w:tabs>
          <w:tab w:val="clear" w:pos="1134"/>
          <w:tab w:val="clear" w:pos="1276"/>
        </w:tabs>
        <w:suppressAutoHyphens/>
        <w:spacing w:before="240" w:line="360" w:lineRule="auto"/>
        <w:ind w:left="1" w:firstLine="567"/>
        <w:contextualSpacing/>
        <w:rPr>
          <w:color w:val="000000"/>
          <w:shd w:val="clear" w:color="auto" w:fill="FFFFFF"/>
        </w:rPr>
      </w:pPr>
      <w:bookmarkStart w:id="127" w:name="__RefHeading__256941_487542092"/>
      <w:bookmarkEnd w:id="127"/>
    </w:p>
    <w:p w:rsidR="005F48DD" w:rsidRPr="000F47F5" w:rsidRDefault="005F48DD" w:rsidP="005F48DD">
      <w:pPr>
        <w:rPr>
          <w:rFonts w:ascii="Times New Roman" w:hAnsi="Times New Roman" w:cs="Times New Roman"/>
          <w:lang w:val="ru-RU" w:eastAsia="ru-RU"/>
        </w:rPr>
      </w:pPr>
    </w:p>
    <w:p w:rsidR="00AD18FD" w:rsidRPr="000F47F5" w:rsidRDefault="004875B8" w:rsidP="00505500">
      <w:pPr>
        <w:pStyle w:val="2"/>
        <w:widowControl w:val="0"/>
        <w:numPr>
          <w:ilvl w:val="1"/>
          <w:numId w:val="11"/>
        </w:numPr>
        <w:tabs>
          <w:tab w:val="clear" w:pos="1134"/>
          <w:tab w:val="clear" w:pos="1276"/>
        </w:tabs>
        <w:suppressAutoHyphens/>
        <w:spacing w:before="240" w:line="360" w:lineRule="auto"/>
        <w:ind w:left="0" w:firstLine="850"/>
        <w:contextualSpacing/>
        <w:rPr>
          <w:color w:val="000000"/>
          <w:shd w:val="clear" w:color="auto" w:fill="FFFFFF"/>
        </w:rPr>
      </w:pPr>
      <w:bookmarkStart w:id="128" w:name="_Toc388954870"/>
      <w:r w:rsidRPr="000F47F5">
        <w:rPr>
          <w:color w:val="000000"/>
          <w:lang w:val="en-US"/>
        </w:rPr>
        <w:t>3</w:t>
      </w:r>
      <w:r w:rsidR="00AD18FD" w:rsidRPr="000F47F5">
        <w:rPr>
          <w:color w:val="000000"/>
        </w:rPr>
        <w:t>.3 Інструкція для користувача</w:t>
      </w:r>
      <w:bookmarkEnd w:id="128"/>
    </w:p>
    <w:p w:rsidR="00AD18FD" w:rsidRPr="000F47F5" w:rsidRDefault="00AD18FD" w:rsidP="009D1A14">
      <w:pPr>
        <w:pStyle w:val="afa"/>
        <w:spacing w:line="360" w:lineRule="auto"/>
        <w:ind w:left="0" w:firstLine="708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0F47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отримання інформації про </w:t>
      </w:r>
      <w:r w:rsidRPr="000F47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профіль</w:t>
      </w:r>
      <w:r w:rsidRPr="000F47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необхідно знайти його у </w:t>
      </w:r>
      <w:r w:rsidRPr="000F47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вкладці</w:t>
      </w:r>
      <w:r w:rsidRPr="000F47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“</w:t>
      </w:r>
      <w:r w:rsidRPr="000F47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Профілі</w:t>
      </w:r>
      <w:r w:rsidRPr="000F47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”. Інформація з'явиться праворуч. Для того щоб </w:t>
      </w:r>
      <w:r w:rsidRPr="000F47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преглянути розклад, необхідно перейти у вкладку </w:t>
      </w:r>
      <w:r w:rsidRPr="000F47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‘</w:t>
      </w:r>
      <w:r w:rsidRPr="000F47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Розклад</w:t>
      </w:r>
      <w:r w:rsidRPr="000F47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 w:rsidRPr="000F47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 вибрати групу та факультет. Там ж і можна змінити розклад</w:t>
      </w:r>
      <w:r w:rsidRPr="000F47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Для того щоб змінити налаштування програми необхідно натиснуты на пункт меню “Інструменти” -&gt; “Налаштування”. Потім заповнити необхідні поля та натиснути на кнопку “Зберегти”. Для того щоб </w:t>
      </w:r>
      <w:r w:rsidRPr="000F47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lastRenderedPageBreak/>
        <w:t>створити новий акаунт</w:t>
      </w:r>
      <w:r w:rsidRPr="000F47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необхідно натиснути на кнопку “</w:t>
      </w:r>
      <w:r w:rsidRPr="000F47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Додати акаунт</w:t>
      </w:r>
      <w:r w:rsidRPr="000F47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” та заповнити необхідні поля. Потім треба натиснути кнопку “</w:t>
      </w:r>
      <w:r w:rsidRPr="000F47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Створити</w:t>
      </w:r>
      <w:r w:rsidRPr="000F47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”.</w:t>
      </w:r>
      <w:r w:rsidRPr="000F47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Для того, щоб</w:t>
      </w:r>
      <w:r w:rsidR="00E57C05" w:rsidRPr="000F47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57C05" w:rsidRPr="000F47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переглянути історію, необхідно перейти на вкладку </w:t>
      </w:r>
      <w:r w:rsidR="00E57C05" w:rsidRPr="000F47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 w:rsidR="00E57C05" w:rsidRPr="000F47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Історія</w:t>
      </w:r>
      <w:r w:rsidR="00E57C05" w:rsidRPr="000F47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</w:p>
    <w:p w:rsidR="00AD18FD" w:rsidRPr="000F47F5" w:rsidRDefault="00AD18FD" w:rsidP="009D1A14">
      <w:pPr>
        <w:contextualSpacing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E57C05" w:rsidRPr="000F47F5" w:rsidRDefault="00E57C05" w:rsidP="009D1A14">
      <w:pPr>
        <w:contextualSpacing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E57C05" w:rsidRPr="000F47F5" w:rsidRDefault="00E57C05" w:rsidP="009D1A14">
      <w:pPr>
        <w:contextualSpacing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E57C05" w:rsidRPr="000F47F5" w:rsidRDefault="00E57C05" w:rsidP="009D1A14">
      <w:pPr>
        <w:contextualSpacing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E57C05" w:rsidRPr="000F47F5" w:rsidRDefault="00E57C05" w:rsidP="009D1A14">
      <w:pPr>
        <w:contextualSpacing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E57C05" w:rsidRPr="000F47F5" w:rsidRDefault="00E57C05" w:rsidP="009D1A14">
      <w:pPr>
        <w:contextualSpacing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E57C05" w:rsidRPr="000F47F5" w:rsidRDefault="00E57C05" w:rsidP="009D1A14">
      <w:pPr>
        <w:pStyle w:val="1"/>
        <w:numPr>
          <w:ilvl w:val="0"/>
          <w:numId w:val="0"/>
        </w:numPr>
        <w:ind w:left="2127"/>
        <w:contextualSpacing/>
        <w:jc w:val="left"/>
      </w:pPr>
      <w:bookmarkStart w:id="129" w:name="_Toc386886480"/>
      <w:bookmarkStart w:id="130" w:name="_Toc388954871"/>
      <w:r w:rsidRPr="000F47F5">
        <w:lastRenderedPageBreak/>
        <w:t>4 ТЕСТУВАННЯ ПРОГРАМНОГО ДОДАТКУ</w:t>
      </w:r>
      <w:bookmarkEnd w:id="129"/>
      <w:bookmarkEnd w:id="130"/>
    </w:p>
    <w:p w:rsidR="009D1A14" w:rsidRPr="000F47F5" w:rsidRDefault="009D1A14" w:rsidP="009D1A14">
      <w:pPr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В якості тестування перевіримо усі преценденти.</w:t>
      </w:r>
    </w:p>
    <w:p w:rsidR="009D1A14" w:rsidRPr="000F47F5" w:rsidRDefault="009D1A14" w:rsidP="009D1A14">
      <w:pPr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57C05" w:rsidRPr="000F47F5" w:rsidRDefault="00E57C05" w:rsidP="009D1A14">
      <w:pPr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На рисунку 4.1 представлено вікно авторизації</w:t>
      </w:r>
      <w:r w:rsidR="009D1A14" w:rsidRPr="000F47F5">
        <w:rPr>
          <w:rFonts w:ascii="Times New Roman" w:hAnsi="Times New Roman" w:cs="Times New Roman"/>
          <w:sz w:val="28"/>
          <w:szCs w:val="28"/>
        </w:rPr>
        <w:t xml:space="preserve"> (перевірка преценденту авторизації</w:t>
      </w:r>
      <w:r w:rsidR="00565AF0" w:rsidRPr="000F47F5">
        <w:rPr>
          <w:rFonts w:ascii="Times New Roman" w:hAnsi="Times New Roman" w:cs="Times New Roman"/>
          <w:sz w:val="28"/>
          <w:szCs w:val="28"/>
          <w:lang w:val="en-US"/>
        </w:rPr>
        <w:t xml:space="preserve"> 2.1.1</w:t>
      </w:r>
      <w:r w:rsidR="009D1A14" w:rsidRPr="000F47F5">
        <w:rPr>
          <w:rFonts w:ascii="Times New Roman" w:hAnsi="Times New Roman" w:cs="Times New Roman"/>
          <w:sz w:val="28"/>
          <w:szCs w:val="28"/>
        </w:rPr>
        <w:t>)</w:t>
      </w:r>
      <w:r w:rsidRPr="000F47F5">
        <w:rPr>
          <w:rFonts w:ascii="Times New Roman" w:hAnsi="Times New Roman" w:cs="Times New Roman"/>
          <w:sz w:val="28"/>
          <w:szCs w:val="28"/>
        </w:rPr>
        <w:t>.</w:t>
      </w:r>
    </w:p>
    <w:p w:rsidR="00E57C05" w:rsidRPr="000F47F5" w:rsidRDefault="000F47F5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i1039" type="#_x0000_t75" style="width:217.65pt;height:110.5pt">
            <v:imagedata r:id="rId303" o:title="2014-05-12_10-24-01"/>
          </v:shape>
        </w:pict>
      </w:r>
    </w:p>
    <w:p w:rsidR="005F48DD" w:rsidRPr="000F47F5" w:rsidRDefault="00E57C05" w:rsidP="005F48DD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4.1 Вікно авторизації</w:t>
      </w:r>
    </w:p>
    <w:p w:rsidR="00E57C05" w:rsidRPr="000F47F5" w:rsidRDefault="00E57C05" w:rsidP="005F48DD">
      <w:pPr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На рисунку 4.2 представлено вікно управління профілями</w:t>
      </w:r>
      <w:r w:rsidR="009D1A14" w:rsidRPr="000F47F5">
        <w:rPr>
          <w:rFonts w:ascii="Times New Roman" w:hAnsi="Times New Roman" w:cs="Times New Roman"/>
          <w:sz w:val="28"/>
          <w:szCs w:val="28"/>
        </w:rPr>
        <w:t xml:space="preserve"> (перевірка преценденту редагування профілю</w:t>
      </w:r>
      <w:r w:rsidR="00565AF0" w:rsidRPr="000F47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48DD" w:rsidRPr="000F47F5">
        <w:rPr>
          <w:rFonts w:ascii="Times New Roman" w:hAnsi="Times New Roman" w:cs="Times New Roman"/>
          <w:sz w:val="28"/>
          <w:szCs w:val="28"/>
        </w:rPr>
        <w:t xml:space="preserve">п. </w:t>
      </w:r>
      <w:r w:rsidR="00565AF0" w:rsidRPr="000F47F5">
        <w:rPr>
          <w:rFonts w:ascii="Times New Roman" w:hAnsi="Times New Roman" w:cs="Times New Roman"/>
          <w:sz w:val="28"/>
          <w:szCs w:val="28"/>
          <w:lang w:val="en-US"/>
        </w:rPr>
        <w:t>2.2.4</w:t>
      </w:r>
      <w:r w:rsidR="009D1A14" w:rsidRPr="000F47F5">
        <w:rPr>
          <w:rFonts w:ascii="Times New Roman" w:hAnsi="Times New Roman" w:cs="Times New Roman"/>
          <w:sz w:val="28"/>
          <w:szCs w:val="28"/>
        </w:rPr>
        <w:t>)</w:t>
      </w:r>
      <w:r w:rsidRPr="000F47F5">
        <w:rPr>
          <w:rFonts w:ascii="Times New Roman" w:hAnsi="Times New Roman" w:cs="Times New Roman"/>
          <w:sz w:val="28"/>
          <w:szCs w:val="28"/>
        </w:rPr>
        <w:t>.</w:t>
      </w:r>
    </w:p>
    <w:p w:rsidR="00E57C05" w:rsidRPr="000F47F5" w:rsidRDefault="000F47F5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i1040" type="#_x0000_t75" style="width:481.4pt;height:307.25pt">
            <v:imagedata r:id="rId304" o:title="2014-05-12_10-24-45"/>
          </v:shape>
        </w:pict>
      </w:r>
    </w:p>
    <w:p w:rsidR="009D1A14" w:rsidRPr="000F47F5" w:rsidRDefault="00E57C05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4.2 Вікно управління профілями</w:t>
      </w:r>
    </w:p>
    <w:p w:rsidR="00E57C05" w:rsidRPr="000F47F5" w:rsidRDefault="00E57C05" w:rsidP="009D1A14">
      <w:pPr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На рисунку 4.3 представлено вікно управління розкладом</w:t>
      </w:r>
      <w:r w:rsidR="009D1A14" w:rsidRPr="000F47F5">
        <w:rPr>
          <w:rFonts w:ascii="Times New Roman" w:hAnsi="Times New Roman" w:cs="Times New Roman"/>
          <w:sz w:val="28"/>
          <w:szCs w:val="28"/>
        </w:rPr>
        <w:t xml:space="preserve"> (перевірака преценденту перегляду та редагування розкладу</w:t>
      </w:r>
      <w:r w:rsidR="00565AF0" w:rsidRPr="000F47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48DD" w:rsidRPr="000F47F5">
        <w:rPr>
          <w:rFonts w:ascii="Times New Roman" w:hAnsi="Times New Roman" w:cs="Times New Roman"/>
          <w:sz w:val="28"/>
          <w:szCs w:val="28"/>
        </w:rPr>
        <w:t xml:space="preserve">п. </w:t>
      </w:r>
      <w:r w:rsidR="00565AF0" w:rsidRPr="000F47F5">
        <w:rPr>
          <w:rFonts w:ascii="Times New Roman" w:hAnsi="Times New Roman" w:cs="Times New Roman"/>
          <w:sz w:val="28"/>
          <w:szCs w:val="28"/>
          <w:lang w:val="en-US"/>
        </w:rPr>
        <w:t xml:space="preserve">2.2.5, </w:t>
      </w:r>
      <w:r w:rsidR="005F48DD" w:rsidRPr="000F47F5">
        <w:rPr>
          <w:rFonts w:ascii="Times New Roman" w:hAnsi="Times New Roman" w:cs="Times New Roman"/>
          <w:sz w:val="28"/>
          <w:szCs w:val="28"/>
        </w:rPr>
        <w:t xml:space="preserve">п. </w:t>
      </w:r>
      <w:r w:rsidR="00565AF0" w:rsidRPr="000F47F5">
        <w:rPr>
          <w:rFonts w:ascii="Times New Roman" w:hAnsi="Times New Roman" w:cs="Times New Roman"/>
          <w:sz w:val="28"/>
          <w:szCs w:val="28"/>
          <w:lang w:val="en-US"/>
        </w:rPr>
        <w:t>2.2.6</w:t>
      </w:r>
      <w:r w:rsidR="009D1A14" w:rsidRPr="000F47F5">
        <w:rPr>
          <w:rFonts w:ascii="Times New Roman" w:hAnsi="Times New Roman" w:cs="Times New Roman"/>
          <w:sz w:val="28"/>
          <w:szCs w:val="28"/>
        </w:rPr>
        <w:t>)</w:t>
      </w:r>
      <w:r w:rsidRPr="000F47F5">
        <w:rPr>
          <w:rFonts w:ascii="Times New Roman" w:hAnsi="Times New Roman" w:cs="Times New Roman"/>
          <w:sz w:val="28"/>
          <w:szCs w:val="28"/>
        </w:rPr>
        <w:t>.</w:t>
      </w:r>
    </w:p>
    <w:p w:rsidR="00E57C05" w:rsidRPr="000F47F5" w:rsidRDefault="000F47F5" w:rsidP="009D1A14">
      <w:pPr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lastRenderedPageBreak/>
        <w:pict>
          <v:shape id="_x0000_i1041" type="#_x0000_t75" style="width:481.4pt;height:307.25pt">
            <v:imagedata r:id="rId305" o:title="2014-05-12_10-26-28"/>
          </v:shape>
        </w:pict>
      </w:r>
    </w:p>
    <w:p w:rsidR="00E57C05" w:rsidRPr="000F47F5" w:rsidRDefault="00E57C05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4.3 Вікно управління розкладом</w:t>
      </w:r>
    </w:p>
    <w:p w:rsidR="00E57C05" w:rsidRPr="000F47F5" w:rsidRDefault="00E57C05" w:rsidP="009D1A14">
      <w:pPr>
        <w:ind w:firstLine="284"/>
        <w:contextualSpacing/>
        <w:rPr>
          <w:rFonts w:ascii="Times New Roman" w:hAnsi="Times New Roman" w:cs="Times New Roman"/>
          <w:sz w:val="28"/>
          <w:szCs w:val="28"/>
        </w:rPr>
      </w:pPr>
    </w:p>
    <w:p w:rsidR="00E57C05" w:rsidRPr="000F47F5" w:rsidRDefault="00E57C05" w:rsidP="009D1A14">
      <w:pPr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На рисунку 4.3 представлено вікно перегляду історії</w:t>
      </w:r>
      <w:r w:rsidR="009D1A14" w:rsidRPr="000F47F5">
        <w:rPr>
          <w:rFonts w:ascii="Times New Roman" w:hAnsi="Times New Roman" w:cs="Times New Roman"/>
          <w:sz w:val="28"/>
          <w:szCs w:val="28"/>
        </w:rPr>
        <w:t xml:space="preserve"> (перевірка преценденту перегляду  історії</w:t>
      </w:r>
      <w:r w:rsidR="00565AF0" w:rsidRPr="000F47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48DD" w:rsidRPr="000F47F5">
        <w:rPr>
          <w:rFonts w:ascii="Times New Roman" w:hAnsi="Times New Roman" w:cs="Times New Roman"/>
          <w:sz w:val="28"/>
          <w:szCs w:val="28"/>
        </w:rPr>
        <w:t xml:space="preserve">п. </w:t>
      </w:r>
      <w:r w:rsidR="00565AF0" w:rsidRPr="000F47F5">
        <w:rPr>
          <w:rFonts w:ascii="Times New Roman" w:hAnsi="Times New Roman" w:cs="Times New Roman"/>
          <w:sz w:val="28"/>
          <w:szCs w:val="28"/>
          <w:lang w:val="en-US"/>
        </w:rPr>
        <w:t>2.2.7</w:t>
      </w:r>
      <w:r w:rsidR="009D1A14" w:rsidRPr="000F47F5">
        <w:rPr>
          <w:rFonts w:ascii="Times New Roman" w:hAnsi="Times New Roman" w:cs="Times New Roman"/>
          <w:sz w:val="28"/>
          <w:szCs w:val="28"/>
        </w:rPr>
        <w:t>).</w:t>
      </w:r>
    </w:p>
    <w:p w:rsidR="00E57C05" w:rsidRPr="000F47F5" w:rsidRDefault="000F47F5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pict>
          <v:shape id="_x0000_i1042" type="#_x0000_t75" style="width:481.4pt;height:307.25pt">
            <v:imagedata r:id="rId306" o:title="2014-05-12_10-26-36"/>
          </v:shape>
        </w:pict>
      </w:r>
    </w:p>
    <w:p w:rsidR="00E57C05" w:rsidRPr="000F47F5" w:rsidRDefault="00E57C05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>4.4 Вікно перегляду історії</w:t>
      </w:r>
    </w:p>
    <w:p w:rsidR="00E57C05" w:rsidRPr="000F47F5" w:rsidRDefault="00E57C05" w:rsidP="009D1A14">
      <w:pPr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На рисунку 4.5 представлено вікно </w:t>
      </w:r>
      <w:r w:rsidR="008E130E" w:rsidRPr="000F47F5">
        <w:rPr>
          <w:rFonts w:ascii="Times New Roman" w:hAnsi="Times New Roman" w:cs="Times New Roman"/>
          <w:sz w:val="28"/>
          <w:szCs w:val="28"/>
        </w:rPr>
        <w:t>вибору типу нового акаунту</w:t>
      </w:r>
      <w:r w:rsidRPr="000F47F5">
        <w:rPr>
          <w:rFonts w:ascii="Times New Roman" w:hAnsi="Times New Roman" w:cs="Times New Roman"/>
          <w:sz w:val="28"/>
          <w:szCs w:val="28"/>
        </w:rPr>
        <w:t>.</w:t>
      </w:r>
    </w:p>
    <w:p w:rsidR="00E57C05" w:rsidRPr="000F47F5" w:rsidRDefault="000F47F5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lastRenderedPageBreak/>
        <w:pict>
          <v:shape id="_x0000_i1043" type="#_x0000_t75" style="width:229.4pt;height:103pt">
            <v:imagedata r:id="rId307" o:title="2014-05-12_10-26-48"/>
          </v:shape>
        </w:pict>
      </w:r>
    </w:p>
    <w:p w:rsidR="009D1A14" w:rsidRPr="000F47F5" w:rsidRDefault="00E57C05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4.5 </w:t>
      </w:r>
      <w:r w:rsidR="008E130E" w:rsidRPr="000F47F5">
        <w:rPr>
          <w:rFonts w:ascii="Times New Roman" w:hAnsi="Times New Roman" w:cs="Times New Roman"/>
          <w:sz w:val="28"/>
          <w:szCs w:val="28"/>
        </w:rPr>
        <w:t>Вікно вибору типу нового акаунту</w:t>
      </w:r>
    </w:p>
    <w:p w:rsidR="00E57C05" w:rsidRPr="000F47F5" w:rsidRDefault="00E57C05" w:rsidP="00565AF0">
      <w:pPr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На рисунку 4.6 представлено вікно </w:t>
      </w:r>
      <w:r w:rsidR="008E130E" w:rsidRPr="000F47F5">
        <w:rPr>
          <w:rFonts w:ascii="Times New Roman" w:hAnsi="Times New Roman" w:cs="Times New Roman"/>
          <w:sz w:val="28"/>
          <w:szCs w:val="28"/>
        </w:rPr>
        <w:t>створення групи</w:t>
      </w:r>
      <w:r w:rsidR="009D1A14" w:rsidRPr="000F47F5">
        <w:rPr>
          <w:rFonts w:ascii="Times New Roman" w:hAnsi="Times New Roman" w:cs="Times New Roman"/>
          <w:sz w:val="28"/>
          <w:szCs w:val="28"/>
        </w:rPr>
        <w:t xml:space="preserve"> (перевірка преценденту створення нової групи</w:t>
      </w:r>
      <w:r w:rsidR="005F48DD" w:rsidRPr="000F47F5">
        <w:rPr>
          <w:rFonts w:ascii="Times New Roman" w:hAnsi="Times New Roman" w:cs="Times New Roman"/>
          <w:sz w:val="28"/>
          <w:szCs w:val="28"/>
        </w:rPr>
        <w:t xml:space="preserve"> п. 2.2.2</w:t>
      </w:r>
      <w:r w:rsidR="009D1A14" w:rsidRPr="000F47F5">
        <w:rPr>
          <w:rFonts w:ascii="Times New Roman" w:hAnsi="Times New Roman" w:cs="Times New Roman"/>
          <w:sz w:val="28"/>
          <w:szCs w:val="28"/>
        </w:rPr>
        <w:t>)</w:t>
      </w:r>
      <w:r w:rsidRPr="000F47F5">
        <w:rPr>
          <w:rFonts w:ascii="Times New Roman" w:hAnsi="Times New Roman" w:cs="Times New Roman"/>
          <w:sz w:val="28"/>
          <w:szCs w:val="28"/>
        </w:rPr>
        <w:t>.</w:t>
      </w:r>
    </w:p>
    <w:p w:rsidR="00E57C05" w:rsidRPr="000F47F5" w:rsidRDefault="00E57C05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333750" cy="1771650"/>
            <wp:effectExtent l="0" t="0" r="0" b="0"/>
            <wp:docPr id="16" name="Рисунок 16" descr="C:\Users\Bas\AppData\Local\Microsoft\Windows\INetCache\Content.Word\2014-05-12_10-29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" descr="C:\Users\Bas\AppData\Local\Microsoft\Windows\INetCache\Content.Word\2014-05-12_10-29-33.png"/>
                    <pic:cNvPicPr>
                      <a:picLocks noChangeAspect="1" noChangeArrowheads="1"/>
                    </pic:cNvPicPr>
                  </pic:nvPicPr>
                  <pic:blipFill>
                    <a:blip r:embed="rId3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C05" w:rsidRPr="000F47F5" w:rsidRDefault="00E57C05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4.6 Вікно </w:t>
      </w:r>
      <w:r w:rsidR="008E130E" w:rsidRPr="000F47F5">
        <w:rPr>
          <w:rFonts w:ascii="Times New Roman" w:hAnsi="Times New Roman" w:cs="Times New Roman"/>
          <w:sz w:val="28"/>
          <w:szCs w:val="28"/>
        </w:rPr>
        <w:t>створення групи</w:t>
      </w:r>
    </w:p>
    <w:p w:rsidR="00E57C05" w:rsidRPr="000F47F5" w:rsidRDefault="00E57C05" w:rsidP="009D1A14">
      <w:pPr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На рисунку 4.7 представлено вікно </w:t>
      </w:r>
      <w:r w:rsidR="008E130E" w:rsidRPr="000F47F5">
        <w:rPr>
          <w:rFonts w:ascii="Times New Roman" w:hAnsi="Times New Roman" w:cs="Times New Roman"/>
          <w:sz w:val="28"/>
          <w:szCs w:val="28"/>
        </w:rPr>
        <w:t>створення студента</w:t>
      </w:r>
      <w:r w:rsidR="009D1A14" w:rsidRPr="000F47F5">
        <w:rPr>
          <w:rFonts w:ascii="Times New Roman" w:hAnsi="Times New Roman" w:cs="Times New Roman"/>
          <w:sz w:val="28"/>
          <w:szCs w:val="28"/>
        </w:rPr>
        <w:t xml:space="preserve"> (перевірка преценденту створення нової групи</w:t>
      </w:r>
      <w:r w:rsidR="005F48DD" w:rsidRPr="000F47F5">
        <w:rPr>
          <w:rFonts w:ascii="Times New Roman" w:hAnsi="Times New Roman" w:cs="Times New Roman"/>
          <w:sz w:val="28"/>
          <w:szCs w:val="28"/>
        </w:rPr>
        <w:t xml:space="preserve"> п. 2.2.8</w:t>
      </w:r>
      <w:r w:rsidR="009D1A14" w:rsidRPr="000F47F5">
        <w:rPr>
          <w:rFonts w:ascii="Times New Roman" w:hAnsi="Times New Roman" w:cs="Times New Roman"/>
          <w:sz w:val="28"/>
          <w:szCs w:val="28"/>
        </w:rPr>
        <w:t>).</w:t>
      </w:r>
    </w:p>
    <w:p w:rsidR="00E57C05" w:rsidRPr="000F47F5" w:rsidRDefault="00E57C05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333750" cy="4667250"/>
            <wp:effectExtent l="0" t="0" r="0" b="0"/>
            <wp:docPr id="17" name="Рисунок 17" descr="C:\Users\Bas\AppData\Local\Microsoft\Windows\INetCache\Content.Word\2014-05-12_10-30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" descr="C:\Users\Bas\AppData\Local\Microsoft\Windows\INetCache\Content.Word\2014-05-12_10-30-37.png"/>
                    <pic:cNvPicPr>
                      <a:picLocks noChangeAspect="1" noChangeArrowheads="1"/>
                    </pic:cNvPicPr>
                  </pic:nvPicPr>
                  <pic:blipFill>
                    <a:blip r:embed="rId3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A14" w:rsidRPr="000F47F5" w:rsidRDefault="00E57C05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lastRenderedPageBreak/>
        <w:t xml:space="preserve">4.7 </w:t>
      </w:r>
      <w:r w:rsidR="008E130E" w:rsidRPr="000F47F5">
        <w:rPr>
          <w:rFonts w:ascii="Times New Roman" w:hAnsi="Times New Roman" w:cs="Times New Roman"/>
          <w:sz w:val="28"/>
          <w:szCs w:val="28"/>
        </w:rPr>
        <w:t>Вікно створення студента</w:t>
      </w:r>
    </w:p>
    <w:p w:rsidR="005F48DD" w:rsidRPr="000F47F5" w:rsidRDefault="005F48DD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D1A14" w:rsidRPr="000F47F5" w:rsidRDefault="009D1A14" w:rsidP="009D1A14">
      <w:pPr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Під час </w:t>
      </w:r>
      <w:r w:rsidR="00622F1E" w:rsidRPr="000F47F5">
        <w:rPr>
          <w:rFonts w:ascii="Times New Roman" w:hAnsi="Times New Roman" w:cs="Times New Roman"/>
          <w:sz w:val="28"/>
          <w:szCs w:val="28"/>
        </w:rPr>
        <w:t>проведення тестувваня усі преценденти пройшли перевіру, отже тестування проведено успішно.</w:t>
      </w:r>
    </w:p>
    <w:p w:rsidR="008E130E" w:rsidRPr="000F47F5" w:rsidRDefault="008E130E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E130E" w:rsidRPr="000F47F5" w:rsidRDefault="008E130E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22F1E" w:rsidRPr="000F47F5" w:rsidRDefault="00622F1E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22F1E" w:rsidRPr="000F47F5" w:rsidRDefault="00622F1E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22F1E" w:rsidRPr="000F47F5" w:rsidRDefault="00622F1E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22F1E" w:rsidRPr="000F47F5" w:rsidRDefault="00622F1E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F48DD" w:rsidRPr="000F47F5" w:rsidRDefault="005F48DD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F48DD" w:rsidRPr="000F47F5" w:rsidRDefault="005F48DD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F48DD" w:rsidRPr="000F47F5" w:rsidRDefault="005F48DD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F48DD" w:rsidRPr="000F47F5" w:rsidRDefault="005F48DD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F48DD" w:rsidRPr="000F47F5" w:rsidRDefault="005F48DD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F48DD" w:rsidRPr="000F47F5" w:rsidRDefault="005F48DD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F48DD" w:rsidRPr="000F47F5" w:rsidRDefault="005F48DD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F48DD" w:rsidRPr="000F47F5" w:rsidRDefault="005F48DD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F48DD" w:rsidRPr="000F47F5" w:rsidRDefault="005F48DD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F48DD" w:rsidRPr="000F47F5" w:rsidRDefault="005F48DD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F48DD" w:rsidRPr="000F47F5" w:rsidRDefault="005F48DD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F48DD" w:rsidRPr="000F47F5" w:rsidRDefault="005F48DD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F48DD" w:rsidRPr="000F47F5" w:rsidRDefault="005F48DD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F48DD" w:rsidRPr="000F47F5" w:rsidRDefault="005F48DD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F48DD" w:rsidRPr="000F47F5" w:rsidRDefault="005F48DD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F48DD" w:rsidRPr="000F47F5" w:rsidRDefault="005F48DD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F48DD" w:rsidRPr="000F47F5" w:rsidRDefault="005F48DD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F48DD" w:rsidRPr="000F47F5" w:rsidRDefault="005F48DD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F48DD" w:rsidRPr="000F47F5" w:rsidRDefault="005F48DD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F48DD" w:rsidRPr="000F47F5" w:rsidRDefault="005F48DD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F48DD" w:rsidRPr="000F47F5" w:rsidRDefault="005F48DD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F48DD" w:rsidRPr="000F47F5" w:rsidRDefault="005F48DD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F48DD" w:rsidRPr="000F47F5" w:rsidRDefault="005F48DD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F48DD" w:rsidRPr="000F47F5" w:rsidRDefault="005F48DD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F48DD" w:rsidRPr="000F47F5" w:rsidRDefault="005F48DD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F48DD" w:rsidRPr="000F47F5" w:rsidRDefault="005F48DD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F48DD" w:rsidRPr="000F47F5" w:rsidRDefault="005F48DD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E130E" w:rsidRPr="000F47F5" w:rsidRDefault="008E130E" w:rsidP="009D1A14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E130E" w:rsidRPr="000F47F5" w:rsidRDefault="008E130E" w:rsidP="00505500">
      <w:pPr>
        <w:pStyle w:val="1"/>
        <w:pageBreakBefore w:val="0"/>
        <w:widowControl w:val="0"/>
        <w:numPr>
          <w:ilvl w:val="0"/>
          <w:numId w:val="11"/>
        </w:numPr>
        <w:tabs>
          <w:tab w:val="clear" w:pos="851"/>
        </w:tabs>
        <w:suppressAutoHyphens/>
        <w:spacing w:after="120" w:line="360" w:lineRule="auto"/>
        <w:contextualSpacing/>
      </w:pPr>
      <w:bookmarkStart w:id="131" w:name="_Toc388954872"/>
      <w:r w:rsidRPr="000F47F5">
        <w:lastRenderedPageBreak/>
        <w:t>ВИСНОВКИ</w:t>
      </w:r>
      <w:bookmarkEnd w:id="131"/>
    </w:p>
    <w:p w:rsidR="008E130E" w:rsidRPr="000F47F5" w:rsidRDefault="008E130E" w:rsidP="009D1A14">
      <w:pPr>
        <w:pStyle w:val="afa"/>
        <w:spacing w:line="360" w:lineRule="auto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Під час виконання роботи було закріплено теоретичні знання і практичні навички з проектування, моделювання, розробки та тестування програмного забезпечення набуті у курсі інженерії програмного забезпечення, вивчив шаблон проектування MVC. </w:t>
      </w:r>
    </w:p>
    <w:p w:rsidR="008E130E" w:rsidRPr="000F47F5" w:rsidRDefault="008E130E" w:rsidP="009D1A14">
      <w:pPr>
        <w:pStyle w:val="afa"/>
        <w:spacing w:line="360" w:lineRule="auto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Всі вимоги, які були зазначені в технічному завданні, в програмному додатку було повністю виконано. Інтерфейс </w:t>
      </w:r>
      <w:r w:rsidRPr="000F47F5">
        <w:rPr>
          <w:rFonts w:ascii="Times New Roman" w:hAnsi="Times New Roman" w:cs="Times New Roman"/>
          <w:sz w:val="28"/>
          <w:szCs w:val="28"/>
          <w:lang w:val="uk-UA"/>
        </w:rPr>
        <w:t>адміністратора</w:t>
      </w:r>
      <w:r w:rsidRPr="000F47F5">
        <w:rPr>
          <w:rFonts w:ascii="Times New Roman" w:hAnsi="Times New Roman" w:cs="Times New Roman"/>
          <w:sz w:val="28"/>
          <w:szCs w:val="28"/>
        </w:rPr>
        <w:t xml:space="preserve"> розроблено так, щоб можна було швидко і зручно оперувати </w:t>
      </w:r>
      <w:r w:rsidRPr="000F47F5">
        <w:rPr>
          <w:rFonts w:ascii="Times New Roman" w:hAnsi="Times New Roman" w:cs="Times New Roman"/>
          <w:sz w:val="28"/>
          <w:szCs w:val="28"/>
          <w:lang w:val="uk-UA"/>
        </w:rPr>
        <w:t>профілями та розкладом</w:t>
      </w:r>
      <w:r w:rsidRPr="000F47F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E130E" w:rsidRPr="000F47F5" w:rsidRDefault="008E130E" w:rsidP="009D1A14">
      <w:pPr>
        <w:pStyle w:val="afa"/>
        <w:spacing w:line="360" w:lineRule="auto"/>
        <w:ind w:left="0" w:firstLine="567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В розробленому додатку реалізовано наступний функціонал: можливість </w:t>
      </w:r>
      <w:r w:rsidRPr="000F47F5">
        <w:rPr>
          <w:rFonts w:ascii="Times New Roman" w:hAnsi="Times New Roman" w:cs="Times New Roman"/>
          <w:sz w:val="28"/>
          <w:szCs w:val="28"/>
          <w:lang w:val="uk-UA"/>
        </w:rPr>
        <w:t>авторизації, створення нового викладача, адміністратора, студента, факультету, групи, предмету, а також їх редагування</w:t>
      </w:r>
      <w:r w:rsidRPr="000F47F5">
        <w:rPr>
          <w:rFonts w:ascii="Times New Roman" w:hAnsi="Times New Roman" w:cs="Times New Roman"/>
          <w:sz w:val="28"/>
          <w:szCs w:val="28"/>
        </w:rPr>
        <w:t>.</w:t>
      </w:r>
      <w:r w:rsidRPr="000F4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F47F5">
        <w:rPr>
          <w:rFonts w:ascii="Times New Roman" w:hAnsi="Times New Roman" w:cs="Times New Roman"/>
          <w:sz w:val="28"/>
          <w:szCs w:val="28"/>
        </w:rPr>
        <w:t xml:space="preserve"> </w:t>
      </w:r>
      <w:r w:rsidRPr="000F47F5">
        <w:rPr>
          <w:rFonts w:ascii="Times New Roman" w:hAnsi="Times New Roman" w:cs="Times New Roman"/>
          <w:sz w:val="28"/>
          <w:szCs w:val="28"/>
          <w:lang w:val="uk-UA"/>
        </w:rPr>
        <w:t>Реалізовано можливість редагування розкладу групи, а також перегляду історії.</w:t>
      </w:r>
    </w:p>
    <w:p w:rsidR="008E130E" w:rsidRPr="000F47F5" w:rsidRDefault="008E130E" w:rsidP="009D1A14">
      <w:pPr>
        <w:pStyle w:val="afa"/>
        <w:spacing w:line="360" w:lineRule="auto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F47F5">
        <w:rPr>
          <w:rFonts w:ascii="Times New Roman" w:hAnsi="Times New Roman" w:cs="Times New Roman"/>
          <w:sz w:val="28"/>
          <w:szCs w:val="28"/>
        </w:rPr>
        <w:t xml:space="preserve">В процесі розробки програмного додатку, я ознайомився з основними класами пакету Swing, за допомогою яких будуються графічні додатки, а також закріпив ці знання на практиці. </w:t>
      </w:r>
    </w:p>
    <w:p w:rsidR="008E130E" w:rsidRPr="000F47F5" w:rsidRDefault="008E130E" w:rsidP="009D1A14">
      <w:pPr>
        <w:pStyle w:val="afa"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E130E" w:rsidRPr="000F47F5" w:rsidRDefault="008E130E" w:rsidP="009D1A14">
      <w:pPr>
        <w:pStyle w:val="afa"/>
        <w:ind w:left="0"/>
        <w:contextualSpacing/>
        <w:rPr>
          <w:rFonts w:ascii="Times New Roman" w:hAnsi="Times New Roman" w:cs="Times New Roman"/>
          <w:sz w:val="28"/>
          <w:szCs w:val="28"/>
        </w:rPr>
      </w:pPr>
    </w:p>
    <w:p w:rsidR="008E130E" w:rsidRPr="000F47F5" w:rsidRDefault="008E130E" w:rsidP="009D1A14">
      <w:pPr>
        <w:pStyle w:val="afa"/>
        <w:ind w:left="0"/>
        <w:contextualSpacing/>
        <w:rPr>
          <w:rFonts w:ascii="Times New Roman" w:hAnsi="Times New Roman" w:cs="Times New Roman"/>
          <w:sz w:val="28"/>
          <w:szCs w:val="28"/>
        </w:rPr>
      </w:pPr>
    </w:p>
    <w:p w:rsidR="008E130E" w:rsidRPr="000F47F5" w:rsidRDefault="008E130E" w:rsidP="009D1A14">
      <w:pPr>
        <w:pStyle w:val="afa"/>
        <w:ind w:left="0"/>
        <w:contextualSpacing/>
        <w:rPr>
          <w:rFonts w:ascii="Times New Roman" w:hAnsi="Times New Roman" w:cs="Times New Roman"/>
          <w:sz w:val="28"/>
          <w:szCs w:val="28"/>
        </w:rPr>
      </w:pPr>
    </w:p>
    <w:p w:rsidR="009D1A14" w:rsidRPr="000F47F5" w:rsidRDefault="009D1A14" w:rsidP="009D1A14">
      <w:pPr>
        <w:pStyle w:val="afa"/>
        <w:ind w:left="0"/>
        <w:contextualSpacing/>
        <w:rPr>
          <w:rFonts w:ascii="Times New Roman" w:hAnsi="Times New Roman" w:cs="Times New Roman"/>
          <w:sz w:val="28"/>
          <w:szCs w:val="28"/>
        </w:rPr>
      </w:pPr>
    </w:p>
    <w:p w:rsidR="009D1A14" w:rsidRPr="000F47F5" w:rsidRDefault="009D1A14" w:rsidP="009D1A14">
      <w:pPr>
        <w:pStyle w:val="afa"/>
        <w:ind w:left="0"/>
        <w:contextualSpacing/>
        <w:rPr>
          <w:rFonts w:ascii="Times New Roman" w:hAnsi="Times New Roman" w:cs="Times New Roman"/>
          <w:sz w:val="28"/>
          <w:szCs w:val="28"/>
        </w:rPr>
      </w:pPr>
    </w:p>
    <w:p w:rsidR="009D1A14" w:rsidRPr="000F47F5" w:rsidRDefault="009D1A14" w:rsidP="009D1A14">
      <w:pPr>
        <w:pStyle w:val="afa"/>
        <w:ind w:left="0"/>
        <w:contextualSpacing/>
        <w:rPr>
          <w:rFonts w:ascii="Times New Roman" w:hAnsi="Times New Roman" w:cs="Times New Roman"/>
          <w:sz w:val="28"/>
          <w:szCs w:val="28"/>
        </w:rPr>
      </w:pPr>
    </w:p>
    <w:p w:rsidR="009D1A14" w:rsidRPr="000F47F5" w:rsidRDefault="009D1A14" w:rsidP="009D1A14">
      <w:pPr>
        <w:pStyle w:val="afa"/>
        <w:ind w:left="0"/>
        <w:contextualSpacing/>
        <w:rPr>
          <w:rFonts w:ascii="Times New Roman" w:hAnsi="Times New Roman" w:cs="Times New Roman"/>
          <w:sz w:val="28"/>
          <w:szCs w:val="28"/>
        </w:rPr>
      </w:pPr>
    </w:p>
    <w:p w:rsidR="008E130E" w:rsidRPr="000F47F5" w:rsidRDefault="008E130E" w:rsidP="009D1A14">
      <w:pPr>
        <w:pStyle w:val="afa"/>
        <w:ind w:left="0"/>
        <w:contextualSpacing/>
        <w:rPr>
          <w:rFonts w:ascii="Times New Roman" w:hAnsi="Times New Roman" w:cs="Times New Roman"/>
          <w:sz w:val="28"/>
          <w:szCs w:val="28"/>
        </w:rPr>
      </w:pPr>
    </w:p>
    <w:p w:rsidR="008E130E" w:rsidRPr="000F47F5" w:rsidRDefault="008E130E" w:rsidP="009D1A14">
      <w:pPr>
        <w:pStyle w:val="afa"/>
        <w:ind w:left="0"/>
        <w:contextualSpacing/>
        <w:rPr>
          <w:rFonts w:ascii="Times New Roman" w:hAnsi="Times New Roman" w:cs="Times New Roman"/>
          <w:sz w:val="28"/>
          <w:szCs w:val="28"/>
        </w:rPr>
      </w:pPr>
    </w:p>
    <w:p w:rsidR="008E130E" w:rsidRPr="000F47F5" w:rsidRDefault="008E130E" w:rsidP="009D1A14">
      <w:pPr>
        <w:pStyle w:val="afa"/>
        <w:ind w:left="0"/>
        <w:contextualSpacing/>
        <w:rPr>
          <w:rFonts w:ascii="Times New Roman" w:hAnsi="Times New Roman" w:cs="Times New Roman"/>
          <w:sz w:val="28"/>
          <w:szCs w:val="28"/>
        </w:rPr>
      </w:pPr>
    </w:p>
    <w:p w:rsidR="008E130E" w:rsidRPr="000F47F5" w:rsidRDefault="008E130E" w:rsidP="009D1A14">
      <w:pPr>
        <w:pStyle w:val="afa"/>
        <w:ind w:left="0"/>
        <w:contextualSpacing/>
        <w:rPr>
          <w:rFonts w:ascii="Times New Roman" w:hAnsi="Times New Roman" w:cs="Times New Roman"/>
          <w:sz w:val="28"/>
          <w:szCs w:val="28"/>
        </w:rPr>
      </w:pPr>
    </w:p>
    <w:p w:rsidR="008E130E" w:rsidRPr="000F47F5" w:rsidRDefault="008E130E" w:rsidP="009D1A14">
      <w:pPr>
        <w:pStyle w:val="afa"/>
        <w:ind w:left="0"/>
        <w:contextualSpacing/>
        <w:rPr>
          <w:rFonts w:ascii="Times New Roman" w:hAnsi="Times New Roman" w:cs="Times New Roman"/>
          <w:sz w:val="28"/>
          <w:szCs w:val="28"/>
        </w:rPr>
      </w:pPr>
    </w:p>
    <w:p w:rsidR="008E130E" w:rsidRPr="000F47F5" w:rsidRDefault="008E130E" w:rsidP="009D1A14">
      <w:pPr>
        <w:pStyle w:val="afa"/>
        <w:ind w:left="0"/>
        <w:contextualSpacing/>
        <w:rPr>
          <w:rFonts w:ascii="Times New Roman" w:hAnsi="Times New Roman" w:cs="Times New Roman"/>
          <w:sz w:val="28"/>
          <w:szCs w:val="28"/>
        </w:rPr>
      </w:pPr>
    </w:p>
    <w:p w:rsidR="008E130E" w:rsidRPr="000F47F5" w:rsidRDefault="008E130E" w:rsidP="009D1A14">
      <w:pPr>
        <w:pStyle w:val="afa"/>
        <w:ind w:left="0"/>
        <w:contextualSpacing/>
        <w:rPr>
          <w:rFonts w:ascii="Times New Roman" w:hAnsi="Times New Roman" w:cs="Times New Roman"/>
          <w:sz w:val="28"/>
          <w:szCs w:val="28"/>
        </w:rPr>
      </w:pPr>
    </w:p>
    <w:p w:rsidR="008E130E" w:rsidRPr="000F47F5" w:rsidRDefault="008E130E" w:rsidP="009D1A14">
      <w:pPr>
        <w:pStyle w:val="afa"/>
        <w:ind w:left="0"/>
        <w:contextualSpacing/>
        <w:rPr>
          <w:rFonts w:ascii="Times New Roman" w:hAnsi="Times New Roman" w:cs="Times New Roman"/>
          <w:sz w:val="28"/>
          <w:szCs w:val="28"/>
        </w:rPr>
      </w:pPr>
    </w:p>
    <w:p w:rsidR="008E130E" w:rsidRPr="000F47F5" w:rsidRDefault="008E130E" w:rsidP="009D1A14">
      <w:pPr>
        <w:pStyle w:val="afa"/>
        <w:ind w:left="0"/>
        <w:contextualSpacing/>
        <w:rPr>
          <w:rFonts w:ascii="Times New Roman" w:hAnsi="Times New Roman" w:cs="Times New Roman"/>
          <w:sz w:val="28"/>
          <w:szCs w:val="28"/>
        </w:rPr>
      </w:pPr>
    </w:p>
    <w:p w:rsidR="008E130E" w:rsidRPr="000F47F5" w:rsidRDefault="008E130E" w:rsidP="009D1A14">
      <w:pPr>
        <w:pStyle w:val="afa"/>
        <w:ind w:left="0"/>
        <w:contextualSpacing/>
        <w:rPr>
          <w:rFonts w:ascii="Times New Roman" w:hAnsi="Times New Roman" w:cs="Times New Roman"/>
          <w:sz w:val="28"/>
          <w:szCs w:val="28"/>
        </w:rPr>
      </w:pPr>
    </w:p>
    <w:p w:rsidR="008E130E" w:rsidRPr="000F47F5" w:rsidRDefault="008E130E" w:rsidP="009D1A14">
      <w:pPr>
        <w:pStyle w:val="afa"/>
        <w:ind w:left="0"/>
        <w:contextualSpacing/>
        <w:rPr>
          <w:rFonts w:ascii="Times New Roman" w:hAnsi="Times New Roman" w:cs="Times New Roman"/>
          <w:sz w:val="28"/>
          <w:szCs w:val="28"/>
        </w:rPr>
      </w:pPr>
    </w:p>
    <w:p w:rsidR="008E130E" w:rsidRPr="000F47F5" w:rsidRDefault="008E130E" w:rsidP="009D1A14">
      <w:pPr>
        <w:pStyle w:val="afa"/>
        <w:ind w:left="0"/>
        <w:contextualSpacing/>
        <w:rPr>
          <w:rFonts w:ascii="Times New Roman" w:hAnsi="Times New Roman" w:cs="Times New Roman"/>
          <w:sz w:val="28"/>
          <w:szCs w:val="28"/>
        </w:rPr>
      </w:pPr>
    </w:p>
    <w:p w:rsidR="008E130E" w:rsidRPr="000F47F5" w:rsidRDefault="008E130E" w:rsidP="00622F1E">
      <w:pPr>
        <w:pStyle w:val="afa"/>
        <w:ind w:left="0"/>
        <w:contextualSpacing/>
        <w:rPr>
          <w:rFonts w:ascii="Times New Roman" w:hAnsi="Times New Roman" w:cs="Times New Roman"/>
          <w:sz w:val="28"/>
          <w:szCs w:val="28"/>
        </w:rPr>
      </w:pPr>
    </w:p>
    <w:p w:rsidR="008E130E" w:rsidRPr="000F47F5" w:rsidRDefault="008E130E" w:rsidP="009D1A14">
      <w:pPr>
        <w:pStyle w:val="afa"/>
        <w:contextualSpacing/>
        <w:rPr>
          <w:rFonts w:ascii="Times New Roman" w:hAnsi="Times New Roman" w:cs="Times New Roman"/>
          <w:sz w:val="28"/>
          <w:szCs w:val="28"/>
        </w:rPr>
      </w:pPr>
    </w:p>
    <w:p w:rsidR="008E130E" w:rsidRPr="000F47F5" w:rsidRDefault="008E130E" w:rsidP="00505500">
      <w:pPr>
        <w:pStyle w:val="1"/>
        <w:pageBreakBefore w:val="0"/>
        <w:widowControl w:val="0"/>
        <w:numPr>
          <w:ilvl w:val="0"/>
          <w:numId w:val="11"/>
        </w:numPr>
        <w:tabs>
          <w:tab w:val="clear" w:pos="851"/>
        </w:tabs>
        <w:suppressAutoHyphens/>
        <w:spacing w:after="120" w:line="360" w:lineRule="auto"/>
        <w:contextualSpacing/>
        <w:rPr>
          <w:spacing w:val="-4"/>
        </w:rPr>
      </w:pPr>
      <w:bookmarkStart w:id="132" w:name="__RefHeading__256945_487542092"/>
      <w:bookmarkStart w:id="133" w:name="_Toc388954873"/>
      <w:bookmarkEnd w:id="132"/>
      <w:r w:rsidRPr="000F47F5">
        <w:lastRenderedPageBreak/>
        <w:t>СПИСОК ВИКОРИСТАНИХ ДЖЕРЕЛ</w:t>
      </w:r>
      <w:bookmarkEnd w:id="133"/>
    </w:p>
    <w:p w:rsidR="008E130E" w:rsidRPr="000F47F5" w:rsidRDefault="008E130E" w:rsidP="00505500">
      <w:pPr>
        <w:pStyle w:val="a"/>
        <w:widowControl w:val="0"/>
        <w:numPr>
          <w:ilvl w:val="0"/>
          <w:numId w:val="12"/>
        </w:numPr>
        <w:tabs>
          <w:tab w:val="clear" w:pos="720"/>
          <w:tab w:val="left" w:pos="360"/>
          <w:tab w:val="num" w:pos="567"/>
        </w:tabs>
        <w:suppressAutoHyphens/>
        <w:ind w:left="0" w:firstLine="567"/>
        <w:contextualSpacing/>
        <w:jc w:val="left"/>
        <w:rPr>
          <w:spacing w:val="-4"/>
          <w:szCs w:val="28"/>
        </w:rPr>
      </w:pPr>
      <w:r w:rsidRPr="000F47F5">
        <w:rPr>
          <w:spacing w:val="-4"/>
          <w:szCs w:val="28"/>
        </w:rPr>
        <w:t>Приемы объектно-ориентированого проектирования. Паттерны проектирования / Гамма Э., Хелм Р., Джонсон Р., Влиссидес Дж. – СПб.: Питер, 2011 – 368 с.: ил. –</w:t>
      </w:r>
      <w:r w:rsidRPr="000F47F5">
        <w:rPr>
          <w:spacing w:val="-4"/>
          <w:szCs w:val="28"/>
          <w:lang w:val="en-US"/>
        </w:rPr>
        <w:t>ISBN</w:t>
      </w:r>
      <w:r w:rsidRPr="000F47F5">
        <w:rPr>
          <w:spacing w:val="-4"/>
          <w:szCs w:val="28"/>
        </w:rPr>
        <w:t xml:space="preserve"> 978-5-469-01136-1.</w:t>
      </w:r>
    </w:p>
    <w:p w:rsidR="008E130E" w:rsidRPr="000F47F5" w:rsidRDefault="008E130E" w:rsidP="00505500">
      <w:pPr>
        <w:pStyle w:val="a"/>
        <w:widowControl w:val="0"/>
        <w:numPr>
          <w:ilvl w:val="0"/>
          <w:numId w:val="12"/>
        </w:numPr>
        <w:tabs>
          <w:tab w:val="clear" w:pos="720"/>
          <w:tab w:val="left" w:pos="360"/>
          <w:tab w:val="num" w:pos="567"/>
        </w:tabs>
        <w:suppressAutoHyphens/>
        <w:spacing w:before="240"/>
        <w:ind w:left="0" w:firstLine="567"/>
        <w:contextualSpacing/>
        <w:jc w:val="left"/>
        <w:rPr>
          <w:spacing w:val="-4"/>
          <w:szCs w:val="28"/>
        </w:rPr>
      </w:pPr>
      <w:r w:rsidRPr="000F47F5">
        <w:rPr>
          <w:spacing w:val="-4"/>
          <w:szCs w:val="28"/>
        </w:rPr>
        <w:t>Герберт Шилдт Java. Полное руководство, 8-е изд. : Пер. с англ. – М. : ООО “И.Д. Вильямс”, 20012. – 1104 с. – ISBN 978-5-8459-1759-1 (рус.)</w:t>
      </w:r>
    </w:p>
    <w:p w:rsidR="008E130E" w:rsidRPr="000F47F5" w:rsidRDefault="008E130E" w:rsidP="00505500">
      <w:pPr>
        <w:pStyle w:val="a"/>
        <w:widowControl w:val="0"/>
        <w:numPr>
          <w:ilvl w:val="0"/>
          <w:numId w:val="12"/>
        </w:numPr>
        <w:tabs>
          <w:tab w:val="clear" w:pos="720"/>
          <w:tab w:val="left" w:pos="360"/>
          <w:tab w:val="num" w:pos="567"/>
        </w:tabs>
        <w:suppressAutoHyphens/>
        <w:spacing w:before="240"/>
        <w:ind w:left="0" w:firstLine="567"/>
        <w:contextualSpacing/>
        <w:jc w:val="left"/>
        <w:rPr>
          <w:spacing w:val="-4"/>
          <w:szCs w:val="28"/>
        </w:rPr>
      </w:pPr>
      <w:r w:rsidRPr="000F47F5">
        <w:rPr>
          <w:spacing w:val="-4"/>
          <w:szCs w:val="28"/>
        </w:rPr>
        <w:t>Эккель Б. Философия Java / Эккель Брюс; Пер.с англ. Е.Матвеев.– 4-е изд.–СПб.: Питер, 2010. – 640с.: ил. – (Библиотека программиста). – Алф.указ.:с.631. – ISBN 978-5-388-00003-3.</w:t>
      </w:r>
      <w:r w:rsidRPr="000F47F5">
        <w:rPr>
          <w:b/>
          <w:spacing w:val="-4"/>
          <w:szCs w:val="28"/>
        </w:rPr>
        <w:t xml:space="preserve"> </w:t>
      </w:r>
    </w:p>
    <w:p w:rsidR="008E130E" w:rsidRPr="000F47F5" w:rsidRDefault="008E130E" w:rsidP="00505500">
      <w:pPr>
        <w:pStyle w:val="a"/>
        <w:widowControl w:val="0"/>
        <w:numPr>
          <w:ilvl w:val="0"/>
          <w:numId w:val="12"/>
        </w:numPr>
        <w:tabs>
          <w:tab w:val="clear" w:pos="720"/>
          <w:tab w:val="left" w:pos="360"/>
          <w:tab w:val="num" w:pos="567"/>
        </w:tabs>
        <w:suppressAutoHyphens/>
        <w:spacing w:before="240"/>
        <w:ind w:left="0" w:firstLine="567"/>
        <w:contextualSpacing/>
        <w:jc w:val="left"/>
        <w:rPr>
          <w:spacing w:val="-4"/>
          <w:szCs w:val="28"/>
        </w:rPr>
      </w:pPr>
      <w:r w:rsidRPr="000F47F5">
        <w:rPr>
          <w:spacing w:val="-4"/>
          <w:szCs w:val="28"/>
        </w:rPr>
        <w:t xml:space="preserve">Хорстманн Кей С. Java 2. Том 1. Основы / Кей Хорстманн, Гари Корнелл; Пер с англ. – Изд. 8-е. – М.: ООО “И.ДВильямс”, 2011. – 816 </w:t>
      </w:r>
      <w:r w:rsidRPr="000F47F5">
        <w:rPr>
          <w:spacing w:val="-4"/>
          <w:szCs w:val="28"/>
          <w:lang w:val="en-US"/>
        </w:rPr>
        <w:t>c</w:t>
      </w:r>
      <w:r w:rsidRPr="000F47F5">
        <w:rPr>
          <w:spacing w:val="-4"/>
          <w:szCs w:val="28"/>
        </w:rPr>
        <w:t>.: ил. – Парал. тит. англ. – (Библиотека профессионала). –</w:t>
      </w:r>
      <w:r w:rsidRPr="000F47F5">
        <w:rPr>
          <w:spacing w:val="-4"/>
          <w:szCs w:val="28"/>
          <w:lang w:val="en-US"/>
        </w:rPr>
        <w:t>ISBN</w:t>
      </w:r>
      <w:r w:rsidRPr="000F47F5">
        <w:rPr>
          <w:spacing w:val="-4"/>
          <w:szCs w:val="28"/>
        </w:rPr>
        <w:t xml:space="preserve"> 978-5-8459-1378-4 (рус.).</w:t>
      </w:r>
    </w:p>
    <w:p w:rsidR="008E130E" w:rsidRPr="000F47F5" w:rsidRDefault="008E130E" w:rsidP="00505500">
      <w:pPr>
        <w:pStyle w:val="a"/>
        <w:widowControl w:val="0"/>
        <w:numPr>
          <w:ilvl w:val="0"/>
          <w:numId w:val="12"/>
        </w:numPr>
        <w:tabs>
          <w:tab w:val="clear" w:pos="720"/>
          <w:tab w:val="left" w:pos="360"/>
          <w:tab w:val="num" w:pos="567"/>
        </w:tabs>
        <w:suppressAutoHyphens/>
        <w:spacing w:before="240"/>
        <w:ind w:left="0" w:firstLine="567"/>
        <w:contextualSpacing/>
        <w:jc w:val="left"/>
        <w:rPr>
          <w:spacing w:val="-4"/>
          <w:szCs w:val="28"/>
        </w:rPr>
      </w:pPr>
      <w:r w:rsidRPr="000F47F5">
        <w:rPr>
          <w:spacing w:val="-4"/>
          <w:szCs w:val="28"/>
        </w:rPr>
        <w:t xml:space="preserve">Хорстманн Кей С. Java 2. Том 2. Тонкости программирования / Кей Хорстманн, Гари Корнелл; Пер с англ. – Изд. 8-е. – М.: ООО “И.ДВильямс”, 2011. – 992 </w:t>
      </w:r>
      <w:r w:rsidRPr="000F47F5">
        <w:rPr>
          <w:spacing w:val="-4"/>
          <w:szCs w:val="28"/>
          <w:lang w:val="en-US"/>
        </w:rPr>
        <w:t>c</w:t>
      </w:r>
      <w:r w:rsidRPr="000F47F5">
        <w:rPr>
          <w:spacing w:val="-4"/>
          <w:szCs w:val="28"/>
        </w:rPr>
        <w:t>.: ил. – Парал. тит. англ. – (Библиотека профессионала). –</w:t>
      </w:r>
      <w:r w:rsidRPr="000F47F5">
        <w:rPr>
          <w:spacing w:val="-4"/>
          <w:szCs w:val="28"/>
          <w:lang w:val="en-US"/>
        </w:rPr>
        <w:t>ISBN</w:t>
      </w:r>
      <w:r w:rsidRPr="000F47F5">
        <w:rPr>
          <w:spacing w:val="-4"/>
          <w:szCs w:val="28"/>
        </w:rPr>
        <w:t xml:space="preserve"> 978-5-8459-1482-8 (рус.).</w:t>
      </w:r>
    </w:p>
    <w:p w:rsidR="008E130E" w:rsidRPr="000F47F5" w:rsidRDefault="008E130E" w:rsidP="00505500">
      <w:pPr>
        <w:pStyle w:val="a"/>
        <w:widowControl w:val="0"/>
        <w:numPr>
          <w:ilvl w:val="0"/>
          <w:numId w:val="12"/>
        </w:numPr>
        <w:tabs>
          <w:tab w:val="clear" w:pos="720"/>
          <w:tab w:val="left" w:pos="360"/>
          <w:tab w:val="num" w:pos="567"/>
        </w:tabs>
        <w:suppressAutoHyphens/>
        <w:spacing w:before="240"/>
        <w:ind w:left="0" w:firstLine="567"/>
        <w:contextualSpacing/>
        <w:jc w:val="left"/>
        <w:rPr>
          <w:szCs w:val="28"/>
          <w:shd w:val="clear" w:color="auto" w:fill="FFFFFF"/>
        </w:rPr>
      </w:pPr>
      <w:r w:rsidRPr="000F47F5">
        <w:rPr>
          <w:spacing w:val="-4"/>
          <w:szCs w:val="28"/>
        </w:rPr>
        <w:t>Стелтинг Стивен Применение шаблонов Java /Стелтинг Стивен, Маасен Олав; Пер. с англ. –М.: Издательский дом “Вильямс”, 2002. – 576 c.: ил. – Парал. тит. англ. – (Библиотека профессионала). – ISBN 5-8459-0339-4 (рус.).</w:t>
      </w:r>
    </w:p>
    <w:p w:rsidR="008E130E" w:rsidRPr="000F47F5" w:rsidRDefault="008E130E" w:rsidP="00505500">
      <w:pPr>
        <w:pStyle w:val="a"/>
        <w:widowControl w:val="0"/>
        <w:numPr>
          <w:ilvl w:val="0"/>
          <w:numId w:val="12"/>
        </w:numPr>
        <w:tabs>
          <w:tab w:val="clear" w:pos="720"/>
          <w:tab w:val="left" w:pos="360"/>
          <w:tab w:val="num" w:pos="567"/>
        </w:tabs>
        <w:suppressAutoHyphens/>
        <w:spacing w:before="240"/>
        <w:ind w:left="0" w:firstLine="567"/>
        <w:contextualSpacing/>
        <w:jc w:val="left"/>
        <w:rPr>
          <w:szCs w:val="28"/>
        </w:rPr>
      </w:pPr>
      <w:r w:rsidRPr="000F47F5">
        <w:rPr>
          <w:szCs w:val="28"/>
          <w:shd w:val="clear" w:color="auto" w:fill="FFFFFF"/>
        </w:rPr>
        <w:t>Дженифер Тидвелл</w:t>
      </w:r>
      <w:r w:rsidRPr="000F47F5">
        <w:rPr>
          <w:szCs w:val="28"/>
        </w:rPr>
        <w:t xml:space="preserve"> Разработка пользовательских интрефейсов; Пер. с англ. –Е. Шикарева: Издательский дом “Питер”, 2008. – 416 c. – ISBN 978-5-91180-073-4 (рус.).</w:t>
      </w:r>
    </w:p>
    <w:p w:rsidR="008E130E" w:rsidRPr="000F47F5" w:rsidRDefault="008E130E" w:rsidP="00505500">
      <w:pPr>
        <w:pStyle w:val="a"/>
        <w:widowControl w:val="0"/>
        <w:numPr>
          <w:ilvl w:val="0"/>
          <w:numId w:val="12"/>
        </w:numPr>
        <w:tabs>
          <w:tab w:val="clear" w:pos="720"/>
          <w:tab w:val="left" w:pos="360"/>
          <w:tab w:val="num" w:pos="567"/>
        </w:tabs>
        <w:suppressAutoHyphens/>
        <w:spacing w:before="240"/>
        <w:ind w:left="0" w:firstLine="567"/>
        <w:contextualSpacing/>
        <w:jc w:val="left"/>
        <w:rPr>
          <w:szCs w:val="28"/>
        </w:rPr>
      </w:pPr>
      <w:r w:rsidRPr="000F47F5">
        <w:rPr>
          <w:szCs w:val="28"/>
        </w:rPr>
        <w:t>А. К. Гультяев  Проектирование и дизайн пользовательского интерфейса / В. А. Машин; Пер. с англ. : Издательский дом “ Корона-Принт ”, 2010. – 350 c. – ISBN 978-5-7931-0814-0 (рус.).</w:t>
      </w:r>
    </w:p>
    <w:p w:rsidR="008E130E" w:rsidRPr="000F47F5" w:rsidRDefault="008E130E" w:rsidP="00505500">
      <w:pPr>
        <w:pStyle w:val="a"/>
        <w:widowControl w:val="0"/>
        <w:numPr>
          <w:ilvl w:val="0"/>
          <w:numId w:val="12"/>
        </w:numPr>
        <w:tabs>
          <w:tab w:val="clear" w:pos="720"/>
          <w:tab w:val="left" w:pos="360"/>
          <w:tab w:val="num" w:pos="567"/>
        </w:tabs>
        <w:suppressAutoHyphens/>
        <w:spacing w:before="240"/>
        <w:ind w:left="0" w:firstLine="567"/>
        <w:contextualSpacing/>
        <w:jc w:val="left"/>
        <w:rPr>
          <w:szCs w:val="28"/>
        </w:rPr>
      </w:pPr>
      <w:r w:rsidRPr="000F47F5">
        <w:rPr>
          <w:szCs w:val="28"/>
        </w:rPr>
        <w:t>Герберт Шилдт. Библиотека SWING для Java: руководство для начинающих - Вильямс , 2007 — C. 704 - ISBN 978-5-8459-1162-9, 0-07-2263148.</w:t>
      </w:r>
    </w:p>
    <w:p w:rsidR="008E130E" w:rsidRPr="000F47F5" w:rsidRDefault="008E130E" w:rsidP="00505500">
      <w:pPr>
        <w:pStyle w:val="a"/>
        <w:widowControl w:val="0"/>
        <w:numPr>
          <w:ilvl w:val="0"/>
          <w:numId w:val="12"/>
        </w:numPr>
        <w:tabs>
          <w:tab w:val="clear" w:pos="720"/>
          <w:tab w:val="left" w:pos="360"/>
          <w:tab w:val="num" w:pos="567"/>
        </w:tabs>
        <w:suppressAutoHyphens/>
        <w:spacing w:before="240"/>
        <w:ind w:left="0" w:firstLine="567"/>
        <w:contextualSpacing/>
        <w:jc w:val="left"/>
        <w:rPr>
          <w:szCs w:val="28"/>
        </w:rPr>
      </w:pPr>
      <w:r w:rsidRPr="000F47F5">
        <w:rPr>
          <w:szCs w:val="28"/>
        </w:rPr>
        <w:t xml:space="preserve">Марк Гранд Шаблоны проектирования в JAVA. Каталог популярных шаблонов проектирования, проиллюстрированных при помощи UML = Patterns </w:t>
      </w:r>
      <w:r w:rsidRPr="000F47F5">
        <w:rPr>
          <w:szCs w:val="28"/>
        </w:rPr>
        <w:lastRenderedPageBreak/>
        <w:t>in Java, Volume 1. A Catalog of Reusable Design Patterns Illustrated with UML. — М.: «Новое знание», 2004. — С. 560. — ISBN 5-94735-047-5</w:t>
      </w:r>
    </w:p>
    <w:p w:rsidR="008E130E" w:rsidRPr="000F47F5" w:rsidRDefault="008E130E" w:rsidP="009D1A14">
      <w:pPr>
        <w:pStyle w:val="a"/>
        <w:numPr>
          <w:ilvl w:val="0"/>
          <w:numId w:val="0"/>
        </w:numPr>
        <w:spacing w:before="240"/>
        <w:ind w:left="567"/>
        <w:contextualSpacing/>
        <w:jc w:val="left"/>
        <w:rPr>
          <w:szCs w:val="28"/>
        </w:rPr>
      </w:pPr>
    </w:p>
    <w:p w:rsidR="008E130E" w:rsidRPr="000F47F5" w:rsidRDefault="008E130E" w:rsidP="009D1A14">
      <w:pPr>
        <w:pStyle w:val="a"/>
        <w:numPr>
          <w:ilvl w:val="0"/>
          <w:numId w:val="0"/>
        </w:numPr>
        <w:spacing w:before="240"/>
        <w:ind w:left="567"/>
        <w:contextualSpacing/>
        <w:jc w:val="left"/>
        <w:rPr>
          <w:szCs w:val="28"/>
        </w:rPr>
      </w:pPr>
    </w:p>
    <w:p w:rsidR="008E130E" w:rsidRPr="000F47F5" w:rsidRDefault="008E130E" w:rsidP="009D1A14">
      <w:pPr>
        <w:pStyle w:val="a"/>
        <w:numPr>
          <w:ilvl w:val="0"/>
          <w:numId w:val="0"/>
        </w:numPr>
        <w:spacing w:before="240"/>
        <w:ind w:left="567"/>
        <w:contextualSpacing/>
        <w:jc w:val="left"/>
        <w:rPr>
          <w:szCs w:val="28"/>
        </w:rPr>
      </w:pPr>
    </w:p>
    <w:p w:rsidR="008E130E" w:rsidRPr="000F47F5" w:rsidRDefault="008E130E" w:rsidP="009D1A14">
      <w:pPr>
        <w:pStyle w:val="a"/>
        <w:numPr>
          <w:ilvl w:val="0"/>
          <w:numId w:val="0"/>
        </w:numPr>
        <w:spacing w:before="240"/>
        <w:ind w:left="567"/>
        <w:contextualSpacing/>
        <w:jc w:val="left"/>
        <w:rPr>
          <w:szCs w:val="28"/>
        </w:rPr>
      </w:pPr>
    </w:p>
    <w:p w:rsidR="008E130E" w:rsidRPr="000F47F5" w:rsidRDefault="008E130E" w:rsidP="009D1A14">
      <w:pPr>
        <w:pStyle w:val="a"/>
        <w:numPr>
          <w:ilvl w:val="0"/>
          <w:numId w:val="0"/>
        </w:numPr>
        <w:spacing w:before="240"/>
        <w:ind w:left="567"/>
        <w:contextualSpacing/>
        <w:jc w:val="left"/>
        <w:rPr>
          <w:szCs w:val="28"/>
        </w:rPr>
      </w:pPr>
    </w:p>
    <w:p w:rsidR="008E130E" w:rsidRPr="000F47F5" w:rsidRDefault="008E130E" w:rsidP="009D1A14">
      <w:pPr>
        <w:pStyle w:val="a"/>
        <w:numPr>
          <w:ilvl w:val="0"/>
          <w:numId w:val="0"/>
        </w:numPr>
        <w:spacing w:before="240"/>
        <w:ind w:left="567"/>
        <w:contextualSpacing/>
        <w:jc w:val="left"/>
        <w:rPr>
          <w:szCs w:val="28"/>
        </w:rPr>
      </w:pPr>
    </w:p>
    <w:p w:rsidR="008E130E" w:rsidRPr="000F47F5" w:rsidRDefault="008E130E" w:rsidP="009D1A14">
      <w:pPr>
        <w:pStyle w:val="a"/>
        <w:numPr>
          <w:ilvl w:val="0"/>
          <w:numId w:val="0"/>
        </w:numPr>
        <w:spacing w:before="240"/>
        <w:ind w:left="567"/>
        <w:contextualSpacing/>
        <w:jc w:val="left"/>
        <w:rPr>
          <w:szCs w:val="28"/>
        </w:rPr>
      </w:pPr>
    </w:p>
    <w:p w:rsidR="008E130E" w:rsidRPr="000F47F5" w:rsidRDefault="008E130E" w:rsidP="009D1A14">
      <w:pPr>
        <w:pStyle w:val="a"/>
        <w:numPr>
          <w:ilvl w:val="0"/>
          <w:numId w:val="0"/>
        </w:numPr>
        <w:spacing w:before="240"/>
        <w:ind w:left="567"/>
        <w:contextualSpacing/>
        <w:jc w:val="left"/>
        <w:rPr>
          <w:szCs w:val="28"/>
        </w:rPr>
      </w:pPr>
    </w:p>
    <w:p w:rsidR="008E130E" w:rsidRPr="000F47F5" w:rsidRDefault="008E130E" w:rsidP="009D1A14">
      <w:pPr>
        <w:pStyle w:val="a"/>
        <w:numPr>
          <w:ilvl w:val="0"/>
          <w:numId w:val="0"/>
        </w:numPr>
        <w:spacing w:before="240"/>
        <w:ind w:left="567"/>
        <w:contextualSpacing/>
        <w:jc w:val="left"/>
        <w:rPr>
          <w:szCs w:val="28"/>
        </w:rPr>
      </w:pPr>
    </w:p>
    <w:p w:rsidR="008E130E" w:rsidRPr="000F47F5" w:rsidRDefault="008E130E" w:rsidP="009D1A14">
      <w:pPr>
        <w:pStyle w:val="a"/>
        <w:numPr>
          <w:ilvl w:val="0"/>
          <w:numId w:val="0"/>
        </w:numPr>
        <w:spacing w:before="240"/>
        <w:ind w:left="567"/>
        <w:contextualSpacing/>
        <w:jc w:val="left"/>
        <w:rPr>
          <w:spacing w:val="-4"/>
          <w:szCs w:val="28"/>
        </w:rPr>
      </w:pPr>
    </w:p>
    <w:p w:rsidR="008E130E" w:rsidRPr="000F47F5" w:rsidRDefault="008E130E" w:rsidP="009D1A14">
      <w:pPr>
        <w:pStyle w:val="a"/>
        <w:numPr>
          <w:ilvl w:val="0"/>
          <w:numId w:val="0"/>
        </w:numPr>
        <w:spacing w:before="240"/>
        <w:ind w:left="567"/>
        <w:contextualSpacing/>
        <w:jc w:val="left"/>
        <w:rPr>
          <w:spacing w:val="-4"/>
          <w:szCs w:val="28"/>
        </w:rPr>
      </w:pPr>
    </w:p>
    <w:p w:rsidR="008E130E" w:rsidRPr="000F47F5" w:rsidRDefault="008E130E" w:rsidP="009D1A14">
      <w:pPr>
        <w:pStyle w:val="a"/>
        <w:numPr>
          <w:ilvl w:val="0"/>
          <w:numId w:val="0"/>
        </w:numPr>
        <w:spacing w:before="240"/>
        <w:ind w:left="567"/>
        <w:contextualSpacing/>
        <w:jc w:val="left"/>
        <w:rPr>
          <w:spacing w:val="-4"/>
          <w:szCs w:val="28"/>
        </w:rPr>
      </w:pPr>
    </w:p>
    <w:p w:rsidR="008E130E" w:rsidRPr="000F47F5" w:rsidRDefault="008E130E" w:rsidP="009D1A14">
      <w:pPr>
        <w:pStyle w:val="a"/>
        <w:numPr>
          <w:ilvl w:val="0"/>
          <w:numId w:val="0"/>
        </w:numPr>
        <w:spacing w:before="240"/>
        <w:ind w:left="567"/>
        <w:contextualSpacing/>
        <w:jc w:val="left"/>
        <w:rPr>
          <w:spacing w:val="-4"/>
          <w:szCs w:val="28"/>
        </w:rPr>
      </w:pPr>
    </w:p>
    <w:p w:rsidR="008E130E" w:rsidRPr="000F47F5" w:rsidRDefault="008E130E" w:rsidP="009D1A14">
      <w:pPr>
        <w:pStyle w:val="a"/>
        <w:numPr>
          <w:ilvl w:val="0"/>
          <w:numId w:val="0"/>
        </w:numPr>
        <w:spacing w:before="240"/>
        <w:ind w:left="567"/>
        <w:contextualSpacing/>
        <w:jc w:val="left"/>
        <w:rPr>
          <w:spacing w:val="-4"/>
          <w:szCs w:val="28"/>
        </w:rPr>
      </w:pPr>
    </w:p>
    <w:p w:rsidR="008E130E" w:rsidRPr="000F47F5" w:rsidRDefault="008E130E" w:rsidP="009D1A14">
      <w:pPr>
        <w:pStyle w:val="a"/>
        <w:numPr>
          <w:ilvl w:val="0"/>
          <w:numId w:val="0"/>
        </w:numPr>
        <w:spacing w:before="240"/>
        <w:ind w:left="567"/>
        <w:contextualSpacing/>
        <w:jc w:val="left"/>
        <w:rPr>
          <w:spacing w:val="-4"/>
          <w:szCs w:val="28"/>
        </w:rPr>
      </w:pPr>
    </w:p>
    <w:p w:rsidR="008E130E" w:rsidRPr="000F47F5" w:rsidRDefault="008E130E" w:rsidP="00505500">
      <w:pPr>
        <w:pStyle w:val="1"/>
        <w:pageBreakBefore w:val="0"/>
        <w:widowControl w:val="0"/>
        <w:numPr>
          <w:ilvl w:val="0"/>
          <w:numId w:val="11"/>
        </w:numPr>
        <w:tabs>
          <w:tab w:val="clear" w:pos="851"/>
        </w:tabs>
        <w:suppressAutoHyphens/>
        <w:spacing w:after="120"/>
        <w:contextualSpacing/>
        <w:rPr>
          <w:spacing w:val="-4"/>
        </w:rPr>
      </w:pPr>
      <w:bookmarkStart w:id="134" w:name="__RefHeading__257057_487542092"/>
      <w:bookmarkStart w:id="135" w:name="_Toc388954874"/>
      <w:bookmarkEnd w:id="134"/>
      <w:r w:rsidRPr="000F47F5">
        <w:rPr>
          <w:spacing w:val="-4"/>
        </w:rPr>
        <w:lastRenderedPageBreak/>
        <w:t>ДОДАТОК А. ДІАГРАМИ КЛАСІВ ДОДАТКУ</w:t>
      </w:r>
      <w:bookmarkEnd w:id="135"/>
    </w:p>
    <w:p w:rsidR="008E130E" w:rsidRPr="000F47F5" w:rsidRDefault="000F47F5" w:rsidP="009D1A14">
      <w:pPr>
        <w:contextualSpacing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0F47F5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i1044" type="#_x0000_t75" style="width:482.25pt;height:127.25pt">
            <v:imagedata r:id="rId310" o:title="diagramUI"/>
          </v:shape>
        </w:pict>
      </w:r>
      <w:r w:rsidRPr="000F47F5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i1045" type="#_x0000_t75" style="width:481.4pt;height:412.75pt">
            <v:imagedata r:id="rId311" o:title="diagramCommand"/>
          </v:shape>
        </w:pict>
      </w:r>
      <w:r w:rsidRPr="000F47F5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pict>
          <v:shape id="_x0000_i1046" type="#_x0000_t75" style="width:481.4pt;height:244.45pt">
            <v:imagedata r:id="rId312" o:title="diagramModel"/>
          </v:shape>
        </w:pict>
      </w:r>
      <w:r w:rsidRPr="000F47F5">
        <w:rPr>
          <w:rFonts w:ascii="Times New Roman" w:hAnsi="Times New Roman" w:cs="Times New Roman"/>
          <w:sz w:val="28"/>
          <w:szCs w:val="28"/>
          <w:lang w:val="ru-RU" w:eastAsia="ru-RU"/>
        </w:rPr>
        <w:pict>
          <v:shape id="_x0000_i1047" type="#_x0000_t75" style="width:481.4pt;height:283.8pt">
            <v:imagedata r:id="rId313" o:title="diagramConfig"/>
          </v:shape>
        </w:pict>
      </w:r>
    </w:p>
    <w:p w:rsidR="008E130E" w:rsidRPr="000F47F5" w:rsidRDefault="000F47F5" w:rsidP="009D1A14">
      <w:pPr>
        <w:contextualSpacing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0F47F5"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pict>
          <v:shape id="_x0000_i1048" type="#_x0000_t75" style="width:424.45pt;height:541.65pt">
            <v:imagedata r:id="rId314" o:title="diagramDao"/>
          </v:shape>
        </w:pict>
      </w:r>
    </w:p>
    <w:p w:rsidR="008E130E" w:rsidRPr="000F47F5" w:rsidRDefault="008E130E" w:rsidP="009D1A14">
      <w:pPr>
        <w:contextualSpacing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8E130E" w:rsidRPr="000F47F5" w:rsidRDefault="008E130E" w:rsidP="009D1A14">
      <w:pPr>
        <w:contextualSpacing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8E130E" w:rsidRPr="000F47F5" w:rsidRDefault="008E130E" w:rsidP="009D1A14">
      <w:pPr>
        <w:contextualSpacing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8E130E" w:rsidRPr="000F47F5" w:rsidRDefault="008E130E" w:rsidP="009D1A14">
      <w:pPr>
        <w:contextualSpacing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8E130E" w:rsidRPr="000F47F5" w:rsidRDefault="008E130E" w:rsidP="009D1A14">
      <w:pPr>
        <w:contextualSpacing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622F1E" w:rsidRPr="000F47F5" w:rsidRDefault="00622F1E" w:rsidP="009D1A14">
      <w:pPr>
        <w:contextualSpacing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622F1E" w:rsidRPr="000F47F5" w:rsidRDefault="00622F1E" w:rsidP="009D1A14">
      <w:pPr>
        <w:contextualSpacing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622F1E" w:rsidRPr="000F47F5" w:rsidRDefault="00622F1E" w:rsidP="009D1A14">
      <w:pPr>
        <w:contextualSpacing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8E130E" w:rsidRPr="000F47F5" w:rsidRDefault="008E130E" w:rsidP="009D1A14">
      <w:pPr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</w:p>
    <w:p w:rsidR="008E130E" w:rsidRPr="000F47F5" w:rsidRDefault="008E130E" w:rsidP="00505500">
      <w:pPr>
        <w:pStyle w:val="1"/>
        <w:pageBreakBefore w:val="0"/>
        <w:widowControl w:val="0"/>
        <w:numPr>
          <w:ilvl w:val="0"/>
          <w:numId w:val="11"/>
        </w:numPr>
        <w:tabs>
          <w:tab w:val="clear" w:pos="851"/>
        </w:tabs>
        <w:suppressAutoHyphens/>
        <w:spacing w:after="120"/>
        <w:contextualSpacing/>
      </w:pPr>
      <w:bookmarkStart w:id="136" w:name="_Toc388954875"/>
      <w:r w:rsidRPr="000F47F5">
        <w:rPr>
          <w:spacing w:val="-4"/>
        </w:rPr>
        <w:lastRenderedPageBreak/>
        <w:t xml:space="preserve">ДОДАТОК Б. </w:t>
      </w:r>
      <w:r w:rsidR="006C7520" w:rsidRPr="000F47F5">
        <w:rPr>
          <w:spacing w:val="-4"/>
          <w:lang w:val="uk-UA"/>
        </w:rPr>
        <w:t>ВИХІДНИЙ КОД</w:t>
      </w:r>
      <w:r w:rsidRPr="000F47F5">
        <w:rPr>
          <w:spacing w:val="-4"/>
        </w:rPr>
        <w:t xml:space="preserve"> ДОДАТКУ</w:t>
      </w:r>
      <w:bookmarkEnd w:id="136"/>
    </w:p>
    <w:p w:rsidR="00AE471D" w:rsidRPr="000F47F5" w:rsidRDefault="00AE471D" w:rsidP="009D1A14">
      <w:pPr>
        <w:contextualSpacing/>
        <w:rPr>
          <w:rFonts w:ascii="Times New Roman" w:hAnsi="Times New Roman" w:cs="Times New Roman"/>
          <w:sz w:val="16"/>
          <w:szCs w:val="16"/>
          <w:lang w:val="en-US" w:eastAsia="ru-RU"/>
        </w:rPr>
        <w:sectPr w:rsidR="00AE471D" w:rsidRPr="000F47F5" w:rsidSect="005119E3">
          <w:footerReference w:type="default" r:id="rId315"/>
          <w:pgSz w:w="11906" w:h="16838"/>
          <w:pgMar w:top="850" w:right="850" w:bottom="709" w:left="1417" w:header="708" w:footer="708" w:gutter="0"/>
          <w:pgNumType w:start="2"/>
          <w:cols w:space="708"/>
          <w:titlePg/>
          <w:docGrid w:linePitch="360"/>
        </w:sect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>package com.oyster.app.model;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com.oyster.dao.annotation.Primary;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com.oyster.dao.annotation.Stored;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com.oyster.dao.annotation.utils.converter.UUIDConverter;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java.util.UUID;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Граничний клас, що представляє таблицю FACULTY_TBL у базі даних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@author bamboo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@Stored(name = "FACULTY_TBL")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Faculty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@Primary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"faculty_id", converter = UUIDConverter.class)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UUID 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"faculty_name")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String name;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Faculty()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Faculty(UUID id, String name)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this.id = 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this.name = name;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UUID getId()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setId(UUID id)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this.id = 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String getName()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name;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setName(String name)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this.name = name;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String toString()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getName();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8E130E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com.oyster.app;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com.oyster.app.model.Admin;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com.oyster.config.AppConfig;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com.oyster.dao.impl.DAOCRUDJdbc;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org.springframework.context.ApplicationContext;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java.text.SimpleDateFormat;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Клас містить константні поля(переважно статичні), що є спільними для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всього застосунку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AppConst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static Admin currentAdmin;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static ApplicationContext CONTEXT;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static SimpleDateFormat DATE_FORMAT;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static int SESSION_TIME;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static DAOCRUDJdbc DAO;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static AppConfig APP_CONFIG;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static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DATE_FORMAT = new SimpleDateFormat("d/M/y");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SESSION_TIME = 0;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 xml:space="preserve">     * Повертає адміністратора, що останній раз авторизувався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адміністратора, що залогінився, або null, якщо такого немає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static Admin getCurrentAdmin()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currentAdmin;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Встановлює адміністратора, що розпочав сесію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currentAdmin адміністратор, що здійснив авторизацію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static void setCurrentAdmin(Admin currentAdmin)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AppConst.currentAdmin = currentAdmin;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com.oyster.app.model;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com.oyster.dao.annotation.Primary;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com.oyster.dao.annotation.Stored;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com.oyster.dao.annotation.utils.converter.UUIDConverter;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java.util.UUID;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Граничний клас, що представляє таблицю GROUP_TBL у базі даних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@author bamboo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@Stored(name = "GROUP_TBL")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Group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@Primary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"group_id", converter = UUIDConverter.class)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UUID 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"faculty_id", converter = UUIDConverter.class)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UUID facultyId;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"group_name")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String name;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Faculty faculty;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Group()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Group(UUID id, UUID facultyId, String name)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this.id = 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this.facultyId = facultyId;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this.name = name;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String getName()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name;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setName(String name)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this.name = name;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UUID getId()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setId(UUID id)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this.id = 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UUID getFacultyId()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facultyId;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setFacultyId(UUID facultyId)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this.facultyId = facultyId;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Faculty getFaculty()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 xml:space="preserve">        return faculty;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setFaculty(Faculty faculty)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this.faculty = faculty;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String toString()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getName();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com.oyster.app.model;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com.oyster.dao.annotation.Primary;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com.oyster.dao.annotation.Stored;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com.oyster.dao.annotation.utils.converter.UUIDConverter;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java.util.UUID;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Граничний клас, що представляє таблицю HISTORY_TBL у базі даних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@author bamboo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@Stored(name = "HISTORY_TBL")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History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@Primary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"history_id", converter = UUIDConverter.class)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UUID 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"author_id", converter = UUIDConverter.class)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UUID authorId;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"action")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String action;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Profile author;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History()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History(UUID id, UUID authorId, String action)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this.id = 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this.authorId = authorId;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this.action = action;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UUID getAuthorId()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authorId;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setAuthorId(UUID authorId)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this.authorId = authorId;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UUID getId()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setId(UUID id)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this.id = 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String getAction()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action;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setAction(String action)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this.action = action;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String toString()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String.format("%s %s : %s", getAuthor().getFirstName(), getAuthor().getSecondName(), getAction());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Profile getAuthor()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author;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setAuthor(Profile author)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 xml:space="preserve">        this.author = author;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com.oyster.app.model;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Інтерфейс для узагальнення сутностей, що містять граничний клас Profile серед полів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@author bamboo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interface IProfile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повертає профіль класу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граничний клас Profile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Profile getProfile();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com.oyster.app.model;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com.oyster.dao.annotation.Primary;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com.oyster.dao.annotation.Stored;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com.oyster.dao.annotation.utils.converter.LongConverter;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com.oyster.dao.annotation.utils.converter.UUIDConverter;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java.util.UUID;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Граничний клас, що представляє таблицю PROFILE_TBL у базі даних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@author bamboo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@Stored(name = "PROFILE_TBL")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Profile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@Primary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"profile_id", converter = UUIDConverter.class)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UUID 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"first_name")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String firstName = "";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"second_name")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String secondName = "";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"password")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String password;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"birthday", converter = LongConverter.class)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long birthday;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Profile()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Profile(UUID id, String firstName, String secondName, String password, long birthday)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this.id = 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this.firstName = firstName;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this.secondName = secondName;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this.password = password;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this.birthday = birthday;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UUID getId()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setId(UUID id)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this.id = 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String getFirstName()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firstName;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setFirstName(String firstName)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this.firstName = firstName;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String getSecondName()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secondName;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setSecondName(String secondName)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this.secondName = secondName;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long getBirthday()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birthday;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setBirthday(long birthday)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this.birthday = birthday;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String getPassword()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password;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setPassword(String password)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this.password = password;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String toString()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String.format("%s %s", getFirstName(), getSecondName());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com.oyster.app.model;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com.oyster.dao.annotation.Primary;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com.oyster.dao.annotation.Stored;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com.oyster.dao.annotation.utils.converter.IntConverter;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com.oyster.dao.annotation.utils.converter.UUIDConverter;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java.util.UUID;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Граничний клас, що представляє таблицю STUDENT_TBL у базі даних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@author bamboo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@Stored(name = "STUDENT_TBL")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Student implements IProfile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@Primary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"student_id", converter = UUIDConverter.class)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UUID 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"profile_id", converter = UUIDConverter.class)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UUID profileId;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"group_id", converter = UUIDConverter.class)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UUID groupId;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"course", converter = IntConverter.class)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int course;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"book_num", converter = IntConverter.class)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int bookNum;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Profile profile;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Group group;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Student()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Student(UUID id, UUID profileId, UUID groupId, int course, int bookNum)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this.id = 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this.profileId = profileId;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this.groupId = groupId;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this.course = course;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this.bookNum = bookNum;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UUID getId()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 xml:space="preserve">    public void setId(UUID id)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this.id = 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UUID getProfileId()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profileId;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setProfileId(UUID profileId)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this.profileId = profileId;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UUID getGroupId()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groupId;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setGroupId(UUID groupId)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this.groupId = groupId;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int getCourse()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course;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setCourse(int course)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this.course = course;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int getBookNum()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bookNum;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setBookNum(int bookNum)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this.bookNum = bookNum;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Profile getProfile()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profile;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setProfile(Profile profile)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this.profile = profile;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Group getGroup()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group;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setGroup(Group group)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this.group = group;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String toString()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getProfile().toString();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com.oyster.app.model;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com.oyster.dao.annotation.Primary;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com.oyster.dao.annotation.Stored;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com.oyster.dao.annotation.utils.converter.UUIDConverter;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java.util.UUID;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Граничний клас, що представляє таблицю SUBJECT_TBL у базі даних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@author bamboo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@Stored(name = "SUBJECT_TBL")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Subject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@Primary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"subject_id", converter = UUIDConverter.class)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UUID 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"subject_name")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String name;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Subject()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Subject(UUID id, String name)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 xml:space="preserve">        this.id = 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this.name = name;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UUID getId()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setId(UUID id)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this.id = 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String getName()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name;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setName(String name)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this.name = name;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String toString()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getName();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boolean equals(Object obj)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(obj instanceof Subject)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return ((Subject) obj).toString().equals(this.toString());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else if (obj instanceof String)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return ((String) obj).equals(this.toString());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this.equals(obj);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com.oyster.app.model;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com.oyster.dao.annotation.Primary;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com.oyster.dao.annotation.Stored;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com.oyster.dao.annotation.utils.converter.UUIDConverter;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java.util.UUID;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Граничний клас, що представляє таблицю TEACHER_TBL у базі даних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@author bamboo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@Stored(name = "TEACHER_TBL")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Teacher implements IProfile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@Primary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"teacher_id", converter = UUIDConverter.class)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UUID 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"profile_id", converter = UUIDConverter.class)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UUID profileId;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"worker_info_id", converter = UUIDConverter.class)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UUID workerInfoId;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Profile profile;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WorkerInfo workerInfo;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Teacher()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Teacher(UUID id, UUID profileId, UUID workerInfoId)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this.id = 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this.profileId = profileId;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this.workerInfoId = workerInfoId;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UUID getWorkerInfoId()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workerInfoId;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setWorkerInfoId(UUID workerInfoId)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this.workerInfoId = workerInfoId;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UUID getId()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setId(UUID id)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this.id = 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UUID getProfileId()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profileId;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setProfileId(UUID profileId)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this.profileId = profileId;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Profile getProfile()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profile;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setProfile(Profile profile)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this.profile = profile;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WorkerInfo getWorkerInfo()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workerInfo;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setWorkerInfo(WorkerInfo workerInfo)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this.workerInfo = workerInfo;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String toString()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getProfile().toString();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boolean equals(Object obj)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(obj instanceof Teacher)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return ((Teacher) obj).toString().equals(this.toString());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else if (obj instanceof String) {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return ((String) obj).equals(this.toString());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this.equals(obj);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C23E08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com.oyster.app.model;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com.oyster.dao.annotation.Primary;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com.oyster.dao.annotation.Stored;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com.oyster.dao.annotation.utils.converter.IntConverter;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com.oyster.dao.annotation.utils.converter.LongConverter;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com.oyster.dao.annotation.utils.converter.UUIDConverter;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java.util.UUID;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Граничний клас, що представляє таблицю WORKER_INFO_TBL у базі даних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@author bamboo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@Stored(name = "WORKER_INFO_TBL")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WorkerInfo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@Primary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"worker_info_id", converter = UUIDConverter.class)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UUID 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"position")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String position;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"salary", converter = IntConverter.class)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int salary;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"date_hired", converter = LongConverter.class)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long dateHired;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WorkerInfo()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WorkerInfo(UUID id, String position, int salary, long dateHired)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this.id = 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this.position = position;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 xml:space="preserve">        this.salary = salary;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this.dateHired = dateHired;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UUID getId()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setId(UUID id)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this.id = 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String getPosition()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position;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setPosition(String position)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this.position = position;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int getSalary()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salary;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setSalary(int salary)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this.salary = salary;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long getDateHired()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dateHired;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setDateHired(long dateHired)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this.dateHired = dateHired;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com.oyster.app.model;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com.oyster.dao.annotation.Primary;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com.oyster.dao.annotation.Stored;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com.oyster.dao.annotation.utils.converter.UUIDConverter;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java.util.UUID;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Граничний клас, що представляє таблицю ABSENCE_TBL у базі даних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@author bamboo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@Stored(name = "ABSENCE_TBL")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Absence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@Primary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"absence_id", converter = UUIDConverter.class)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UUID 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"group_id", converter = UUIDConverter.class)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UUID groupId;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"class_id", converter = UUIDConverter.class)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UUID classId;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Absence()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Absence(UUID id, UUID groupId, UUID classId)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this.id = 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this.groupId = groupId;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this.classId = classId;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UUID getId()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setId(UUID id)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this.id = 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UUID getGroupId()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groupId;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setGroupId(UUID groupId)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this.groupId = groupId;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UUID getClassId()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classId;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setClassId(UUID classId)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this.classId = classId;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com.oyster.app.model;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com.oyster.dao.annotation.Primary;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com.oyster.dao.annotation.Stored;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com.oyster.dao.annotation.utils.converter.UUIDConverter;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java.util.UUID;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Граничний клас, що представляє таблицю ADMIN_TBL у базі даних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@author bamboo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@Stored(name = "ADMIN_TBL")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Admin implements IProfile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@Primary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"admin_id", converter = UUIDConverter.class)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UUID 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"profile_id", converter = UUIDConverter.class)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UUID profileId;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"worker_info_id", converter = UUIDConverter.class)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UUID workerInfoId;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Profile profile;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WorkerInfo workerInfo;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Admin()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Admin(UUID id, UUID profileId, UUID workerInfoId)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this.id = 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this.profileId = profileId;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this.workerInfoId = workerInfoId;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UUID getId()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setId(UUID id)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this.id = 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UUID getWorkerInfoId()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workerInfoId;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setWorkerInfoId(UUID workerInfoId)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this.workerInfoId = workerInfoId;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UUID getProfileId()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profileId;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setProfileId(UUID profileId)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this.profileId = profileId;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Profile getProfile()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profile;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setProfile(Profile profile)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this.profile = profile;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WorkerInfo getWorkerInfo()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workerInfo;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setWorkerInfo(WorkerInfo workerInfo)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this.workerInfo = workerInfo;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String toString()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 xml:space="preserve">        return getProfile().toString();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com.oyster.app.model;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com.oyster.dao.annotation.Primary;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com.oyster.dao.annotation.Stored;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com.oyster.dao.annotation.utils.converter.IntConverter;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com.oyster.dao.annotation.utils.converter.UUIDConverter;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java.util.UUID;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Граничний клас, що представляє таблицю CLASSES_TBL у базі даних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@author bamboo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@Stored(name = "CLASSES_TBL")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Classes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@Primary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"classes_id", converter = UUIDConverter.class)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UUID 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"subject_id", converter = UUIDConverter.class)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UUID subjectId;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"teacher_id", converter = UUIDConverter.class)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UUID teacherId;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"audience", converter = IntConverter.class)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int audience;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"class_date", converter = IntConverter.class)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int time;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Subject subject;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Teacher teacher;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Classes()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Classes(UUID id, UUID subjectId, UUID teacherId, int audience, int time)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this.id = 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this.subjectId = subjectId;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this.teacherId = teacherId;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this.audience = audience;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this.time = time;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int getTime()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time;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setTime(int time)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this.time = time;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int getAudience()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audience;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setAudience(int audience)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this.audience = audience;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UUID getTeacherId()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teacherId;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setTeacherId(UUID teacherId)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this.teacherId = teacherId;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UUID getSubjectId()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subjectId;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setSubjectId(UUID subjectId)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 xml:space="preserve">        this.subjectId = subjectId;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UUID getId()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setId(UUID id)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this.id = 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Subject getSubject()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subject;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setSubject(Subject subject)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this.subject = subject;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Teacher getTeacher()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teacher;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setTeacher(Teacher teacher)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this.teacher = teacher;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com.oyster.app.model;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com.oyster.dao.annotation.Primary;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com.oyster.dao.annotation.Stored;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com.oyster.dao.annotation.utils.converter.UUIDConverter;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java.util.UUID;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Граничний клас, що представляє таблицю FACULTY_TBL у базі даних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@author bamboo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@Stored(name = "FACULTY_TBL")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Faculty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@Primary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"faculty_id", converter = UUIDConverter.class)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UUID 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@Stored(name = "faculty_name")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String name;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Faculty()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Faculty(UUID id, String name)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this.id = 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this.name = name;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UUID getId()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setId(UUID id)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this.id = 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String getName()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name;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setName(String name)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this.name = name;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String toString()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getName();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com.oyster.config.impl;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org.codehaus.jackson.map.ObjectMapper;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org.codehaus.jackson.type.TypeReference;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com.oyster.config.ConfigReader;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com.oyster.config.IConfig;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java.io.File;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java.util.Map;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>import java.util.Set;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клас реалізує зчитування файлу конфігурації із JSON - файлу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JSONConfigReader extends ConfigReader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Конструктор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config об’єкт конфігурації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JSONConfigReader(IConfig config)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this.config = config;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завантажує зовнішній файл конфігурації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path шлях до файлу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loadFromFile(String path)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ObjectMapper mapper = new ObjectMapper();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// read JSON from a file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Map&lt;String, Object&gt; map = mapper.readValue(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new File(path),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new TypeReference&lt;Map&lt;String, Object&gt;&gt;()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Set&lt;String&gt; set = map.keySet();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for (String key : set)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config.setValue(key, map.get(key));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com.oyster.config.impl;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org.codehaus.jackson.map.ObjectMapper;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org.codehaus.jackson.type.TypeReference;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com.oyster.config.ConfigReader;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com.oyster.config.IConfig;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java.io.File;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java.util.Map;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java.util.Set;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клас реалізує зчитування файлу конфігурації із JSON - файлу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JSONConfigReader extends ConfigReader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Конструктор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config об’єкт конфігурації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JSONConfigReader(IConfig config)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this.config = config;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завантажує зовнішній файл конфігурації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path шлях до файлу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loadFromFile(String path)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ObjectMapper mapper = new ObjectMapper();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// read JSON from a file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Map&lt;String, Object&gt; map = mapper.readValue(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new File(path),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new TypeReference&lt;Map&lt;String, Object&gt;&gt;()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Set&lt;String&gt; set = map.keySet();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for (String key : set)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config.setValue(key, map.get(key));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 xml:space="preserve">        } catch (Exception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com.oyster.config.impl;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org.codehaus.jackson.map.ObjectMapper;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org.codehaus.jackson.type.TypeReference;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com.oyster.config.ConfigReader;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com.oyster.config.IConfig;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java.io.File;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java.util.Map;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java.util.Set;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клас реалізує зчитування файлу конфігурації із JSON - файлу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JSONConfigReader extends ConfigReader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Конструктор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config об’єкт конфігурації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JSONConfigReader(IConfig config)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this.config = config;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завантажує зовнішній файл конфігурації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path шлях до файлу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loadFromFile(String path)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ObjectMapper mapper = new ObjectMapper();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// read JSON from a file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Map&lt;String, Object&gt; map = mapper.readValue(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new File(path),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new TypeReference&lt;Map&lt;String, Object&gt;&gt;()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Set&lt;String&gt; set = map.keySet();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for (String key : set)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config.setValue(key, map.get(key));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com.oyster.config.impl;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org.codehaus.jackson.map.ObjectMapper;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org.codehaus.jackson.type.TypeReference;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com.oyster.config.ConfigReader;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com.oyster.config.IConfig;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java.io.File;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java.util.Map;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java.util.Set;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клас реалізує зчитування файлу конфігурації із JSON - файлу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JSONConfigReader extends ConfigReader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Конструктор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config об’єкт конфігурації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JSONConfigReader(IConfig config)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this.config = config;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завантажує зовнішній файл конфігурації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path шлях до файлу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loadFromFile(String path)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ObjectMapper mapper = new ObjectMapper();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// read JSON from a file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Map&lt;String, Object&gt; map = mapper.readValue(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new File(path),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new TypeReference&lt;Map&lt;String, Object&gt;&gt;()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Set&lt;String&gt; set = map.keySet();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for (String key : set)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config.setValue(key, map.get(key));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com.oyster.config.impl;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org.codehaus.jackson.map.ObjectMapper;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org.codehaus.jackson.type.TypeReference;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com.oyster.config.ConfigReader;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com.oyster.config.IConfig;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java.io.File;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java.util.Map;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java.util.Set;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клас реалізує зчитування файлу конфігурації із JSON - файлу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JSONConfigReader extends ConfigReader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Конструктор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config об’єкт конфігурації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JSONConfigReader(IConfig config)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this.config = config;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завантажує зовнішній файл конфігурації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path шлях до файлу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loadFromFile(String path)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ObjectMapper mapper = new ObjectMapper();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// read JSON from a file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Map&lt;String, Object&gt; map = mapper.readValue(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new File(path),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new TypeReference&lt;Map&lt;String, Object&gt;&gt;()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Set&lt;String&gt; set = map.keySet();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for (String key : set)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config.setValue(key, map.get(key));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com.oyster.config.impl;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org.codehaus.jackson.map.ObjectMapper;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org.codehaus.jackson.type.TypeReference;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com.oyster.config.ConfigReader;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com.oyster.config.IConfig;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java.io.File;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java.util.Map;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java.util.Set;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клас реалізує зчитування файлу конфігурації із JSON - файлу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JSONConfigReader extends ConfigReader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Конструктор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config об’єкт конфігурації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JSONConfigReader(IConfig config)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this.config = config;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завантажує зовнішній файл конфігурації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path шлях до файлу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loadFromFile(String path)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ObjectMapper mapper = new ObjectMapper();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// read JSON from a file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Map&lt;String, Object&gt; map = mapper.readValue(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new File(path),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new TypeReference&lt;Map&lt;String, Object&gt;&gt;()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Set&lt;String&gt; set = map.keySet();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for (String key : set)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config.setValue(key, map.get(key));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com.oyster.core.controller.utils;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com.oyster.core.controller.annotation.COMMAND;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com.oyster.core.controller.annotation.CONTEXT;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com.oyster.core.controller.annotation.PARAMETER;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Допоміжний клас для роботи із аннотаціями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ControllerAnnotationUtils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повертає ключ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c Клас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ключ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static String getCommandKey(Class c)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COMMAND t = (COMMAND) c.getAnnotation(COMMAND.class);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(t != null) ? t.key() :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повертає список усіх параметрів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c Клас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список усіх параметрів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static PARAMETER[] getParameterList(Class c)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CONTEXT t = (CONTEXT) c.getAnnotation(CONTEXT.class);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(t == null) return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t.list();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визначає, чи є даний параметр обов’язковим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paramKey ключ параметра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command  команда, у якій перевіряємо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true - якщо необов’язковий, інакше - false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static boolean paramIsOptional(String paramKey, Class command)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PARAMETER[] pl = getParameterList(command);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for (PARAMETER p : pl)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if (p.key().equals(paramKey)) return p.optional();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true;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C23E08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com.oyster.core.controller.utils;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com.oyster.core.controller.annotation.COMMAND;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com.oyster.core.controller.annotation.CONTEXT;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com.oyster.core.controller.annotation.PARAMETER;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Допоміжний клас для роботи із аннотаціями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ControllerAnnotationUtils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повертає ключ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c Клас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ключ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static String getCommandKey(Class c)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COMMAND t = (COMMAND) c.getAnnotation(COMMAND.class);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(t != null) ? t.key() :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повертає список усіх параметрів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c Клас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список усіх параметрів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static PARAMETER[] getParameterList(Class c)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CONTEXT t = (CONTEXT) c.getAnnotation(CONTEXT.class);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(t == null) return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t.list();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визначає, чи є даний параметр обов’язковим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paramKey ключ параметра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command  команда, у якій перевіряємо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true - якщо необов’язковий, інакше - false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static boolean paramIsOptional(String paramKey, Class command)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PARAMETER[] pl = getParameterList(command);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for (PARAMETER p : pl)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if (p.key().equals(paramKey)) return p.optional();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true;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com.oyster.core.controller.utils;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com.oyster.core.controller.annotation.COMMAND;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com.oyster.core.controller.annotation.CONTEXT;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com.oyster.core.controller.annotation.PARAMETER;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Допоміжний клас для роботи із аннотаціями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ControllerAnnotationUtils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повертає ключ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c Клас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ключ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static String getCommandKey(Class c)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COMMAND t = (COMMAND) c.getAnnotation(COMMAND.class);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(t != null) ? t.key() :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повертає список усіх параметрів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c Клас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список усіх параметрів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static PARAMETER[] getParameterList(Class c)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CONTEXT t = (CONTEXT) c.getAnnotation(CONTEXT.class);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(t == null) return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t.list();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визначає, чи є даний параметр обов’язковим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paramKey ключ параметра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command  команда, у якій перевіряємо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true - якщо необов’язковий, інакше - false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static boolean paramIsOptional(String paramKey, Class command)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PARAMETER[] pl = getParameterList(command);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for (PARAMETER p : pl)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if (p.key().equals(paramKey)) return p.optional();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true;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com.oyster.core.controller.command;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com.oyster.app.AppConst;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com.oyster.app.model.Admin;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com.oyster.app.model.Profile;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com.oyster.app.model.WorkerInfo;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com.oyster.core.controller.annotation.COMMAND;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com.oyster.core.controller.annotation.CONTEXT;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com.oyster.core.controller.annotation.PARAMETER;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com.oyster.dao.DAOFilter;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com.oyster.dao.exception.DAOException;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com.oyster.ui.MainForm;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com.oyster.ui.Utils;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javax.swing.*;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java.util.List;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команда виконує авторизацію користувача із логіном та паролем, що ії передаються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@COMMAND(key = "logIn")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@CONTEXT(list =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"username", type = String.class),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"password", type = String.class)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LogInCommand extends AbstractCommand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LogInCommand()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Конструктор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context1 контекст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LogInCommand(Context context1)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setContext(context1);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виконує роботу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final String userName = (String) context.get("username");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final String userPassword = (String) context.get("password");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List&lt;Profile&gt; profiles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 xml:space="preserve">            profiles = AppConst.DAO.select(Profile.class, new DAOFilter()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public &lt;T&gt; boolean accept(T entity)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Profile p = (Profile) entity;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return userName.equals(p.getFirstName() + "-" + p.getSecondName())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        &amp;&amp; userPassword.equals(p.getPassword());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(final DAOException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SwingUtilities.invokeLater(new Runnable()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Utils.showErrorDialog(null, Utils.makePretty(e.getMessage()));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return;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(profiles.size() == 0)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SwingUtilities.invokeLater(new Runnable()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Utils.showErrorDialog(null, "Помилка авторизації : неправильні логін чи пароль !");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return;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final Profile profile = profiles.get(0);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WorkerInfo wi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List&lt;Admin&gt; admins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admins = AppConst.DAO.select(Admin.class, new DAOFilter()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public &lt;T&gt; boolean accept(T entity)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Admin a = (Admin) entity;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return a.getProfileId().equals(profile.getId());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wi = AppConst.DAO.read(WorkerInfo.class, admins.get(0).getWorkerInfoId());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(final 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SwingUtilities.invokeLater(new Runnable()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Utils.showErrorDialog(null, Utils.makePretty(e.getMessage()));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return;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(admins.size() == 0)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SwingUtilities.invokeLater(new Runnable()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Utils.showErrorDialog(null, "Помилка авторизації : дані логін та пароль не відповідають адміністратору !");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return;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final Admin admin = admins.get(0);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admin.setProfile(profile);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admin.setWorkerInfo(wi);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AppConst.setCurrentAdmin(admin);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SwingUtilities.invokeLater(new Runnable()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MainForm form = new MainForm();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(getOnPostExecute() != null)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SwingUtilities.invokeLater(getOnPostExecute());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com.oyster.core.controller.command;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Абстпрактний клас, що реалізує базову команду,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містить контекст, та екземпляр інтерфейсу Runnable,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та методи його отримання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@author bamboo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abstract class AbstractCommand implements Runnable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protected Context context;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protected Runnable onPostExecute;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повертає контекст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контекст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Context getContext()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context;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встановлює контекст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context контекст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setContext(Context context)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this.context = context;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повертає екземпляр інтерфейсу Runnable, метод якого run()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буде виконаний у UI потоці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екземпляр інтерфейсу Runnable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Runnable getOnPostExecute()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onPostExecute;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встановлює екземпляр інтерфейсу Runnable, метод якого run()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буде виконаний у UI потоці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runnable екземпляр інтерфейсу Runnable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setOnPostExecute(Runnable runnable)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onPostExecute = runnable;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com.oyster.core.controller.command;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com.oyster.app.AppConst;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com.oyster.app.model.History;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com.oyster.core.controller.annotation.COMMAND;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com.oyster.core.controller.annotation.CONTEXT;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com.oyster.core.controller.annotation.PARAMETER;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com.oyster.dao.exception.DAOException;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javax.swing.*;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java.util.ArrayList;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java.util.List;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команда виконує завантаження історії, виконуюючи SQL-запит, що їй передається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@COMMAND(key = "loadHistory")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@CONTEXT(list =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"sqlQuery", type = String.class),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"list", type = ArrayList.class)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LoadHistoryCommand extends AbstractCommand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LoadHistoryCommand()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Конструктор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context1 контекст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LoadHistoryCommand(Context context1)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setContext(context1);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виконує роботу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String sqlQuery = (String) context.get("sqlQuery");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List&lt;History&gt; histories = (List&lt;History&gt;) context.get("list");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List&lt;History&gt; list = AppConst.DAO.select(History.class, sqlQuery);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for (History h : list)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histories.add(h);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(DAOException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(getOnPostExecute() != null)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SwingUtilities.invokeLater(getOnPostExecute());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com.oyster.core.controller.command;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com.oyster.app.AppConst;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com.oyster.app.model.History;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com.oyster.app.model.IProfile;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com.oyster.core.controller.annotation.COMMAND;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com.oyster.core.controller.annotation.CONTEXT;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com.oyster.core.controller.annotation.PARAMETER;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com.oyster.dao.exception.DAOException;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javax.swing.*;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java.util.UUID;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команда виконує видалення профілю, що передається ії параметром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@COMMAND(key = "deleteIProfile")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@CONTEXT(list =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"profile", type = IProfile.class)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DeleteIProfileCommand extends AbstractCommand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DeleteIProfileCommand()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Конструктор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context1 контекст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DeleteIProfileCommand(Context context1)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setContext(context1);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виконує роботу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IProfile currentPerson = (IProfile) context.get("profile");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 xml:space="preserve">            AppConst.DAO.delete(currentPerson.getProfile());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AppConst.DAO.delete(currentPerson);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History h = new History(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UUID.randomUUID(),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AppConst.getCurrentAdmin().getProfileId(),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"Видалив користувача " + currentPerson.getProfile().toString()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AppConst.DAO.insert(h);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(DAOException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(getOnPostExecute() != null)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SwingUtilities.invokeLater(getOnPostExecute());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com.oyster.core.controller.command;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com.oyster.app.AppConst;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com.oyster.app.model.Classes;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com.oyster.core.controller.annotation.COMMAND;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com.oyster.core.controller.annotation.CONTEXT;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com.oyster.core.controller.annotation.PARAMETER;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com.oyster.dao.exception.DAOException;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javax.swing.*;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java.util.ArrayList;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java.util.List;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команда виконує завантаження розкладу, виконуюючи SQL-запит, що їй передається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@COMMAND(key = "loadSchedule")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@CONTEXT(list =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"sqlQuery", type = String.class),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"list", type = ArrayList.class)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LoadScheduleCommand extends AbstractCommand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LoadScheduleCommand()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Конструктор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context1 контекст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LoadScheduleCommand(Context context1)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setContext(context1);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виконує роботу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String sqlQuery = (String) context.get("sqlQuery");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List&lt;Classes&gt; classesList = (List&lt;Classes&gt;) context.get("list");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List&lt;Classes&gt; list = AppConst.DAO.select(Classes.class, sqlQuery);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for (Classes c : list)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classesList.add(c);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(DAOException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(getOnPostExecute() != null)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SwingUtilities.invokeLater(getOnPostExecute());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>package com.oyster.core.controller.command;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com.oyster.app.AppConst;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com.oyster.app.model.Admin;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com.oyster.app.model.Profile;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com.oyster.app.model.WorkerInfo;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com.oyster.core.controller.annotation.COMMAND;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com.oyster.core.controller.annotation.CONTEXT;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com.oyster.core.controller.annotation.PARAMETER;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com.oyster.dao.DAOFilter;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com.oyster.dao.exception.DAOException;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com.oyster.ui.MainForm;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com.oyster.ui.Utils;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javax.swing.*;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java.util.List;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команда виконує авторизацію користувача із логіном та паролем, що ії передаються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@COMMAND(key = "logIn")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@CONTEXT(list =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"username", type = String.class),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"password", type = String.class)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LogInCommand extends AbstractCommand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LogInCommand()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Конструктор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context1 контекст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LogInCommand(Context context1)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setContext(context1);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виконує роботу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final String userName = (String) context.get("username");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final String userPassword = (String) context.get("password");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List&lt;Profile&gt; profiles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profiles = AppConst.DAO.select(Profile.class, new DAOFilter()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public &lt;T&gt; boolean accept(T entity)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Profile p = (Profile) entity;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return userName.equals(p.getFirstName() + "-" + p.getSecondName())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        &amp;&amp; userPassword.equals(p.getPassword());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(final DAOException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SwingUtilities.invokeLater(new Runnable()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Utils.showErrorDialog(null, Utils.makePretty(e.getMessage()));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return;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(profiles.size() == 0)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SwingUtilities.invokeLater(new Runnable()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Utils.showErrorDialog(null, "Помилка авторизації : неправильні логін чи пароль !");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return;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final Profile profile = profiles.get(0);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WorkerInfo wi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List&lt;Admin&gt; admins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admins = AppConst.DAO.select(Admin.class, new DAOFilter()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public &lt;T&gt; boolean accept(T entity)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Admin a = (Admin) entity;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return a.getProfileId().equals(profile.getId());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wi = AppConst.DAO.read(WorkerInfo.class, admins.get(0).getWorkerInfoId());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(final 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SwingUtilities.invokeLater(new Runnable()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Utils.showErrorDialog(null, Utils.makePretty(e.getMessage()));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return;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(admins.size() == 0)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SwingUtilities.invokeLater(new Runnable()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Utils.showErrorDialog(null, "Помилка авторизації : дані логін та пароль не відповідають адміністратору !");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return;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final Admin admin = admins.get(0);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admin.setProfile(profile);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admin.setWorkerInfo(wi);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AppConst.setCurrentAdmin(admin);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SwingUtilities.invokeLater(new Runnable()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MainForm form = new MainForm();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(getOnPostExecute() != null)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SwingUtilities.invokeLater(getOnPostExecute());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com.oyster.core.controller.command.register;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com.oyster.app.AppConst;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com.oyster.app.model.History;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com.oyster.app.model.Profile;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com.oyster.app.model.Teacher;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com.oyster.app.model.WorkerInfo;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com.oyster.core.controller.annotation.COMMAND;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com.oyster.core.controller.annotation.CONTEXT;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com.oyster.core.controller.annotation.PARAMETER;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com.oyster.core.controller.command.AbstractCommand;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com.oyster.core.controller.command.Context;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com.oyster.ui.Utils;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javax.swing.*;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java.util.UUID;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команда виконує реєстрацію викладача у системі, інформацію про якого їй передається у контексті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@author bamboo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@COMMAND(key = "registerTeacher")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@CONTEXT(list =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"name", type = String.class),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 xml:space="preserve">        @PARAMETER(key = "surname", type = String.class),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"birthday", type = Long.class, optional = true),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"position", type = String.class),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"salary", type = Integer.class),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"password", type = String.class),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"dateHired", type = Long.class, optional = true)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RegisterTeacherCommand extends AbstractCommand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RegisterTeacherCommand()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Конструктор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context1 контекст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RegisterTeacherCommand(Context context1)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setContext(context1);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виконує роботу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Profile pTeacher = new Profile(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UUID.randomUUID(),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(String) context.get("name"),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(String) context.get("surname"),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(String) context.get("password"),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(Long) context.get("birthday")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WorkerInfo wTeacher = new WorkerInfo(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UUID.randomUUID(),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(String) context.get("position"),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(Integer) context.get("salary"),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(Long) context.get("dateHired")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Teacher teacher = new Teacher(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UUID.randomUUID(),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pTeacher.getId(),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wTeacher.getId()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AppConst.DAO.insert(pTeacher);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AppConst.DAO.insert(wTeacher);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AppConst.DAO.insert(teacher);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History h = new History(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UUID.randomUUID(),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AppConst.getCurrentAdmin().getProfileId(),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"Додав викладача " + pTeacher.toString()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AppConst.DAO.insert(h);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(final 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SwingUtilities.invokeLater(new Runnable()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Utils.showErrorDialog(null,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        Utils.makePretty("Помилка створення викладача : \n" + e.getMessage()));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(getOnPostExecute() != null)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SwingUtilities.invokeLater(getOnPostExecute());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com.oyster.core.controller.command.register;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com.oyster.app.AppConst;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com.oyster.app.model.Faculty;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com.oyster.app.model.History;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>import com.oyster.core.controller.annotation.COMMAND;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com.oyster.core.controller.annotation.CONTEXT;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com.oyster.core.controller.annotation.PARAMETER;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com.oyster.core.controller.command.AbstractCommand;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com.oyster.core.controller.command.Context;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com.oyster.ui.Utils;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javax.swing.*;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java.util.UUID;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команда виконує реєстрацію факультету у системі, інформацію про якого їй передається у контексті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@author bamboo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@COMMAND(key = "registerFaculty")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@CONTEXT(list =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"name", type = String.class)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RegisterFacultyCommand extends AbstractCommand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RegisterFacultyCommand()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Конструктор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context1 контекст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RegisterFacultyCommand(Context context1)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setContext(context1);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виконує роботу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Faculty fac = new Faculty(UUID.randomUUID(), ((String) context.get("name")).toUpperCase());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AppConst.DAO.insert(fac);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History h = new History(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UUID.randomUUID(),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AppConst.getCurrentAdmin().getProfileId(),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"Створив новий факультет " + fac.getName()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AppConst.DAO.insert(h);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(final 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SwingUtilities.invokeLater(new Runnable()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Utils.showErrorDialog(null, Utils.makePretty("Помилка створення факультету : \n" + e.getMessage()));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(getOnPostExecute() != null)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SwingUtilities.invokeLater(getOnPostExecute());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com.oyster.core.controller.command.register;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com.oyster.app.AppConst;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com.oyster.app.model.*;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com.oyster.core.controller.annotation.COMMAND;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com.oyster.core.controller.annotation.CONTEXT;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com.oyster.core.controller.annotation.PARAMETER;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com.oyster.core.controller.command.AbstractCommand;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com.oyster.core.controller.command.Context;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com.oyster.dao.DAOFilter;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com.oyster.dao.exception.DAOException;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com.oyster.ui.Utils;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>import javax.swing.*;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java.util.UUID;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команда виконує реєстрацію студента у системі, інформацію про якого їй передається у контексті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@author bamboo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@COMMAND(key = "registerStudent")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@CONTEXT(list =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"name", type = String.class),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"surname", type = String.class),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"birthday", type = Long.class, optional = true),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"faculty", type = String.class),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"group", type = String.class),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"course", type = Integer.class),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"password", type = String.class),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"bookNum", type = Integer.class)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RegisterStudentCommand extends AbstractCommand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RegisterStudentCommand()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Конструктор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context1 контекст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RegisterStudentCommand(Context context1)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setContext(context1);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виконує роботу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Profile pStudent = new Profile(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UUID.randomUUID(),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(String) context.get("name"),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(String) context.get("surname"),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(String) context.get("password"),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(Long) context.get("birthday")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final String groupName = (String) context.get("group");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java.util.List&lt;Group&gt; groups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groups = AppConst.DAO.select(Group.class, new DAOFilter()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public &lt;T&gt; boolean accept(T entity)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Group g = (Group) entity;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return g.getName().equals(groupName);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for (Group gg : groups)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gg.setFaculty((Faculty) AppConst.DAO.read(Faculty.class, gg.getFacultyId()));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(final DAOException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SwingUtilities.invokeLater(new Runnable()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Utils.showErrorDialog(null, Utils.makePretty("Помилка зчитування групи : \n" + e.getMessage()));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(groups.size() == 0)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Utils.showErrorDialog(null, "Немає такої групи!");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return;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final Group group = groups.get(0);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 xml:space="preserve">        if (!group.getFaculty().getName().equals((String) context.get("faculty")))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SwingUtilities.invokeLater(new Runnable()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Utils.showErrorDialog(null, "Немає такої групи на цьому факультеті!");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return;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Student student = new Student(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UUID.randomUUID(),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pStudent.getId(),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groups.get(0).getId(),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(Integer) context.get("course"),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(Integer) context.get("bookNum")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AppConst.DAO.insert(pStudent);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AppConst.DAO.insert(student);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History h = new History(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UUID.randomUUID(),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AppConst.getCurrentAdmin().getProfileId(),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"Додав студента " + pStudent.toString()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AppConst.DAO.insert(h);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(final DAOException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SwingUtilities.invokeLater(new Runnable()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Utils.showErrorDialog(null, Utils.makePretty("Помилка створення студента : \n" + e.getMessage()));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(getOnPostExecute() != null)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SwingUtilities.invokeLater(getOnPostExecute());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com.oyster.core.controller.command.register;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com.oyster.app.AppConst;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com.oyster.app.model.History;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com.oyster.app.model.Subject;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com.oyster.core.controller.annotation.COMMAND;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com.oyster.core.controller.annotation.CONTEXT;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com.oyster.core.controller.annotation.PARAMETER;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com.oyster.core.controller.command.AbstractCommand;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com.oyster.core.controller.command.Context;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com.oyster.ui.Utils;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javax.swing.*;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java.util.UUID;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команда виконує реєстрацію предмету у системі, інформацію про якого їй передається у контексті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@author bamboo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@COMMAND(key = "registerSubject")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@CONTEXT(list =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"name", type = String.class)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RegisterSubjectCommand extends AbstractCommand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RegisterSubjectCommand()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Конструктор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context1 контекст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RegisterSubjectCommand(Context context1)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setContext(context1);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виконує роботу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Subject subject = new Subject(UUID.randomUUID(), ((String) context.get("name")).toUpperCase());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AppConst.DAO.insert(subject);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History h = new History(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UUID.randomUUID(),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AppConst.getCurrentAdmin().getProfileId(),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"Створив новий предмет " + subject.getName()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AppConst.DAO.insert(h);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(final 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SwingUtilities.invokeLater(new Runnable()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Utils.showErrorDialog(null, Utils.makePretty("Помилка створення предмету : \n" + e.getMessage()));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(getOnPostExecute() != null)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SwingUtilities.invokeLater(getOnPostExecute());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com.oyster.core.controller.command.register;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com.oyster.app.AppConst;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com.oyster.app.model.Admin;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com.oyster.app.model.History;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com.oyster.app.model.Profile;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com.oyster.app.model.WorkerInfo;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com.oyster.core.controller.annotation.COMMAND;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com.oyster.core.controller.annotation.CONTEXT;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com.oyster.core.controller.annotation.PARAMETER;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com.oyster.core.controller.command.AbstractCommand;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com.oyster.core.controller.command.Context;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com.oyster.ui.Utils;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javax.swing.*;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java.util.UUID;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команда виконує реєстрацію адміністратора у системі, інформацію про якого їй передається у контексті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@author bamboo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@COMMAND(key = "registerAdmin")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@CONTEXT(list =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"name", type = String.class),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"surname", type = String.class),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"birthday", type = Long.class, optional = true),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"position", type = String.class),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"salary", type = Integer.class),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"password", type = String.class),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"dateHired", type = Long.class, optional = true)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RegisterAdminCommand extends AbstractCommand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RegisterAdminCommand()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Конструктор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context1 контекст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RegisterAdminCommand(Context context1)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setContext(context1);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виконує роботу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Profile pAdmin = new Profile(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UUID.randomUUID(),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(String) context.get("name"),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(String) context.get("surname"),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(String) context.get("password"),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(Long) context.get("birthday")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WorkerInfo wAdmin = new WorkerInfo(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UUID.randomUUID(),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(String) context.get("position"),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(Integer) context.get("salary"),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(Long) context.get("dateHired")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Admin admin = new Admin(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UUID.randomUUID(),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pAdmin.getId(),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wAdmin.getId()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AppConst.DAO.insert(pAdmin);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AppConst.DAO.insert(wAdmin);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AppConst.DAO.insert(admin);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History h = new History(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UUID.randomUUID(),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AppConst.getCurrentAdmin().getProfileId(),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"Додав адміністратора " + pAdmin.toString()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AppConst.DAO.insert(h);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(final 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SwingUtilities.invokeLater(new Runnable()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Utils.showErrorDialog(null,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        Utils.makePretty("Помилка створення адміністратора : \n" + e.getMessage()));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(getOnPostExecute() != null)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SwingUtilities.invokeLater(getOnPostExecute());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com.oyster.core.controller.command.register;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com.oyster.app.AppConst;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com.oyster.app.model.History;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com.oyster.app.model.Profile;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com.oyster.app.model.Teacher;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com.oyster.app.model.WorkerInfo;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com.oyster.core.controller.annotation.COMMAND;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com.oyster.core.controller.annotation.CONTEXT;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com.oyster.core.controller.annotation.PARAMETER;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com.oyster.core.controller.command.AbstractCommand;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com.oyster.core.controller.command.Context;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com.oyster.ui.Utils;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javax.swing.*;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java.util.UUID;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команда виконує реєстрацію викладача у системі, інформацію про якого їй передається у контексті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@author bamboo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@COMMAND(key = "registerTeacher")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@CONTEXT(list =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"name", type = String.class),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"surname", type = String.class),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"birthday", type = Long.class, optional = true),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"position", type = String.class),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"salary", type = Integer.class),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"password", type = String.class),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@PARAMETER(key = "dateHired", type = Long.class, optional = true)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RegisterTeacherCommand extends AbstractCommand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RegisterTeacherCommand()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Конструктор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context1 контекст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RegisterTeacherCommand(Context context1)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setContext(context1);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виконує роботу команди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Profile pTeacher = new Profile(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UUID.randomUUID(),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(String) context.get("name"),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(String) context.get("surname"),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(String) context.get("password"),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(Long) context.get("birthday")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WorkerInfo wTeacher = new WorkerInfo(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UUID.randomUUID(),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(String) context.get("position"),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(Integer) context.get("salary"),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(Long) context.get("dateHired")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Teacher teacher = new Teacher(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UUID.randomUUID(),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pTeacher.getId(),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wTeacher.getId()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AppConst.DAO.insert(pTeacher);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AppConst.DAO.insert(wTeacher);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AppConst.DAO.insert(teacher);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History h = new History(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UUID.randomUUID(),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AppConst.getCurrentAdmin().getProfileId(),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"Додав викладача " + pTeacher.toString()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AppConst.DAO.insert(h);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(final 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SwingUtilities.invokeLater(new Runnable()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Utils.showErrorDialog(null,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        Utils.makePretty("Помилка створення викладача : \n" + e.getMessage()));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(getOnPostExecute() != null)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SwingUtilities.invokeLater(getOnPostExecute());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>package com.oyster.dao.annotation.utils.converter;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com.oyster.dao.annotation.utils.ValueConverter;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java.util.UUID;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конвертує сутність (String &lt;==&gt; UUID)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UUIDConverter implements ValueConverter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перетворює UUID в String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value параметр для конвертації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&lt;T&gt;   тип параметру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параметр як стрічку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&lt;T&gt; String toString(T value)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(value == null) return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"\"" + ((Object) value).toString() + "\"";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перетворює String в UUID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str String для конвертування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&lt;T&gt; тип параметру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стрічку як параметр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&lt;T&gt; T toValue(String str)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(str == null) return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(str.equals("null")) return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str = str.substring(1, str.length() - 1);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(T) UUID.fromString(str);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com.oyster.dao;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com.oyster.dao.exception.DAOException;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java.util.List;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java.util.UUID;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визначає CRUD-інтерфейс для базових операцій із постійним місцем збереження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interface CRUDInterface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виконує базову операцію вставлення для даної сутності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instance сутність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&lt;T&gt;      тип сутності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саму сутність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@throws DAOException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&lt;T&gt; T insert(T instance) throws DAOException;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виконує базову операцію зчитування для даної сутності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entityClass клас сутності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id          ключ сутності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&lt;T&gt;         тип сутності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саму сутність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@throws DAOException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&lt;T&gt; T read(Class entityClass, UUID id) throws DAOException;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виконує базову операцію оновлення для даної сутності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instance сутність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&lt;T&gt;      тип сутності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@throws DAOException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&lt;T&gt; void update(T instance) throws DAOException;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виконує базову операцію видалення для даної сутності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 xml:space="preserve">     * @param instance сутність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&lt;T&gt;      тип сутності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@throws DAOException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&lt;T&gt; void delete(T instance) throws DAOException;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виконує пошук сутностей у  постійному хранилищі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entityClass клас сутності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filter      фільтр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&lt;T&gt;         тип сутності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список знайдених сутностей, що задовільняють даному фільтру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@throws DAOException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&lt;T&gt; List&lt;T&gt; select(Class entityClass, DAOFilter filter) throws DAOException;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виконує пошук сутностей у базі даних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entityClass клас сутності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SQLString   SQL-запит до бази даних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&lt;T&gt;         тип сутності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список знайдених сутностей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@throws DAOException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&lt;T&gt; List&lt;T&gt; select(Class entityClass, String SQLString) throws DAOException;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com.oyster.dao.impl;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com.oyster.dao.CRUDInterface;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com.oyster.dao.DAOFilter;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com.oyster.dao.annotation.Stored;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com.oyster.dao.annotation.utils.DAOAnnotationUtils;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com.oyster.dao.exception.DAOException;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org.springframework.context.ApplicationContext;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org.springframework.dao.EmptyResultDataAccessException;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org.springframework.jdbc.core.support.JdbcDaoSupport;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java.lang.reflect.Field;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java.util.*;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Клас реалізує CRUDInterface для доступу до локальної бази даних на комп’ютері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@author bamboo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DAOCRUDJdbc extends JdbcDaoSupport implements CRUDInterface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отримує екземпляр JDBC dao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context контекст додатку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екземпляр Jdbc dao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static DAOCRUDJdbc getInstance(ApplicationContext context)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(DAOCRUDJdbc) context.getBean("DAOJdbc");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додає екземпляр нової сутності у сховище даних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instance сутність для вставки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&lt;T&gt;      тип сутності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саму сутність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@throws DAOException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&lt;T&gt; T insert(T instance) throws DAOException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performInsertOrReplace(instance, "INSERT");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&lt;T&gt; T performInsertOrReplace(T instance, String keyWord)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 xml:space="preserve">        HashMap&lt;String, String&gt; mapStrStr = (HashMap&lt;String, String&gt;)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DAOAnnotationUtils.getConvertedStoredFields(instance);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StringBuilder sb = new StringBuilder();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StringBuilder q = new StringBuilder();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for (String key : mapStrStr.keySet())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sb.append(", " + key);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q.append(", " + mapStrStr.get(key));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String sql = keyWord + " INTO " + DAOAnnotationUtils.getStorageName(instance.getClass())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+ " (" + sb.substring(1) + ")" + "VALUES" + " (" + q.substring(1) + ");";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System.out.println(sql);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getJdbcTemplate().update(sql);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instance;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замінює екземпляр сутності у сховищі даних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instance сутність для вставки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&lt;T&gt;      тип сутності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саму сутність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@throws DAOException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&lt;T&gt; T replace(T instance) throws DAOException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performInsertOrReplace(instance, "REPLACE");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запит сутності у сховищі даних по його UUID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entityClass клас-обгортка сутності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id          унікальний ідентифікатор сутності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&lt;T&gt;         тип сутності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сутність, якщо така існує, інакше null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@throws DAOException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&lt;T&gt; T read(Class entityClass, UUID id) throws DAOException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Field primaryKeyField = DAOAnnotationUtils.getPrimaryKey(entityClass);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String sql = "SELECT * FROM " + DAOAnnotationUtils.getStorageName(entityClass)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+ " WHERE " + primaryKeyField.getAnnotation(Stored.class).name()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+ "=\"" + id.toString() + "\";";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Map&lt;String, Object&gt; map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map = getJdbcTemplate().queryForMap(sql);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(EmptyResultDataAccessException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return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System.out.println(sql);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DAOAnnotationUtils.mapToEntity(entityClass, map);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оновлює сутність у сховищі даних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instance сутність для оновлення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&lt;T&gt;      тип сутності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@throws DAOException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&lt;T&gt; void update(T instance) throws DAOException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HashMap&lt;String, String&gt; mapStrStr = (HashMap&lt;String, String&gt;)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DAOAnnotationUtils.getConvertedStoredFields(instance);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StringBuilder sb = new StringBuilder();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for (String key : mapStrStr.keySet())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sb.append(", " + key + "=" + mapStrStr.get(key));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Field primaryKeyField = DAOAnnotationUtils.getPrimaryKey(instance.getClass());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String sql = "UPDATE " + DAOAnnotationUtils.getStorageName(instance.getClass())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+ " SET " + sb.substring(1) + " WHERE "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+ primaryKeyField.getAnnotation(Stored.class).name()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+ "=" + DAOAnnotationUtils.getStringValue(instance, primaryKeyField) + ";";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System.out.println(sql);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getJdbcTemplate().update(sql);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видаляє сутність із сховища даних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instance сутність для видалення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&lt;T&gt;      тип сутності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@throws DAOException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&lt;T&gt; void delete(T instance) throws DAOException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Field primaryKeyField = DAOAnnotationUtils.getPrimaryKey(instance.getClass());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String sql = "DELETE FROM " + DAOAnnotationUtils.getStorageName(instance.getClass())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+ " WHERE "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+ primaryKeyField.getAnnotation(Stored.class).name()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+ "=" + DAOAnnotationUtils.getStringValue(instance, primaryKeyField) + ";";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getJdbcTemplate().update(sql);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запит для доступу до сховища даних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entityClass клас-обгортка сутності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filter      умови, яким повинна відповідати сутність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&lt;T&gt;         тип сутності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список сутностей, що відповідають умовам фільтру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@throws DAOException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&lt;T&gt; List&lt;T&gt; select(Class entityClass, DAOFilter filter) throws DAOException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select(entityClass, filter, null);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запит для доступу до сховища даних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entityClass клас-обгортка сутності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SQLString   sql select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&lt;T&gt;         тип сутності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список сутностей, що відповідають the sql-clause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@throws DAOException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&lt;T&gt; List&lt;T&gt; select(Class entityClass, String SQLString) throws DAOException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select(entityClass, null, SQLString);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допоміжна функція  для пертворення різних типів запитів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entityClass клас-обгортка сутності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filter      умови, яким повинна відповідати сутність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sql         sql select-where clause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&lt;T&gt;         тип сутності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список сутностей, що відповідають the sql-clause і умовам фільтру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&lt;T&gt; List&lt;T&gt; select(Class entityClass, DAOFilter filter, String sql)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 xml:space="preserve">        if (sql == null || sql.trim().length() == 0)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sql = "SELECT * FROM " + DAOAnnotationUtils.getStorageName(entityClass) + ";";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(filter == null)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filter = new DAOFilter()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public &lt;T&gt; boolean accept(T entity)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return true;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List&lt;Map&lt;String, Object&gt;&gt; list = getJdbcTemplate().queryForList(sql);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for (int i = 0; i &lt; list.size(); i++)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System.out.println(list.get(i));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ArrayList&lt;T&gt; arrayList = new ArrayList&lt;T&gt;();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for (int i = 0; i &lt; list.size(); i++)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T instance = DAOAnnotationUtils.mapToEntity(entityClass, list.get(i));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if (filter.accept(instance))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arrayList.add(instance);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arrayList;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com.oyster.dao.annotation;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com.oyster.dao.annotation.utils.converter.StringConverter;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java.lang.annotation.Retention;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java.lang.annotation.RetentionPolicy;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анотація визначає ключ поля, за яким зберігається поле, а також ковертер для нього,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@Retention(RetentionPolicy.RUNTIME)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@interface Stored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name ключ поля, за яким параметр зберігається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String name();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повертає ValueConverter для даної сутності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ValueConverter для даної сутності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Class converter() default StringConverter.class;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com.oyster.dao.annotation;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java.lang.annotation.ElementType;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java.lang.annotation.Retention;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java.lang.annotation.RetentionPolicy;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java.lang.annotation.Target;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Анотація, що означає, що поле позначене як PRIMARY KEY у сховищі даних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@Retention(RetentionPolicy.RUNTIME)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@Target(value = ElementType.FIELD)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@interface Primary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com.oyster.dao.annotation.utils;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com.oyster.dao.annotation.Primary;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com.oyster.dao.annotation.Stored;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java.beans.IntrospectionException;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java.beans.PropertyDescriptor;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java.lang.reflect.Field;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java.lang.reflect.InvocationTargetException;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java.util.HashMap;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java.util.Map;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java.util.UUID;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DAOAnnotationUtils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c клас чи поле для повернення  {@link com.oyster.dao.annotation.Stored} анотації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ім’я,якщо клас має анотацію Stored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static String getStorageName(Class c)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Stored t = (Stored) c.getAnnotation(Stored.class);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(t != null) ? t.name() :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c клас, з якого потрібно повернути інформацію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primary key класу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static Field getPrimaryKey(Class c)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Field[] fields = c.getDeclaredFields();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for (Field field : fields)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Primary p = field.getAnnotation(Primary.class);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if (p != null)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return field;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повертає значення UUID з поля Primary Key, вважається, що його тип UUID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instance екземпляр класу з якого потрібно отримати інформацію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&lt;T&gt;      тип класу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UUID значення primary key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static &lt;T&gt; UUID getPrimaryKeyValue(T instance)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Field pk = getPrimaryKey(instance.getClass());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PropertyDescriptor p;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p = new PropertyDescriptor(pk.getName(), instance.getClass());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return ((UUID) p.getReadMethod().invoke(instance, null));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(IntrospectionException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(IllegalAccessException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(IllegalArgumentException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(InvocationTargetException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встановлює значення UUID з поля Primary Key, вважається, що його тип UUID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instance екземпляр класу з якого потрібно отримати інформацію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value    нове значення для встановлення primary key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&lt;T&gt;      тип класу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static &lt;T&gt; void setPrimaryKeyValue(T instance, UUID value)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Field pk = getPrimaryKey(instance.getClass());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PropertyDescriptor p;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p = new PropertyDescriptor(pk.getName(), instance.getClass());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p.getWriteMethod().invoke(instance, value);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(IntrospectionException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(IllegalAccessException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(IllegalArgumentException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(InvocationTargetException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повертає HashMap&lt;String, Field&gt; для поточного класу c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 xml:space="preserve">     * String - Stored.name() value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c клас, з якого отримується інформація про поля позначені Stored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HashMap &lt;stored name - це поле&gt; для поточного класу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static HashMap&lt;String, Field&gt; getStoredFields(Class c)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HashMap&lt;String, Field&gt; res = new HashMap&lt;String, Field&gt;();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Field[] fields = c.getDeclaredFields();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for (Field field : fields)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Stored p = field.getAnnotation(Stored.class);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if (p != null)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res.put(p.name(), field);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res;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повертає значення як стрічку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instance екземпляр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f        поле для перетворення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&lt;T&gt;      тип екземпляру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поле як стрічку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static &lt;T&gt; String getStringValue(T instance, Field f)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PropertyDescriptor p = new PropertyDescriptor(f.getName(), instance.getClass());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ValueConverter valueConverter = getValueConverter(f);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return valueConverter.toString(p.getReadMethod().invoke(instance, null));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(IllegalArgumentException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(IllegalAccessException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(InvocationTargetException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(IntrospectionException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повертає конвертер даного поля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field поле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&lt;T&gt;   тип екземпляру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конвертер поля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static &lt;T extends ValueConverter&gt; T getValueConverter(Field field)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Stored s = (Stored) field.getAnnotation(Stored.class);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Class converterClass = s.converter();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ValueConverter res = (ValueConverter) converterClass.newInstance();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return (T) res;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(InstantiationException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(IllegalAccessException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мапа Stored.name() - значення поля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instance екземпляр для конвертації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&lt;T&gt;      тип екземпляру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мапа, яка містить збережене ім’я поля - його значення після застосування ValueConverter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static &lt;T&gt; Map&lt;String, String&gt; getConvertedStoredFields(T instance)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HashMap&lt;String, Field&gt; mapStrField = getStoredFields(instance.getClass());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HashMap&lt;String, String&gt; mapStrStr = new HashMap&lt;String, String&gt;();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for (String key : mapStrField.keySet())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 xml:space="preserve">            mapStrStr.put(key, getStringValue(instance, mapStrField.get(key)));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mapStrStr;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перетворює екземпляр класу в карту значень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instance екземпляр для конвертування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&lt;T&gt;      тип екземпляру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карту значень &lt;ключ - поле&gt;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static &lt;T&gt; Map entityToMap(T instance)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PropertyDescriptor p;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Map res = new HashMap&lt;String, Object&gt;();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HashMap&lt;String, Field&gt; storedFields = getStoredFields(instance.getClass());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for (String storedName : storedFields.keySet())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Field f = storedFields.get(storedName);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p = new PropertyDescriptor(f.getName(), instance.getClass());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Class returnType = p.getReadMethod().getReturnType();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Object value = p.getReadMethod().invoke(instance, null);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ValueConverter c = getValueConverter(f);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res.put(storedName, c.toString(value));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return res;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(IntrospectionException | IllegalAccessException | IllegalArgumentException | InvocationTargetException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перетворює карту значень у екземпляр класу Т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instanceClass клас екземпляру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map           карта значень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&lt;T&gt;           тип екземпляру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екземпляр із  карти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static &lt;T&gt; T mapToEntity(Class instanceClass, Map map)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PropertyDescriptor p;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HashMap&lt;String, Field&gt; storedFields = getStoredFields(instanceClass);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T instance = (T) instanceClass.newInstance();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for (String storedName : storedFields.keySet())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Object strValue = map.get(storedName);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Field f = storedFields.get(storedName);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ValueConverter c = getValueConverter(f);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p = new PropertyDescriptor(f.getName(), instanceClass);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p.getWriteMethod().invoke(instance, c.toValue(c.toString(strValue)));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return instance;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(IntrospectionException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(InstantiationException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(IllegalAccessException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(IllegalArgumentException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(InvocationTargetException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 catch (NullPointerException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конструктор за замовчуванням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DAOAnnotationUtils()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com.oyster.dao.annotation.utils;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інтерфейс для класів, які пертворюють певні поля типу Т в String і навпаки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interface ValueConverter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конвертує екземпляр типу Т в String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value параметр для конвертування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&lt;T&gt;  тип параметру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параметр конвертований в String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&lt;T&gt; String toString(T value);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конвертує String до екземпляру типу Т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str String для конвертування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&lt;T&gt; тип параметру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об’єкт типу Т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&lt;T&gt; T toValue(String str);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com.oyster.dao.annotation.utils.converter;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com.oyster.dao.annotation.utils.ValueConverter;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java.math.BigInteger;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конвертує сутність (String &lt;==&gt; Long)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LongConverter implements ValueConverter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перетворює Long в String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value параметр для конвертації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&lt;T&gt; тип параметру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параметр як стрічку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&lt;T&gt; String toString(T value)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(value == null) return "null";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// костиль (for Spring JDBC)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(value instanceof BigInteger)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return value.toString();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Long.toString((Long) value);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перетворює String в Long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str String для конвертування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&lt;T&gt; тип параметру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стрічку як параметр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&lt;T&gt; T toValue(String str)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(str.equals("null")) return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(T) new Long(Long.parseLong(str));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com.oyster.dao.annotation.utils.converter;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com.oyster.dao.annotation.utils.ValueConverter;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 конвертує сутність (String &lt;==&gt; Integer)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IntConverter implements ValueConverter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перетворює Integer в String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value параметр для конвертації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&lt;T&gt;   тип параметру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параметр як стрічку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&lt;T&gt; String toString(T value)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(value == null) return "null";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// костиль (for Spring JDBC)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(value instanceof Long)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return value.toString();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Integer.toString((Integer) value);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перетворює String в Integer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str String для конвертування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&lt;T&gt; тип параметру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стрічку як параметр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&lt;T&gt; T toValue(String str)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(str.equals("null")) return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(T) new Integer(Integer.parseInt(str));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com.oyster.dao.annotation.utils.converter;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com.oyster.dao.annotation.utils.ValueConverter;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конвертує сутність (String &lt;==&gt; String)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StringConverter implements ValueConverter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перетворює String в String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value параметр для конвертації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&lt;T&gt;   тип параметру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параметр як стрічку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&lt;T&gt; String toString(T value)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(value == null) return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"\"" + ((Object) value).toString() + "\"";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перетворює String в String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str String для конвертування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&lt;T&gt; тип параметру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стрічку як параметр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&lt;T&gt; T toValue(String str)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(str == null) return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(str.equals("null")) return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(str.equals("\"\"")) return (T) "";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(str.equals("")) return (T) "";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str = str.substring(1, str.length() - 1);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(T) str;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com.oyster.dao.annotation.utils.converter;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com.oyster.dao.annotation.utils.ValueConverter;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java.util.UUID;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конвертує сутність (String &lt;==&gt; UUID)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UUIDConverter implements ValueConverter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перетворює UUID в String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value параметр для конвертації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&lt;T&gt;   тип параметру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параметр як стрічку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&lt;T&gt; String toString(T value)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(value == null) return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"\"" + ((Object) value).toString() + "\"";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перетворює String в UUID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str String для конвертування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&lt;T&gt; тип параметру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@return стрічку як параметр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&lt;T&gt; T toValue(String str)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(str == null) return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(str.equals("null")) return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str = str.substring(1, str.length() - 1);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return (T) UUID.fromString(str);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package com.oyster.ui;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com.oyster.app.AppConst;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com.oyster.app.model.*;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com.oyster.core.controller.CommandExecutor;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com.oyster.core.controller.command.Context;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com.oyster.dao.DAOFilter;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com.oyster.dao.exception.DAOException;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com.oyster.ui.dialogs.*;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javax.swing.*;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javax.swing.event.DocumentEvent;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javax.swing.event.DocumentListener;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javax.swing.event.ListSelectionEvent;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javax.swing.event.ListSelectionListener;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javax.swing.text.DateFormatter;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java.awt.*;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java.awt.event.ActionEvent;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java.awt.event.ActionListener;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java.awt.event.KeyEvent;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java.text.ParseException;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java.util.ArrayList;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java.util.Date;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* Клас відповідає табові, що реалізує вікно кправління профілями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* @author bamboo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public class MainForm extends JFrame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JPanel rootPanel;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JTabbedPane mTabbedPaneMain;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JComboBox mComboBoxProfileType;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JComboBox mComboBoxProfileStudentTypeFaculty;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JList mListPeople;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JComboBox mComboBoxProfileStudentTypeGroup;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JPanel mPanelProfile;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JPanel mPanelLeftControl;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JButton mButtonSave;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JButton mButtonDelete;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JList mListHistoryProfile;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JTextField mTextFieldInfo1;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JTextField mTextFieldInfo2;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JTextField mTextFieldInfo3;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JTextField mTextFieldInfo5;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JTextField mTextFieldInfo6;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JTextField mTextFieldInfo7;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JButton mButtonNewUser;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JComboBox mComboBoxAllHistory;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JList mListAllHistory;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JComboBox mComboBoxScheduleFaculty;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JScrollPane mListGroups;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JTable mTable1;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JLabel mLabel5;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JLabel mLable6;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JLabel mLable7;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JLabel mLable1;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JLabel mLable2;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JLabel mLable3;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JLabel mLablePhoto;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JLabel mLable8;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JPasswordField mPasswordField1;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JLabel mLable4;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JTextField mTextFieldInfo4;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JScrollPane mScrollPanePeople;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JList mListTab2Group;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IProfile currentPerson;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DocumentListener mDocumentListener = new DocumentListener()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public void insertUpdate(DocumentEvent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act();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public void removeUpdate(DocumentEvent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act();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public void changedUpdate(DocumentEvent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act();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lastRenderedPageBreak/>
        <w:t xml:space="preserve">        private void act()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mButtonSave.setEnabled(true);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HistoryTab historyTab;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ScheduleTab scheduleTab;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конструктор, створює елементи інтерфейсу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public MainForm()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super((String) AppConst.APP_CONFIG.getValue("progTitle"));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add(rootPanel);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int width = (Integer) AppConst.APP_CONFIG.getValue("mainScreenWidth");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int height = (Integer) AppConst.APP_CONFIG.getValue("mainScreenHeight");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setPreferredSize(new Dimension(width, height));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setMinimumSize(new Dimension(width, height));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hardCoreInit();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pack();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setDefaultCloseOperation(WindowConstants.EXIT_ON_CLOSE);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setLocationRelativeTo(null);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setVisible(true);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ініціалізує елементи інтерфейсу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hardCoreInit()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addJMenu();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mButtonNewUser.addActionListener(new ActionListener()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public void actionPerformed(ActionEvent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newUserAction();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comboBoxChangeAction();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mComboBoxProfileType.addActionListener(new ActionListener()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public void actionPerformed(ActionEvent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comboBoxChangeAction();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mListPeople.addListSelectionListener(new ListSelectionListener()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public void valueChanged(ListSelectionEvent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Object o = mListPeople.getSelectedValue();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if (o instanceof Admin)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fillInfoFields((Admin) o);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 else if (o instanceof Teacher)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fillInfoFields((Teacher) o);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 else if (o instanceof Student)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fillInfoFields((Student) o);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mComboBoxProfileStudentTypeFaculty.addActionListener(new ActionListener()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public void actionPerformed(ActionEvent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facultyChangedAction();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mComboBoxProfileStudentTypeGroup.addActionListener(new ActionListener()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lastRenderedPageBreak/>
        <w:t xml:space="preserve">            public void actionPerformed(ActionEvent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groupChangedAction();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mTextFieldInfo1.getDocument().addDocumentListener(mDocumentListener);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mTextFieldInfo2.getDocument().addDocumentListener(mDocumentListener);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mTextFieldInfo3.getDocument().addDocumentListener(mDocumentListener);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mTextFieldInfo4.getDocument().addDocumentListener(mDocumentListener);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mTextFieldInfo5.getDocument().addDocumentListener(mDocumentListener);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mTextFieldInfo6.getDocument().addDocumentListener(mDocumentListener);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mTextFieldInfo7.getDocument().addDocumentListener(mDocumentListener);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mPasswordField1.getDocument().addDocumentListener(mDocumentListener);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mButtonSave.addActionListener(new ActionListener()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public void actionPerformed(ActionEvent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saveButtonClick();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mButtonDelete.addActionListener(new ActionListener()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public void actionPerformed(ActionEvent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deleteButtonClick();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scheduleTab = new ScheduleTab(this, mComboBoxScheduleFaculty, mListTab2Group, mTable1);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historyTab = new HistoryTab(this, mComboBoxAllHistory, mListAllHistory);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метод спрацьовує при натисненні на кнопку "Видалити"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deleteButtonClick()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if (currentPerson == null)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return;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int dialogResult = JOptionPane.showConfirmDialog(null,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"Підтвердити видалення акаунту  : ",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"Захист від дурака",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JOptionPane.OK_CANCEL_OPTION,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JOptionPane.WARNING_MESSAGE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if (dialogResult == JOptionPane.CANCEL_OPTION)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return;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Context c = new Context();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c.put("profile", currentPerson);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CommandExecutor.getInstance().execute("deleteIProfile", c, null);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catch (Exception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currentPerson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comboBoxChangeAction();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lastRenderedPageBreak/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метод спрацьовує при натисненні на кнопку "Зберегти"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saveButtonClick()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if (currentPerson == null)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return;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if (currentPerson instanceof Admin)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Admin a = (Admin) currentPerson;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saveUpdate(a.getProfile());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saveUpdate(a.getWorkerInfo());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else if (currentPerson instanceof Teacher)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Teacher t = (Teacher) currentPerson;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saveUpdate(t.getProfile());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saveUpdate(t.getWorkerInfo());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else if (currentPerson instanceof Student)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Student s = (Student) currentPerson;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saveUpdate(s);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updateUI();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зберігає інформацію про профіль студента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s екземпляр класу Student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saveUpdate(Student 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saveUpdate(s.getProfile());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String course = mTextFieldInfo5.getText().trim();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String bookNum = mTextFieldInfo7.getText().trim();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String facultyName = mTextFieldInfo4.getText().trim();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String groupName = mTextFieldInfo6.getText().trim();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s.setCourse(Integer.parseInt(course));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s.setBookNum(Integer.parseInt(bookNum));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s.getGroup().setName(groupName);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s.getGroup().getFaculty().setName(facultyName);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AppConst.DAO.update(s);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AppConst.DAO.update(s.getGroup());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AppConst.DAO.update(s.getGroup().getFaculty());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catch (DAOException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зберігає інформацію про профіль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p екземпляр класу Profile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saveUpdate(Profile p)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String firstName = mTextFieldInfo1.getText().trim();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String secondName = mTextFieldInfo2.getText().trim();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String password = mPasswordField1.getText().trim();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String birthday = mTextFieldInfo3.getText().trim();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Long birthdayLong = 0L;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Date d = (Date) new DateFormatter(AppConst.DATE_FORMAT).stringToValue(birthday);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birthdayLong = d.getTime();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catch (ParseException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p.setFirstName(firstName);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p.setSecondName(secondName);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p.setBirthday(birthdayLong);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p.setPassword(password);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AppConst.DAO.update(p);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catch (DAOException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зберігає інформацію про роботу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wi екземпляр класу WorkerInfo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saveUpdate(WorkerInfo wi)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String position = mTextFieldInfo4.getText().trim();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String salary = mTextFieldInfo5.getText().trim();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String dateHiredStr = mTextFieldInfo6.getText().trim();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Long dateHired = 0L;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Date d = (Date) new DateFormatter(AppConst.DATE_FORMAT).stringToValue(dateHiredStr);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dateHired = d.getTime();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catch (ParseException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wi.setPosition(position);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wi.setSalary(Integer.parseInt(salary));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wi.setDateHired(dateHired);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AppConst.DAO.update(wi);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catch (DAOException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оновлює інтерфейс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updateUI()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mButtonSave.setEnabled(false);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validate();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repaint();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метод спрацьовує при зміні факультету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facultyChangedAction()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final Faculty f = (Faculty) mComboBoxProfileStudentTypeFaculty.getSelectedItem();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java.util.List&lt;Group&gt; groups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groups = AppConst.DAO.select(Group.class, new DAOFilter()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public &lt;T&gt; boolean accept(T entity)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Group g = (Group) entity;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return g.getFacultyId().equals(f.getId());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for (Group g : groups)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g.setFaculty(f);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catch (Exception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mComboBoxProfileStudentTypeGroup.setModel(new DefaultComboBoxModel(groups.toArray()));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if (groups.size() &gt; 0)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mComboBoxProfileStudentTypeGroup.setSelectedIndex(0);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updateUI();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метод спрацьовує при зміні групи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groupChangedAction()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final Group group = (Group) mComboBoxProfileStudentTypeGroup.getSelectedItem();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java.util.List&lt;Student&gt; students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students = AppConst.DAO.select(Student.class, new DAOFilter()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public &lt;T&gt; boolean accept(T entity)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Student s = (Student) entity;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return s.getGroupId().equals(group.getId());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for (Student student : students)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lastRenderedPageBreak/>
        <w:t xml:space="preserve">                student.setProfile((Profile) AppConst.DAO.read(Profile.class, student.getProfileId()));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student.setGroup(group);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catch (Exception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showFilteredStudents(students);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метод відображає список студентів, що пройшли фільтри, встановлені користувачем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students список студентів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showFilteredStudents(java.util.List&lt;Student&gt; students)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DefaultListModel&lt;Student&gt; model = new DefaultListModel&lt;Student&gt;();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for (Student s : students)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model.addElement(s);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mListPeople.setModel(model);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if (students.size() &gt; 0)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mListPeople.setSelectedIndex(0);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updateUI();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метод спрацьовує при зміні типу користувача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comboBoxChangeAction()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mButtonSave.setEnabled(false);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int selected = mComboBoxProfileType.getSelectedIndex();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if (selected &lt; 3)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mComboBoxProfileStudentTypeFaculty.setVisible(false);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mComboBoxProfileStudentTypeGroup.setVisible(false);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mLable7.setVisible(false);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mTextFieldInfo7.setVisible(false);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mLable4.setText("Посада");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mLabel5.setText("Зарплата");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mLable6.setText("Працює із");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else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mComboBoxProfileStudentTypeFaculty.setVisible(true);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mComboBoxProfileStudentTypeGroup.setVisible(true);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mLable7.setVisible(true);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mTextFieldInfo7.setVisible(true);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mLable4.setText("Факультет");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mLabel5.setText("Курс");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mLable6.setText("Група");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mLable7.setText("НЗК");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switch (mComboBoxProfileType.getSelectedIndex())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case 0: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mScrollPanePeople.setVisible(false);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mButtonDelete.setEnabled(false);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fillInfoFields(AppConst.getCurrentAdmin());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break;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case 1: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mScrollPanePeople.setVisible(true);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mButtonDelete.setEnabled(true);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java.util.List&lt;Admin&gt; admins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admins = AppConst.DAO.select(Admin.class, "");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for (Admin a : admins)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a.setProfile((Profile) AppConst.DAO.read(Profile.class, a.getProfileId()));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a.setWorkerInfo((WorkerInfo) AppConst.DAO.read(WorkerInfo.class, a.getWorkerInfoId()));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 catch (DAOException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lastRenderedPageBreak/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DefaultListModel&lt;Admin&gt; model = new DefaultListModel&lt;&gt;();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for (Admin a : admins)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model.addElement(a);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mListPeople.setModel(model);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mListPeople.setSelectedIndex(0);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break;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case 2: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mScrollPanePeople.setVisible(true);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mButtonDelete.setEnabled(true);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java.util.List&lt;Teacher&gt; teachers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teachers = AppConst.DAO.select(Teacher.class, "");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for (Teacher teacher : teachers)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teacher.setProfile((Profile) AppConst.DAO.read(Profile.class, teacher.getProfileId()));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teacher.setWorkerInfo((WorkerInfo) AppConst.DAO.read(WorkerInfo.class, teacher.getWorkerInfoId()));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 catch (DAOException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DefaultListModel&lt;Teacher&gt; teacherModel = new DefaultListModel&lt;&gt;();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for (Teacher teacher : teachers)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teacherModel.addElement(teacher);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mListPeople.setModel(teacherModel);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mListPeople.setSelectedIndex(0);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break;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case 3: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mScrollPanePeople.setVisible(true);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mButtonDelete.setEnabled(true);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java.util.List&lt;Faculty&gt; faculties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faculties = AppConst.DAO.select(Faculty.class, "");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 catch (DAOException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mComboBoxProfileStudentTypeFaculty.setModel(new DefaultComboBoxModel(faculties.toArray()));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mComboBoxProfileStudentTypeFaculty.setSelectedIndex(0);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break;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updateUI();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метод заповнює інформацію про профіль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profile екемпляр класу Profile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fillInfoFields(Profile profile)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mTextFieldInfo1.setText(profile.getFirstName());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mTextFieldInfo2.setText(profile.getSecondName());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mTextFieldInfo3.setText(AppConst.DATE_FORMAT.format(new Date(profile.getBirthday())));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mPasswordField1.setText(profile.getPassword());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loadHistory(profile);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метод завантажує історію вибраного користувача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lastRenderedPageBreak/>
        <w:t xml:space="preserve">     * @param profile користувач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loadHistory(final Profile profile)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final java.util.List&lt;History&gt; histories = new ArrayList&lt;History&gt;();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Context c = new Context();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c.put("list", histories);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c.put("sqlQuery", "select * from HISTORY_TBL where author_id = \"" +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profile.getId() + "\";");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CommandExecutor.getInstance().execute("loadHistory", c, new Runnable()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for (History h : histories)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h.setAuthor(profile);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DefaultListModel&lt;History&gt; historyModel = new DefaultListModel&lt;&gt;();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for (History h : histories)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historyModel.addElement(h);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mListHistoryProfile.setModel(historyModel);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catch (Exception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метод заповнює інформацію про роботу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workerInfo екемпляр класу WorkerInfo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fillInfoFields(WorkerInfo workerInfo)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mTextFieldInfo4.setText(workerInfo.getPosition());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mTextFieldInfo5.setText(String.valueOf(workerInfo.getSalary()));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mTextFieldInfo6.setText(AppConst.DATE_FORMAT.format(new Date(workerInfo.getDateHired())));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метод заповнює інформацію про адміністратора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admin екемпляр класу Admin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fillInfoFields(Admin admin)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fillInfoFields(admin.getProfile());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fillInfoFields(admin.getWorkerInfo());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currentPerson = admin;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updateUI();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метод заповнює інформацію про викладача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teacher екемпляр класу Teacher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fillInfoFields(Teacher teacher)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fillInfoFields(teacher.getProfile());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fillInfoFields(teacher.getWorkerInfo());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currentPerson = teacher;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updateUI();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метод заповнює інформацію про студента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student екемпляр класу Student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fillInfoFields(Student student)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fillInfoFields(student.getProfile());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mTextFieldInfo4.setText(student.getGroup().getFaculty().getName());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mTextFieldInfo5.setText(String.valueOf(student.getCourse()));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lastRenderedPageBreak/>
        <w:t xml:space="preserve">        mTextFieldInfo6.setText(student.getGroup().getName());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mTextFieldInfo7.setText(String.valueOf(student.getBookNum()));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currentPerson = student;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updateUI();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метод спрацьовує при натисненні на клавішу "Додати аккаунт"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newUserAction()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Object[] possibilities = {"Студент", "Виладач", "Адміністратор", "Група", "Факультет", "Предмет"};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String s = (String) JOptionPane.showInputDialog(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MainForm.this,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"Виберіть категорію, яку хочете створити:\n",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"Новий акаунт",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JOptionPane.PLAIN_MESSAGE,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null,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possibilities,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"Студент");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if ((s != null) &amp;&amp; (s.length() &gt; 0))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JDialog dialog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switch (s)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case "Студент":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dialog = new NewStudentCustomDialog(this);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break;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case "Виладач":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dialog = new NewTeacherCustomDialog(this);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break;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case "Адміністратор":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dialog = new NewAdminCustomDialog(this);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break;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case "Група":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dialog = new NewGroupCustomDialog(this);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break;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case "Факультет":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dialog = new NewFacultyCustomDialog(this);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break;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case "Предмет":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dialog = new NewSubjectCustomDialog(this);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break;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dialog.pack();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dialog.setVisible(true);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ініціалізує меню у програмі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addJMenu()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JMenuBar menuBar;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JMenu menu, submenu;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JMenuItem menuItem;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JRadioButtonMenuItem rbMenuItem;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JCheckBoxMenuItem cbMenuItem;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menuBar = new JMenuBar();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 = new JMenu("Файл");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menu.setMnemonic(KeyEvent.VK_F);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menu.getAccessibleContext().setAccessibleDescription(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"The only menu in this program that has menu items");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menuBar.add(menu);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lastRenderedPageBreak/>
        <w:t xml:space="preserve">        menuItem = new JMenuItem("Додати акаунт",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KeyEvent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.VK_N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menuItem.setMnemonic(KeyEvent.VK_N);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menuItem.setAccelerator(KeyStroke.getKeyStroke(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KeyEvent.VK_N, ActionEvent.ALT_MASK));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menuItem.addActionListener(new ActionListener()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public void actionPerformed(ActionEvent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newUserAction();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menu.add(menuItem);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menu.addSeparator();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menuItem = new JMenuItem("Вихід",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new ImageIcon("images/middle.gif"));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menuItem.setMnemonic(KeyEvent.VK_W);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menuItem.setAccelerator(KeyStroke.getKeyStroke(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KeyEvent.VK_W, ActionEvent.ALT_MASK));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menuItem.addActionListener(new ActionListener()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public void actionPerformed(ActionEvent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MainForm.this.dispose();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menu.add(menuItem);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 = new JMenu("Допомога");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menu.setMnemonic(KeyEvent.VK_H);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menuBar.add(menu);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menuItem = new JMenuItem("Посібник користувача",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KeyEvent.VK_K);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menuItem.setAccelerator(KeyStroke.getKeyStroke(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KeyEvent.VK_K, ActionEvent.ALT_MASK));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menu.add(menuItem);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menuItem = new JMenuItem("Про програму");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menuItem.setAccelerator(KeyStroke.getKeyStroke(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KeyEvent.VK_A, ActionEvent.ALT_MASK));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menu.add(menuItem);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setJMenuBar(menuBar);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package com.oyster.ui;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com.oyster.app.AppConst;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com.oyster.app.model.*;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com.oyster.core.controller.CommandExecutor;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com.oyster.core.controller.command.Context;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com.oyster.dao.DAOFilter;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com.oyster.dao.exception.DAOException;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javax.swing.*;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javax.swing.event.ListSelectionEvent;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javax.swing.event.ListSelectionListener;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javax.swing.event.TableModelEvent;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javax.swing.event.TableModelListener;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javax.swing.table.AbstractTableModel;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javax.swing.table.DefaultTableCellRenderer;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javax.swing.table.TableCellRenderer;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javax.swing.table.TableColumn;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java.awt.*;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java.awt.event.ActionEvent;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java.awt.event.ActionListener;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java.util.ArrayList;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java.util.UUID;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* Клас відповідає табові, що відображає розклад груп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public class ScheduleTab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JFrame frame;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JComboBox comboBoxFaculty;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JComboBox comboBoxSubject;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JComboBox comboBoxTeacher;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JList groupList;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JTable table;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java.util.List&lt;Subject&gt; subjects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java.util.List&lt;Teacher&gt; teachers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lastRenderedPageBreak/>
        <w:t xml:space="preserve">    private boolean DEBUG = false;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String[] daysOfWeek = new String[]{"Понеділок", "Вівторок", "Середа", "Четвер", "П’ятниця", "Субота"};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ArrayList&lt;Object[]&gt; data;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String[] columnNames = {"Пара",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"Предмет",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"Викладач",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"Аудиторія",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ArrayList&lt;Classes&gt; classes;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Teacher emptyTeacher;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Subject emptySubject;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Конструктор, що приймає елементи інтерфейсу для подальших операцій із ними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frame вікно програми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comboBoxFaculty вибірка факультетів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groupList список груп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table таблиця розкладу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public ScheduleTab(JFrame frame, JComboBox comboBoxFaculty, JList groupList, JTable table)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this.frame = frame;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this.comboBoxFaculty = comboBoxFaculty;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this.groupList = groupList;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this.table = table;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hardcoreInit();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ініціалізує компоненти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hardcoreInit()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emptyTeacher = new Teacher();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emptyTeacher.setProfile(new Profile());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emptySubject = new Subject();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emptySubject.setName("");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comboBoxFaculty.addActionListener(new ActionListener()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public void actionPerformed(ActionEvent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facultyChangedAction();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groupList.addListSelectionListener(new ListSelectionListener()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public void valueChanged(ListSelectionEvent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reloadTable();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reloadAll();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перевіряє змінений елемент рзкладу та зберігає/видаляє його за потреби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c елемент розкладу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checkAndSave(Classes c)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AppConst.DAO.replace(c);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Group g = (Group) groupList.getSelectedValue();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AppConst.SESSION_TIME++;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if (AppConst.SESSION_TIME &gt; 20)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History h = new History(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UUID.randomUUID(),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AppConst.getCurrentAdmin().getProfileId(),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"Вніс зміни до розкладу групи " + g.getName()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AppConst.DAO.insert(h);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AppConst.SESSION_TIME = 0;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catch (DAOException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lastRenderedPageBreak/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реагує на зміну розкладу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e подія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tableValueChangedAction(TableModelEvent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if (e.getType() == TableModelEvent.UPDATE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| e.getType() == TableModelEvent.INSERT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Group g = (Group) groupList.getSelectedValue();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int row = e.getFirstRow();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int column = e.getColumn();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Absence absence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Classes c = classes.get(row);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if (c == null)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c = new Classes();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c.setId(UUID.randomUUID());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absence = new Absence();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absence.setId(UUID.randomUUID());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absence.setGroupId(g.getId());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absence.setClassId(c.getId());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c.setTime(row);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AppConst.DAO.insert(absence);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 catch (DAOException e1)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e1.printStackTrace();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classes.set(row, c);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switch (column)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case 1: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Subject s = (Subject) table.getModel().getValueAt(row,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    column);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c.setSubject(s);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c.setSubjectId(s.getId());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checkAndSave(c);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break;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case 2: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Teacher t = (Teacher) table.getModel().getValueAt(row,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    column);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c.setTeacher(t);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c.setTeacherId(t.getId());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checkAndSave(c);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break;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case 3: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Integer i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i = Integer.parseInt(table.getModel().getValueAt(row, column).toString());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if (i &lt; 0)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    throw new IllegalArgumentException("Аудиторія повинна бути &gt;= 0");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} catch (NumberFormatException ne)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// ok, empty string then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} catch (Exception ex)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ex.printStackTrace();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Utils.showErrorDialog(frame, Utils.makePretty(ex.getMessage()));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if (absence != null)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        AppConst.DAO.delete(absence);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    } catch (DAOException e1)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        e1.printStackTrace();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return;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c.setAudience(i);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checkAndSave(c);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break;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lastRenderedPageBreak/>
        <w:t xml:space="preserve">            System.out.println("Cell " + e.getFirstRow() + ", "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+ e.getColumn() + " changed. The new value: "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+ table.getModel().getValueAt(e.getFirstRow(),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e.getColumn()));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заповнює таблицю розкладу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fillTable()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final java.util.List&lt;Classes&gt; classesList = new ArrayList&lt;&gt;();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Group g = (Group) groupList.getSelectedValue();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if (g == null)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table.setVisible(false);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return;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else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table.setVisible(true);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Context c = new Context();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c.put("list", classesList);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c.put("sqlQuery", "select b.*  from  ABSENCE_TBL a " +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" left join CLASSES_TBL b on  (a.class_id = b.classes_id and " +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" a.group_id = \"" + g.getId() + "\")");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CommandExecutor.getInstance().execute("loadSchedule", c, new Runnable()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MyTableModel model = (MyTableModel) table.getModel();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for (Classes c : classesList)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if (c != null)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    classes.set(c.getTime(), c);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    int row = c.getTime();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    if (c.getAudience() &gt; 0)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        model.setValueAt(c.getAudience(), row, 3);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    model.setValueAt(getSubjectById(c.getSubjectId()), row, 1);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    model.setValueAt(getTeacherById(c.getTeacherId()), row, 2);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updateUI();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catch (Exception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повертає предмет за ключем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id ключ предмету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@return предмет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Subject getSubjectById(UUID id)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for (Subject s : subjects)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if (s != null &amp;&amp; s.getId().equals(id))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return s;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return emptySubject;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повертає викладача за ключем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id ключ викладача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@return викладача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Teacher getTeacherById(UUID id)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for (Teacher t : teachers)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if (t != null &amp;&amp; t.getId().equals(id))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return 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lastRenderedPageBreak/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return emptyTeacher;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регує на зміну факультету, завантажує групи ти розклад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facultyChangedAction()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final Faculty f = (Faculty) comboBoxFaculty.getSelectedItem();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java.util.List&lt;Group&gt; groups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groups = AppConst.DAO.select(Group.class, new DAOFilter()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public &lt;T&gt; boolean accept(T entity)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Group g = (Group) entity;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return g.getFacultyId().equals(f.getId());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for (Group g : groups)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g.setFaculty(f);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catch (Exception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DefaultListModel&lt;Group&gt; model = new DefaultListModel&lt;Group&gt;();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for (Group g : groups)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model.addElement(g);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groupList.setModel(model);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if (groups.size() &gt; 0)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groupList.setSelectedIndex(0);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updateUI();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оновлює інтерфейс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updateUI()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frame.validate();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frame.repaint();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перезавантажує таблицю розкладу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reloadTable()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classes = new ArrayList&lt;&gt;(30);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for (int i = 0; i &lt; 30; i++)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classes.add(null);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table.setModel(new MyTableModel());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table.setPreferredScrollableViewportSize(new Dimension(500, 900));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table.setFillsViewportHeight(true);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table.getModel().addTableModelListener(new TableModelListener()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public void tableChanged(TableModelEvent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tableValueChangedAction(e);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createScheduleTable();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initColumnSizes(table);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setUpSubjectColumn(table, table.getColumnModel().getColumn(1));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setUpTeacherColumn(table, table.getColumnModel().getColumn(2));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fillTable();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перезавантажує всі компоненти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reloadAll()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reloadTable();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lastRenderedPageBreak/>
        <w:t xml:space="preserve">        java.util.List&lt;Faculty&gt; faculties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faculties = AppConst.DAO.select(Faculty.class, "");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catch (DAOException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comboBoxFaculty.setModel(new DefaultComboBoxModel(faculties.toArray()));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comboBoxFaculty.setSelectedIndex(0);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створює таблицю розкладу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createScheduleTable()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data = new ArrayList&lt;&gt;(30);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for (int i = 0; i &lt; 6; i++)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data.add(new Object[]{daysOfWeek[i], "", "", ""});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for (int j = 1; j &lt; 6; j++)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data.add(new Object[]{new Integer(j), "", "", (Integer) null});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ініціалізує розміри колонок таблиці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table таблиця розкладу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initColumnSizes(JTable table)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MyTableModel model = (MyTableModel) table.getModel();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TableColumn column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Component comp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int headerWidth = 0;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int cellWidth = 0;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Object[] longValues = model.longValues;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TableCellRenderer headerRenderer =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table.getTableHeader().getDefaultRenderer();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for (int i = 0; i &lt; 4; i++)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column = table.getColumnModel().getColumn(i);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comp = headerRenderer.getTableCellRendererComponent(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null, column.getHeaderValue(),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false, false, 0, 0);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headerWidth = comp.getPreferredSize().width;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comp = table.getDefaultRenderer(model.getColumnClass(i)).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getTableCellRendererComponent(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    table, longValues[i],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    false, false, 0, i);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cellWidth = comp.getPreferredSize().width;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if (DEBUG)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System.out.println("Initializing width of column "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+ i + ". "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+ "headerWidth = " + headerWidth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+ "; cellWidth = " + cellWidth);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column.setPreferredWidth(Math.max(headerWidth, cellWidth));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ініціалізує колонку предметів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table таблиця розкладу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subjectColumn колонка розкладу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public void setUpSubjectColumn(JTable table,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           TableColumn subjectColumn)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lastRenderedPageBreak/>
        <w:t xml:space="preserve">            subjects = AppConst.DAO.select(Subject.class, "");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catch (DAOException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comboBoxSubject = new JComboBox();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comboBoxSubject.addItem(emptySubject);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for (Subject s : subjects)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comboBoxSubject.addItem(s);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System.out.println(":  : " + s.toString());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subjectColumn.setCellEditor(new DefaultCellEditor(comboBoxSubject));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DefaultTableCellRenderer renderer =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new DefaultTableCellRenderer();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renderer.setToolTipText("Click for combo box");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subjectColumn.setCellRenderer(renderer);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ініціалізує колонку викладачів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table таблиця розкладу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teacherColumn колонка розкладу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public void setUpTeacherColumn(JTable table,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           TableColumn teacherColumn)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teachers = AppConst.DAO.select(Teacher.class, "");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for (Teacher t : teachers)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t.setProfile((Profile) AppConst.DAO.read(Profile.class, t.getProfileId()));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t.setWorkerInfo((WorkerInfo) AppConst.DAO.read(WorkerInfo.class, t.getWorkerInfoId()));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catch (DAOException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comboBoxTeacher = new JComboBox();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comboBoxTeacher.addItem(emptyTeacher);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for (Teacher s : teachers)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comboBoxTeacher.addItem(s);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System.out.println(":  : " + s.toString());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teacherColumn.setCellEditor(new DefaultCellEditor(comboBoxTeacher));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DefaultTableCellRenderer renderer =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new DefaultTableCellRenderer();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renderer.setToolTipText("Click for combo box");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teacherColumn.setCellRenderer(renderer);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модель для таблиці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class MyTableModel extends AbstractTableModel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public final Object[] longValues = {"Sharon", "Campione",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"None of the above",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new Integer(20), Boolean.TRUE};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public int getColumnCount()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return columnNames.length;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public int getRowCount()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return data.size();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public String getColumnName(int col)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return columnNames[col];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public Object getValueAt(int row, int col)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return data.get(row)[col];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public Class getColumnClass(int c)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return getValueAt(0, c).getClass();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lastRenderedPageBreak/>
        <w:t xml:space="preserve">        public boolean isCellEditable(int row, int col)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if (col &lt; 1 || row % 6 == 0)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return false;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return true;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public void setValueAt(Object value, int row, int col)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if (DEBUG)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System.out.println("Setting value at " + row + "," + col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+ " to " + value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+ " (an instance of "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+ value.getClass() + ")");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data.get(row)[col] = value;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fireTableCellUpdated(row, col);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if (DEBUG)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System.out.println("New value of data2:");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printDebugData();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private void printDebugData()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int numRows = getRowCount();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int numCols = getColumnCount();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for (int i = 0; i &lt; numRows; i++)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System.out.print("    row " + i + ":");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for (int j = 0; j &lt; numCols; j++)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System.out.print("  " + data.get(i)[j]);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System.out.println();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package com.oyster.ui;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com.oyster.app.AppConst;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com.oyster.app.model.History;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com.oyster.app.model.Profile;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com.oyster.core.controller.CommandExecutor;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com.oyster.core.controller.command.Context;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com.oyster.dao.exception.DAOException;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javax.swing.*;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java.awt.event.ActionEvent;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java.awt.event.ActionListener;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java.util.*;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* Клас відповідає табові, що відображає історію коритсувачів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public class HistoryTab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JFrame frame;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JComboBox comboBox;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JList historyList;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java.util.List&lt;History&gt; histories;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Map&lt;UUID, Profile&gt; profiles;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Конструктор, що приймає елементи інтерфейсу для подальших операцій із ними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frame       вікно програми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comboBox    елемент вибору типу історії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historyList список історії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public HistoryTab(JFrame frame, JComboBox comboBox, JList historyList)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this.frame = frame;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this.comboBox = comboBox;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this.historyList = historyList;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profiles = new HashMap&lt;&gt;();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hardcoreInit();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ініціалізує компоненти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hardcoreInit()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comboBox.setModel(new DefaultComboBoxModel(new Object[]{"Власна", "Уся"}));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comboBox.addActionListener(new ActionListener()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public void actionPerformed(ActionEvent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comboboxChangedAction();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List&lt;Profile&gt; list = AppConst.DAO.select(Profile.class, "");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for (Profile p : list)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profiles.put(p.getId(), p);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catch (DAOException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comboBox.setSelectedIndex(0);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реагує на зміну опції Власна/Уся історія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comboboxChangedAction()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switch (comboBox.getSelectedIndex())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case 0: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loadHistory("select * from HISTORY_TBL where author_id = \"" +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AppConst.getCurrentAdmin().getProfileId() + "\";");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break;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case 1: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loadHistory("");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break;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Завантажує історію користувача, виконуюючи sql-запит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sql SQL-запит для виконання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loadHistory(String sql)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Context c = new Context();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histories = new ArrayList&lt;&gt;();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c.put("list", histories);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c.put("sqlQuery", sql);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CommandExecutor.getInstance().execute("loadHistory", c, new Runnable()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System.out.println(histories.size());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for (History h : histories)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h.setAuthor(profiles.get(h.getAuthorId()));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DefaultListModel&lt;History&gt; model = new DefaultListModel&lt;&gt;();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for (History h : histories)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model.addElement(h);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historyList.setModel(model);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frame.validate();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frame.repaint();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catch (Exception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package com.oyster.ui;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com.oyster.app.AppConst;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com.oyster.core.controller.CommandExecutor;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com.oyster.core.controller.command.Context;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javax.swing.*;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javax.swing.text.JTextComponent;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java.awt.event.ActionEvent;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java.awt.event.ActionListener;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* Клас відповідає за вікно, що здійснює авторизацію користувача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public class LoginFrame extends JFrame implements ActionListener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JTextField userText;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JPasswordField passwordText;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String userName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String userPassword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Конструктор форми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public LoginFrame()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super((String) AppConst.APP_CONFIG.getValue("progTitle"));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JPanel panel = new JPanel();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add(panel);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placeComponents(panel);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setLocationRelativeTo(null);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ініціалізує компоненти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panel панель, на якуі помістити компоненти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placeComponents(JPanel panel)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panel.setLayout(null);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JLabel userLabel = new JLabel("Username");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userLabel.setBounds(10, 10, 80, 25);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panel.add(userLabel);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userText = new JTextField(20);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userText.setBounds(100, 10, 170, 25);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panel.add(userText);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JLabel passwordLabel = new JLabel("Password");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passwordLabel.setBounds(10, 40, 80, 25);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panel.add(passwordLabel);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passwordText = new JPasswordField(20);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passwordText.setBounds(100, 40, 170, 25);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panel.add(passwordText);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JButton loginButton = new JButton("login");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loginButton.setBounds(160, 80, 100, 25);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loginButton.addActionListener(this);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panel.add(loginButton);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спрацьовує на подію 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e подія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public void actionPerformed(ActionEvent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StringBuilder errorMsg = new StringBuilder("Введіть 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boolean errorOccurred = false;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JTextComponent focusComponent = userText;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userName = "admin-root";//userText.getText();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userPassword = "admin";//new String(passwordText.getPassword());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/*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if (userName.trim().length() == 0)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errorMsg.append(" логін");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errorOccurred = true;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if (userPassword.trim().length() == 0)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if (errorOccurred)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errorMsg.append(" та");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errorOccurred = true;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errorMsg.append("  пароль");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focusComponent = passwordText;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lastRenderedPageBreak/>
        <w:t xml:space="preserve">        }*/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errorMsg.append("!");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if (!errorOccurred)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tryToLogIn();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else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focusComponent.selectAll();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JOptionPane.showMessageDialog(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LoginFrame.this,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errorMsg.toString(),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"Спробуйте ще раз",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JOptionPane.ERROR_MESSAGE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userName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userPassword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focusComponent.requestFocusInWindow();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викликає команду здійснення авторизації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tryToLogIn()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Context c = new Context();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c.put("username", userName);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c.put("password", userPassword);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CommandExecutor.getInstance().execute("logIn", c, new Runnable()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LoginFrame.this.dispose();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catch (Exception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package com.oyster.ui;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com.oyster.app.AppConst;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com.oyster.app.model.*;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com.oyster.core.controller.CommandExecutor;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com.oyster.core.controller.command.Context;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com.oyster.dao.DAOFilter;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com.oyster.dao.exception.DAOException;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com.oyster.ui.dialogs.*;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javax.swing.*;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javax.swing.event.DocumentEvent;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javax.swing.event.DocumentListener;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javax.swing.event.ListSelectionEvent;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javax.swing.event.ListSelectionListener;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javax.swing.text.DateFormatter;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java.awt.*;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java.awt.event.ActionEvent;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java.awt.event.ActionListener;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java.awt.event.KeyEvent;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java.text.ParseException;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java.util.ArrayList;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import java.util.Date;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* Клас відповідає табові, що реалізує вікно кправління профілями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* @author bamboo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public class MainForm extends JFrame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JPanel rootPanel;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JTabbedPane mTabbedPaneMain;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JComboBox mComboBoxProfileType;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JComboBox mComboBoxProfileStudentTypeFaculty;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JList mListPeople;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JComboBox mComboBoxProfileStudentTypeGroup;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JPanel mPanelProfile;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JPanel mPanelLeftControl;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JButton mButtonSave;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JButton mButtonDelete;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JList mListHistoryProfile;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JTextField mTextFieldInfo1;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JTextField mTextFieldInfo2;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JTextField mTextFieldInfo3;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lastRenderedPageBreak/>
        <w:t xml:space="preserve">    private JTextField mTextFieldInfo5;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JTextField mTextFieldInfo6;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JTextField mTextFieldInfo7;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JButton mButtonNewUser;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JComboBox mComboBoxAllHistory;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JList mListAllHistory;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JComboBox mComboBoxScheduleFaculty;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JScrollPane mListGroups;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JTable mTable1;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JLabel mLabel5;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JLabel mLable6;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JLabel mLable7;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JLabel mLable1;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JLabel mLable2;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JLabel mLable3;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JLabel mLablePhoto;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JLabel mLable8;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JPasswordField mPasswordField1;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JLabel mLable4;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JTextField mTextFieldInfo4;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JScrollPane mScrollPanePeople;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JList mListTab2Group;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IProfile currentPerson;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DocumentListener mDocumentListener = new DocumentListener()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public void insertUpdate(DocumentEvent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act();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public void removeUpdate(DocumentEvent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act();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public void changedUpdate(DocumentEvent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act();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private void act()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mButtonSave.setEnabled(true);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HistoryTab historyTab;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ScheduleTab scheduleTab;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конструктор, створює елементи інтерфейсу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public MainForm()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super((String) AppConst.APP_CONFIG.getValue("progTitle"));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add(rootPanel);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int width = (Integer) AppConst.APP_CONFIG.getValue("mainScreenWidth");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int height = (Integer) AppConst.APP_CONFIG.getValue("mainScreenHeight");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setPreferredSize(new Dimension(width, height));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setMinimumSize(new Dimension(width, height));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hardCoreInit();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pack();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setDefaultCloseOperation(WindowConstants.EXIT_ON_CLOSE);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setLocationRelativeTo(null);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setVisible(true);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ініціалізує елементи інтерфейсу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hardCoreInit()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addJMenu();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mButtonNewUser.addActionListener(new ActionListener()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lastRenderedPageBreak/>
        <w:t xml:space="preserve">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public void actionPerformed(ActionEvent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newUserAction();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comboBoxChangeAction();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mComboBoxProfileType.addActionListener(new ActionListener()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public void actionPerformed(ActionEvent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comboBoxChangeAction();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mListPeople.addListSelectionListener(new ListSelectionListener()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public void valueChanged(ListSelectionEvent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Object o = mListPeople.getSelectedValue();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if (o instanceof Admin)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fillInfoFields((Admin) o);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 else if (o instanceof Teacher)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fillInfoFields((Teacher) o);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 else if (o instanceof Student)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fillInfoFields((Student) o);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mComboBoxProfileStudentTypeFaculty.addActionListener(new ActionListener()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public void actionPerformed(ActionEvent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facultyChangedAction();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mComboBoxProfileStudentTypeGroup.addActionListener(new ActionListener()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public void actionPerformed(ActionEvent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groupChangedAction();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mTextFieldInfo1.getDocument().addDocumentListener(mDocumentListener);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mTextFieldInfo2.getDocument().addDocumentListener(mDocumentListener);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mTextFieldInfo3.getDocument().addDocumentListener(mDocumentListener);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mTextFieldInfo4.getDocument().addDocumentListener(mDocumentListener);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mTextFieldInfo5.getDocument().addDocumentListener(mDocumentListener);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mTextFieldInfo6.getDocument().addDocumentListener(mDocumentListener);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mTextFieldInfo7.getDocument().addDocumentListener(mDocumentListener);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mPasswordField1.getDocument().addDocumentListener(mDocumentListener);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mButtonSave.addActionListener(new ActionListener()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public void actionPerformed(ActionEvent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saveButtonClick();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mButtonDelete.addActionListener(new ActionListener()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public void actionPerformed(ActionEvent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deleteButtonClick();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scheduleTab = new ScheduleTab(this, mComboBoxScheduleFaculty, mListTab2Group, mTable1);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lastRenderedPageBreak/>
        <w:t xml:space="preserve">        historyTab = new HistoryTab(this, mComboBoxAllHistory, mListAllHistory);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метод спрацьовує при натисненні на кнопку "Видалити"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deleteButtonClick()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if (currentPerson == null)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return;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int dialogResult = JOptionPane.showConfirmDialog(null,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"Підтвердити видалення акаунту  : ",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"Захист від дурака",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JOptionPane.OK_CANCEL_OPTION,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JOptionPane.WARNING_MESSAGE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if (dialogResult == JOptionPane.CANCEL_OPTION)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return;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Context c = new Context();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c.put("profile", currentPerson);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CommandExecutor.getInstance().execute("deleteIProfile", c, null);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catch (Exception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currentPerson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comboBoxChangeAction();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метод спрацьовує при натисненні на кнопку "Зберегти"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saveButtonClick()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if (currentPerson == null)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return;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if (currentPerson instanceof Admin)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Admin a = (Admin) currentPerson;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saveUpdate(a.getProfile());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saveUpdate(a.getWorkerInfo());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else if (currentPerson instanceof Teacher)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Teacher t = (Teacher) currentPerson;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saveUpdate(t.getProfile());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saveUpdate(t.getWorkerInfo());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else if (currentPerson instanceof Student)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Student s = (Student) currentPerson;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saveUpdate(s);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updateUI();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зберігає інформацію про профіль студента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s екземпляр класу Student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saveUpdate(Student 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saveUpdate(s.getProfile());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String course = mTextFieldInfo5.getText().trim();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String bookNum = mTextFieldInfo7.getText().trim();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String facultyName = mTextFieldInfo4.getText().trim();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String groupName = mTextFieldInfo6.getText().trim();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s.setCourse(Integer.parseInt(course));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s.setBookNum(Integer.parseInt(bookNum));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s.getGroup().setName(groupName);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s.getGroup().getFaculty().setName(facultyName);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AppConst.DAO.update(s);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AppConst.DAO.update(s.getGroup());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AppConst.DAO.update(s.getGroup().getFaculty());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catch (DAOException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зберігає інформацію про профіль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p екземпляр класу Profile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saveUpdate(Profile p)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String firstName = mTextFieldInfo1.getText().trim();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String secondName = mTextFieldInfo2.getText().trim();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String password = mPasswordField1.getText().trim();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String birthday = mTextFieldInfo3.getText().trim();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Long birthdayLong = 0L;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Date d = (Date) new DateFormatter(AppConst.DATE_FORMAT).stringToValue(birthday);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birthdayLong = d.getTime();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catch (ParseException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p.setFirstName(firstName);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p.setSecondName(secondName);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p.setBirthday(birthdayLong);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p.setPassword(password);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AppConst.DAO.update(p);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catch (DAOException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зберігає інформацію про роботу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wi екземпляр класу WorkerInfo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saveUpdate(WorkerInfo wi)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String position = mTextFieldInfo4.getText().trim();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String salary = mTextFieldInfo5.getText().trim();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String dateHiredStr = mTextFieldInfo6.getText().trim();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Long dateHired = 0L;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Date d = (Date) new DateFormatter(AppConst.DATE_FORMAT).stringToValue(dateHiredStr);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dateHired = d.getTime();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catch (ParseException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wi.setPosition(position);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wi.setSalary(Integer.parseInt(salary));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wi.setDateHired(dateHired);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AppConst.DAO.update(wi);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catch (DAOException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оновлює інтерфейс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updateUI()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mButtonSave.setEnabled(false);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validate();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repaint();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метод спрацьовує при зміні факультету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facultyChangedAction()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final Faculty f = (Faculty) mComboBoxProfileStudentTypeFaculty.getSelectedItem();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java.util.List&lt;Group&gt; groups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groups = AppConst.DAO.select(Group.class, new DAOFilter()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lastRenderedPageBreak/>
        <w:t xml:space="preserve">    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public &lt;T&gt; boolean accept(T entity)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Group g = (Group) entity;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return g.getFacultyId().equals(f.getId());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for (Group g : groups)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g.setFaculty(f);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catch (Exception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mComboBoxProfileStudentTypeGroup.setModel(new DefaultComboBoxModel(groups.toArray()));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if (groups.size() &gt; 0)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mComboBoxProfileStudentTypeGroup.setSelectedIndex(0);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updateUI();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метод спрацьовує при зміні групи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groupChangedAction()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final Group group = (Group) mComboBoxProfileStudentTypeGroup.getSelectedItem();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java.util.List&lt;Student&gt; students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students = AppConst.DAO.select(Student.class, new DAOFilter()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public &lt;T&gt; boolean accept(T entity)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Student s = (Student) entity;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return s.getGroupId().equals(group.getId());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for (Student student : students)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student.setProfile((Profile) AppConst.DAO.read(Profile.class, student.getProfileId()));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student.setGroup(group);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catch (Exception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showFilteredStudents(students);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метод відображає список студентів, що пройшли фільтри, встановлені користувачем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students список студентів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showFilteredStudents(java.util.List&lt;Student&gt; students)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DefaultListModel&lt;Student&gt; model = new DefaultListModel&lt;Student&gt;();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for (Student s : students)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model.addElement(s);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mListPeople.setModel(model);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if (students.size() &gt; 0)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mListPeople.setSelectedIndex(0);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updateUI();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метод спрацьовує при зміні типу користувача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comboBoxChangeAction()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mButtonSave.setEnabled(false);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int selected = mComboBoxProfileType.getSelectedIndex();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if (selected &lt; 3)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mComboBoxProfileStudentTypeFaculty.setVisible(false);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mComboBoxProfileStudentTypeGroup.setVisible(false);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mLable7.setVisible(false);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mTextFieldInfo7.setVisible(false);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mLable4.setText("Посада");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mLabel5.setText("Зарплата");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mLable6.setText("Працює із");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else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mComboBoxProfileStudentTypeFaculty.setVisible(true);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mComboBoxProfileStudentTypeGroup.setVisible(true);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mLable7.setVisible(true);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mTextFieldInfo7.setVisible(true);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mLable4.setText("Факультет");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mLabel5.setText("Курс");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mLable6.setText("Група");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mLable7.setText("НЗК");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switch (mComboBoxProfileType.getSelectedIndex())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case 0: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mScrollPanePeople.setVisible(false);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mButtonDelete.setEnabled(false);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fillInfoFields(AppConst.getCurrentAdmin());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break;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case 1: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mScrollPanePeople.setVisible(true);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mButtonDelete.setEnabled(true);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java.util.List&lt;Admin&gt; admins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admins = AppConst.DAO.select(Admin.class, "");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for (Admin a : admins)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a.setProfile((Profile) AppConst.DAO.read(Profile.class, a.getProfileId()));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a.setWorkerInfo((WorkerInfo) AppConst.DAO.read(WorkerInfo.class, a.getWorkerInfoId()));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 catch (DAOException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DefaultListModel&lt;Admin&gt; model = new DefaultListModel&lt;&gt;();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for (Admin a : admins)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model.addElement(a);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mListPeople.setModel(model);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mListPeople.setSelectedIndex(0);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break;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case 2: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mScrollPanePeople.setVisible(true);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mButtonDelete.setEnabled(true);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java.util.List&lt;Teacher&gt; teachers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teachers = AppConst.DAO.select(Teacher.class, "");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for (Teacher teacher : teachers)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teacher.setProfile((Profile) AppConst.DAO.read(Profile.class, teacher.getProfileId()));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teacher.setWorkerInfo((WorkerInfo) AppConst.DAO.read(WorkerInfo.class, teacher.getWorkerInfoId()));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 catch (DAOException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DefaultListModel&lt;Teacher&gt; teacherModel = new DefaultListModel&lt;&gt;();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for (Teacher teacher : teachers)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teacherModel.addElement(teacher);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mListPeople.setModel(teacherModel);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mListPeople.setSelectedIndex(0);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break;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case 3: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mScrollPanePeople.setVisible(true);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mButtonDelete.setEnabled(true);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java.util.List&lt;Faculty&gt; faculties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lastRenderedPageBreak/>
        <w:t xml:space="preserve">        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faculties = AppConst.DAO.select(Faculty.class, "");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 catch (DAOException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mComboBoxProfileStudentTypeFaculty.setModel(new DefaultComboBoxModel(faculties.toArray()));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mComboBoxProfileStudentTypeFaculty.setSelectedIndex(0);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break;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updateUI();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метод заповнює інформацію про профіль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profile екемпляр класу Profile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fillInfoFields(Profile profile)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mTextFieldInfo1.setText(profile.getFirstName());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mTextFieldInfo2.setText(profile.getSecondName());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mTextFieldInfo3.setText(AppConst.DATE_FORMAT.format(new Date(profile.getBirthday())));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mPasswordField1.setText(profile.getPassword());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loadHistory(profile);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метод завантажує історію вибраного користувача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profile користувач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loadHistory(final Profile profile)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final java.util.List&lt;History&gt; histories = new ArrayList&lt;History&gt;();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Context c = new Context();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c.put("list", histories);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c.put("sqlQuery", "select * from HISTORY_TBL where author_id = \"" +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profile.getId() + "\";");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CommandExecutor.getInstance().execute("loadHistory", c, new Runnable()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public void run()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for (History h : histories)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h.setAuthor(profile);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DefaultListModel&lt;History&gt; historyModel = new DefaultListModel&lt;&gt;();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for (History h : histories)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historyModel.addElement(h);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mListHistoryProfile.setModel(historyModel);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 catch (Exception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e.printStackTrace();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метод заповнює інформацію про роботу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workerInfo екемпляр класу WorkerInfo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fillInfoFields(WorkerInfo workerInfo)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mTextFieldInfo4.setText(workerInfo.getPosition());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mTextFieldInfo5.setText(String.valueOf(workerInfo.getSalary()));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mTextFieldInfo6.setText(AppConst.DATE_FORMAT.format(new Date(workerInfo.getDateHired())));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lastRenderedPageBreak/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метод заповнює інформацію про адміністратора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admin екемпляр класу Admin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fillInfoFields(Admin admin)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fillInfoFields(admin.getProfile());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fillInfoFields(admin.getWorkerInfo());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currentPerson = admin;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updateUI();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метод заповнює інформацію про викладача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teacher екемпляр класу Teacher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fillInfoFields(Teacher teacher)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fillInfoFields(teacher.getProfile());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fillInfoFields(teacher.getWorkerInfo());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currentPerson = teacher;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updateUI();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метод заповнює інформацію про студента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@param student екемпляр класу Student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fillInfoFields(Student student)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fillInfoFields(student.getProfile());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mTextFieldInfo4.setText(student.getGroup().getFaculty().getName());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mTextFieldInfo5.setText(String.valueOf(student.getCourse()));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mTextFieldInfo6.setText(student.getGroup().getName());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mTextFieldInfo7.setText(String.valueOf(student.getBookNum()));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currentPerson = student;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updateUI();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метод спрацьовує при натисненні на клавішу "Додати аккаунт"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newUserAction()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Object[] possibilities = {"Студент", "Виладач", "Адміністратор", "Група", "Факультет", "Предмет"};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String s = (String) JOptionPane.showInputDialog(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MainForm.this,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"Виберіть категорію, яку хочете створити:\n",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"Новий акаунт",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JOptionPane.PLAIN_MESSAGE,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null,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possibilities,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"Студент");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if ((s != null) &amp;&amp; (s.length() &gt; 0))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JDialog dialog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switch (s)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case "Студент":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dialog = new NewStudentCustomDialog(this);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break;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case "Виладач":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dialog = new NewTeacherCustomDialog(this);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break;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case "Адміністратор":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dialog = new NewAdminCustomDialog(this);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break;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case "Група":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lastRenderedPageBreak/>
        <w:t xml:space="preserve">                    dialog = new NewGroupCustomDialog(this);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break;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case "Факультет":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dialog = new NewFacultyCustomDialog(this);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break;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case "Предмет":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dialog = new NewSubjectCustomDialog(this);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break;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dialog.pack();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dialog.setVisible(true);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 ініціалізує меню у програмі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private void addJMenu()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JMenuBar menuBar;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JMenu menu, submenu;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JMenuItem menuItem;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JRadioButtonMenuItem rbMenuItem;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JCheckBoxMenuItem cbMenuItem;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menuBar = new JMenuBar();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 = new JMenu("Файл");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menu.setMnemonic(KeyEvent.VK_F);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menu.getAccessibleContext().setAccessibleDescription(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"The only menu in this program that has menu items");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menuBar.add(menu);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menuItem = new JMenuItem("Додати акаунт",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KeyEvent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        .VK_N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menuItem.setMnemonic(KeyEvent.VK_N);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menuItem.setAccelerator(KeyStroke.getKeyStroke(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KeyEvent.VK_N, ActionEvent.ALT_MASK));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menuItem.addActionListener(new ActionListener()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public void actionPerformed(ActionEvent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newUserAction();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menu.add(menuItem);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menu.addSeparator();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menuItem = new JMenuItem("Вихід",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new ImageIcon("images/middle.gif"));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menuItem.setMnemonic(KeyEvent.VK_W);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menuItem.setAccelerator(KeyStroke.getKeyStroke(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KeyEvent.VK_W, ActionEvent.ALT_MASK));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menuItem.addActionListener(new ActionListener()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@Override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public void actionPerformed(ActionEvent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MainForm.this.dispose();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menu.add(menuItem);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 = new JMenu("Допомога");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menu.setMnemonic(KeyEvent.VK_H);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menuBar.add(menu);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menuItem = new JMenuItem("Посібник користувача",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KeyEvent.VK_K);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menuItem.setAccelerator(KeyStroke.getKeyStroke(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KeyEvent.VK_K, ActionEvent.ALT_MASK));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menu.add(menuItem);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menuItem = new JMenuItem("Про програму");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menuItem.setAccelerator(KeyStroke.getKeyStroke(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        KeyEvent.VK_A, ActionEvent.ALT_MASK));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menu.add(menuItem);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    setJMenuBar(menuBar);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eastAsia="ru-RU"/>
        </w:rPr>
        <w:t>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package com.oyster.ui.dialogs;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com.oyster.app.AppConst;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com.oyster.core.controller.CommandExecutor;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com.oyster.core.controller.command.Context;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javax.swing.*;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javax.swing.text.JTextComponent;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javax.swing.text.NumberFormatter;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java.awt.*;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java.awt.event.ComponentAdapter;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java.awt.event.ComponentEvent;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java.awt.event.WindowAdapter;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java.awt.event.WindowEvent;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java.beans.PropertyChangeEvent;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java.beans.PropertyChangeListener;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java.text.NumberFormat;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java.text.ParseException;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import java.util.Date;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 Клас відповідає за діалог, який збирає усі дані необхідні для створення нового адміністратора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public class NewAdminCustomDialog extends JDialog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implements PropertyChangeListener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String userName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String userSurmane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String userBirthDateStr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Date userBirthDate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String adminPosition;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String adminSalary;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Integer adminSalaryInt;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String adminDateHiredStr;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Date adminDateHired;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String userPassword;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JTextField textField1;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JTextField textField2;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JTextField textField3;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JTextField textField4;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JTextField textField5;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JTextField textField6;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JPasswordField mJPasswordField;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JOptionPane optionPane;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String btnString1 = "Створити";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private String btnString2 = "Відмінити";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Створює нове ділогове вікно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aFrame вкно, що викликало діалог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NewAdminCustomDialog(Frame aFrame)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super(aFrame, true);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super.setLocationRelativeTo(null);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setTitle("Створити профіль адміністратора");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textField1 = new JTextField(10);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textField2 = new JTextField(15);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textField3 = new JFormattedTextField(AppConst.DATE_FORMAT);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textField4 = new JTextField(15);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NumberFormat format = NumberFormat.getInstance();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NumberFormatter formatter = new NumberFormatter(format);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formatter.setValueClass(Integer.class);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formatter.setMinimum(1);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formatter.setMaximum(Integer.MAX_VALUE);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formatter.setCommitsOnValidEdit(true);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textField5 = new JFormattedTextField(formatter);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textField6 = new JFormattedTextField(AppConst.DATE_FORMAT);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mJPasswordField = new JPasswordField(15);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 xml:space="preserve">        String msgString1 = "Ім’я адміністратора: ";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String msgString2 = "Прізвище адміністратора : ";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String msgString3 = "День народження : ";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String msgString4 = "Посада : ";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String msgString5 = "Зарплата / рік : ";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String msgString6 = "Дата прийняття на роботу : ";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String msgString7 = "Пароль : ";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Object[] array = {msgString1, textField1,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msgString2, textField2,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msgString3, textField3,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msgString4, textField4,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msgString5, textField5,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msgString6, textField6,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msgString7, mJPasswordField};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Object[] options = {btnString1, btnString2};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optionPane = new JOptionPane(array,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JOptionPane.INFORMATION_MESSAGE,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JOptionPane.YES_NO_OPTION,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null,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options,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options[0]);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setContentPane(optionPane);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setDefaultCloseOperation(DO_NOTHING_ON_CLOSE);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addWindowListener(new WindowAdapter()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public void windowClosing(WindowEvent we)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optionPane.setValue(new Integer(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    JOptionPane.CLOSED_OPTION));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addComponentListener(new ComponentAdapter()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public void componentShown(ComponentEvent ce)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textField1.requestFocusInWindow();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optionPane.addPropertyChangeListener(this);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setPreferredSize(new Dimension(350, 450));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setMinimumSize(new Dimension(350, 450));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Метод спрацьовує на зміну властивостей у JOptionsPane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@param e дані про подію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propertyChange(PropertyChangeEvent 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String prop = e.getPropertyName();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if (isVisible()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&amp;&amp; (e.getSource() == optionPane)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&amp;&amp; (JOptionPane.VALUE_PROPERTY.equals(prop) ||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JOptionPane.INPUT_VALUE_PROPERTY.equals(prop)))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Object value = optionPane.getValue();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if (value == JOptionPane.UNINITIALIZED_VALUE)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return;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optionPane.setValue(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JOptionPane.UNINITIALIZED_VALUE);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if (btnString1.equals(value))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userName = textField1.getText().trim();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userSurmane = textField2.getText().trim();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userBirthDateStr = textField3.getText().trim();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adminPosition = textField4.getText().trim();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adminSalary = textField5.getText().trim();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adminDateHiredStr = textField6.getText().trim();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userPassword = new String(mJPasswordField.getPassword()).trim();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boolean errorOccured = false;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JTextComponent focusComponent = textField1;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StringBuilder errorMsg = new StringBuilder("Введіть 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 xml:space="preserve">                if (userName.length() == 0)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errorMsg.append(" ім’я адміністратора");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errorOccured = true;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if (userSurmane.length() == 0)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if (errorOccured)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    errorMsg.append(", та");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errorOccured = true;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errorMsg.append("  прізвище адміністратора");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focusComponent = textField2;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if (userBirthDateStr.length() == 0)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if (errorOccured)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    errorMsg.append(", та");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errorOccured = true;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errorMsg.append("  дату народження у фрматі день/місяць/рік");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focusComponent = textField3;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if (adminPosition.length() == 0)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if (errorOccured)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    errorMsg.append(", та");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errorOccured = true;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errorMsg.append("  посаду");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focusComponent = textField4;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if (adminSalary.length() == 0)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if (errorOccured)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    errorMsg.append(", та");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errorOccured = true;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errorMsg.append("  зарплату");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focusComponent = textField5;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if (adminDateHiredStr.length() == 0)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if (errorOccured)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    errorMsg.append(", та");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errorOccured = true;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errorMsg.append("  дату прийняття у фрматі день/місяць/рік");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focusComponent = textField6;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if (userPassword.length() == 0)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if (errorOccured)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    errorMsg.append(", та");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errorOccured = true;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errorMsg.append("  пароль");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focusComponent = mJPasswordField;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errorMsg.append("!");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if (!errorOccured)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    adminSalaryInt = (Integer) ((JFormattedTextField) textField5)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            .getFormatter().stringToValue(adminSalary);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    userBirthDate = (Date) ((JFormattedTextField) textField3)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            .getFormatter().stringToValue(userBirthDateStr);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    adminDateHired = (Date) ((JFormattedTextField) textField6)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            .getFormatter().stringToValue(adminDateHiredStr);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} catch (ParseException e1)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    e1.printStackTrace();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Context c = new Context();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c.put("name", userName);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c.put("surname", userSurmane);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c.put("birthday", userBirthDate.getTime());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c.put("position", adminPosition);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c.put("salary", adminSalaryInt);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c.put("dateHired", adminDateHired.getTime());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c.put("password", userPassword);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try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    CommandExecutor.getInstance().execute("registerAdmin", c, null);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} catch (Exception ex)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lastRenderedPageBreak/>
        <w:t xml:space="preserve">                        ex.printStackTrace();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clearAndHide();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} else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focusComponent.selectAll();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JOptionPane.showMessageDialog(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        NewAdminCustomDialog.this,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        errorMsg.toString(),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        "Спробуйте ще раз",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        JOptionPane.ERROR_MESSAGE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userName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userSurmane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userBirthDateStr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adminPosition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adminSalary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adminDateHiredStr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userPassword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    focusComponent.requestFocusInWindow();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 else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userName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userSurmane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userBirthDateStr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adminPosition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adminSalary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adminDateHiredStr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userPassword = null;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    clearAndHide();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/**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 Метод очищує всі поля діалогу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*/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public void clearAndHide() {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textField1.setText(null);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textField2.setText(null);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textField3.setText(null);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textField4.setText(null);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textField5.setText(null);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textField6.setText(null);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mJPasswordField.setText(null);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setVisible(false);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    dispose();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 xml:space="preserve">    }</w:t>
      </w:r>
    </w:p>
    <w:p w:rsidR="00F44487" w:rsidRPr="000F47F5" w:rsidRDefault="00F44487" w:rsidP="009D1A14">
      <w:pPr>
        <w:contextualSpacing/>
        <w:rPr>
          <w:rFonts w:ascii="Times New Roman" w:hAnsi="Times New Roman" w:cs="Times New Roman"/>
          <w:sz w:val="12"/>
          <w:szCs w:val="16"/>
          <w:lang w:val="en-US" w:eastAsia="ru-RU"/>
        </w:rPr>
      </w:pPr>
      <w:r w:rsidRPr="000F47F5">
        <w:rPr>
          <w:rFonts w:ascii="Times New Roman" w:hAnsi="Times New Roman" w:cs="Times New Roman"/>
          <w:sz w:val="12"/>
          <w:szCs w:val="16"/>
          <w:lang w:val="en-US" w:eastAsia="ru-RU"/>
        </w:rPr>
        <w:t>}</w:t>
      </w:r>
    </w:p>
    <w:p w:rsidR="00AE471D" w:rsidRPr="000F47F5" w:rsidRDefault="00AE471D" w:rsidP="009D1A14">
      <w:pPr>
        <w:ind w:firstLine="284"/>
        <w:contextualSpacing/>
        <w:rPr>
          <w:rFonts w:ascii="Times New Roman" w:hAnsi="Times New Roman" w:cs="Times New Roman"/>
          <w:szCs w:val="28"/>
        </w:rPr>
        <w:sectPr w:rsidR="00AE471D" w:rsidRPr="000F47F5" w:rsidSect="00D91B73">
          <w:type w:val="continuous"/>
          <w:pgSz w:w="11906" w:h="16838"/>
          <w:pgMar w:top="850" w:right="850" w:bottom="709" w:left="1417" w:header="708" w:footer="708" w:gutter="0"/>
          <w:pgNumType w:start="75"/>
          <w:cols w:num="3" w:space="708"/>
          <w:titlePg/>
          <w:docGrid w:linePitch="360"/>
        </w:sectPr>
      </w:pPr>
    </w:p>
    <w:p w:rsidR="00D91B73" w:rsidRPr="000F47F5" w:rsidRDefault="00D91B73" w:rsidP="009D1A14">
      <w:pPr>
        <w:contextualSpacing/>
        <w:rPr>
          <w:rFonts w:ascii="Times New Roman" w:hAnsi="Times New Roman" w:cs="Times New Roman"/>
          <w:sz w:val="28"/>
          <w:szCs w:val="28"/>
        </w:rPr>
        <w:sectPr w:rsidR="00D91B73" w:rsidRPr="000F47F5" w:rsidSect="00AE471D">
          <w:type w:val="continuous"/>
          <w:pgSz w:w="11906" w:h="16838"/>
          <w:pgMar w:top="850" w:right="850" w:bottom="709" w:left="1417" w:header="708" w:footer="708" w:gutter="0"/>
          <w:pgNumType w:start="2"/>
          <w:cols w:space="708"/>
          <w:titlePg/>
          <w:docGrid w:linePitch="360"/>
        </w:sectPr>
      </w:pPr>
    </w:p>
    <w:p w:rsidR="008E130E" w:rsidRPr="000F47F5" w:rsidRDefault="008E130E" w:rsidP="009D1A14">
      <w:pPr>
        <w:contextualSpacing/>
        <w:rPr>
          <w:rFonts w:ascii="Times New Roman" w:hAnsi="Times New Roman" w:cs="Times New Roman"/>
          <w:sz w:val="28"/>
          <w:szCs w:val="28"/>
        </w:rPr>
      </w:pPr>
    </w:p>
    <w:sectPr w:rsidR="008E130E" w:rsidRPr="000F47F5" w:rsidSect="00AE471D">
      <w:type w:val="continuous"/>
      <w:pgSz w:w="11906" w:h="16838"/>
      <w:pgMar w:top="850" w:right="850" w:bottom="709" w:left="1417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543" w:rsidRDefault="00E20543" w:rsidP="00717BFC">
      <w:pPr>
        <w:spacing w:after="0" w:line="240" w:lineRule="auto"/>
      </w:pPr>
      <w:r>
        <w:separator/>
      </w:r>
    </w:p>
  </w:endnote>
  <w:endnote w:type="continuationSeparator" w:id="0">
    <w:p w:rsidR="00E20543" w:rsidRDefault="00E20543" w:rsidP="00717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OpenSymbol">
    <w:altName w:val="Arial Unicode MS"/>
    <w:charset w:val="02"/>
    <w:family w:val="auto"/>
    <w:pitch w:val="default"/>
  </w:font>
  <w:font w:name="DejaVu Sans Mono">
    <w:charset w:val="01"/>
    <w:family w:val="modern"/>
    <w:pitch w:val="fixed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mo">
    <w:altName w:val="Arial"/>
    <w:charset w:val="01"/>
    <w:family w:val="roman"/>
    <w:pitch w:val="variable"/>
  </w:font>
  <w:font w:name="DejaVu Serif Condensed">
    <w:altName w:val="Times New Roman"/>
    <w:charset w:val="01"/>
    <w:family w:val="roman"/>
    <w:pitch w:val="variable"/>
  </w:font>
  <w:font w:name="WenQuanYi Micro Hei">
    <w:charset w:val="00"/>
    <w:family w:val="auto"/>
    <w:pitch w:val="variable"/>
  </w:font>
  <w:font w:name="Liberation Sans">
    <w:charset w:val="00"/>
    <w:family w:val="swiss"/>
    <w:pitch w:val="variable"/>
  </w:font>
  <w:font w:name="Lohit Hindi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3227555"/>
      <w:docPartObj>
        <w:docPartGallery w:val="Page Numbers (Bottom of Page)"/>
        <w:docPartUnique/>
      </w:docPartObj>
    </w:sdtPr>
    <w:sdtEndPr/>
    <w:sdtContent>
      <w:p w:rsidR="000C7958" w:rsidRDefault="000C7958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1D1C">
          <w:rPr>
            <w:noProof/>
          </w:rPr>
          <w:t>56</w:t>
        </w:r>
        <w:r>
          <w:fldChar w:fldCharType="end"/>
        </w:r>
      </w:p>
    </w:sdtContent>
  </w:sdt>
  <w:p w:rsidR="000C7958" w:rsidRDefault="000C7958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543" w:rsidRDefault="00E20543" w:rsidP="00717BFC">
      <w:pPr>
        <w:spacing w:after="0" w:line="240" w:lineRule="auto"/>
      </w:pPr>
      <w:r>
        <w:separator/>
      </w:r>
    </w:p>
  </w:footnote>
  <w:footnote w:type="continuationSeparator" w:id="0">
    <w:p w:rsidR="00E20543" w:rsidRDefault="00E20543" w:rsidP="00717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5464" w:hanging="360"/>
      </w:pPr>
      <w:rPr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74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846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918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990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1062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134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206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2783" w:hanging="180"/>
      </w:pPr>
    </w:lvl>
  </w:abstractNum>
  <w:abstractNum w:abstractNumId="2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1AF57CD"/>
    <w:multiLevelType w:val="multilevel"/>
    <w:tmpl w:val="2604C936"/>
    <w:styleLink w:val="WWNum5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8">
    <w:nsid w:val="033409FE"/>
    <w:multiLevelType w:val="multilevel"/>
    <w:tmpl w:val="1DA24486"/>
    <w:styleLink w:val="WWNum3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9">
    <w:nsid w:val="06203096"/>
    <w:multiLevelType w:val="multilevel"/>
    <w:tmpl w:val="2E748DF6"/>
    <w:styleLink w:val="WWNum5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0">
    <w:nsid w:val="07F57DA0"/>
    <w:multiLevelType w:val="multilevel"/>
    <w:tmpl w:val="4AEC9386"/>
    <w:styleLink w:val="WWNum49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1">
    <w:nsid w:val="082E0A1A"/>
    <w:multiLevelType w:val="multilevel"/>
    <w:tmpl w:val="51F214C8"/>
    <w:styleLink w:val="WWNum2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2">
    <w:nsid w:val="09C576F6"/>
    <w:multiLevelType w:val="multilevel"/>
    <w:tmpl w:val="33D85786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3">
    <w:nsid w:val="09E37D66"/>
    <w:multiLevelType w:val="multilevel"/>
    <w:tmpl w:val="EDAEEA16"/>
    <w:styleLink w:val="WWNum5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4">
    <w:nsid w:val="0EDD5B39"/>
    <w:multiLevelType w:val="multilevel"/>
    <w:tmpl w:val="DF66F5C6"/>
    <w:styleLink w:val="WWNum5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5">
    <w:nsid w:val="0FB834EE"/>
    <w:multiLevelType w:val="multilevel"/>
    <w:tmpl w:val="A87079C6"/>
    <w:styleLink w:val="WWNum35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6">
    <w:nsid w:val="10577FEB"/>
    <w:multiLevelType w:val="multilevel"/>
    <w:tmpl w:val="6ADC019E"/>
    <w:styleLink w:val="WWNum6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7">
    <w:nsid w:val="114421E1"/>
    <w:multiLevelType w:val="multilevel"/>
    <w:tmpl w:val="45123F96"/>
    <w:styleLink w:val="Outline"/>
    <w:lvl w:ilvl="0">
      <w:start w:val="3"/>
      <w:numFmt w:val="decimal"/>
      <w:lvlText w:val="%1"/>
      <w:lvlJc w:val="left"/>
      <w:pPr>
        <w:ind w:left="1560" w:firstLine="567"/>
      </w:pPr>
      <w:rPr>
        <w:lang w:val="uk-UA"/>
      </w:rPr>
    </w:lvl>
    <w:lvl w:ilvl="1">
      <w:start w:val="1"/>
      <w:numFmt w:val="decimal"/>
      <w:lvlText w:val="%1.%2"/>
      <w:lvlJc w:val="left"/>
      <w:pPr>
        <w:ind w:left="1" w:firstLine="567"/>
      </w:pPr>
    </w:lvl>
    <w:lvl w:ilvl="2">
      <w:start w:val="1"/>
      <w:numFmt w:val="decimal"/>
      <w:lvlText w:val="%1.%2.%3"/>
      <w:lvlJc w:val="left"/>
      <w:pPr>
        <w:ind w:left="2468" w:hanging="57"/>
      </w:pPr>
    </w:lvl>
    <w:lvl w:ilvl="3">
      <w:start w:val="1"/>
      <w:numFmt w:val="decimal"/>
      <w:lvlText w:val="%1.%2.%3.%4"/>
      <w:lvlJc w:val="left"/>
      <w:pPr>
        <w:ind w:left="0" w:firstLine="567"/>
      </w:pPr>
    </w:lvl>
    <w:lvl w:ilvl="4">
      <w:start w:val="1"/>
      <w:numFmt w:val="decimal"/>
      <w:lvlText w:val="%1.%2.%3.%4.%5"/>
      <w:lvlJc w:val="left"/>
      <w:pPr>
        <w:ind w:left="0" w:firstLine="567"/>
      </w:pPr>
    </w:lvl>
    <w:lvl w:ilvl="5">
      <w:start w:val="1"/>
      <w:numFmt w:val="decimal"/>
      <w:lvlText w:val="%1.%2.%3.%4.%5.%6"/>
      <w:lvlJc w:val="left"/>
      <w:pPr>
        <w:ind w:left="0" w:firstLine="567"/>
      </w:pPr>
    </w:lvl>
    <w:lvl w:ilvl="6">
      <w:start w:val="1"/>
      <w:numFmt w:val="decimal"/>
      <w:lvlText w:val="%1.%2.%3.%4.%5.%6.%7"/>
      <w:lvlJc w:val="left"/>
      <w:pPr>
        <w:ind w:left="0" w:firstLine="567"/>
      </w:pPr>
    </w:lvl>
    <w:lvl w:ilvl="7">
      <w:start w:val="1"/>
      <w:numFmt w:val="decimal"/>
      <w:lvlText w:val="%1.%2.%3.%4.%5.%6.%7.%8"/>
      <w:lvlJc w:val="left"/>
      <w:pPr>
        <w:ind w:left="0" w:firstLine="567"/>
      </w:pPr>
    </w:lvl>
    <w:lvl w:ilvl="8">
      <w:start w:val="1"/>
      <w:numFmt w:val="decimal"/>
      <w:lvlText w:val="%1.%2.%3.%4.%5.%6.%7.%8.%9"/>
      <w:lvlJc w:val="left"/>
      <w:pPr>
        <w:ind w:left="0" w:firstLine="567"/>
      </w:pPr>
    </w:lvl>
  </w:abstractNum>
  <w:abstractNum w:abstractNumId="18">
    <w:nsid w:val="13194D6B"/>
    <w:multiLevelType w:val="multilevel"/>
    <w:tmpl w:val="6D98B856"/>
    <w:styleLink w:val="WWNum3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9">
    <w:nsid w:val="13944D1A"/>
    <w:multiLevelType w:val="multilevel"/>
    <w:tmpl w:val="214A8D0E"/>
    <w:styleLink w:val="WWNum2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0">
    <w:nsid w:val="14A940A3"/>
    <w:multiLevelType w:val="multilevel"/>
    <w:tmpl w:val="D130BD6E"/>
    <w:styleLink w:val="WWNum3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1">
    <w:nsid w:val="151757B2"/>
    <w:multiLevelType w:val="multilevel"/>
    <w:tmpl w:val="1F86AF94"/>
    <w:styleLink w:val="WWNum45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2">
    <w:nsid w:val="1536625F"/>
    <w:multiLevelType w:val="multilevel"/>
    <w:tmpl w:val="1EEC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154C3CE9"/>
    <w:multiLevelType w:val="multilevel"/>
    <w:tmpl w:val="D1564F52"/>
    <w:styleLink w:val="WWNum4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4">
    <w:nsid w:val="15B2010A"/>
    <w:multiLevelType w:val="multilevel"/>
    <w:tmpl w:val="0A409E2A"/>
    <w:styleLink w:val="WWNum6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5">
    <w:nsid w:val="16946F0A"/>
    <w:multiLevelType w:val="multilevel"/>
    <w:tmpl w:val="331E974A"/>
    <w:styleLink w:val="WWNum69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6">
    <w:nsid w:val="189C5512"/>
    <w:multiLevelType w:val="multilevel"/>
    <w:tmpl w:val="ACA262B2"/>
    <w:styleLink w:val="WWNum29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7">
    <w:nsid w:val="1A753D28"/>
    <w:multiLevelType w:val="multilevel"/>
    <w:tmpl w:val="CA048B92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8">
    <w:nsid w:val="1CAD4E8C"/>
    <w:multiLevelType w:val="multilevel"/>
    <w:tmpl w:val="3CDADB52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9">
    <w:nsid w:val="22E5688D"/>
    <w:multiLevelType w:val="multilevel"/>
    <w:tmpl w:val="879295DC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30">
    <w:nsid w:val="23A067A5"/>
    <w:multiLevelType w:val="multilevel"/>
    <w:tmpl w:val="D504B6E0"/>
    <w:styleLink w:val="WWNum5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31">
    <w:nsid w:val="24CA1F25"/>
    <w:multiLevelType w:val="multilevel"/>
    <w:tmpl w:val="096E0296"/>
    <w:styleLink w:val="WWNum6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32">
    <w:nsid w:val="2524075F"/>
    <w:multiLevelType w:val="multilevel"/>
    <w:tmpl w:val="EF9CD08C"/>
    <w:styleLink w:val="WWNum2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33">
    <w:nsid w:val="2C4504A2"/>
    <w:multiLevelType w:val="multilevel"/>
    <w:tmpl w:val="B894A0A0"/>
    <w:styleLink w:val="WWNum2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34">
    <w:nsid w:val="2EE665D7"/>
    <w:multiLevelType w:val="multilevel"/>
    <w:tmpl w:val="59C66B4C"/>
    <w:styleLink w:val="WWNum4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35">
    <w:nsid w:val="2EF230DB"/>
    <w:multiLevelType w:val="hybridMultilevel"/>
    <w:tmpl w:val="FE3290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2133F77"/>
    <w:multiLevelType w:val="multilevel"/>
    <w:tmpl w:val="10A04FDC"/>
    <w:styleLink w:val="WWNum4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37">
    <w:nsid w:val="336F5A30"/>
    <w:multiLevelType w:val="multilevel"/>
    <w:tmpl w:val="7C9A889A"/>
    <w:styleLink w:val="WWNum1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38">
    <w:nsid w:val="347C453F"/>
    <w:multiLevelType w:val="multilevel"/>
    <w:tmpl w:val="787A7E7C"/>
    <w:styleLink w:val="WWNum2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39">
    <w:nsid w:val="348D33DE"/>
    <w:multiLevelType w:val="multilevel"/>
    <w:tmpl w:val="012A0CD6"/>
    <w:styleLink w:val="WWNum59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40">
    <w:nsid w:val="372C4043"/>
    <w:multiLevelType w:val="multilevel"/>
    <w:tmpl w:val="230ABA14"/>
    <w:styleLink w:val="WWNum6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41">
    <w:nsid w:val="383B6E09"/>
    <w:multiLevelType w:val="multilevel"/>
    <w:tmpl w:val="39F00C8A"/>
    <w:styleLink w:val="WWNum5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42">
    <w:nsid w:val="38490719"/>
    <w:multiLevelType w:val="multilevel"/>
    <w:tmpl w:val="E34ED048"/>
    <w:styleLink w:val="WWNum5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43">
    <w:nsid w:val="39507839"/>
    <w:multiLevelType w:val="multilevel"/>
    <w:tmpl w:val="FF5027C4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44">
    <w:nsid w:val="3B5E539A"/>
    <w:multiLevelType w:val="multilevel"/>
    <w:tmpl w:val="F68E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3D911A42"/>
    <w:multiLevelType w:val="multilevel"/>
    <w:tmpl w:val="023E7690"/>
    <w:lvl w:ilvl="0">
      <w:start w:val="1"/>
      <w:numFmt w:val="decimal"/>
      <w:pStyle w:val="1"/>
      <w:suff w:val="space"/>
      <w:lvlText w:val="%1"/>
      <w:lvlJc w:val="left"/>
      <w:pPr>
        <w:ind w:left="156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2468" w:hanging="5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46">
    <w:nsid w:val="3E5C074B"/>
    <w:multiLevelType w:val="multilevel"/>
    <w:tmpl w:val="125EF426"/>
    <w:styleLink w:val="WWNum3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47">
    <w:nsid w:val="3F143646"/>
    <w:multiLevelType w:val="multilevel"/>
    <w:tmpl w:val="9C90BDB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48">
    <w:nsid w:val="42D82B4F"/>
    <w:multiLevelType w:val="multilevel"/>
    <w:tmpl w:val="4CEA2404"/>
    <w:styleLink w:val="WWNum6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49">
    <w:nsid w:val="454662C6"/>
    <w:multiLevelType w:val="multilevel"/>
    <w:tmpl w:val="048810A6"/>
    <w:styleLink w:val="WWNum4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50">
    <w:nsid w:val="460270FF"/>
    <w:multiLevelType w:val="multilevel"/>
    <w:tmpl w:val="6122ECBE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51">
    <w:nsid w:val="47607018"/>
    <w:multiLevelType w:val="multilevel"/>
    <w:tmpl w:val="299A7064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52">
    <w:nsid w:val="4AD91A6A"/>
    <w:multiLevelType w:val="multilevel"/>
    <w:tmpl w:val="1744EFC4"/>
    <w:styleLink w:val="WWNum70"/>
    <w:lvl w:ilvl="0">
      <w:start w:val="3"/>
      <w:numFmt w:val="decimal"/>
      <w:lvlText w:val="%1"/>
      <w:lvlJc w:val="left"/>
      <w:pPr>
        <w:ind w:left="1560" w:firstLine="567"/>
      </w:pPr>
      <w:rPr>
        <w:lang w:val="uk-UA"/>
      </w:rPr>
    </w:lvl>
    <w:lvl w:ilvl="1">
      <w:start w:val="1"/>
      <w:numFmt w:val="decimal"/>
      <w:lvlText w:val="%1.%2"/>
      <w:lvlJc w:val="left"/>
      <w:pPr>
        <w:ind w:left="1" w:firstLine="567"/>
      </w:pPr>
    </w:lvl>
    <w:lvl w:ilvl="2">
      <w:start w:val="1"/>
      <w:numFmt w:val="decimal"/>
      <w:lvlText w:val="%1.%2.%3"/>
      <w:lvlJc w:val="left"/>
      <w:pPr>
        <w:ind w:left="624" w:hanging="57"/>
      </w:pPr>
    </w:lvl>
    <w:lvl w:ilvl="3">
      <w:start w:val="1"/>
      <w:numFmt w:val="decimal"/>
      <w:lvlText w:val="%1.%2.%3.%4"/>
      <w:lvlJc w:val="left"/>
      <w:pPr>
        <w:ind w:left="0" w:firstLine="567"/>
      </w:pPr>
    </w:lvl>
    <w:lvl w:ilvl="4">
      <w:start w:val="1"/>
      <w:numFmt w:val="decimal"/>
      <w:lvlText w:val="%1.%2.%3.%4.%5"/>
      <w:lvlJc w:val="left"/>
      <w:pPr>
        <w:ind w:left="0" w:firstLine="567"/>
      </w:pPr>
    </w:lvl>
    <w:lvl w:ilvl="5">
      <w:start w:val="1"/>
      <w:numFmt w:val="decimal"/>
      <w:lvlText w:val="%1.%2.%3.%4.%5.%6"/>
      <w:lvlJc w:val="left"/>
      <w:pPr>
        <w:ind w:left="0" w:firstLine="567"/>
      </w:pPr>
    </w:lvl>
    <w:lvl w:ilvl="6">
      <w:start w:val="1"/>
      <w:numFmt w:val="decimal"/>
      <w:lvlText w:val="%1.%2.%3.%4.%5.%6.%7"/>
      <w:lvlJc w:val="left"/>
      <w:pPr>
        <w:ind w:left="0" w:firstLine="567"/>
      </w:pPr>
    </w:lvl>
    <w:lvl w:ilvl="7">
      <w:start w:val="1"/>
      <w:numFmt w:val="decimal"/>
      <w:lvlText w:val="%1.%2.%3.%4.%5.%6.%7.%8"/>
      <w:lvlJc w:val="left"/>
      <w:pPr>
        <w:ind w:left="0" w:firstLine="567"/>
      </w:pPr>
    </w:lvl>
    <w:lvl w:ilvl="8">
      <w:start w:val="1"/>
      <w:numFmt w:val="decimal"/>
      <w:lvlText w:val="%1.%2.%3.%4.%5.%6.%7.%8.%9"/>
      <w:lvlJc w:val="left"/>
      <w:pPr>
        <w:ind w:left="0" w:firstLine="567"/>
      </w:pPr>
    </w:lvl>
  </w:abstractNum>
  <w:abstractNum w:abstractNumId="53">
    <w:nsid w:val="4B886E8B"/>
    <w:multiLevelType w:val="multilevel"/>
    <w:tmpl w:val="0F1CF7EA"/>
    <w:styleLink w:val="WWNum6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54">
    <w:nsid w:val="4BFD6072"/>
    <w:multiLevelType w:val="multilevel"/>
    <w:tmpl w:val="7C1E15AA"/>
    <w:styleLink w:val="WWNum65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55">
    <w:nsid w:val="4F652A38"/>
    <w:multiLevelType w:val="multilevel"/>
    <w:tmpl w:val="D7102400"/>
    <w:styleLink w:val="WWNum6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56">
    <w:nsid w:val="500E605E"/>
    <w:multiLevelType w:val="multilevel"/>
    <w:tmpl w:val="8214C13E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57">
    <w:nsid w:val="52123B97"/>
    <w:multiLevelType w:val="multilevel"/>
    <w:tmpl w:val="821CEC90"/>
    <w:styleLink w:val="WWNum25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58">
    <w:nsid w:val="53C85A10"/>
    <w:multiLevelType w:val="multilevel"/>
    <w:tmpl w:val="D520CE86"/>
    <w:lvl w:ilvl="0">
      <w:start w:val="1"/>
      <w:numFmt w:val="decimal"/>
      <w:lvlText w:val="%1."/>
      <w:lvlJc w:val="left"/>
      <w:pPr>
        <w:ind w:left="1840" w:hanging="70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35" w:hanging="60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1855" w:hanging="720"/>
      </w:pPr>
      <w:rPr>
        <w:rFonts w:ascii="Times New Roman" w:eastAsiaTheme="minorHAnsi" w:hAnsi="Times New Roman" w:cs="Times New Roman"/>
      </w:rPr>
    </w:lvl>
    <w:lvl w:ilvl="3">
      <w:start w:val="1"/>
      <w:numFmt w:val="decimal"/>
      <w:isLgl/>
      <w:lvlText w:val="%1.%2.%3.%4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5" w:hanging="2160"/>
      </w:pPr>
      <w:rPr>
        <w:rFonts w:hint="default"/>
      </w:rPr>
    </w:lvl>
  </w:abstractNum>
  <w:abstractNum w:abstractNumId="59">
    <w:nsid w:val="54C300AC"/>
    <w:multiLevelType w:val="hybridMultilevel"/>
    <w:tmpl w:val="B67C3E4A"/>
    <w:lvl w:ilvl="0" w:tplc="04220001">
      <w:start w:val="1"/>
      <w:numFmt w:val="decimal"/>
      <w:pStyle w:val="a"/>
      <w:lvlText w:val="%1."/>
      <w:lvlJc w:val="left"/>
      <w:pPr>
        <w:ind w:left="248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20003" w:tentative="1">
      <w:start w:val="1"/>
      <w:numFmt w:val="lowerLetter"/>
      <w:lvlText w:val="%2."/>
      <w:lvlJc w:val="left"/>
      <w:pPr>
        <w:ind w:left="3207" w:hanging="360"/>
      </w:pPr>
    </w:lvl>
    <w:lvl w:ilvl="2" w:tplc="04220005" w:tentative="1">
      <w:start w:val="1"/>
      <w:numFmt w:val="lowerRoman"/>
      <w:lvlText w:val="%3."/>
      <w:lvlJc w:val="right"/>
      <w:pPr>
        <w:ind w:left="3927" w:hanging="180"/>
      </w:pPr>
    </w:lvl>
    <w:lvl w:ilvl="3" w:tplc="04220001" w:tentative="1">
      <w:start w:val="1"/>
      <w:numFmt w:val="decimal"/>
      <w:lvlText w:val="%4."/>
      <w:lvlJc w:val="left"/>
      <w:pPr>
        <w:ind w:left="4647" w:hanging="360"/>
      </w:pPr>
    </w:lvl>
    <w:lvl w:ilvl="4" w:tplc="04220003" w:tentative="1">
      <w:start w:val="1"/>
      <w:numFmt w:val="lowerLetter"/>
      <w:lvlText w:val="%5."/>
      <w:lvlJc w:val="left"/>
      <w:pPr>
        <w:ind w:left="5367" w:hanging="360"/>
      </w:pPr>
    </w:lvl>
    <w:lvl w:ilvl="5" w:tplc="04220005" w:tentative="1">
      <w:start w:val="1"/>
      <w:numFmt w:val="lowerRoman"/>
      <w:lvlText w:val="%6."/>
      <w:lvlJc w:val="right"/>
      <w:pPr>
        <w:ind w:left="6087" w:hanging="180"/>
      </w:pPr>
    </w:lvl>
    <w:lvl w:ilvl="6" w:tplc="04220001" w:tentative="1">
      <w:start w:val="1"/>
      <w:numFmt w:val="decimal"/>
      <w:lvlText w:val="%7."/>
      <w:lvlJc w:val="left"/>
      <w:pPr>
        <w:ind w:left="6807" w:hanging="360"/>
      </w:pPr>
    </w:lvl>
    <w:lvl w:ilvl="7" w:tplc="04220003" w:tentative="1">
      <w:start w:val="1"/>
      <w:numFmt w:val="lowerLetter"/>
      <w:lvlText w:val="%8."/>
      <w:lvlJc w:val="left"/>
      <w:pPr>
        <w:ind w:left="7527" w:hanging="360"/>
      </w:pPr>
    </w:lvl>
    <w:lvl w:ilvl="8" w:tplc="04220005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0">
    <w:nsid w:val="56930718"/>
    <w:multiLevelType w:val="multilevel"/>
    <w:tmpl w:val="94EE079A"/>
    <w:styleLink w:val="WWNum39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61">
    <w:nsid w:val="57A35F85"/>
    <w:multiLevelType w:val="multilevel"/>
    <w:tmpl w:val="5C44F876"/>
    <w:styleLink w:val="WWNum4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62">
    <w:nsid w:val="59927D28"/>
    <w:multiLevelType w:val="multilevel"/>
    <w:tmpl w:val="60ECA184"/>
    <w:styleLink w:val="WWNum71"/>
    <w:lvl w:ilvl="0">
      <w:start w:val="3"/>
      <w:numFmt w:val="decimal"/>
      <w:lvlText w:val="%1"/>
      <w:lvlJc w:val="left"/>
      <w:pPr>
        <w:ind w:left="1560" w:firstLine="567"/>
      </w:pPr>
      <w:rPr>
        <w:lang w:val="uk-UA"/>
      </w:rPr>
    </w:lvl>
    <w:lvl w:ilvl="1">
      <w:start w:val="1"/>
      <w:numFmt w:val="decimal"/>
      <w:lvlText w:val="%1.%2"/>
      <w:lvlJc w:val="left"/>
      <w:pPr>
        <w:ind w:left="1" w:firstLine="567"/>
      </w:pPr>
    </w:lvl>
    <w:lvl w:ilvl="2">
      <w:start w:val="1"/>
      <w:numFmt w:val="decimal"/>
      <w:lvlText w:val="%1.%2.%3"/>
      <w:lvlJc w:val="left"/>
      <w:pPr>
        <w:ind w:left="624" w:hanging="57"/>
      </w:pPr>
    </w:lvl>
    <w:lvl w:ilvl="3">
      <w:start w:val="1"/>
      <w:numFmt w:val="decimal"/>
      <w:lvlText w:val="%1.%2.%3.%4"/>
      <w:lvlJc w:val="left"/>
      <w:pPr>
        <w:ind w:left="0" w:firstLine="567"/>
      </w:pPr>
    </w:lvl>
    <w:lvl w:ilvl="4">
      <w:start w:val="1"/>
      <w:numFmt w:val="decimal"/>
      <w:lvlText w:val="%1.%2.%3.%4.%5"/>
      <w:lvlJc w:val="left"/>
      <w:pPr>
        <w:ind w:left="0" w:firstLine="567"/>
      </w:pPr>
    </w:lvl>
    <w:lvl w:ilvl="5">
      <w:start w:val="1"/>
      <w:numFmt w:val="decimal"/>
      <w:lvlText w:val="%1.%2.%3.%4.%5.%6"/>
      <w:lvlJc w:val="left"/>
      <w:pPr>
        <w:ind w:left="0" w:firstLine="567"/>
      </w:pPr>
    </w:lvl>
    <w:lvl w:ilvl="6">
      <w:start w:val="1"/>
      <w:numFmt w:val="decimal"/>
      <w:lvlText w:val="%1.%2.%3.%4.%5.%6.%7"/>
      <w:lvlJc w:val="left"/>
      <w:pPr>
        <w:ind w:left="0" w:firstLine="567"/>
      </w:pPr>
    </w:lvl>
    <w:lvl w:ilvl="7">
      <w:start w:val="1"/>
      <w:numFmt w:val="decimal"/>
      <w:lvlText w:val="%1.%2.%3.%4.%5.%6.%7.%8"/>
      <w:lvlJc w:val="left"/>
      <w:pPr>
        <w:ind w:left="0" w:firstLine="567"/>
      </w:pPr>
    </w:lvl>
    <w:lvl w:ilvl="8">
      <w:start w:val="1"/>
      <w:numFmt w:val="decimal"/>
      <w:lvlText w:val="%1.%2.%3.%4.%5.%6.%7.%8.%9"/>
      <w:lvlJc w:val="left"/>
      <w:pPr>
        <w:ind w:left="0" w:firstLine="567"/>
      </w:pPr>
    </w:lvl>
  </w:abstractNum>
  <w:abstractNum w:abstractNumId="63">
    <w:nsid w:val="5B3266E1"/>
    <w:multiLevelType w:val="multilevel"/>
    <w:tmpl w:val="4B4C2358"/>
    <w:styleLink w:val="WWNum5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64">
    <w:nsid w:val="5EC27434"/>
    <w:multiLevelType w:val="multilevel"/>
    <w:tmpl w:val="8FD0848A"/>
    <w:styleLink w:val="WWNum55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65">
    <w:nsid w:val="5F0C2A8A"/>
    <w:multiLevelType w:val="multilevel"/>
    <w:tmpl w:val="6D82A940"/>
    <w:styleLink w:val="WWNum3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66">
    <w:nsid w:val="600B50B6"/>
    <w:multiLevelType w:val="multilevel"/>
    <w:tmpl w:val="50F065F2"/>
    <w:styleLink w:val="WWNum2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67">
    <w:nsid w:val="6068506D"/>
    <w:multiLevelType w:val="multilevel"/>
    <w:tmpl w:val="4A808AAC"/>
    <w:styleLink w:val="WWNum2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68">
    <w:nsid w:val="621A5703"/>
    <w:multiLevelType w:val="multilevel"/>
    <w:tmpl w:val="8DA2E5C0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69">
    <w:nsid w:val="64EA3040"/>
    <w:multiLevelType w:val="hybridMultilevel"/>
    <w:tmpl w:val="76C4CA00"/>
    <w:lvl w:ilvl="0" w:tplc="22D0CDE6">
      <w:start w:val="1"/>
      <w:numFmt w:val="decimal"/>
      <w:lvlText w:val="%1."/>
      <w:lvlJc w:val="left"/>
      <w:pPr>
        <w:ind w:left="1840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4FF57E0"/>
    <w:multiLevelType w:val="multilevel"/>
    <w:tmpl w:val="01209EF4"/>
    <w:styleLink w:val="WWNum6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71">
    <w:nsid w:val="69982D58"/>
    <w:multiLevelType w:val="multilevel"/>
    <w:tmpl w:val="7AEC27F0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72">
    <w:nsid w:val="6E0742B7"/>
    <w:multiLevelType w:val="multilevel"/>
    <w:tmpl w:val="39549F16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73">
    <w:nsid w:val="6E822F2C"/>
    <w:multiLevelType w:val="multilevel"/>
    <w:tmpl w:val="E7069736"/>
    <w:styleLink w:val="WWNum2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74">
    <w:nsid w:val="6EB028CE"/>
    <w:multiLevelType w:val="multilevel"/>
    <w:tmpl w:val="43EABE92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75">
    <w:nsid w:val="6F817A61"/>
    <w:multiLevelType w:val="multilevel"/>
    <w:tmpl w:val="673254C2"/>
    <w:styleLink w:val="WWNum4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76">
    <w:nsid w:val="70374541"/>
    <w:multiLevelType w:val="multilevel"/>
    <w:tmpl w:val="3E386686"/>
    <w:styleLink w:val="WWNum3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77">
    <w:nsid w:val="707A4781"/>
    <w:multiLevelType w:val="multilevel"/>
    <w:tmpl w:val="BDB0BAC8"/>
    <w:styleLink w:val="WWNum4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78">
    <w:nsid w:val="70A70203"/>
    <w:multiLevelType w:val="multilevel"/>
    <w:tmpl w:val="C1B6044C"/>
    <w:styleLink w:val="WWNum19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79">
    <w:nsid w:val="729D3407"/>
    <w:multiLevelType w:val="multilevel"/>
    <w:tmpl w:val="5336B4CE"/>
    <w:styleLink w:val="WWNum3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80">
    <w:nsid w:val="7569146E"/>
    <w:multiLevelType w:val="multilevel"/>
    <w:tmpl w:val="E384F112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81">
    <w:nsid w:val="7BA24AD1"/>
    <w:multiLevelType w:val="multilevel"/>
    <w:tmpl w:val="EF240240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82">
    <w:nsid w:val="7CD7258F"/>
    <w:multiLevelType w:val="multilevel"/>
    <w:tmpl w:val="508201A4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83">
    <w:nsid w:val="7DAC05F2"/>
    <w:multiLevelType w:val="multilevel"/>
    <w:tmpl w:val="95020436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84">
    <w:nsid w:val="7FBA63C0"/>
    <w:multiLevelType w:val="multilevel"/>
    <w:tmpl w:val="2E446734"/>
    <w:styleLink w:val="WWNum4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85">
    <w:nsid w:val="7FEF3EA2"/>
    <w:multiLevelType w:val="multilevel"/>
    <w:tmpl w:val="30EC3672"/>
    <w:styleLink w:val="WWNum3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num w:numId="1">
    <w:abstractNumId w:val="45"/>
  </w:num>
  <w:num w:numId="2">
    <w:abstractNumId w:val="59"/>
  </w:num>
  <w:num w:numId="3">
    <w:abstractNumId w:val="58"/>
  </w:num>
  <w:num w:numId="4">
    <w:abstractNumId w:val="69"/>
  </w:num>
  <w:num w:numId="5">
    <w:abstractNumId w:val="35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6"/>
  </w:num>
  <w:num w:numId="13">
    <w:abstractNumId w:val="17"/>
    <w:lvlOverride w:ilvl="3">
      <w:lvl w:ilvl="3">
        <w:start w:val="1"/>
        <w:numFmt w:val="decimal"/>
        <w:lvlText w:val="%1.%2.%3.%4"/>
        <w:lvlJc w:val="left"/>
        <w:pPr>
          <w:ind w:left="0" w:firstLine="567"/>
        </w:pPr>
        <w:rPr>
          <w:sz w:val="28"/>
          <w:szCs w:val="28"/>
        </w:rPr>
      </w:lvl>
    </w:lvlOverride>
  </w:num>
  <w:num w:numId="14">
    <w:abstractNumId w:val="82"/>
  </w:num>
  <w:num w:numId="15">
    <w:abstractNumId w:val="29"/>
  </w:num>
  <w:num w:numId="16">
    <w:abstractNumId w:val="47"/>
  </w:num>
  <w:num w:numId="17">
    <w:abstractNumId w:val="12"/>
  </w:num>
  <w:num w:numId="18">
    <w:abstractNumId w:val="28"/>
  </w:num>
  <w:num w:numId="19">
    <w:abstractNumId w:val="50"/>
  </w:num>
  <w:num w:numId="20">
    <w:abstractNumId w:val="83"/>
  </w:num>
  <w:num w:numId="21">
    <w:abstractNumId w:val="68"/>
  </w:num>
  <w:num w:numId="22">
    <w:abstractNumId w:val="51"/>
  </w:num>
  <w:num w:numId="23">
    <w:abstractNumId w:val="27"/>
  </w:num>
  <w:num w:numId="24">
    <w:abstractNumId w:val="81"/>
  </w:num>
  <w:num w:numId="25">
    <w:abstractNumId w:val="71"/>
  </w:num>
  <w:num w:numId="26">
    <w:abstractNumId w:val="43"/>
  </w:num>
  <w:num w:numId="27">
    <w:abstractNumId w:val="72"/>
  </w:num>
  <w:num w:numId="28">
    <w:abstractNumId w:val="56"/>
  </w:num>
  <w:num w:numId="29">
    <w:abstractNumId w:val="80"/>
  </w:num>
  <w:num w:numId="30">
    <w:abstractNumId w:val="74"/>
  </w:num>
  <w:num w:numId="31">
    <w:abstractNumId w:val="37"/>
  </w:num>
  <w:num w:numId="32">
    <w:abstractNumId w:val="78"/>
  </w:num>
  <w:num w:numId="33">
    <w:abstractNumId w:val="19"/>
  </w:num>
  <w:num w:numId="34">
    <w:abstractNumId w:val="73"/>
  </w:num>
  <w:num w:numId="35">
    <w:abstractNumId w:val="38"/>
  </w:num>
  <w:num w:numId="36">
    <w:abstractNumId w:val="67"/>
  </w:num>
  <w:num w:numId="37">
    <w:abstractNumId w:val="33"/>
  </w:num>
  <w:num w:numId="38">
    <w:abstractNumId w:val="57"/>
  </w:num>
  <w:num w:numId="39">
    <w:abstractNumId w:val="11"/>
  </w:num>
  <w:num w:numId="40">
    <w:abstractNumId w:val="66"/>
  </w:num>
  <w:num w:numId="41">
    <w:abstractNumId w:val="32"/>
  </w:num>
  <w:num w:numId="42">
    <w:abstractNumId w:val="26"/>
  </w:num>
  <w:num w:numId="43">
    <w:abstractNumId w:val="79"/>
  </w:num>
  <w:num w:numId="44">
    <w:abstractNumId w:val="76"/>
  </w:num>
  <w:num w:numId="45">
    <w:abstractNumId w:val="46"/>
  </w:num>
  <w:num w:numId="46">
    <w:abstractNumId w:val="85"/>
  </w:num>
  <w:num w:numId="47">
    <w:abstractNumId w:val="8"/>
  </w:num>
  <w:num w:numId="48">
    <w:abstractNumId w:val="15"/>
  </w:num>
  <w:num w:numId="49">
    <w:abstractNumId w:val="18"/>
  </w:num>
  <w:num w:numId="50">
    <w:abstractNumId w:val="20"/>
  </w:num>
  <w:num w:numId="51">
    <w:abstractNumId w:val="65"/>
  </w:num>
  <w:num w:numId="52">
    <w:abstractNumId w:val="60"/>
  </w:num>
  <w:num w:numId="53">
    <w:abstractNumId w:val="75"/>
  </w:num>
  <w:num w:numId="54">
    <w:abstractNumId w:val="84"/>
  </w:num>
  <w:num w:numId="55">
    <w:abstractNumId w:val="61"/>
  </w:num>
  <w:num w:numId="56">
    <w:abstractNumId w:val="34"/>
  </w:num>
  <w:num w:numId="57">
    <w:abstractNumId w:val="77"/>
  </w:num>
  <w:num w:numId="58">
    <w:abstractNumId w:val="21"/>
  </w:num>
  <w:num w:numId="59">
    <w:abstractNumId w:val="36"/>
  </w:num>
  <w:num w:numId="60">
    <w:abstractNumId w:val="23"/>
  </w:num>
  <w:num w:numId="61">
    <w:abstractNumId w:val="49"/>
  </w:num>
  <w:num w:numId="62">
    <w:abstractNumId w:val="10"/>
  </w:num>
  <w:num w:numId="63">
    <w:abstractNumId w:val="7"/>
  </w:num>
  <w:num w:numId="64">
    <w:abstractNumId w:val="63"/>
  </w:num>
  <w:num w:numId="65">
    <w:abstractNumId w:val="42"/>
  </w:num>
  <w:num w:numId="66">
    <w:abstractNumId w:val="13"/>
  </w:num>
  <w:num w:numId="67">
    <w:abstractNumId w:val="9"/>
  </w:num>
  <w:num w:numId="68">
    <w:abstractNumId w:val="64"/>
  </w:num>
  <w:num w:numId="69">
    <w:abstractNumId w:val="30"/>
  </w:num>
  <w:num w:numId="70">
    <w:abstractNumId w:val="14"/>
  </w:num>
  <w:num w:numId="71">
    <w:abstractNumId w:val="41"/>
  </w:num>
  <w:num w:numId="72">
    <w:abstractNumId w:val="39"/>
  </w:num>
  <w:num w:numId="73">
    <w:abstractNumId w:val="70"/>
  </w:num>
  <w:num w:numId="74">
    <w:abstractNumId w:val="48"/>
  </w:num>
  <w:num w:numId="75">
    <w:abstractNumId w:val="16"/>
  </w:num>
  <w:num w:numId="76">
    <w:abstractNumId w:val="31"/>
  </w:num>
  <w:num w:numId="77">
    <w:abstractNumId w:val="53"/>
  </w:num>
  <w:num w:numId="78">
    <w:abstractNumId w:val="54"/>
  </w:num>
  <w:num w:numId="79">
    <w:abstractNumId w:val="55"/>
  </w:num>
  <w:num w:numId="80">
    <w:abstractNumId w:val="40"/>
  </w:num>
  <w:num w:numId="81">
    <w:abstractNumId w:val="24"/>
  </w:num>
  <w:num w:numId="82">
    <w:abstractNumId w:val="25"/>
  </w:num>
  <w:num w:numId="83">
    <w:abstractNumId w:val="52"/>
  </w:num>
  <w:num w:numId="84">
    <w:abstractNumId w:val="62"/>
  </w:num>
  <w:num w:numId="85">
    <w:abstractNumId w:val="22"/>
  </w:num>
  <w:num w:numId="86">
    <w:abstractNumId w:val="44"/>
  </w:num>
  <w:num w:numId="87">
    <w:abstractNumId w:val="17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E8"/>
    <w:rsid w:val="00040C89"/>
    <w:rsid w:val="00054AD7"/>
    <w:rsid w:val="000558A6"/>
    <w:rsid w:val="00057342"/>
    <w:rsid w:val="000745D7"/>
    <w:rsid w:val="00076C8D"/>
    <w:rsid w:val="00094053"/>
    <w:rsid w:val="000B2401"/>
    <w:rsid w:val="000C3B01"/>
    <w:rsid w:val="000C7958"/>
    <w:rsid w:val="000D5DE8"/>
    <w:rsid w:val="000E4618"/>
    <w:rsid w:val="000F47F5"/>
    <w:rsid w:val="000F4F18"/>
    <w:rsid w:val="000F70F6"/>
    <w:rsid w:val="0014618C"/>
    <w:rsid w:val="00160AF1"/>
    <w:rsid w:val="00184D8B"/>
    <w:rsid w:val="001876EF"/>
    <w:rsid w:val="001A0C5A"/>
    <w:rsid w:val="001A0E3A"/>
    <w:rsid w:val="001A11A2"/>
    <w:rsid w:val="001C5B4F"/>
    <w:rsid w:val="001D5DD8"/>
    <w:rsid w:val="001F5DF4"/>
    <w:rsid w:val="00230A77"/>
    <w:rsid w:val="00236ED8"/>
    <w:rsid w:val="00247AED"/>
    <w:rsid w:val="0026145D"/>
    <w:rsid w:val="00276C98"/>
    <w:rsid w:val="00280BF7"/>
    <w:rsid w:val="00294DC6"/>
    <w:rsid w:val="00295A93"/>
    <w:rsid w:val="002A1E4B"/>
    <w:rsid w:val="002C246B"/>
    <w:rsid w:val="002D125D"/>
    <w:rsid w:val="002D5D80"/>
    <w:rsid w:val="002D7BC3"/>
    <w:rsid w:val="002F0925"/>
    <w:rsid w:val="002F315A"/>
    <w:rsid w:val="00336B46"/>
    <w:rsid w:val="00373E8E"/>
    <w:rsid w:val="0037776C"/>
    <w:rsid w:val="00381825"/>
    <w:rsid w:val="00383F3D"/>
    <w:rsid w:val="003931ED"/>
    <w:rsid w:val="003A272D"/>
    <w:rsid w:val="003B4F3A"/>
    <w:rsid w:val="003D794A"/>
    <w:rsid w:val="003F0D98"/>
    <w:rsid w:val="003F2675"/>
    <w:rsid w:val="004121A9"/>
    <w:rsid w:val="00412A55"/>
    <w:rsid w:val="00465DC2"/>
    <w:rsid w:val="004810E3"/>
    <w:rsid w:val="004875B8"/>
    <w:rsid w:val="00491D1C"/>
    <w:rsid w:val="004D3FDF"/>
    <w:rsid w:val="004D451D"/>
    <w:rsid w:val="004F1024"/>
    <w:rsid w:val="00505500"/>
    <w:rsid w:val="005119E3"/>
    <w:rsid w:val="00512D25"/>
    <w:rsid w:val="0053303D"/>
    <w:rsid w:val="00536F72"/>
    <w:rsid w:val="00544609"/>
    <w:rsid w:val="0055712A"/>
    <w:rsid w:val="00565AF0"/>
    <w:rsid w:val="00567708"/>
    <w:rsid w:val="00571D2D"/>
    <w:rsid w:val="005742D8"/>
    <w:rsid w:val="00576552"/>
    <w:rsid w:val="005B4D84"/>
    <w:rsid w:val="005B5DE6"/>
    <w:rsid w:val="005C106C"/>
    <w:rsid w:val="005C1876"/>
    <w:rsid w:val="005C202B"/>
    <w:rsid w:val="005C65A6"/>
    <w:rsid w:val="005E0123"/>
    <w:rsid w:val="005E4794"/>
    <w:rsid w:val="005F4469"/>
    <w:rsid w:val="005F48DD"/>
    <w:rsid w:val="006023C4"/>
    <w:rsid w:val="006041C8"/>
    <w:rsid w:val="00612B50"/>
    <w:rsid w:val="00613839"/>
    <w:rsid w:val="006215B6"/>
    <w:rsid w:val="00622F1E"/>
    <w:rsid w:val="00626036"/>
    <w:rsid w:val="006302D5"/>
    <w:rsid w:val="006314F3"/>
    <w:rsid w:val="0063245B"/>
    <w:rsid w:val="00640531"/>
    <w:rsid w:val="00666D52"/>
    <w:rsid w:val="006676F4"/>
    <w:rsid w:val="00693E94"/>
    <w:rsid w:val="006A22EE"/>
    <w:rsid w:val="006A2A5D"/>
    <w:rsid w:val="006A6D8B"/>
    <w:rsid w:val="006B2EED"/>
    <w:rsid w:val="006B765C"/>
    <w:rsid w:val="006C54F8"/>
    <w:rsid w:val="006C7520"/>
    <w:rsid w:val="006D7D13"/>
    <w:rsid w:val="006F0812"/>
    <w:rsid w:val="00710D7F"/>
    <w:rsid w:val="00712493"/>
    <w:rsid w:val="00717BFC"/>
    <w:rsid w:val="00721493"/>
    <w:rsid w:val="00723BCF"/>
    <w:rsid w:val="00747BCD"/>
    <w:rsid w:val="00755B89"/>
    <w:rsid w:val="00780AF9"/>
    <w:rsid w:val="007C2060"/>
    <w:rsid w:val="007C7642"/>
    <w:rsid w:val="007D690D"/>
    <w:rsid w:val="007E1F86"/>
    <w:rsid w:val="007E2879"/>
    <w:rsid w:val="008205C0"/>
    <w:rsid w:val="00820E29"/>
    <w:rsid w:val="00824059"/>
    <w:rsid w:val="00825DCB"/>
    <w:rsid w:val="00855889"/>
    <w:rsid w:val="00861080"/>
    <w:rsid w:val="00877D75"/>
    <w:rsid w:val="008A0886"/>
    <w:rsid w:val="008A6471"/>
    <w:rsid w:val="008B01D9"/>
    <w:rsid w:val="008B36EF"/>
    <w:rsid w:val="008D2ECB"/>
    <w:rsid w:val="008E130E"/>
    <w:rsid w:val="009306F3"/>
    <w:rsid w:val="00940184"/>
    <w:rsid w:val="009475CA"/>
    <w:rsid w:val="00970B29"/>
    <w:rsid w:val="00971E9F"/>
    <w:rsid w:val="00973254"/>
    <w:rsid w:val="0097731B"/>
    <w:rsid w:val="009857BC"/>
    <w:rsid w:val="00985ED1"/>
    <w:rsid w:val="00993F96"/>
    <w:rsid w:val="009A4278"/>
    <w:rsid w:val="009B1C73"/>
    <w:rsid w:val="009C1CE1"/>
    <w:rsid w:val="009C5B81"/>
    <w:rsid w:val="009D00B1"/>
    <w:rsid w:val="009D1A14"/>
    <w:rsid w:val="009E369E"/>
    <w:rsid w:val="009F5380"/>
    <w:rsid w:val="00A052FB"/>
    <w:rsid w:val="00A53158"/>
    <w:rsid w:val="00A66FE2"/>
    <w:rsid w:val="00A70EB2"/>
    <w:rsid w:val="00AA349C"/>
    <w:rsid w:val="00AA4A8D"/>
    <w:rsid w:val="00AC1B3E"/>
    <w:rsid w:val="00AC586C"/>
    <w:rsid w:val="00AC749C"/>
    <w:rsid w:val="00AD12FE"/>
    <w:rsid w:val="00AD18FD"/>
    <w:rsid w:val="00AD692F"/>
    <w:rsid w:val="00AE361F"/>
    <w:rsid w:val="00AE471D"/>
    <w:rsid w:val="00AF7B4D"/>
    <w:rsid w:val="00AF7DDA"/>
    <w:rsid w:val="00B069CB"/>
    <w:rsid w:val="00B146F0"/>
    <w:rsid w:val="00B32555"/>
    <w:rsid w:val="00B32621"/>
    <w:rsid w:val="00B36AE5"/>
    <w:rsid w:val="00B61CFE"/>
    <w:rsid w:val="00B8540D"/>
    <w:rsid w:val="00B9167D"/>
    <w:rsid w:val="00BA4B6E"/>
    <w:rsid w:val="00BA51EA"/>
    <w:rsid w:val="00BB4525"/>
    <w:rsid w:val="00BB75FB"/>
    <w:rsid w:val="00BC2BED"/>
    <w:rsid w:val="00BD01A0"/>
    <w:rsid w:val="00BE50FD"/>
    <w:rsid w:val="00BF2937"/>
    <w:rsid w:val="00C13994"/>
    <w:rsid w:val="00C22E3E"/>
    <w:rsid w:val="00C23E08"/>
    <w:rsid w:val="00C51919"/>
    <w:rsid w:val="00C53E1F"/>
    <w:rsid w:val="00C547EA"/>
    <w:rsid w:val="00C57BDD"/>
    <w:rsid w:val="00C74806"/>
    <w:rsid w:val="00C82F04"/>
    <w:rsid w:val="00C94952"/>
    <w:rsid w:val="00C955C1"/>
    <w:rsid w:val="00CA50FA"/>
    <w:rsid w:val="00CC05A5"/>
    <w:rsid w:val="00CC0B88"/>
    <w:rsid w:val="00CD7E40"/>
    <w:rsid w:val="00CE3B8F"/>
    <w:rsid w:val="00D05B5D"/>
    <w:rsid w:val="00D147A6"/>
    <w:rsid w:val="00D26A8B"/>
    <w:rsid w:val="00D32622"/>
    <w:rsid w:val="00D753E5"/>
    <w:rsid w:val="00D75A38"/>
    <w:rsid w:val="00D80676"/>
    <w:rsid w:val="00D91AD2"/>
    <w:rsid w:val="00D91B73"/>
    <w:rsid w:val="00DB4463"/>
    <w:rsid w:val="00DB6840"/>
    <w:rsid w:val="00E01F91"/>
    <w:rsid w:val="00E15117"/>
    <w:rsid w:val="00E20543"/>
    <w:rsid w:val="00E330A5"/>
    <w:rsid w:val="00E356DF"/>
    <w:rsid w:val="00E371BE"/>
    <w:rsid w:val="00E44111"/>
    <w:rsid w:val="00E446F2"/>
    <w:rsid w:val="00E56457"/>
    <w:rsid w:val="00E573C7"/>
    <w:rsid w:val="00E57C05"/>
    <w:rsid w:val="00E6326B"/>
    <w:rsid w:val="00E66D83"/>
    <w:rsid w:val="00E71DE6"/>
    <w:rsid w:val="00E8197C"/>
    <w:rsid w:val="00E83620"/>
    <w:rsid w:val="00E97BFE"/>
    <w:rsid w:val="00EA385D"/>
    <w:rsid w:val="00EC26C2"/>
    <w:rsid w:val="00EC51B9"/>
    <w:rsid w:val="00ED072B"/>
    <w:rsid w:val="00EE3849"/>
    <w:rsid w:val="00EF1E63"/>
    <w:rsid w:val="00EF5131"/>
    <w:rsid w:val="00EF5A84"/>
    <w:rsid w:val="00F11803"/>
    <w:rsid w:val="00F21523"/>
    <w:rsid w:val="00F34B9C"/>
    <w:rsid w:val="00F44487"/>
    <w:rsid w:val="00F655B5"/>
    <w:rsid w:val="00F67CEB"/>
    <w:rsid w:val="00F82590"/>
    <w:rsid w:val="00F861D1"/>
    <w:rsid w:val="00F868BA"/>
    <w:rsid w:val="00FA2664"/>
    <w:rsid w:val="00FC0DA4"/>
    <w:rsid w:val="00FD607E"/>
    <w:rsid w:val="00FE3F2A"/>
    <w:rsid w:val="00FE423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B4772C7-BCD9-4AA2-ACDB-B64485EF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3F3D"/>
  </w:style>
  <w:style w:type="paragraph" w:styleId="1">
    <w:name w:val="heading 1"/>
    <w:basedOn w:val="a0"/>
    <w:next w:val="a0"/>
    <w:link w:val="10"/>
    <w:qFormat/>
    <w:rsid w:val="00B36AE5"/>
    <w:pPr>
      <w:keepNext/>
      <w:pageBreakBefore/>
      <w:numPr>
        <w:numId w:val="1"/>
      </w:numPr>
      <w:tabs>
        <w:tab w:val="left" w:pos="851"/>
      </w:tabs>
      <w:spacing w:before="24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28"/>
      <w:lang w:val="ru-RU" w:eastAsia="ru-RU"/>
    </w:rPr>
  </w:style>
  <w:style w:type="paragraph" w:styleId="2">
    <w:name w:val="heading 2"/>
    <w:basedOn w:val="a0"/>
    <w:next w:val="a0"/>
    <w:link w:val="20"/>
    <w:qFormat/>
    <w:rsid w:val="00B36AE5"/>
    <w:pPr>
      <w:keepNext/>
      <w:numPr>
        <w:ilvl w:val="1"/>
        <w:numId w:val="1"/>
      </w:numPr>
      <w:tabs>
        <w:tab w:val="left" w:pos="1134"/>
        <w:tab w:val="left" w:pos="1276"/>
      </w:tabs>
      <w:spacing w:before="180" w:after="120" w:line="240" w:lineRule="auto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val="ru-RU" w:eastAsia="ru-RU"/>
    </w:rPr>
  </w:style>
  <w:style w:type="paragraph" w:styleId="3">
    <w:name w:val="heading 3"/>
    <w:basedOn w:val="a0"/>
    <w:next w:val="a0"/>
    <w:link w:val="30"/>
    <w:qFormat/>
    <w:rsid w:val="00B36AE5"/>
    <w:pPr>
      <w:keepNext/>
      <w:numPr>
        <w:ilvl w:val="2"/>
        <w:numId w:val="1"/>
      </w:numPr>
      <w:tabs>
        <w:tab w:val="left" w:pos="1276"/>
      </w:tabs>
      <w:spacing w:before="120" w:after="120" w:line="240" w:lineRule="auto"/>
      <w:ind w:left="624"/>
      <w:outlineLvl w:val="2"/>
    </w:pPr>
    <w:rPr>
      <w:rFonts w:ascii="Times New Roman" w:eastAsia="Times New Roman" w:hAnsi="Times New Roman" w:cs="Times New Roman"/>
      <w:b/>
      <w:bCs/>
      <w:sz w:val="26"/>
      <w:szCs w:val="26"/>
      <w:lang w:val="ru-RU" w:eastAsia="ru-RU"/>
    </w:rPr>
  </w:style>
  <w:style w:type="paragraph" w:styleId="4">
    <w:name w:val="heading 4"/>
    <w:basedOn w:val="a0"/>
    <w:next w:val="a0"/>
    <w:link w:val="40"/>
    <w:qFormat/>
    <w:rsid w:val="00B36AE5"/>
    <w:pPr>
      <w:keepNext/>
      <w:numPr>
        <w:ilvl w:val="3"/>
        <w:numId w:val="1"/>
      </w:numPr>
      <w:tabs>
        <w:tab w:val="left" w:pos="1418"/>
      </w:tabs>
      <w:spacing w:before="120" w:after="6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5">
    <w:name w:val="heading 5"/>
    <w:basedOn w:val="a0"/>
    <w:next w:val="a0"/>
    <w:link w:val="50"/>
    <w:qFormat/>
    <w:rsid w:val="00B36AE5"/>
    <w:pPr>
      <w:numPr>
        <w:ilvl w:val="4"/>
        <w:numId w:val="1"/>
      </w:numPr>
      <w:tabs>
        <w:tab w:val="left" w:pos="1701"/>
      </w:tabs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Cs/>
      <w:lang w:val="ru-RU" w:eastAsia="ru-RU"/>
    </w:rPr>
  </w:style>
  <w:style w:type="paragraph" w:styleId="6">
    <w:name w:val="heading 6"/>
    <w:basedOn w:val="a0"/>
    <w:next w:val="a0"/>
    <w:link w:val="60"/>
    <w:qFormat/>
    <w:rsid w:val="00B36AE5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0"/>
    <w:next w:val="a0"/>
    <w:link w:val="70"/>
    <w:qFormat/>
    <w:rsid w:val="00B36AE5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0"/>
    <w:next w:val="a0"/>
    <w:link w:val="80"/>
    <w:qFormat/>
    <w:rsid w:val="00B36AE5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0"/>
    <w:next w:val="a0"/>
    <w:link w:val="90"/>
    <w:qFormat/>
    <w:rsid w:val="00B36AE5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0D5DE8"/>
    <w:rPr>
      <w:color w:val="0000FF"/>
      <w:u w:val="single"/>
    </w:rPr>
  </w:style>
  <w:style w:type="paragraph" w:styleId="a5">
    <w:name w:val="List Paragraph"/>
    <w:basedOn w:val="a0"/>
    <w:qFormat/>
    <w:rsid w:val="005C106C"/>
    <w:pPr>
      <w:ind w:left="720"/>
      <w:contextualSpacing/>
    </w:pPr>
  </w:style>
  <w:style w:type="paragraph" w:styleId="a6">
    <w:name w:val="Balloon Text"/>
    <w:basedOn w:val="a0"/>
    <w:link w:val="a7"/>
    <w:unhideWhenUsed/>
    <w:rsid w:val="00710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1"/>
    <w:link w:val="a6"/>
    <w:rsid w:val="00710D7F"/>
    <w:rPr>
      <w:rFonts w:ascii="Tahoma" w:hAnsi="Tahoma" w:cs="Tahoma"/>
      <w:sz w:val="16"/>
      <w:szCs w:val="16"/>
    </w:rPr>
  </w:style>
  <w:style w:type="paragraph" w:customStyle="1" w:styleId="a8">
    <w:name w:val="ЗАГОЛОВОК"/>
    <w:basedOn w:val="a0"/>
    <w:next w:val="a0"/>
    <w:qFormat/>
    <w:rsid w:val="00E8197C"/>
    <w:pPr>
      <w:pageBreakBefore/>
      <w:spacing w:before="24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rsid w:val="00B36AE5"/>
    <w:rPr>
      <w:rFonts w:ascii="Times New Roman" w:eastAsia="Times New Roman" w:hAnsi="Times New Roman" w:cs="Times New Roman"/>
      <w:b/>
      <w:bCs/>
      <w:caps/>
      <w:kern w:val="32"/>
      <w:sz w:val="28"/>
      <w:szCs w:val="28"/>
      <w:lang w:val="ru-RU" w:eastAsia="ru-RU"/>
    </w:rPr>
  </w:style>
  <w:style w:type="character" w:customStyle="1" w:styleId="20">
    <w:name w:val="Заголовок 2 Знак"/>
    <w:basedOn w:val="a1"/>
    <w:link w:val="2"/>
    <w:rsid w:val="00B36AE5"/>
    <w:rPr>
      <w:rFonts w:ascii="Times New Roman" w:eastAsia="Times New Roman" w:hAnsi="Times New Roman" w:cs="Times New Roman"/>
      <w:b/>
      <w:bCs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rsid w:val="00B36AE5"/>
    <w:rPr>
      <w:rFonts w:ascii="Times New Roman" w:eastAsia="Times New Roman" w:hAnsi="Times New Roman" w:cs="Times New Roman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rsid w:val="00B36AE5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1"/>
    <w:link w:val="5"/>
    <w:rsid w:val="00B36AE5"/>
    <w:rPr>
      <w:rFonts w:ascii="Times New Roman" w:eastAsia="Times New Roman" w:hAnsi="Times New Roman" w:cs="Times New Roman"/>
      <w:b/>
      <w:bCs/>
      <w:iCs/>
      <w:lang w:val="ru-RU" w:eastAsia="ru-RU"/>
    </w:rPr>
  </w:style>
  <w:style w:type="character" w:customStyle="1" w:styleId="60">
    <w:name w:val="Заголовок 6 Знак"/>
    <w:basedOn w:val="a1"/>
    <w:link w:val="6"/>
    <w:rsid w:val="00B36AE5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1"/>
    <w:link w:val="7"/>
    <w:rsid w:val="00B36AE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1"/>
    <w:link w:val="8"/>
    <w:rsid w:val="00B36AE5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1"/>
    <w:link w:val="9"/>
    <w:rsid w:val="00B36AE5"/>
    <w:rPr>
      <w:rFonts w:ascii="Arial" w:eastAsia="Times New Roman" w:hAnsi="Arial" w:cs="Arial"/>
      <w:lang w:val="ru-RU" w:eastAsia="ru-RU"/>
    </w:rPr>
  </w:style>
  <w:style w:type="paragraph" w:customStyle="1" w:styleId="a9">
    <w:name w:val="Обычный по ширине"/>
    <w:basedOn w:val="a0"/>
    <w:link w:val="aa"/>
    <w:qFormat/>
    <w:rsid w:val="00B36AE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бычный по ширине Знак"/>
    <w:basedOn w:val="a1"/>
    <w:link w:val="a9"/>
    <w:rsid w:val="00B36AE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ps">
    <w:name w:val="hps"/>
    <w:basedOn w:val="a1"/>
    <w:rsid w:val="003D794A"/>
  </w:style>
  <w:style w:type="paragraph" w:styleId="ab">
    <w:name w:val="TOC Heading"/>
    <w:basedOn w:val="1"/>
    <w:next w:val="a0"/>
    <w:uiPriority w:val="39"/>
    <w:unhideWhenUsed/>
    <w:qFormat/>
    <w:rsid w:val="00D91AD2"/>
    <w:pPr>
      <w:keepLines/>
      <w:pageBreakBefore w:val="0"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D91AD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91AD2"/>
    <w:pPr>
      <w:spacing w:after="100"/>
      <w:ind w:left="220"/>
    </w:pPr>
  </w:style>
  <w:style w:type="character" w:customStyle="1" w:styleId="tabend">
    <w:name w:val="tabend"/>
    <w:basedOn w:val="a1"/>
    <w:rsid w:val="000745D7"/>
  </w:style>
  <w:style w:type="character" w:customStyle="1" w:styleId="12">
    <w:name w:val="Строгий1"/>
    <w:basedOn w:val="a1"/>
    <w:rsid w:val="006215B6"/>
  </w:style>
  <w:style w:type="paragraph" w:styleId="HTML">
    <w:name w:val="HTML Preformatted"/>
    <w:basedOn w:val="a0"/>
    <w:link w:val="HTML0"/>
    <w:uiPriority w:val="99"/>
    <w:unhideWhenUsed/>
    <w:rsid w:val="00621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1"/>
    <w:link w:val="HTML"/>
    <w:uiPriority w:val="99"/>
    <w:rsid w:val="006215B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1"/>
    <w:uiPriority w:val="99"/>
    <w:unhideWhenUsed/>
    <w:rsid w:val="006215B6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1"/>
    <w:uiPriority w:val="22"/>
    <w:qFormat/>
    <w:rsid w:val="006215B6"/>
    <w:rPr>
      <w:b/>
      <w:bCs/>
    </w:rPr>
  </w:style>
  <w:style w:type="paragraph" w:styleId="31">
    <w:name w:val="toc 3"/>
    <w:basedOn w:val="a0"/>
    <w:next w:val="a0"/>
    <w:autoRedefine/>
    <w:uiPriority w:val="39"/>
    <w:unhideWhenUsed/>
    <w:rsid w:val="005C65A6"/>
    <w:pPr>
      <w:spacing w:after="100"/>
      <w:ind w:left="440"/>
    </w:pPr>
  </w:style>
  <w:style w:type="paragraph" w:customStyle="1" w:styleId="a">
    <w:name w:val="Литература"/>
    <w:basedOn w:val="a9"/>
    <w:qFormat/>
    <w:rsid w:val="00F868BA"/>
    <w:pPr>
      <w:numPr>
        <w:numId w:val="2"/>
      </w:numPr>
      <w:tabs>
        <w:tab w:val="left" w:pos="993"/>
      </w:tabs>
      <w:spacing w:after="120"/>
      <w:ind w:left="567" w:firstLine="0"/>
    </w:pPr>
  </w:style>
  <w:style w:type="character" w:styleId="ad">
    <w:name w:val="FollowedHyperlink"/>
    <w:basedOn w:val="a1"/>
    <w:uiPriority w:val="99"/>
    <w:semiHidden/>
    <w:unhideWhenUsed/>
    <w:rsid w:val="00F868BA"/>
    <w:rPr>
      <w:color w:val="800080" w:themeColor="followedHyperlink"/>
      <w:u w:val="single"/>
    </w:rPr>
  </w:style>
  <w:style w:type="paragraph" w:styleId="ae">
    <w:name w:val="Normal (Web)"/>
    <w:basedOn w:val="a0"/>
    <w:unhideWhenUsed/>
    <w:rsid w:val="00F86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">
    <w:name w:val="header"/>
    <w:basedOn w:val="a0"/>
    <w:link w:val="af0"/>
    <w:unhideWhenUsed/>
    <w:rsid w:val="00717B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Верхній колонтитул Знак"/>
    <w:basedOn w:val="a1"/>
    <w:link w:val="af"/>
    <w:rsid w:val="00717BFC"/>
  </w:style>
  <w:style w:type="paragraph" w:styleId="af1">
    <w:name w:val="footer"/>
    <w:basedOn w:val="a0"/>
    <w:link w:val="af2"/>
    <w:unhideWhenUsed/>
    <w:rsid w:val="00717B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2">
    <w:name w:val="Нижній колонтитул Знак"/>
    <w:basedOn w:val="a1"/>
    <w:link w:val="af1"/>
    <w:rsid w:val="00717BFC"/>
  </w:style>
  <w:style w:type="paragraph" w:styleId="af3">
    <w:name w:val="caption"/>
    <w:basedOn w:val="a0"/>
    <w:next w:val="a0"/>
    <w:unhideWhenUsed/>
    <w:qFormat/>
    <w:rsid w:val="00544609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4">
    <w:name w:val="annotation reference"/>
    <w:basedOn w:val="a1"/>
    <w:uiPriority w:val="99"/>
    <w:semiHidden/>
    <w:unhideWhenUsed/>
    <w:rsid w:val="00280BF7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280BF7"/>
    <w:pPr>
      <w:spacing w:line="240" w:lineRule="auto"/>
    </w:pPr>
    <w:rPr>
      <w:sz w:val="20"/>
      <w:szCs w:val="20"/>
    </w:rPr>
  </w:style>
  <w:style w:type="character" w:customStyle="1" w:styleId="af6">
    <w:name w:val="Текст примітки Знак"/>
    <w:basedOn w:val="a1"/>
    <w:link w:val="af5"/>
    <w:uiPriority w:val="99"/>
    <w:semiHidden/>
    <w:rsid w:val="00280BF7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80BF7"/>
    <w:rPr>
      <w:b/>
      <w:bCs/>
    </w:rPr>
  </w:style>
  <w:style w:type="character" w:customStyle="1" w:styleId="af8">
    <w:name w:val="Тема примітки Знак"/>
    <w:basedOn w:val="af6"/>
    <w:link w:val="af7"/>
    <w:uiPriority w:val="99"/>
    <w:semiHidden/>
    <w:rsid w:val="00280BF7"/>
    <w:rPr>
      <w:b/>
      <w:bCs/>
      <w:sz w:val="20"/>
      <w:szCs w:val="20"/>
    </w:rPr>
  </w:style>
  <w:style w:type="paragraph" w:customStyle="1" w:styleId="af9">
    <w:name w:val="Рис."/>
    <w:basedOn w:val="a0"/>
    <w:rsid w:val="007D690D"/>
    <w:pPr>
      <w:spacing w:after="0" w:line="240" w:lineRule="auto"/>
      <w:ind w:firstLine="28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4">
    <w:name w:val="c4"/>
    <w:basedOn w:val="a1"/>
    <w:rsid w:val="007D690D"/>
  </w:style>
  <w:style w:type="character" w:customStyle="1" w:styleId="c1">
    <w:name w:val="c1"/>
    <w:basedOn w:val="a1"/>
    <w:rsid w:val="007D690D"/>
  </w:style>
  <w:style w:type="character" w:customStyle="1" w:styleId="c2">
    <w:name w:val="c2"/>
    <w:basedOn w:val="a1"/>
    <w:rsid w:val="007D690D"/>
  </w:style>
  <w:style w:type="paragraph" w:customStyle="1" w:styleId="c8">
    <w:name w:val="c8"/>
    <w:basedOn w:val="a0"/>
    <w:rsid w:val="007D6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23">
    <w:name w:val="c23"/>
    <w:basedOn w:val="a0"/>
    <w:rsid w:val="007D6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10">
    <w:name w:val="c10"/>
    <w:basedOn w:val="a0"/>
    <w:rsid w:val="007D6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21">
    <w:name w:val="c21"/>
    <w:basedOn w:val="a0"/>
    <w:rsid w:val="007D6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7">
    <w:name w:val="c7"/>
    <w:basedOn w:val="a0"/>
    <w:rsid w:val="007D6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1"/>
    <w:rsid w:val="007D690D"/>
  </w:style>
  <w:style w:type="paragraph" w:customStyle="1" w:styleId="c15">
    <w:name w:val="c15"/>
    <w:basedOn w:val="a0"/>
    <w:rsid w:val="007D6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14">
    <w:name w:val="c14"/>
    <w:basedOn w:val="a0"/>
    <w:rsid w:val="007D6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13">
    <w:name w:val="c13"/>
    <w:basedOn w:val="a0"/>
    <w:rsid w:val="007D6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0">
    <w:name w:val="c0"/>
    <w:basedOn w:val="a0"/>
    <w:rsid w:val="007D6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5">
    <w:name w:val="c5"/>
    <w:basedOn w:val="a0"/>
    <w:rsid w:val="007D6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2">
    <w:name w:val="Строгий2"/>
    <w:basedOn w:val="a1"/>
    <w:rsid w:val="007D690D"/>
  </w:style>
  <w:style w:type="paragraph" w:customStyle="1" w:styleId="c18">
    <w:name w:val="c18"/>
    <w:basedOn w:val="a0"/>
    <w:rsid w:val="007D6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6">
    <w:name w:val="c6"/>
    <w:basedOn w:val="a0"/>
    <w:rsid w:val="007D6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16">
    <w:name w:val="c16"/>
    <w:basedOn w:val="a0"/>
    <w:rsid w:val="007D6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32">
    <w:name w:val="Строгий3"/>
    <w:basedOn w:val="a1"/>
    <w:rsid w:val="007D690D"/>
  </w:style>
  <w:style w:type="character" w:customStyle="1" w:styleId="41">
    <w:name w:val="Строгий4"/>
    <w:basedOn w:val="a1"/>
    <w:rsid w:val="007D690D"/>
  </w:style>
  <w:style w:type="character" w:customStyle="1" w:styleId="51">
    <w:name w:val="Строгий5"/>
    <w:basedOn w:val="a1"/>
    <w:rsid w:val="007D690D"/>
  </w:style>
  <w:style w:type="table" w:customStyle="1" w:styleId="TableNormal">
    <w:name w:val="Table Normal"/>
    <w:uiPriority w:val="2"/>
    <w:semiHidden/>
    <w:unhideWhenUsed/>
    <w:qFormat/>
    <w:rsid w:val="007D690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a">
    <w:name w:val="Body Text"/>
    <w:basedOn w:val="a0"/>
    <w:link w:val="afb"/>
    <w:qFormat/>
    <w:rsid w:val="007D690D"/>
    <w:pPr>
      <w:widowControl w:val="0"/>
      <w:spacing w:after="0" w:line="240" w:lineRule="auto"/>
      <w:ind w:left="490"/>
    </w:pPr>
    <w:rPr>
      <w:rFonts w:ascii="Lucida Console" w:eastAsia="Lucida Console" w:hAnsi="Lucida Console"/>
      <w:sz w:val="18"/>
      <w:szCs w:val="18"/>
      <w:lang w:val="en-US"/>
    </w:rPr>
  </w:style>
  <w:style w:type="character" w:customStyle="1" w:styleId="afb">
    <w:name w:val="Основний текст Знак"/>
    <w:basedOn w:val="a1"/>
    <w:link w:val="afa"/>
    <w:uiPriority w:val="1"/>
    <w:rsid w:val="007D690D"/>
    <w:rPr>
      <w:rFonts w:ascii="Lucida Console" w:eastAsia="Lucida Console" w:hAnsi="Lucida Console"/>
      <w:sz w:val="18"/>
      <w:szCs w:val="18"/>
      <w:lang w:val="en-US"/>
    </w:rPr>
  </w:style>
  <w:style w:type="paragraph" w:customStyle="1" w:styleId="TableParagraph">
    <w:name w:val="Table Paragraph"/>
    <w:basedOn w:val="a0"/>
    <w:uiPriority w:val="1"/>
    <w:qFormat/>
    <w:rsid w:val="007D690D"/>
    <w:pPr>
      <w:widowControl w:val="0"/>
      <w:spacing w:after="0" w:line="240" w:lineRule="auto"/>
    </w:pPr>
    <w:rPr>
      <w:lang w:val="en-US"/>
    </w:rPr>
  </w:style>
  <w:style w:type="table" w:styleId="afc">
    <w:name w:val="Table Grid"/>
    <w:basedOn w:val="a2"/>
    <w:uiPriority w:val="59"/>
    <w:rsid w:val="007D6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0"/>
    <w:rsid w:val="007D6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61">
    <w:name w:val="Строгий6"/>
    <w:basedOn w:val="a1"/>
    <w:rsid w:val="007D690D"/>
  </w:style>
  <w:style w:type="character" w:customStyle="1" w:styleId="13">
    <w:name w:val="Шрифт абзацу за промовчанням1"/>
    <w:rsid w:val="00AD18FD"/>
  </w:style>
  <w:style w:type="character" w:customStyle="1" w:styleId="afd">
    <w:name w:val="Символ нумерации"/>
    <w:rsid w:val="00AD18FD"/>
  </w:style>
  <w:style w:type="character" w:customStyle="1" w:styleId="afe">
    <w:name w:val="Маркеры списка"/>
    <w:rsid w:val="00AD18FD"/>
    <w:rPr>
      <w:rFonts w:ascii="OpenSymbol" w:eastAsia="OpenSymbol" w:hAnsi="OpenSymbol" w:cs="OpenSymbol"/>
    </w:rPr>
  </w:style>
  <w:style w:type="character" w:customStyle="1" w:styleId="aff">
    <w:name w:val="Исходный текст"/>
    <w:rsid w:val="00AD18FD"/>
    <w:rPr>
      <w:rFonts w:ascii="DejaVu Sans Mono" w:eastAsia="Droid Sans Fallback" w:hAnsi="DejaVu Sans Mono" w:cs="FreeSans"/>
    </w:rPr>
  </w:style>
  <w:style w:type="character" w:customStyle="1" w:styleId="ListLabel4">
    <w:name w:val="ListLabel 4"/>
    <w:rsid w:val="00AD18FD"/>
    <w:rPr>
      <w:b w:val="0"/>
      <w:bCs w:val="0"/>
      <w:i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aff0">
    <w:name w:val="Ссылка указателя"/>
    <w:rsid w:val="00AD18FD"/>
  </w:style>
  <w:style w:type="paragraph" w:customStyle="1" w:styleId="aff1">
    <w:name w:val="Заголовок"/>
    <w:basedOn w:val="a0"/>
    <w:next w:val="afa"/>
    <w:rsid w:val="00AD18FD"/>
    <w:pPr>
      <w:keepNext/>
      <w:widowControl w:val="0"/>
      <w:suppressAutoHyphens/>
      <w:spacing w:before="240" w:after="120" w:line="240" w:lineRule="auto"/>
    </w:pPr>
    <w:rPr>
      <w:rFonts w:ascii="Arimo" w:eastAsia="Droid Sans Fallback" w:hAnsi="Arimo" w:cs="FreeSans"/>
      <w:kern w:val="1"/>
      <w:sz w:val="28"/>
      <w:szCs w:val="28"/>
      <w:lang w:eastAsia="zh-CN" w:bidi="hi-IN"/>
    </w:rPr>
  </w:style>
  <w:style w:type="paragraph" w:styleId="aff2">
    <w:name w:val="List"/>
    <w:basedOn w:val="afa"/>
    <w:rsid w:val="00AD18FD"/>
    <w:pPr>
      <w:suppressAutoHyphens/>
      <w:spacing w:after="119" w:line="360" w:lineRule="auto"/>
      <w:ind w:left="0" w:firstLine="850"/>
    </w:pPr>
    <w:rPr>
      <w:rFonts w:ascii="DejaVu Serif Condensed" w:eastAsia="Droid Sans Fallback" w:hAnsi="DejaVu Serif Condensed" w:cs="FreeSans"/>
      <w:kern w:val="1"/>
      <w:sz w:val="28"/>
      <w:szCs w:val="24"/>
      <w:lang w:val="uk-UA" w:eastAsia="zh-CN" w:bidi="hi-IN"/>
    </w:rPr>
  </w:style>
  <w:style w:type="paragraph" w:customStyle="1" w:styleId="aff3">
    <w:name w:val="Указатель"/>
    <w:basedOn w:val="a0"/>
    <w:rsid w:val="00AD18FD"/>
    <w:pPr>
      <w:widowControl w:val="0"/>
      <w:suppressLineNumbers/>
      <w:suppressAutoHyphens/>
      <w:spacing w:after="0" w:line="240" w:lineRule="auto"/>
    </w:pPr>
    <w:rPr>
      <w:rFonts w:ascii="DejaVu Serif Condensed" w:eastAsia="Droid Sans Fallback" w:hAnsi="DejaVu Serif Condensed" w:cs="FreeSans"/>
      <w:kern w:val="1"/>
      <w:sz w:val="24"/>
      <w:szCs w:val="24"/>
      <w:lang w:eastAsia="zh-CN" w:bidi="hi-IN"/>
    </w:rPr>
  </w:style>
  <w:style w:type="paragraph" w:styleId="aff4">
    <w:name w:val="Quote"/>
    <w:basedOn w:val="a0"/>
    <w:link w:val="aff5"/>
    <w:qFormat/>
    <w:rsid w:val="00AD18FD"/>
    <w:pPr>
      <w:widowControl w:val="0"/>
      <w:suppressAutoHyphens/>
      <w:spacing w:after="283" w:line="240" w:lineRule="auto"/>
      <w:ind w:left="567" w:right="567"/>
    </w:pPr>
    <w:rPr>
      <w:rFonts w:ascii="DejaVu Serif Condensed" w:eastAsia="Droid Sans Fallback" w:hAnsi="DejaVu Serif Condensed" w:cs="FreeSans"/>
      <w:kern w:val="1"/>
      <w:sz w:val="24"/>
      <w:szCs w:val="24"/>
      <w:lang w:eastAsia="zh-CN" w:bidi="hi-IN"/>
    </w:rPr>
  </w:style>
  <w:style w:type="character" w:customStyle="1" w:styleId="aff5">
    <w:name w:val="Цитата Знак"/>
    <w:basedOn w:val="a1"/>
    <w:link w:val="aff4"/>
    <w:rsid w:val="00AD18FD"/>
    <w:rPr>
      <w:rFonts w:ascii="DejaVu Serif Condensed" w:eastAsia="Droid Sans Fallback" w:hAnsi="DejaVu Serif Condensed" w:cs="FreeSans"/>
      <w:kern w:val="1"/>
      <w:sz w:val="24"/>
      <w:szCs w:val="24"/>
      <w:lang w:eastAsia="zh-CN" w:bidi="hi-IN"/>
    </w:rPr>
  </w:style>
  <w:style w:type="paragraph" w:styleId="aff6">
    <w:name w:val="Title"/>
    <w:basedOn w:val="aff1"/>
    <w:next w:val="afa"/>
    <w:link w:val="aff7"/>
    <w:qFormat/>
    <w:rsid w:val="00AD18FD"/>
    <w:pPr>
      <w:jc w:val="center"/>
    </w:pPr>
    <w:rPr>
      <w:rFonts w:ascii="DejaVu Serif Condensed" w:hAnsi="DejaVu Serif Condensed"/>
      <w:b/>
      <w:szCs w:val="36"/>
    </w:rPr>
  </w:style>
  <w:style w:type="character" w:customStyle="1" w:styleId="aff7">
    <w:name w:val="Назва Знак"/>
    <w:basedOn w:val="a1"/>
    <w:link w:val="aff6"/>
    <w:rsid w:val="00AD18FD"/>
    <w:rPr>
      <w:rFonts w:ascii="DejaVu Serif Condensed" w:eastAsia="Droid Sans Fallback" w:hAnsi="DejaVu Serif Condensed" w:cs="FreeSans"/>
      <w:b/>
      <w:kern w:val="1"/>
      <w:sz w:val="28"/>
      <w:szCs w:val="36"/>
      <w:lang w:eastAsia="zh-CN" w:bidi="hi-IN"/>
    </w:rPr>
  </w:style>
  <w:style w:type="paragraph" w:styleId="aff8">
    <w:name w:val="Subtitle"/>
    <w:basedOn w:val="aff1"/>
    <w:next w:val="afa"/>
    <w:link w:val="aff9"/>
    <w:qFormat/>
    <w:rsid w:val="00AD18FD"/>
    <w:pPr>
      <w:jc w:val="center"/>
    </w:pPr>
    <w:rPr>
      <w:i/>
      <w:iCs/>
    </w:rPr>
  </w:style>
  <w:style w:type="character" w:customStyle="1" w:styleId="aff9">
    <w:name w:val="Підзаголовок Знак"/>
    <w:basedOn w:val="a1"/>
    <w:link w:val="aff8"/>
    <w:rsid w:val="00AD18FD"/>
    <w:rPr>
      <w:rFonts w:ascii="Arimo" w:eastAsia="Droid Sans Fallback" w:hAnsi="Arimo" w:cs="FreeSans"/>
      <w:i/>
      <w:iCs/>
      <w:kern w:val="1"/>
      <w:sz w:val="28"/>
      <w:szCs w:val="28"/>
      <w:lang w:eastAsia="zh-CN" w:bidi="hi-IN"/>
    </w:rPr>
  </w:style>
  <w:style w:type="paragraph" w:customStyle="1" w:styleId="affa">
    <w:name w:val="Верхний колонтитул слева"/>
    <w:basedOn w:val="a0"/>
    <w:rsid w:val="00AD18FD"/>
    <w:pPr>
      <w:widowControl w:val="0"/>
      <w:suppressLineNumbers/>
      <w:tabs>
        <w:tab w:val="center" w:pos="4961"/>
        <w:tab w:val="right" w:pos="9922"/>
      </w:tabs>
      <w:suppressAutoHyphens/>
      <w:spacing w:after="0" w:line="240" w:lineRule="auto"/>
    </w:pPr>
    <w:rPr>
      <w:rFonts w:ascii="DejaVu Serif Condensed" w:eastAsia="Droid Sans Fallback" w:hAnsi="DejaVu Serif Condensed" w:cs="FreeSans"/>
      <w:kern w:val="1"/>
      <w:sz w:val="24"/>
      <w:szCs w:val="24"/>
      <w:lang w:eastAsia="zh-CN" w:bidi="hi-IN"/>
    </w:rPr>
  </w:style>
  <w:style w:type="paragraph" w:styleId="affb">
    <w:name w:val="Signature"/>
    <w:basedOn w:val="a0"/>
    <w:link w:val="affc"/>
    <w:rsid w:val="00AD18FD"/>
    <w:pPr>
      <w:widowControl w:val="0"/>
      <w:suppressLineNumbers/>
      <w:suppressAutoHyphens/>
      <w:spacing w:after="0" w:line="240" w:lineRule="auto"/>
    </w:pPr>
    <w:rPr>
      <w:rFonts w:ascii="DejaVu Serif Condensed" w:eastAsia="Droid Sans Fallback" w:hAnsi="DejaVu Serif Condensed" w:cs="FreeSans"/>
      <w:kern w:val="1"/>
      <w:sz w:val="24"/>
      <w:szCs w:val="24"/>
      <w:lang w:eastAsia="zh-CN" w:bidi="hi-IN"/>
    </w:rPr>
  </w:style>
  <w:style w:type="character" w:customStyle="1" w:styleId="affc">
    <w:name w:val="Підпис Знак"/>
    <w:basedOn w:val="a1"/>
    <w:link w:val="affb"/>
    <w:rsid w:val="00AD18FD"/>
    <w:rPr>
      <w:rFonts w:ascii="DejaVu Serif Condensed" w:eastAsia="Droid Sans Fallback" w:hAnsi="DejaVu Serif Condensed" w:cs="FreeSans"/>
      <w:kern w:val="1"/>
      <w:sz w:val="24"/>
      <w:szCs w:val="24"/>
      <w:lang w:eastAsia="zh-CN" w:bidi="hi-IN"/>
    </w:rPr>
  </w:style>
  <w:style w:type="paragraph" w:customStyle="1" w:styleId="affd">
    <w:name w:val="Содержимое таблицы"/>
    <w:basedOn w:val="a0"/>
    <w:rsid w:val="00AD18FD"/>
    <w:pPr>
      <w:widowControl w:val="0"/>
      <w:suppressLineNumbers/>
      <w:suppressAutoHyphens/>
      <w:spacing w:after="0" w:line="240" w:lineRule="auto"/>
    </w:pPr>
    <w:rPr>
      <w:rFonts w:ascii="DejaVu Serif Condensed" w:eastAsia="Droid Sans Fallback" w:hAnsi="DejaVu Serif Condensed" w:cs="FreeSans"/>
      <w:kern w:val="1"/>
      <w:sz w:val="24"/>
      <w:szCs w:val="24"/>
      <w:lang w:eastAsia="zh-CN" w:bidi="hi-IN"/>
    </w:rPr>
  </w:style>
  <w:style w:type="paragraph" w:customStyle="1" w:styleId="affe">
    <w:name w:val="Заголовок таблицы"/>
    <w:basedOn w:val="affd"/>
    <w:rsid w:val="00AD18FD"/>
    <w:pPr>
      <w:jc w:val="center"/>
    </w:pPr>
    <w:rPr>
      <w:b/>
      <w:bCs/>
    </w:rPr>
  </w:style>
  <w:style w:type="paragraph" w:customStyle="1" w:styleId="afff">
    <w:name w:val="Заголовок списка"/>
    <w:basedOn w:val="a0"/>
    <w:next w:val="afff0"/>
    <w:rsid w:val="00AD18FD"/>
    <w:pPr>
      <w:widowControl w:val="0"/>
      <w:suppressAutoHyphens/>
      <w:spacing w:after="0" w:line="240" w:lineRule="auto"/>
    </w:pPr>
    <w:rPr>
      <w:rFonts w:ascii="DejaVu Serif Condensed" w:eastAsia="Droid Sans Fallback" w:hAnsi="DejaVu Serif Condensed" w:cs="FreeSans"/>
      <w:kern w:val="1"/>
      <w:sz w:val="24"/>
      <w:szCs w:val="24"/>
      <w:lang w:eastAsia="zh-CN" w:bidi="hi-IN"/>
    </w:rPr>
  </w:style>
  <w:style w:type="paragraph" w:customStyle="1" w:styleId="afff0">
    <w:name w:val="Содержимое списка"/>
    <w:basedOn w:val="a0"/>
    <w:rsid w:val="00AD18FD"/>
    <w:pPr>
      <w:widowControl w:val="0"/>
      <w:suppressAutoHyphens/>
      <w:spacing w:after="0" w:line="240" w:lineRule="auto"/>
      <w:ind w:left="567"/>
    </w:pPr>
    <w:rPr>
      <w:rFonts w:ascii="DejaVu Serif Condensed" w:eastAsia="Droid Sans Fallback" w:hAnsi="DejaVu Serif Condensed" w:cs="FreeSans"/>
      <w:kern w:val="1"/>
      <w:sz w:val="24"/>
      <w:szCs w:val="24"/>
      <w:lang w:eastAsia="zh-CN" w:bidi="hi-IN"/>
    </w:rPr>
  </w:style>
  <w:style w:type="paragraph" w:customStyle="1" w:styleId="afff1">
    <w:name w:val="Горизонтальная линия"/>
    <w:basedOn w:val="a0"/>
    <w:next w:val="afa"/>
    <w:rsid w:val="00AD18FD"/>
    <w:pPr>
      <w:widowControl w:val="0"/>
      <w:suppressLineNumbers/>
      <w:pBdr>
        <w:bottom w:val="double" w:sz="1" w:space="0" w:color="808080"/>
      </w:pBdr>
      <w:suppressAutoHyphens/>
      <w:spacing w:after="283" w:line="240" w:lineRule="auto"/>
    </w:pPr>
    <w:rPr>
      <w:rFonts w:ascii="DejaVu Serif Condensed" w:eastAsia="Droid Sans Fallback" w:hAnsi="DejaVu Serif Condensed" w:cs="FreeSans"/>
      <w:kern w:val="1"/>
      <w:sz w:val="12"/>
      <w:szCs w:val="12"/>
      <w:lang w:eastAsia="zh-CN" w:bidi="hi-IN"/>
    </w:rPr>
  </w:style>
  <w:style w:type="paragraph" w:customStyle="1" w:styleId="afff2">
    <w:name w:val="Текст в заданном формате"/>
    <w:basedOn w:val="a0"/>
    <w:rsid w:val="00AD18FD"/>
    <w:pPr>
      <w:widowControl w:val="0"/>
      <w:suppressAutoHyphens/>
      <w:spacing w:after="0" w:line="240" w:lineRule="auto"/>
    </w:pPr>
    <w:rPr>
      <w:rFonts w:ascii="DejaVu Sans Mono" w:eastAsia="Droid Sans Fallback" w:hAnsi="DejaVu Sans Mono" w:cs="FreeSans"/>
      <w:kern w:val="1"/>
      <w:sz w:val="20"/>
      <w:szCs w:val="20"/>
      <w:lang w:eastAsia="zh-CN" w:bidi="hi-IN"/>
    </w:rPr>
  </w:style>
  <w:style w:type="paragraph" w:styleId="afff3">
    <w:name w:val="toa heading"/>
    <w:basedOn w:val="aff1"/>
    <w:rsid w:val="00AD18FD"/>
    <w:pPr>
      <w:suppressLineNumbers/>
    </w:pPr>
    <w:rPr>
      <w:b/>
      <w:bCs/>
      <w:sz w:val="32"/>
      <w:szCs w:val="32"/>
    </w:rPr>
  </w:style>
  <w:style w:type="paragraph" w:styleId="afff4">
    <w:name w:val="footnote text"/>
    <w:basedOn w:val="a0"/>
    <w:link w:val="afff5"/>
    <w:uiPriority w:val="99"/>
    <w:semiHidden/>
    <w:unhideWhenUsed/>
    <w:rsid w:val="000C7958"/>
    <w:pPr>
      <w:spacing w:after="0" w:line="240" w:lineRule="auto"/>
    </w:pPr>
    <w:rPr>
      <w:sz w:val="20"/>
      <w:szCs w:val="20"/>
    </w:rPr>
  </w:style>
  <w:style w:type="character" w:customStyle="1" w:styleId="afff5">
    <w:name w:val="Текст виноски Знак"/>
    <w:basedOn w:val="a1"/>
    <w:link w:val="afff4"/>
    <w:uiPriority w:val="99"/>
    <w:semiHidden/>
    <w:rsid w:val="000C7958"/>
    <w:rPr>
      <w:sz w:val="20"/>
      <w:szCs w:val="20"/>
    </w:rPr>
  </w:style>
  <w:style w:type="character" w:styleId="afff6">
    <w:name w:val="footnote reference"/>
    <w:basedOn w:val="a1"/>
    <w:uiPriority w:val="99"/>
    <w:semiHidden/>
    <w:unhideWhenUsed/>
    <w:rsid w:val="000C7958"/>
    <w:rPr>
      <w:vertAlign w:val="superscript"/>
    </w:rPr>
  </w:style>
  <w:style w:type="character" w:styleId="afff7">
    <w:name w:val="line number"/>
    <w:basedOn w:val="a1"/>
    <w:uiPriority w:val="99"/>
    <w:semiHidden/>
    <w:unhideWhenUsed/>
    <w:rsid w:val="000C7958"/>
  </w:style>
  <w:style w:type="numbering" w:customStyle="1" w:styleId="Outline">
    <w:name w:val="Outline"/>
    <w:basedOn w:val="a3"/>
    <w:rsid w:val="000C7958"/>
    <w:pPr>
      <w:numPr>
        <w:numId w:val="87"/>
      </w:numPr>
    </w:pPr>
  </w:style>
  <w:style w:type="paragraph" w:customStyle="1" w:styleId="Standard">
    <w:name w:val="Standard"/>
    <w:rsid w:val="000C7958"/>
    <w:pPr>
      <w:suppressAutoHyphens/>
      <w:autoSpaceDN w:val="0"/>
      <w:spacing w:after="160" w:line="256" w:lineRule="auto"/>
      <w:textAlignment w:val="baseline"/>
    </w:pPr>
    <w:rPr>
      <w:rFonts w:ascii="Calibri" w:eastAsia="WenQuanYi Micro Hei" w:hAnsi="Calibri" w:cs="Calibri"/>
      <w:kern w:val="3"/>
    </w:rPr>
  </w:style>
  <w:style w:type="paragraph" w:customStyle="1" w:styleId="Heading">
    <w:name w:val="Heading"/>
    <w:basedOn w:val="Standard"/>
    <w:next w:val="Textbody"/>
    <w:rsid w:val="000C7958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0C7958"/>
    <w:pPr>
      <w:spacing w:after="120"/>
    </w:pPr>
  </w:style>
  <w:style w:type="paragraph" w:customStyle="1" w:styleId="Index">
    <w:name w:val="Index"/>
    <w:basedOn w:val="Standard"/>
    <w:rsid w:val="000C7958"/>
    <w:pPr>
      <w:suppressLineNumbers/>
    </w:pPr>
    <w:rPr>
      <w:rFonts w:cs="Lohit Hindi"/>
      <w:sz w:val="24"/>
    </w:rPr>
  </w:style>
  <w:style w:type="paragraph" w:customStyle="1" w:styleId="23">
    <w:name w:val="Основной текст (2)"/>
    <w:basedOn w:val="Standard"/>
    <w:rsid w:val="000C7958"/>
    <w:pPr>
      <w:shd w:val="clear" w:color="auto" w:fill="FFFFFF"/>
      <w:spacing w:after="180" w:line="0" w:lineRule="atLeast"/>
      <w:jc w:val="center"/>
    </w:pPr>
    <w:rPr>
      <w:sz w:val="27"/>
      <w:szCs w:val="27"/>
    </w:rPr>
  </w:style>
  <w:style w:type="paragraph" w:customStyle="1" w:styleId="42">
    <w:name w:val="Заголовок №4"/>
    <w:basedOn w:val="Standard"/>
    <w:rsid w:val="000C7958"/>
    <w:pPr>
      <w:shd w:val="clear" w:color="auto" w:fill="FFFFFF"/>
      <w:spacing w:before="180" w:after="180" w:line="0" w:lineRule="atLeast"/>
      <w:outlineLvl w:val="3"/>
    </w:pPr>
  </w:style>
  <w:style w:type="paragraph" w:customStyle="1" w:styleId="24">
    <w:name w:val="Заголовок №2"/>
    <w:basedOn w:val="Standard"/>
    <w:rsid w:val="000C7958"/>
    <w:pPr>
      <w:shd w:val="clear" w:color="auto" w:fill="FFFFFF"/>
      <w:spacing w:before="180" w:after="180" w:line="322" w:lineRule="exact"/>
      <w:jc w:val="center"/>
      <w:outlineLvl w:val="1"/>
    </w:pPr>
    <w:rPr>
      <w:sz w:val="27"/>
      <w:szCs w:val="27"/>
    </w:rPr>
  </w:style>
  <w:style w:type="paragraph" w:customStyle="1" w:styleId="14">
    <w:name w:val="Основной текст1"/>
    <w:basedOn w:val="Standard"/>
    <w:rsid w:val="000C7958"/>
    <w:pPr>
      <w:shd w:val="clear" w:color="auto" w:fill="FFFFFF"/>
      <w:spacing w:before="180" w:after="1560" w:line="0" w:lineRule="atLeast"/>
      <w:jc w:val="center"/>
    </w:pPr>
    <w:rPr>
      <w:sz w:val="14"/>
      <w:szCs w:val="14"/>
    </w:rPr>
  </w:style>
  <w:style w:type="paragraph" w:customStyle="1" w:styleId="15">
    <w:name w:val="Заголовок №1"/>
    <w:basedOn w:val="Standard"/>
    <w:rsid w:val="000C7958"/>
    <w:pPr>
      <w:shd w:val="clear" w:color="auto" w:fill="FFFFFF"/>
      <w:spacing w:before="1560" w:after="180" w:line="0" w:lineRule="atLeast"/>
      <w:jc w:val="center"/>
      <w:outlineLvl w:val="0"/>
    </w:pPr>
    <w:rPr>
      <w:sz w:val="35"/>
      <w:szCs w:val="35"/>
    </w:rPr>
  </w:style>
  <w:style w:type="paragraph" w:customStyle="1" w:styleId="320">
    <w:name w:val="Заголовок №3 (2)"/>
    <w:basedOn w:val="Standard"/>
    <w:rsid w:val="000C7958"/>
    <w:pPr>
      <w:shd w:val="clear" w:color="auto" w:fill="FFFFFF"/>
      <w:spacing w:before="180" w:after="60" w:line="0" w:lineRule="atLeast"/>
      <w:outlineLvl w:val="2"/>
    </w:pPr>
    <w:rPr>
      <w:sz w:val="27"/>
      <w:szCs w:val="27"/>
    </w:rPr>
  </w:style>
  <w:style w:type="paragraph" w:customStyle="1" w:styleId="33">
    <w:name w:val="Основной текст (3)"/>
    <w:basedOn w:val="Standard"/>
    <w:rsid w:val="000C7958"/>
    <w:pPr>
      <w:shd w:val="clear" w:color="auto" w:fill="FFFFFF"/>
      <w:spacing w:before="180" w:after="60" w:line="0" w:lineRule="atLeast"/>
    </w:pPr>
    <w:rPr>
      <w:sz w:val="19"/>
      <w:szCs w:val="19"/>
    </w:rPr>
  </w:style>
  <w:style w:type="paragraph" w:customStyle="1" w:styleId="Contents2">
    <w:name w:val="Contents 2"/>
    <w:basedOn w:val="Standard"/>
    <w:rsid w:val="000C7958"/>
    <w:pPr>
      <w:tabs>
        <w:tab w:val="right" w:leader="dot" w:pos="10194"/>
      </w:tabs>
      <w:spacing w:after="100" w:line="360" w:lineRule="auto"/>
      <w:ind w:left="283"/>
    </w:pPr>
    <w:rPr>
      <w:sz w:val="28"/>
      <w:lang w:val="ru-RU"/>
    </w:rPr>
  </w:style>
  <w:style w:type="paragraph" w:customStyle="1" w:styleId="Contents1">
    <w:name w:val="Contents 1"/>
    <w:basedOn w:val="Standard"/>
    <w:rsid w:val="000C7958"/>
    <w:pPr>
      <w:tabs>
        <w:tab w:val="right" w:leader="dot" w:pos="9972"/>
      </w:tabs>
      <w:spacing w:after="100" w:line="360" w:lineRule="auto"/>
    </w:pPr>
    <w:rPr>
      <w:sz w:val="28"/>
      <w:lang w:val="ru-RU"/>
    </w:rPr>
  </w:style>
  <w:style w:type="paragraph" w:customStyle="1" w:styleId="Contents3">
    <w:name w:val="Contents 3"/>
    <w:basedOn w:val="Standard"/>
    <w:rsid w:val="000C7958"/>
    <w:pPr>
      <w:tabs>
        <w:tab w:val="right" w:leader="dot" w:pos="9846"/>
      </w:tabs>
      <w:spacing w:after="100" w:line="360" w:lineRule="auto"/>
      <w:ind w:left="440"/>
    </w:pPr>
    <w:rPr>
      <w:sz w:val="28"/>
      <w:lang w:val="ru-RU"/>
    </w:rPr>
  </w:style>
  <w:style w:type="character" w:customStyle="1" w:styleId="Internetlink">
    <w:name w:val="Internet link"/>
    <w:basedOn w:val="a1"/>
    <w:rsid w:val="000C7958"/>
    <w:rPr>
      <w:color w:val="0000FF"/>
      <w:u w:val="single"/>
    </w:rPr>
  </w:style>
  <w:style w:type="character" w:customStyle="1" w:styleId="StrongEmphasis">
    <w:name w:val="Strong Emphasis"/>
    <w:basedOn w:val="a1"/>
    <w:rsid w:val="000C7958"/>
    <w:rPr>
      <w:b/>
      <w:bCs/>
    </w:rPr>
  </w:style>
  <w:style w:type="character" w:customStyle="1" w:styleId="mw-headline">
    <w:name w:val="mw-headline"/>
    <w:basedOn w:val="a1"/>
    <w:rsid w:val="000C7958"/>
  </w:style>
  <w:style w:type="character" w:customStyle="1" w:styleId="mw-editsection">
    <w:name w:val="mw-editsection"/>
    <w:basedOn w:val="a1"/>
    <w:rsid w:val="000C7958"/>
  </w:style>
  <w:style w:type="character" w:customStyle="1" w:styleId="mw-editsection-bracket">
    <w:name w:val="mw-editsection-bracket"/>
    <w:basedOn w:val="a1"/>
    <w:rsid w:val="000C7958"/>
  </w:style>
  <w:style w:type="character" w:customStyle="1" w:styleId="mw-editsection-divider">
    <w:name w:val="mw-editsection-divider"/>
    <w:basedOn w:val="a1"/>
    <w:rsid w:val="000C7958"/>
  </w:style>
  <w:style w:type="character" w:customStyle="1" w:styleId="25">
    <w:name w:val="Основной текст (2)_"/>
    <w:basedOn w:val="a1"/>
    <w:rsid w:val="000C7958"/>
    <w:rPr>
      <w:sz w:val="27"/>
      <w:szCs w:val="27"/>
      <w:shd w:val="clear" w:color="auto" w:fill="FFFFFF"/>
    </w:rPr>
  </w:style>
  <w:style w:type="character" w:customStyle="1" w:styleId="43">
    <w:name w:val="Заголовок №4_"/>
    <w:basedOn w:val="a1"/>
    <w:rsid w:val="000C7958"/>
    <w:rPr>
      <w:shd w:val="clear" w:color="auto" w:fill="FFFFFF"/>
    </w:rPr>
  </w:style>
  <w:style w:type="character" w:customStyle="1" w:styleId="26">
    <w:name w:val="Заголовок №2_"/>
    <w:basedOn w:val="a1"/>
    <w:rsid w:val="000C7958"/>
    <w:rPr>
      <w:sz w:val="27"/>
      <w:szCs w:val="27"/>
      <w:shd w:val="clear" w:color="auto" w:fill="FFFFFF"/>
    </w:rPr>
  </w:style>
  <w:style w:type="character" w:customStyle="1" w:styleId="afff8">
    <w:name w:val="Основной текст_"/>
    <w:basedOn w:val="a1"/>
    <w:rsid w:val="000C7958"/>
    <w:rPr>
      <w:sz w:val="14"/>
      <w:szCs w:val="14"/>
      <w:shd w:val="clear" w:color="auto" w:fill="FFFFFF"/>
    </w:rPr>
  </w:style>
  <w:style w:type="character" w:customStyle="1" w:styleId="16">
    <w:name w:val="Заголовок №1_"/>
    <w:basedOn w:val="a1"/>
    <w:rsid w:val="000C7958"/>
    <w:rPr>
      <w:sz w:val="35"/>
      <w:szCs w:val="35"/>
      <w:shd w:val="clear" w:color="auto" w:fill="FFFFFF"/>
    </w:rPr>
  </w:style>
  <w:style w:type="character" w:customStyle="1" w:styleId="321">
    <w:name w:val="Заголовок №3 (2)_"/>
    <w:basedOn w:val="a1"/>
    <w:rsid w:val="000C7958"/>
    <w:rPr>
      <w:sz w:val="27"/>
      <w:szCs w:val="27"/>
      <w:shd w:val="clear" w:color="auto" w:fill="FFFFFF"/>
    </w:rPr>
  </w:style>
  <w:style w:type="character" w:customStyle="1" w:styleId="34">
    <w:name w:val="Основной текст (3)_"/>
    <w:basedOn w:val="a1"/>
    <w:rsid w:val="000C7958"/>
    <w:rPr>
      <w:sz w:val="19"/>
      <w:szCs w:val="19"/>
      <w:shd w:val="clear" w:color="auto" w:fill="FFFFFF"/>
    </w:rPr>
  </w:style>
  <w:style w:type="character" w:customStyle="1" w:styleId="apple-style-span">
    <w:name w:val="apple-style-span"/>
    <w:basedOn w:val="a1"/>
    <w:rsid w:val="000C7958"/>
  </w:style>
  <w:style w:type="character" w:customStyle="1" w:styleId="ListLabel1">
    <w:name w:val="ListLabel 1"/>
    <w:rsid w:val="000C7958"/>
    <w:rPr>
      <w:sz w:val="20"/>
    </w:rPr>
  </w:style>
  <w:style w:type="character" w:customStyle="1" w:styleId="ListLabel2">
    <w:name w:val="ListLabel 2"/>
    <w:rsid w:val="000C7958"/>
    <w:rPr>
      <w:lang w:val="uk-UA"/>
    </w:rPr>
  </w:style>
  <w:style w:type="numbering" w:customStyle="1" w:styleId="WWNum1">
    <w:name w:val="WWNum1"/>
    <w:basedOn w:val="a3"/>
    <w:rsid w:val="000C7958"/>
    <w:pPr>
      <w:numPr>
        <w:numId w:val="14"/>
      </w:numPr>
    </w:pPr>
  </w:style>
  <w:style w:type="numbering" w:customStyle="1" w:styleId="WWNum2">
    <w:name w:val="WWNum2"/>
    <w:basedOn w:val="a3"/>
    <w:rsid w:val="000C7958"/>
    <w:pPr>
      <w:numPr>
        <w:numId w:val="15"/>
      </w:numPr>
    </w:pPr>
  </w:style>
  <w:style w:type="numbering" w:customStyle="1" w:styleId="WWNum3">
    <w:name w:val="WWNum3"/>
    <w:basedOn w:val="a3"/>
    <w:rsid w:val="000C7958"/>
    <w:pPr>
      <w:numPr>
        <w:numId w:val="16"/>
      </w:numPr>
    </w:pPr>
  </w:style>
  <w:style w:type="numbering" w:customStyle="1" w:styleId="WWNum4">
    <w:name w:val="WWNum4"/>
    <w:basedOn w:val="a3"/>
    <w:rsid w:val="000C7958"/>
    <w:pPr>
      <w:numPr>
        <w:numId w:val="17"/>
      </w:numPr>
    </w:pPr>
  </w:style>
  <w:style w:type="numbering" w:customStyle="1" w:styleId="WWNum5">
    <w:name w:val="WWNum5"/>
    <w:basedOn w:val="a3"/>
    <w:rsid w:val="000C7958"/>
    <w:pPr>
      <w:numPr>
        <w:numId w:val="18"/>
      </w:numPr>
    </w:pPr>
  </w:style>
  <w:style w:type="numbering" w:customStyle="1" w:styleId="WWNum6">
    <w:name w:val="WWNum6"/>
    <w:basedOn w:val="a3"/>
    <w:rsid w:val="000C7958"/>
    <w:pPr>
      <w:numPr>
        <w:numId w:val="19"/>
      </w:numPr>
    </w:pPr>
  </w:style>
  <w:style w:type="numbering" w:customStyle="1" w:styleId="WWNum7">
    <w:name w:val="WWNum7"/>
    <w:basedOn w:val="a3"/>
    <w:rsid w:val="000C7958"/>
    <w:pPr>
      <w:numPr>
        <w:numId w:val="20"/>
      </w:numPr>
    </w:pPr>
  </w:style>
  <w:style w:type="numbering" w:customStyle="1" w:styleId="WWNum8">
    <w:name w:val="WWNum8"/>
    <w:basedOn w:val="a3"/>
    <w:rsid w:val="000C7958"/>
    <w:pPr>
      <w:numPr>
        <w:numId w:val="21"/>
      </w:numPr>
    </w:pPr>
  </w:style>
  <w:style w:type="numbering" w:customStyle="1" w:styleId="WWNum9">
    <w:name w:val="WWNum9"/>
    <w:basedOn w:val="a3"/>
    <w:rsid w:val="000C7958"/>
    <w:pPr>
      <w:numPr>
        <w:numId w:val="22"/>
      </w:numPr>
    </w:pPr>
  </w:style>
  <w:style w:type="numbering" w:customStyle="1" w:styleId="WWNum10">
    <w:name w:val="WWNum10"/>
    <w:basedOn w:val="a3"/>
    <w:rsid w:val="000C7958"/>
    <w:pPr>
      <w:numPr>
        <w:numId w:val="23"/>
      </w:numPr>
    </w:pPr>
  </w:style>
  <w:style w:type="numbering" w:customStyle="1" w:styleId="WWNum11">
    <w:name w:val="WWNum11"/>
    <w:basedOn w:val="a3"/>
    <w:rsid w:val="000C7958"/>
    <w:pPr>
      <w:numPr>
        <w:numId w:val="24"/>
      </w:numPr>
    </w:pPr>
  </w:style>
  <w:style w:type="numbering" w:customStyle="1" w:styleId="WWNum12">
    <w:name w:val="WWNum12"/>
    <w:basedOn w:val="a3"/>
    <w:rsid w:val="000C7958"/>
    <w:pPr>
      <w:numPr>
        <w:numId w:val="25"/>
      </w:numPr>
    </w:pPr>
  </w:style>
  <w:style w:type="numbering" w:customStyle="1" w:styleId="WWNum13">
    <w:name w:val="WWNum13"/>
    <w:basedOn w:val="a3"/>
    <w:rsid w:val="000C7958"/>
    <w:pPr>
      <w:numPr>
        <w:numId w:val="26"/>
      </w:numPr>
    </w:pPr>
  </w:style>
  <w:style w:type="numbering" w:customStyle="1" w:styleId="WWNum14">
    <w:name w:val="WWNum14"/>
    <w:basedOn w:val="a3"/>
    <w:rsid w:val="000C7958"/>
    <w:pPr>
      <w:numPr>
        <w:numId w:val="27"/>
      </w:numPr>
    </w:pPr>
  </w:style>
  <w:style w:type="numbering" w:customStyle="1" w:styleId="WWNum15">
    <w:name w:val="WWNum15"/>
    <w:basedOn w:val="a3"/>
    <w:rsid w:val="000C7958"/>
    <w:pPr>
      <w:numPr>
        <w:numId w:val="28"/>
      </w:numPr>
    </w:pPr>
  </w:style>
  <w:style w:type="numbering" w:customStyle="1" w:styleId="WWNum16">
    <w:name w:val="WWNum16"/>
    <w:basedOn w:val="a3"/>
    <w:rsid w:val="000C7958"/>
    <w:pPr>
      <w:numPr>
        <w:numId w:val="29"/>
      </w:numPr>
    </w:pPr>
  </w:style>
  <w:style w:type="numbering" w:customStyle="1" w:styleId="WWNum17">
    <w:name w:val="WWNum17"/>
    <w:basedOn w:val="a3"/>
    <w:rsid w:val="000C7958"/>
    <w:pPr>
      <w:numPr>
        <w:numId w:val="30"/>
      </w:numPr>
    </w:pPr>
  </w:style>
  <w:style w:type="numbering" w:customStyle="1" w:styleId="WWNum18">
    <w:name w:val="WWNum18"/>
    <w:basedOn w:val="a3"/>
    <w:rsid w:val="000C7958"/>
    <w:pPr>
      <w:numPr>
        <w:numId w:val="31"/>
      </w:numPr>
    </w:pPr>
  </w:style>
  <w:style w:type="numbering" w:customStyle="1" w:styleId="WWNum19">
    <w:name w:val="WWNum19"/>
    <w:basedOn w:val="a3"/>
    <w:rsid w:val="000C7958"/>
    <w:pPr>
      <w:numPr>
        <w:numId w:val="32"/>
      </w:numPr>
    </w:pPr>
  </w:style>
  <w:style w:type="numbering" w:customStyle="1" w:styleId="WWNum20">
    <w:name w:val="WWNum20"/>
    <w:basedOn w:val="a3"/>
    <w:rsid w:val="000C7958"/>
    <w:pPr>
      <w:numPr>
        <w:numId w:val="33"/>
      </w:numPr>
    </w:pPr>
  </w:style>
  <w:style w:type="numbering" w:customStyle="1" w:styleId="WWNum21">
    <w:name w:val="WWNum21"/>
    <w:basedOn w:val="a3"/>
    <w:rsid w:val="000C7958"/>
    <w:pPr>
      <w:numPr>
        <w:numId w:val="34"/>
      </w:numPr>
    </w:pPr>
  </w:style>
  <w:style w:type="numbering" w:customStyle="1" w:styleId="WWNum22">
    <w:name w:val="WWNum22"/>
    <w:basedOn w:val="a3"/>
    <w:rsid w:val="000C7958"/>
    <w:pPr>
      <w:numPr>
        <w:numId w:val="35"/>
      </w:numPr>
    </w:pPr>
  </w:style>
  <w:style w:type="numbering" w:customStyle="1" w:styleId="WWNum23">
    <w:name w:val="WWNum23"/>
    <w:basedOn w:val="a3"/>
    <w:rsid w:val="000C7958"/>
    <w:pPr>
      <w:numPr>
        <w:numId w:val="36"/>
      </w:numPr>
    </w:pPr>
  </w:style>
  <w:style w:type="numbering" w:customStyle="1" w:styleId="WWNum24">
    <w:name w:val="WWNum24"/>
    <w:basedOn w:val="a3"/>
    <w:rsid w:val="000C7958"/>
    <w:pPr>
      <w:numPr>
        <w:numId w:val="37"/>
      </w:numPr>
    </w:pPr>
  </w:style>
  <w:style w:type="numbering" w:customStyle="1" w:styleId="WWNum25">
    <w:name w:val="WWNum25"/>
    <w:basedOn w:val="a3"/>
    <w:rsid w:val="000C7958"/>
    <w:pPr>
      <w:numPr>
        <w:numId w:val="38"/>
      </w:numPr>
    </w:pPr>
  </w:style>
  <w:style w:type="numbering" w:customStyle="1" w:styleId="WWNum26">
    <w:name w:val="WWNum26"/>
    <w:basedOn w:val="a3"/>
    <w:rsid w:val="000C7958"/>
    <w:pPr>
      <w:numPr>
        <w:numId w:val="39"/>
      </w:numPr>
    </w:pPr>
  </w:style>
  <w:style w:type="numbering" w:customStyle="1" w:styleId="WWNum27">
    <w:name w:val="WWNum27"/>
    <w:basedOn w:val="a3"/>
    <w:rsid w:val="000C7958"/>
    <w:pPr>
      <w:numPr>
        <w:numId w:val="40"/>
      </w:numPr>
    </w:pPr>
  </w:style>
  <w:style w:type="numbering" w:customStyle="1" w:styleId="WWNum28">
    <w:name w:val="WWNum28"/>
    <w:basedOn w:val="a3"/>
    <w:rsid w:val="000C7958"/>
    <w:pPr>
      <w:numPr>
        <w:numId w:val="41"/>
      </w:numPr>
    </w:pPr>
  </w:style>
  <w:style w:type="numbering" w:customStyle="1" w:styleId="WWNum29">
    <w:name w:val="WWNum29"/>
    <w:basedOn w:val="a3"/>
    <w:rsid w:val="000C7958"/>
    <w:pPr>
      <w:numPr>
        <w:numId w:val="42"/>
      </w:numPr>
    </w:pPr>
  </w:style>
  <w:style w:type="numbering" w:customStyle="1" w:styleId="WWNum30">
    <w:name w:val="WWNum30"/>
    <w:basedOn w:val="a3"/>
    <w:rsid w:val="000C7958"/>
    <w:pPr>
      <w:numPr>
        <w:numId w:val="43"/>
      </w:numPr>
    </w:pPr>
  </w:style>
  <w:style w:type="numbering" w:customStyle="1" w:styleId="WWNum31">
    <w:name w:val="WWNum31"/>
    <w:basedOn w:val="a3"/>
    <w:rsid w:val="000C7958"/>
    <w:pPr>
      <w:numPr>
        <w:numId w:val="44"/>
      </w:numPr>
    </w:pPr>
  </w:style>
  <w:style w:type="numbering" w:customStyle="1" w:styleId="WWNum32">
    <w:name w:val="WWNum32"/>
    <w:basedOn w:val="a3"/>
    <w:rsid w:val="000C7958"/>
    <w:pPr>
      <w:numPr>
        <w:numId w:val="45"/>
      </w:numPr>
    </w:pPr>
  </w:style>
  <w:style w:type="numbering" w:customStyle="1" w:styleId="WWNum33">
    <w:name w:val="WWNum33"/>
    <w:basedOn w:val="a3"/>
    <w:rsid w:val="000C7958"/>
    <w:pPr>
      <w:numPr>
        <w:numId w:val="46"/>
      </w:numPr>
    </w:pPr>
  </w:style>
  <w:style w:type="numbering" w:customStyle="1" w:styleId="WWNum34">
    <w:name w:val="WWNum34"/>
    <w:basedOn w:val="a3"/>
    <w:rsid w:val="000C7958"/>
    <w:pPr>
      <w:numPr>
        <w:numId w:val="47"/>
      </w:numPr>
    </w:pPr>
  </w:style>
  <w:style w:type="numbering" w:customStyle="1" w:styleId="WWNum35">
    <w:name w:val="WWNum35"/>
    <w:basedOn w:val="a3"/>
    <w:rsid w:val="000C7958"/>
    <w:pPr>
      <w:numPr>
        <w:numId w:val="48"/>
      </w:numPr>
    </w:pPr>
  </w:style>
  <w:style w:type="numbering" w:customStyle="1" w:styleId="WWNum36">
    <w:name w:val="WWNum36"/>
    <w:basedOn w:val="a3"/>
    <w:rsid w:val="000C7958"/>
    <w:pPr>
      <w:numPr>
        <w:numId w:val="49"/>
      </w:numPr>
    </w:pPr>
  </w:style>
  <w:style w:type="numbering" w:customStyle="1" w:styleId="WWNum37">
    <w:name w:val="WWNum37"/>
    <w:basedOn w:val="a3"/>
    <w:rsid w:val="000C7958"/>
    <w:pPr>
      <w:numPr>
        <w:numId w:val="50"/>
      </w:numPr>
    </w:pPr>
  </w:style>
  <w:style w:type="numbering" w:customStyle="1" w:styleId="WWNum38">
    <w:name w:val="WWNum38"/>
    <w:basedOn w:val="a3"/>
    <w:rsid w:val="000C7958"/>
    <w:pPr>
      <w:numPr>
        <w:numId w:val="51"/>
      </w:numPr>
    </w:pPr>
  </w:style>
  <w:style w:type="numbering" w:customStyle="1" w:styleId="WWNum39">
    <w:name w:val="WWNum39"/>
    <w:basedOn w:val="a3"/>
    <w:rsid w:val="000C7958"/>
    <w:pPr>
      <w:numPr>
        <w:numId w:val="52"/>
      </w:numPr>
    </w:pPr>
  </w:style>
  <w:style w:type="numbering" w:customStyle="1" w:styleId="WWNum40">
    <w:name w:val="WWNum40"/>
    <w:basedOn w:val="a3"/>
    <w:rsid w:val="000C7958"/>
    <w:pPr>
      <w:numPr>
        <w:numId w:val="53"/>
      </w:numPr>
    </w:pPr>
  </w:style>
  <w:style w:type="numbering" w:customStyle="1" w:styleId="WWNum41">
    <w:name w:val="WWNum41"/>
    <w:basedOn w:val="a3"/>
    <w:rsid w:val="000C7958"/>
    <w:pPr>
      <w:numPr>
        <w:numId w:val="54"/>
      </w:numPr>
    </w:pPr>
  </w:style>
  <w:style w:type="numbering" w:customStyle="1" w:styleId="WWNum42">
    <w:name w:val="WWNum42"/>
    <w:basedOn w:val="a3"/>
    <w:rsid w:val="000C7958"/>
    <w:pPr>
      <w:numPr>
        <w:numId w:val="55"/>
      </w:numPr>
    </w:pPr>
  </w:style>
  <w:style w:type="numbering" w:customStyle="1" w:styleId="WWNum43">
    <w:name w:val="WWNum43"/>
    <w:basedOn w:val="a3"/>
    <w:rsid w:val="000C7958"/>
    <w:pPr>
      <w:numPr>
        <w:numId w:val="56"/>
      </w:numPr>
    </w:pPr>
  </w:style>
  <w:style w:type="numbering" w:customStyle="1" w:styleId="WWNum44">
    <w:name w:val="WWNum44"/>
    <w:basedOn w:val="a3"/>
    <w:rsid w:val="000C7958"/>
    <w:pPr>
      <w:numPr>
        <w:numId w:val="57"/>
      </w:numPr>
    </w:pPr>
  </w:style>
  <w:style w:type="numbering" w:customStyle="1" w:styleId="WWNum45">
    <w:name w:val="WWNum45"/>
    <w:basedOn w:val="a3"/>
    <w:rsid w:val="000C7958"/>
    <w:pPr>
      <w:numPr>
        <w:numId w:val="58"/>
      </w:numPr>
    </w:pPr>
  </w:style>
  <w:style w:type="numbering" w:customStyle="1" w:styleId="WWNum46">
    <w:name w:val="WWNum46"/>
    <w:basedOn w:val="a3"/>
    <w:rsid w:val="000C7958"/>
    <w:pPr>
      <w:numPr>
        <w:numId w:val="59"/>
      </w:numPr>
    </w:pPr>
  </w:style>
  <w:style w:type="numbering" w:customStyle="1" w:styleId="WWNum47">
    <w:name w:val="WWNum47"/>
    <w:basedOn w:val="a3"/>
    <w:rsid w:val="000C7958"/>
    <w:pPr>
      <w:numPr>
        <w:numId w:val="60"/>
      </w:numPr>
    </w:pPr>
  </w:style>
  <w:style w:type="numbering" w:customStyle="1" w:styleId="WWNum48">
    <w:name w:val="WWNum48"/>
    <w:basedOn w:val="a3"/>
    <w:rsid w:val="000C7958"/>
    <w:pPr>
      <w:numPr>
        <w:numId w:val="61"/>
      </w:numPr>
    </w:pPr>
  </w:style>
  <w:style w:type="numbering" w:customStyle="1" w:styleId="WWNum49">
    <w:name w:val="WWNum49"/>
    <w:basedOn w:val="a3"/>
    <w:rsid w:val="000C7958"/>
    <w:pPr>
      <w:numPr>
        <w:numId w:val="62"/>
      </w:numPr>
    </w:pPr>
  </w:style>
  <w:style w:type="numbering" w:customStyle="1" w:styleId="WWNum50">
    <w:name w:val="WWNum50"/>
    <w:basedOn w:val="a3"/>
    <w:rsid w:val="000C7958"/>
    <w:pPr>
      <w:numPr>
        <w:numId w:val="63"/>
      </w:numPr>
    </w:pPr>
  </w:style>
  <w:style w:type="numbering" w:customStyle="1" w:styleId="WWNum51">
    <w:name w:val="WWNum51"/>
    <w:basedOn w:val="a3"/>
    <w:rsid w:val="000C7958"/>
    <w:pPr>
      <w:numPr>
        <w:numId w:val="64"/>
      </w:numPr>
    </w:pPr>
  </w:style>
  <w:style w:type="numbering" w:customStyle="1" w:styleId="WWNum52">
    <w:name w:val="WWNum52"/>
    <w:basedOn w:val="a3"/>
    <w:rsid w:val="000C7958"/>
    <w:pPr>
      <w:numPr>
        <w:numId w:val="65"/>
      </w:numPr>
    </w:pPr>
  </w:style>
  <w:style w:type="numbering" w:customStyle="1" w:styleId="WWNum53">
    <w:name w:val="WWNum53"/>
    <w:basedOn w:val="a3"/>
    <w:rsid w:val="000C7958"/>
    <w:pPr>
      <w:numPr>
        <w:numId w:val="66"/>
      </w:numPr>
    </w:pPr>
  </w:style>
  <w:style w:type="numbering" w:customStyle="1" w:styleId="WWNum54">
    <w:name w:val="WWNum54"/>
    <w:basedOn w:val="a3"/>
    <w:rsid w:val="000C7958"/>
    <w:pPr>
      <w:numPr>
        <w:numId w:val="67"/>
      </w:numPr>
    </w:pPr>
  </w:style>
  <w:style w:type="numbering" w:customStyle="1" w:styleId="WWNum55">
    <w:name w:val="WWNum55"/>
    <w:basedOn w:val="a3"/>
    <w:rsid w:val="000C7958"/>
    <w:pPr>
      <w:numPr>
        <w:numId w:val="68"/>
      </w:numPr>
    </w:pPr>
  </w:style>
  <w:style w:type="numbering" w:customStyle="1" w:styleId="WWNum56">
    <w:name w:val="WWNum56"/>
    <w:basedOn w:val="a3"/>
    <w:rsid w:val="000C7958"/>
    <w:pPr>
      <w:numPr>
        <w:numId w:val="69"/>
      </w:numPr>
    </w:pPr>
  </w:style>
  <w:style w:type="numbering" w:customStyle="1" w:styleId="WWNum57">
    <w:name w:val="WWNum57"/>
    <w:basedOn w:val="a3"/>
    <w:rsid w:val="000C7958"/>
    <w:pPr>
      <w:numPr>
        <w:numId w:val="70"/>
      </w:numPr>
    </w:pPr>
  </w:style>
  <w:style w:type="numbering" w:customStyle="1" w:styleId="WWNum58">
    <w:name w:val="WWNum58"/>
    <w:basedOn w:val="a3"/>
    <w:rsid w:val="000C7958"/>
    <w:pPr>
      <w:numPr>
        <w:numId w:val="71"/>
      </w:numPr>
    </w:pPr>
  </w:style>
  <w:style w:type="numbering" w:customStyle="1" w:styleId="WWNum59">
    <w:name w:val="WWNum59"/>
    <w:basedOn w:val="a3"/>
    <w:rsid w:val="000C7958"/>
    <w:pPr>
      <w:numPr>
        <w:numId w:val="72"/>
      </w:numPr>
    </w:pPr>
  </w:style>
  <w:style w:type="numbering" w:customStyle="1" w:styleId="WWNum60">
    <w:name w:val="WWNum60"/>
    <w:basedOn w:val="a3"/>
    <w:rsid w:val="000C7958"/>
    <w:pPr>
      <w:numPr>
        <w:numId w:val="73"/>
      </w:numPr>
    </w:pPr>
  </w:style>
  <w:style w:type="numbering" w:customStyle="1" w:styleId="WWNum61">
    <w:name w:val="WWNum61"/>
    <w:basedOn w:val="a3"/>
    <w:rsid w:val="000C7958"/>
    <w:pPr>
      <w:numPr>
        <w:numId w:val="74"/>
      </w:numPr>
    </w:pPr>
  </w:style>
  <w:style w:type="numbering" w:customStyle="1" w:styleId="WWNum62">
    <w:name w:val="WWNum62"/>
    <w:basedOn w:val="a3"/>
    <w:rsid w:val="000C7958"/>
    <w:pPr>
      <w:numPr>
        <w:numId w:val="75"/>
      </w:numPr>
    </w:pPr>
  </w:style>
  <w:style w:type="numbering" w:customStyle="1" w:styleId="WWNum63">
    <w:name w:val="WWNum63"/>
    <w:basedOn w:val="a3"/>
    <w:rsid w:val="000C7958"/>
    <w:pPr>
      <w:numPr>
        <w:numId w:val="76"/>
      </w:numPr>
    </w:pPr>
  </w:style>
  <w:style w:type="numbering" w:customStyle="1" w:styleId="WWNum64">
    <w:name w:val="WWNum64"/>
    <w:basedOn w:val="a3"/>
    <w:rsid w:val="000C7958"/>
    <w:pPr>
      <w:numPr>
        <w:numId w:val="77"/>
      </w:numPr>
    </w:pPr>
  </w:style>
  <w:style w:type="numbering" w:customStyle="1" w:styleId="WWNum65">
    <w:name w:val="WWNum65"/>
    <w:basedOn w:val="a3"/>
    <w:rsid w:val="000C7958"/>
    <w:pPr>
      <w:numPr>
        <w:numId w:val="78"/>
      </w:numPr>
    </w:pPr>
  </w:style>
  <w:style w:type="numbering" w:customStyle="1" w:styleId="WWNum66">
    <w:name w:val="WWNum66"/>
    <w:basedOn w:val="a3"/>
    <w:rsid w:val="000C7958"/>
    <w:pPr>
      <w:numPr>
        <w:numId w:val="79"/>
      </w:numPr>
    </w:pPr>
  </w:style>
  <w:style w:type="numbering" w:customStyle="1" w:styleId="WWNum67">
    <w:name w:val="WWNum67"/>
    <w:basedOn w:val="a3"/>
    <w:rsid w:val="000C7958"/>
    <w:pPr>
      <w:numPr>
        <w:numId w:val="80"/>
      </w:numPr>
    </w:pPr>
  </w:style>
  <w:style w:type="numbering" w:customStyle="1" w:styleId="WWNum68">
    <w:name w:val="WWNum68"/>
    <w:basedOn w:val="a3"/>
    <w:rsid w:val="000C7958"/>
    <w:pPr>
      <w:numPr>
        <w:numId w:val="81"/>
      </w:numPr>
    </w:pPr>
  </w:style>
  <w:style w:type="numbering" w:customStyle="1" w:styleId="WWNum69">
    <w:name w:val="WWNum69"/>
    <w:basedOn w:val="a3"/>
    <w:rsid w:val="000C7958"/>
    <w:pPr>
      <w:numPr>
        <w:numId w:val="82"/>
      </w:numPr>
    </w:pPr>
  </w:style>
  <w:style w:type="numbering" w:customStyle="1" w:styleId="WWNum70">
    <w:name w:val="WWNum70"/>
    <w:basedOn w:val="a3"/>
    <w:rsid w:val="000C7958"/>
    <w:pPr>
      <w:numPr>
        <w:numId w:val="83"/>
      </w:numPr>
    </w:pPr>
  </w:style>
  <w:style w:type="numbering" w:customStyle="1" w:styleId="WWNum71">
    <w:name w:val="WWNum71"/>
    <w:basedOn w:val="a3"/>
    <w:rsid w:val="000C7958"/>
    <w:pPr>
      <w:numPr>
        <w:numId w:val="8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6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2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7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8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3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2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9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5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5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4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2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8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0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9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2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0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4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1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8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23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1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14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8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6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5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3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3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2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6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9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4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418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45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8169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262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50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3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0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2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6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7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0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1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6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2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15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0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9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6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6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9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3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46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2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7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5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1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4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Oleh\Dropbox\javadoc\com\kpi_sity\app\model\Student.html" TargetMode="External"/><Relationship Id="rId299" Type="http://schemas.openxmlformats.org/officeDocument/2006/relationships/hyperlink" Target="file:///C:\Users\Oleh\Dropbox\javadoc\com\kpi_sity\app\model\Teacher.html" TargetMode="External"/><Relationship Id="rId303" Type="http://schemas.openxmlformats.org/officeDocument/2006/relationships/image" Target="media/image21.png"/><Relationship Id="rId21" Type="http://schemas.openxmlformats.org/officeDocument/2006/relationships/image" Target="media/image8.png"/><Relationship Id="rId42" Type="http://schemas.openxmlformats.org/officeDocument/2006/relationships/hyperlink" Target="file:///C:\Users\Oleh\Dropbox\javadoc\com\kpi_sity\app\model\Sending.html" TargetMode="External"/><Relationship Id="rId63" Type="http://schemas.openxmlformats.org/officeDocument/2006/relationships/hyperlink" Target="file:///C:\Users\Oleh\Dropbox\javadoc\com\kpi_sity\app\model\Classes.html" TargetMode="External"/><Relationship Id="rId84" Type="http://schemas.openxmlformats.org/officeDocument/2006/relationships/hyperlink" Target="file:///C:\Users\Oleh\Dropbox\javadoc\com\kpi_sity\app\model\Group.html" TargetMode="External"/><Relationship Id="rId138" Type="http://schemas.openxmlformats.org/officeDocument/2006/relationships/hyperlink" Target="file:///C:\Users\Oleh\Dropbox\javadoc\com\kpi_sity\app\model\Teacher.html" TargetMode="External"/><Relationship Id="rId159" Type="http://schemas.openxmlformats.org/officeDocument/2006/relationships/hyperlink" Target="file:///C:\Users\Oleh\Dropbox\javadoc\com\kpi_sity\config\IConfig.html" TargetMode="External"/><Relationship Id="rId170" Type="http://schemas.openxmlformats.org/officeDocument/2006/relationships/hyperlink" Target="file:///C:\Users\Oleh\Dropbox\javadoc\com\kpi_sity\core\controller\CommandExecutor.html" TargetMode="External"/><Relationship Id="rId191" Type="http://schemas.openxmlformats.org/officeDocument/2006/relationships/hyperlink" Target="file:///C:\Users\Oleh\Dropbox\javadoc\com\kpi_sity\core\controller\command\LoadMaksCommand.html" TargetMode="External"/><Relationship Id="rId205" Type="http://schemas.openxmlformats.org/officeDocument/2006/relationships/hyperlink" Target="file:///C:\Users\Oleh\Dropbox\javadoc\com\kpi_sity\core\controller\command\AbstractCommand.html" TargetMode="External"/><Relationship Id="rId226" Type="http://schemas.openxmlformats.org/officeDocument/2006/relationships/hyperlink" Target="file:///C:\Users\Oleh\Dropbox\javadoc\com\kpi_sity\dao\exception\DAOException.html" TargetMode="External"/><Relationship Id="rId247" Type="http://schemas.openxmlformats.org/officeDocument/2006/relationships/hyperlink" Target="file:///C:\Users\Oleh\Dropbox\javadoc\com\kpi_sity\ui\LoginFrame.html" TargetMode="External"/><Relationship Id="rId107" Type="http://schemas.openxmlformats.org/officeDocument/2006/relationships/hyperlink" Target="file:///C:\Users\Oleh\Dropbox\javadoc\com\kpi_sity\app\model\Sending.html" TargetMode="External"/><Relationship Id="rId268" Type="http://schemas.openxmlformats.org/officeDocument/2006/relationships/hyperlink" Target="file:///C:\Users\Oleh\Dropbox\javadoc\com\kpi_sity\ui\MainForm.html" TargetMode="External"/><Relationship Id="rId289" Type="http://schemas.openxmlformats.org/officeDocument/2006/relationships/hyperlink" Target="file:///C:\Users\Oleh\Dropbox\javadoc\com\kpi_sity\ui\Registration.html" TargetMode="External"/><Relationship Id="rId11" Type="http://schemas.openxmlformats.org/officeDocument/2006/relationships/image" Target="media/image1.png"/><Relationship Id="rId32" Type="http://schemas.openxmlformats.org/officeDocument/2006/relationships/image" Target="media/image19.png"/><Relationship Id="rId53" Type="http://schemas.openxmlformats.org/officeDocument/2006/relationships/hyperlink" Target="file:///C:\Users\Oleh\Dropbox\javadoc\com\kpi_sity\app\model\Absence.html" TargetMode="External"/><Relationship Id="rId74" Type="http://schemas.openxmlformats.org/officeDocument/2006/relationships/hyperlink" Target="file:///C:\Users\Oleh\Dropbox\javadoc\com\kpi_sity\app\model\Classes.html" TargetMode="External"/><Relationship Id="rId128" Type="http://schemas.openxmlformats.org/officeDocument/2006/relationships/hyperlink" Target="file:///C:\Users\Oleh\Dropbox\javadoc\com\kpi_sity\app\model\Task.html" TargetMode="External"/><Relationship Id="rId149" Type="http://schemas.openxmlformats.org/officeDocument/2006/relationships/hyperlink" Target="file:///C:\Users\Oleh\Dropbox\javadoc\com\kpi_sity\config\AppConfig.html" TargetMode="External"/><Relationship Id="rId314" Type="http://schemas.openxmlformats.org/officeDocument/2006/relationships/image" Target="media/image32.png"/><Relationship Id="rId5" Type="http://schemas.openxmlformats.org/officeDocument/2006/relationships/webSettings" Target="webSettings.xml"/><Relationship Id="rId95" Type="http://schemas.openxmlformats.org/officeDocument/2006/relationships/hyperlink" Target="file:///C:\Users\Oleh\Dropbox\javadoc\com\kpi_sity\app\model\Message.html" TargetMode="External"/><Relationship Id="rId160" Type="http://schemas.openxmlformats.org/officeDocument/2006/relationships/hyperlink" Target="file:///C:\Users\Oleh\Dropbox\javadoc\com\kpi_sity\config\impl\JSONConfigReader.html" TargetMode="External"/><Relationship Id="rId181" Type="http://schemas.openxmlformats.org/officeDocument/2006/relationships/hyperlink" Target="file:///C:\Users\Oleh\Dropbox\javadoc\com\kpi_sity\core\controller\Validator.html" TargetMode="External"/><Relationship Id="rId216" Type="http://schemas.openxmlformats.org/officeDocument/2006/relationships/hyperlink" Target="file:///C:\Users\Oleh\Dropbox\javadoc\com\kpi_sity\dao\CRUDInterface.html" TargetMode="External"/><Relationship Id="rId237" Type="http://schemas.openxmlformats.org/officeDocument/2006/relationships/hyperlink" Target="file:///C:\Users\Oleh\Dropbox\javadoc\com\kpi_sity\dao\impl\DAOCRUDJdbc.html" TargetMode="External"/><Relationship Id="rId258" Type="http://schemas.openxmlformats.org/officeDocument/2006/relationships/hyperlink" Target="file:///C:\Users\Oleh\Dropbox\javadoc\com\kpi_sity\app\model\Group.html" TargetMode="External"/><Relationship Id="rId279" Type="http://schemas.openxmlformats.org/officeDocument/2006/relationships/hyperlink" Target="file:///C:\Users\Oleh\Dropbox\javadoc\com\kpi_sity\app\model\Subject.html" TargetMode="External"/><Relationship Id="rId22" Type="http://schemas.openxmlformats.org/officeDocument/2006/relationships/image" Target="media/image9.png"/><Relationship Id="rId43" Type="http://schemas.openxmlformats.org/officeDocument/2006/relationships/hyperlink" Target="file:///C:\Users\Oleh\Dropbox\javadoc\com\kpi_sity\app\model\Student.html" TargetMode="External"/><Relationship Id="rId64" Type="http://schemas.openxmlformats.org/officeDocument/2006/relationships/hyperlink" Target="file:///C:\Users\Oleh\Dropbox\javadoc\com\kpi_sity\app\model\Classes.html" TargetMode="External"/><Relationship Id="rId118" Type="http://schemas.openxmlformats.org/officeDocument/2006/relationships/hyperlink" Target="file:///C:\Users\Oleh\Dropbox\javadoc\com\kpi_sity\app\model\Student.html" TargetMode="External"/><Relationship Id="rId139" Type="http://schemas.openxmlformats.org/officeDocument/2006/relationships/hyperlink" Target="file:///C:\Users\Oleh\Dropbox\javadoc\com\kpi_sity\config\IConfig.html" TargetMode="External"/><Relationship Id="rId290" Type="http://schemas.openxmlformats.org/officeDocument/2006/relationships/hyperlink" Target="file:///C:\Users\Oleh\Dropbox\javadoc\com\kpi_sity\ui\Registration.html" TargetMode="External"/><Relationship Id="rId304" Type="http://schemas.openxmlformats.org/officeDocument/2006/relationships/image" Target="media/image22.png"/><Relationship Id="rId85" Type="http://schemas.openxmlformats.org/officeDocument/2006/relationships/hyperlink" Target="file:///C:\Users\Oleh\Dropbox\javadoc\com\kpi_sity\app\model\Group.html" TargetMode="External"/><Relationship Id="rId150" Type="http://schemas.openxmlformats.org/officeDocument/2006/relationships/hyperlink" Target="file:///C:\Users\Oleh\Dropbox\javadoc\com\kpi_sity\config\AppConfig.html" TargetMode="External"/><Relationship Id="rId171" Type="http://schemas.openxmlformats.org/officeDocument/2006/relationships/hyperlink" Target="file:///C:\Users\Oleh\Dropbox\javadoc\com\kpi_sity\core\controller\command\Context.html" TargetMode="External"/><Relationship Id="rId192" Type="http://schemas.openxmlformats.org/officeDocument/2006/relationships/hyperlink" Target="file:///C:\Users\Oleh\Dropbox\javadoc\com\kpi_sity\core\controller\command\LoadMessageCommand.html" TargetMode="External"/><Relationship Id="rId206" Type="http://schemas.openxmlformats.org/officeDocument/2006/relationships/hyperlink" Target="file:///C:\Users\Oleh\Dropbox\javadoc\com\kpi_sity\core\controller\command\Context.html" TargetMode="External"/><Relationship Id="rId227" Type="http://schemas.openxmlformats.org/officeDocument/2006/relationships/hyperlink" Target="file:///C:\Users\Oleh\Dropbox\javadoc\com\kpi_sity\dao\exception\DAOException.html" TargetMode="External"/><Relationship Id="rId248" Type="http://schemas.openxmlformats.org/officeDocument/2006/relationships/hyperlink" Target="file:///C:\Users\Oleh\Dropbox\javadoc\com\kpi_sity\ui\LoginFrame.html" TargetMode="External"/><Relationship Id="rId269" Type="http://schemas.openxmlformats.org/officeDocument/2006/relationships/hyperlink" Target="file:///C:\Users\Oleh\Dropbox\javadoc\com\kpi_sity\ui\MainForm.html" TargetMode="External"/><Relationship Id="rId12" Type="http://schemas.openxmlformats.org/officeDocument/2006/relationships/hyperlink" Target="http://uk.wikipedia.org/wiki/%D0%9C%D0%BE%D0%B4%D0%B5%D0%BB%D1%8C_%D0%B4%D0%B0%D0%BD%D0%B8%D1%85" TargetMode="External"/><Relationship Id="rId33" Type="http://schemas.openxmlformats.org/officeDocument/2006/relationships/image" Target="media/image20.png"/><Relationship Id="rId108" Type="http://schemas.openxmlformats.org/officeDocument/2006/relationships/hyperlink" Target="file:///C:\Users\Oleh\Dropbox\javadoc\com\kpi_sity\app\model\Message.html" TargetMode="External"/><Relationship Id="rId129" Type="http://schemas.openxmlformats.org/officeDocument/2006/relationships/hyperlink" Target="file:///C:\Users\Oleh\Dropbox\javadoc\com\kpi_sity\app\model\Task.html" TargetMode="External"/><Relationship Id="rId280" Type="http://schemas.openxmlformats.org/officeDocument/2006/relationships/hyperlink" Target="file:///C:\Users\Oleh\Dropbox\javadoc\com\kpi_sity\ui\MarksTable.html" TargetMode="External"/><Relationship Id="rId315" Type="http://schemas.openxmlformats.org/officeDocument/2006/relationships/footer" Target="footer1.xml"/><Relationship Id="rId54" Type="http://schemas.openxmlformats.org/officeDocument/2006/relationships/hyperlink" Target="file:///C:\Users\Oleh\Dropbox\javadoc\com\kpi_sity\app\model\Absence.html" TargetMode="External"/><Relationship Id="rId75" Type="http://schemas.openxmlformats.org/officeDocument/2006/relationships/hyperlink" Target="file:///C:\Users\Oleh\Dropbox\javadoc\com\kpi_sity\app\model\Classes.html" TargetMode="External"/><Relationship Id="rId96" Type="http://schemas.openxmlformats.org/officeDocument/2006/relationships/hyperlink" Target="file:///C:\Users\Oleh\Dropbox\javadoc\com\kpi_sity\app\model\Profile.html" TargetMode="External"/><Relationship Id="rId140" Type="http://schemas.openxmlformats.org/officeDocument/2006/relationships/hyperlink" Target="file:///C:\Users\Oleh\Dropbox\javadoc\com\kpi_sity\config\AppConfig.html" TargetMode="External"/><Relationship Id="rId161" Type="http://schemas.openxmlformats.org/officeDocument/2006/relationships/hyperlink" Target="file:///C:\Users\Oleh\Dropbox\javadoc\com\kpi_sity\config\IConfig.html" TargetMode="External"/><Relationship Id="rId182" Type="http://schemas.openxmlformats.org/officeDocument/2006/relationships/hyperlink" Target="file:///C:\Users\Oleh\Dropbox\javadoc\com\kpi_sity\core\controller\command\Context.html" TargetMode="External"/><Relationship Id="rId217" Type="http://schemas.openxmlformats.org/officeDocument/2006/relationships/hyperlink" Target="file:///C:\Users\Oleh\Dropbox\javadoc\com\kpi_sity\dao\CRUDInterface.html" TargetMode="External"/><Relationship Id="rId6" Type="http://schemas.openxmlformats.org/officeDocument/2006/relationships/footnotes" Target="footnotes.xml"/><Relationship Id="rId238" Type="http://schemas.openxmlformats.org/officeDocument/2006/relationships/hyperlink" Target="file:///C:\Users\Oleh\Dropbox\javadoc\com\kpi_sity\dao\impl\DAOCRUDJdbc.html" TargetMode="External"/><Relationship Id="rId259" Type="http://schemas.openxmlformats.org/officeDocument/2006/relationships/hyperlink" Target="file:///C:\Users\Oleh\Dropbox\javadoc\com\kpi_sity\ui\MainForm.html" TargetMode="External"/><Relationship Id="rId23" Type="http://schemas.openxmlformats.org/officeDocument/2006/relationships/image" Target="media/image10.png"/><Relationship Id="rId119" Type="http://schemas.openxmlformats.org/officeDocument/2006/relationships/hyperlink" Target="file:///C:\Users\Oleh\Dropbox\javadoc\com\kpi_sity\app\model\Group.html" TargetMode="External"/><Relationship Id="rId270" Type="http://schemas.openxmlformats.org/officeDocument/2006/relationships/hyperlink" Target="file:///C:\Users\Oleh\Dropbox\javadoc\com\kpi_sity\ui\MainForm.html" TargetMode="External"/><Relationship Id="rId291" Type="http://schemas.openxmlformats.org/officeDocument/2006/relationships/hyperlink" Target="file:///C:\Users\Oleh\Dropbox\javadoc\com\kpi_sity\ui\Registration.html" TargetMode="External"/><Relationship Id="rId305" Type="http://schemas.openxmlformats.org/officeDocument/2006/relationships/image" Target="media/image23.png"/><Relationship Id="rId44" Type="http://schemas.openxmlformats.org/officeDocument/2006/relationships/hyperlink" Target="file:///C:\Users\Oleh\Dropbox\javadoc\com\kpi_sity\app\model\Subject.html" TargetMode="External"/><Relationship Id="rId65" Type="http://schemas.openxmlformats.org/officeDocument/2006/relationships/hyperlink" Target="file:///C:\Users\Oleh\Dropbox\javadoc\com\kpi_sity\app\model\Classes.html" TargetMode="External"/><Relationship Id="rId86" Type="http://schemas.openxmlformats.org/officeDocument/2006/relationships/hyperlink" Target="file:///C:\Users\Oleh\Dropbox\javadoc\com\kpi_sity\app\model\Group.html" TargetMode="External"/><Relationship Id="rId130" Type="http://schemas.openxmlformats.org/officeDocument/2006/relationships/hyperlink" Target="file:///C:\Users\Oleh\Dropbox\javadoc\com\kpi_sity\app\model\Task.html" TargetMode="External"/><Relationship Id="rId151" Type="http://schemas.openxmlformats.org/officeDocument/2006/relationships/hyperlink" Target="file:///C:\Users\Oleh\Dropbox\javadoc\com\kpi_sity\config\AppConfig.html" TargetMode="External"/><Relationship Id="rId172" Type="http://schemas.openxmlformats.org/officeDocument/2006/relationships/hyperlink" Target="file:///C:\Users\Oleh\Dropbox\javadoc\com\kpi_sity\core\controller\CommandExecutor.html" TargetMode="External"/><Relationship Id="rId193" Type="http://schemas.openxmlformats.org/officeDocument/2006/relationships/hyperlink" Target="file:///C:\Users\Oleh\Dropbox\javadoc\com\kpi_sity\core\controller\command\LogInCommand.html" TargetMode="External"/><Relationship Id="rId207" Type="http://schemas.openxmlformats.org/officeDocument/2006/relationships/hyperlink" Target="file:///C:\Users\Oleh\Dropbox\javadoc\com\kpi_sity\core\controller\command\Context.html" TargetMode="External"/><Relationship Id="rId228" Type="http://schemas.openxmlformats.org/officeDocument/2006/relationships/hyperlink" Target="file:///C:\Users\Oleh\Dropbox\javadoc\com\kpi_sity\dao\exception\DAOException.html" TargetMode="External"/><Relationship Id="rId249" Type="http://schemas.openxmlformats.org/officeDocument/2006/relationships/hyperlink" Target="file:///C:\Users\Oleh\Dropbox\javadoc\com\kpi_sity\ui\LoginFrame.html" TargetMode="External"/><Relationship Id="rId13" Type="http://schemas.openxmlformats.org/officeDocument/2006/relationships/hyperlink" Target="http://uk.wikipedia.org/wiki/%D0%9A%D0%B5%D1%80%D1%83%D0%B2%D0%B0%D0%BD%D0%BD%D1%8F" TargetMode="External"/><Relationship Id="rId109" Type="http://schemas.openxmlformats.org/officeDocument/2006/relationships/hyperlink" Target="file:///C:\Users\Oleh\Dropbox\javadoc\com\kpi_sity\app\model\Sending.html" TargetMode="External"/><Relationship Id="rId260" Type="http://schemas.openxmlformats.org/officeDocument/2006/relationships/hyperlink" Target="file:///C:\Users\Oleh\Dropbox\javadoc\com\kpi_sity\ui\MainForm.html" TargetMode="External"/><Relationship Id="rId281" Type="http://schemas.openxmlformats.org/officeDocument/2006/relationships/hyperlink" Target="file:///C:\Users\Oleh\Dropbox\javadoc\com\kpi_sity\ui\MarksTable.html" TargetMode="External"/><Relationship Id="rId316" Type="http://schemas.openxmlformats.org/officeDocument/2006/relationships/fontTable" Target="fontTable.xml"/><Relationship Id="rId34" Type="http://schemas.openxmlformats.org/officeDocument/2006/relationships/hyperlink" Target="file:///C:\Users\Oleh\Dropbox\javadoc\com\kpi_sity\app\model\IProfile.html" TargetMode="External"/><Relationship Id="rId55" Type="http://schemas.openxmlformats.org/officeDocument/2006/relationships/hyperlink" Target="file:///C:\Users\Oleh\Dropbox\javadoc\com\kpi_sity\app\model\Absence.html" TargetMode="External"/><Relationship Id="rId76" Type="http://schemas.openxmlformats.org/officeDocument/2006/relationships/hyperlink" Target="file:///C:\Users\Oleh\Dropbox\javadoc\com\kpi_sity\app\model\Classes.html" TargetMode="External"/><Relationship Id="rId97" Type="http://schemas.openxmlformats.org/officeDocument/2006/relationships/hyperlink" Target="file:///C:\Users\Oleh\Dropbox\javadoc\com\kpi_sity\app\model\Message.html" TargetMode="External"/><Relationship Id="rId120" Type="http://schemas.openxmlformats.org/officeDocument/2006/relationships/hyperlink" Target="file:///C:\Users\Oleh\Dropbox\javadoc\com\kpi_sity\app\model\Student.html" TargetMode="External"/><Relationship Id="rId141" Type="http://schemas.openxmlformats.org/officeDocument/2006/relationships/hyperlink" Target="file:///C:\Users\Oleh\Dropbox\javadoc\com\kpi_sity\config\ConfigReader.html" TargetMode="External"/><Relationship Id="rId7" Type="http://schemas.openxmlformats.org/officeDocument/2006/relationships/endnotes" Target="endnotes.xml"/><Relationship Id="rId162" Type="http://schemas.openxmlformats.org/officeDocument/2006/relationships/hyperlink" Target="file:///C:\Users\Oleh\Dropbox\javadoc\com\kpi_sity\config\ConfigReader.html" TargetMode="External"/><Relationship Id="rId183" Type="http://schemas.openxmlformats.org/officeDocument/2006/relationships/hyperlink" Target="file:///C:\Users\Oleh\Dropbox\javadoc\com\kpi_sity\core\controller\command\Context.html" TargetMode="External"/><Relationship Id="rId218" Type="http://schemas.openxmlformats.org/officeDocument/2006/relationships/hyperlink" Target="file:///C:\Users\Oleh\Dropbox\javadoc\com\kpi_sity\dao\DAOFilter.html" TargetMode="External"/><Relationship Id="rId239" Type="http://schemas.openxmlformats.org/officeDocument/2006/relationships/hyperlink" Target="file:///C:\Users\Oleh\Dropbox\javadoc\com\kpi_sity\dao\impl\DAOCRUDJdbc.html" TargetMode="External"/><Relationship Id="rId250" Type="http://schemas.openxmlformats.org/officeDocument/2006/relationships/hyperlink" Target="file:///C:\Users\Oleh\Dropbox\javadoc\com\kpi_sity\ui\LoginFrame.html" TargetMode="External"/><Relationship Id="rId271" Type="http://schemas.openxmlformats.org/officeDocument/2006/relationships/hyperlink" Target="file:///C:\Users\Oleh\Dropbox\javadoc\com\kpi_sity\app\model\Profile.html" TargetMode="External"/><Relationship Id="rId292" Type="http://schemas.openxmlformats.org/officeDocument/2006/relationships/hyperlink" Target="file:///C:\Users\Oleh\Dropbox\javadoc\com\kpi_sity\ui\Registration.html" TargetMode="External"/><Relationship Id="rId306" Type="http://schemas.openxmlformats.org/officeDocument/2006/relationships/image" Target="media/image24.png"/><Relationship Id="rId24" Type="http://schemas.openxmlformats.org/officeDocument/2006/relationships/image" Target="media/image11.png"/><Relationship Id="rId45" Type="http://schemas.openxmlformats.org/officeDocument/2006/relationships/hyperlink" Target="file:///C:\Users\Oleh\Dropbox\javadoc\com\kpi_sity\app\model\Task.html" TargetMode="External"/><Relationship Id="rId66" Type="http://schemas.openxmlformats.org/officeDocument/2006/relationships/hyperlink" Target="file:///C:\Users\Oleh\Dropbox\javadoc\com\kpi_sity\app\model\Classes.html" TargetMode="External"/><Relationship Id="rId87" Type="http://schemas.openxmlformats.org/officeDocument/2006/relationships/hyperlink" Target="file:///C:\Users\Oleh\Dropbox\javadoc\com\kpi_sity\app\model\Group.html" TargetMode="External"/><Relationship Id="rId110" Type="http://schemas.openxmlformats.org/officeDocument/2006/relationships/hyperlink" Target="file:///C:\Users\Oleh\Dropbox\javadoc\com\kpi_sity\app\model\Sending.html" TargetMode="External"/><Relationship Id="rId131" Type="http://schemas.openxmlformats.org/officeDocument/2006/relationships/hyperlink" Target="file:///C:\Users\Oleh\Dropbox\javadoc\com\kpi_sity\app\model\Subject.html" TargetMode="External"/><Relationship Id="rId61" Type="http://schemas.openxmlformats.org/officeDocument/2006/relationships/hyperlink" Target="file:///C:\Users\Oleh\Dropbox\javadoc\com\kpi_sity\app\model\Classes.html" TargetMode="External"/><Relationship Id="rId82" Type="http://schemas.openxmlformats.org/officeDocument/2006/relationships/hyperlink" Target="file:///C:\Users\Oleh\Dropbox\javadoc\com\kpi_sity\app\model\Faculty.html" TargetMode="External"/><Relationship Id="rId152" Type="http://schemas.openxmlformats.org/officeDocument/2006/relationships/hyperlink" Target="file:///C:\Users\Oleh\Dropbox\javadoc\com\kpi_sity\config\ConfigReader.html" TargetMode="External"/><Relationship Id="rId173" Type="http://schemas.openxmlformats.org/officeDocument/2006/relationships/hyperlink" Target="file:///C:\Users\Oleh\Dropbox\javadoc\com\kpi_sity\core\controller\CommandExecutor.html" TargetMode="External"/><Relationship Id="rId194" Type="http://schemas.openxmlformats.org/officeDocument/2006/relationships/hyperlink" Target="file:///C:\Users\Oleh\Dropbox\javadoc\com\kpi_sity\core\controller\command\RegisterStudentCommand.html" TargetMode="External"/><Relationship Id="rId199" Type="http://schemas.openxmlformats.org/officeDocument/2006/relationships/hyperlink" Target="file:///C:\Users\Oleh\Dropbox\javadoc\com\kpi_sity\core\controller\command\Context.html" TargetMode="External"/><Relationship Id="rId203" Type="http://schemas.openxmlformats.org/officeDocument/2006/relationships/hyperlink" Target="file:///C:\Users\Oleh\Dropbox\javadoc\com\kpi_sity\core\controller\command\AbstractCommand.html" TargetMode="External"/><Relationship Id="rId208" Type="http://schemas.openxmlformats.org/officeDocument/2006/relationships/hyperlink" Target="file:///C:\Users\Oleh\Dropbox\javadoc\com\kpi_sity\core\controller\command\Context.html" TargetMode="External"/><Relationship Id="rId229" Type="http://schemas.openxmlformats.org/officeDocument/2006/relationships/hyperlink" Target="file:///C:\Users\Oleh\Dropbox\javadoc\com\kpi_sity\dao\DAOFilter.html" TargetMode="External"/><Relationship Id="rId19" Type="http://schemas.openxmlformats.org/officeDocument/2006/relationships/image" Target="media/image6.png"/><Relationship Id="rId224" Type="http://schemas.openxmlformats.org/officeDocument/2006/relationships/hyperlink" Target="file:///C:\Users\Oleh\Dropbox\javadoc\com\kpi_sity\dao\exception\DAOException.html" TargetMode="External"/><Relationship Id="rId240" Type="http://schemas.openxmlformats.org/officeDocument/2006/relationships/hyperlink" Target="file:///C:\Users\Oleh\Dropbox\javadoc\com\kpi_sity\dao\impl\DAOCRUDJdbc.html" TargetMode="External"/><Relationship Id="rId245" Type="http://schemas.openxmlformats.org/officeDocument/2006/relationships/hyperlink" Target="file:///C:\Users\Oleh\Dropbox\javadoc\com\kpi_sity\dao\impl\DAOCRUDJdbc.html" TargetMode="External"/><Relationship Id="rId261" Type="http://schemas.openxmlformats.org/officeDocument/2006/relationships/hyperlink" Target="file:///C:\Users\Oleh\Dropbox\javadoc\com\kpi_sity\app\model\Subject.html" TargetMode="External"/><Relationship Id="rId266" Type="http://schemas.openxmlformats.org/officeDocument/2006/relationships/hyperlink" Target="file:///C:\Users\Oleh\Dropbox\javadoc\com\kpi_sity\ui\MainForm.html" TargetMode="External"/><Relationship Id="rId287" Type="http://schemas.openxmlformats.org/officeDocument/2006/relationships/hyperlink" Target="file:///C:\Users\Oleh\Dropbox\javadoc\com\kpi_sity\app\model\Subject.html" TargetMode="External"/><Relationship Id="rId14" Type="http://schemas.openxmlformats.org/officeDocument/2006/relationships/hyperlink" Target="http://uk.wikipedia.org/wiki/%D0%86%D0%BD%D1%82%D0%B5%D1%80%D1%84%D0%B5%D0%B9%D1%81_%D0%BA%D0%BE%D1%80%D0%B8%D1%81%D1%82%D1%83%D0%B2%D0%B0%D1%87%D0%B0" TargetMode="External"/><Relationship Id="rId30" Type="http://schemas.openxmlformats.org/officeDocument/2006/relationships/image" Target="media/image17.png"/><Relationship Id="rId35" Type="http://schemas.openxmlformats.org/officeDocument/2006/relationships/hyperlink" Target="file:///C:\Users\Oleh\Dropbox\javadoc\com\kpi_sity\app\model\Absence.html" TargetMode="External"/><Relationship Id="rId56" Type="http://schemas.openxmlformats.org/officeDocument/2006/relationships/hyperlink" Target="file:///C:\Users\Oleh\Dropbox\javadoc\com\kpi_sity\app\model\Absence.html" TargetMode="External"/><Relationship Id="rId77" Type="http://schemas.openxmlformats.org/officeDocument/2006/relationships/hyperlink" Target="file:///C:\Users\Oleh\Dropbox\javadoc\com\kpi_sity\app\model\Classes.html" TargetMode="External"/><Relationship Id="rId100" Type="http://schemas.openxmlformats.org/officeDocument/2006/relationships/hyperlink" Target="file:///C:\Users\Oleh\Dropbox\javadoc\com\kpi_sity\app\model\Profile.html" TargetMode="External"/><Relationship Id="rId105" Type="http://schemas.openxmlformats.org/officeDocument/2006/relationships/hyperlink" Target="file:///C:\Users\Oleh\Dropbox\javadoc\com\kpi_sity\app\model\Profile.html" TargetMode="External"/><Relationship Id="rId126" Type="http://schemas.openxmlformats.org/officeDocument/2006/relationships/hyperlink" Target="file:///C:\Users\Oleh\Dropbox\javadoc\com\kpi_sity\app\model\Subject.html" TargetMode="External"/><Relationship Id="rId147" Type="http://schemas.openxmlformats.org/officeDocument/2006/relationships/hyperlink" Target="file:///C:\Users\Oleh\Dropbox\javadoc\com\kpi_sity\config\AppConfig.html" TargetMode="External"/><Relationship Id="rId168" Type="http://schemas.openxmlformats.org/officeDocument/2006/relationships/hyperlink" Target="file:///C:\Users\Oleh\Dropbox\javadoc\com\kpi_sity\core\controller\CommandExecutor.html" TargetMode="External"/><Relationship Id="rId282" Type="http://schemas.openxmlformats.org/officeDocument/2006/relationships/hyperlink" Target="file:///C:\Users\Oleh\Dropbox\javadoc\com\kpi_sity\ui\MarksTable.html" TargetMode="External"/><Relationship Id="rId312" Type="http://schemas.openxmlformats.org/officeDocument/2006/relationships/image" Target="media/image30.png"/><Relationship Id="rId317" Type="http://schemas.openxmlformats.org/officeDocument/2006/relationships/theme" Target="theme/theme1.xml"/><Relationship Id="rId8" Type="http://schemas.openxmlformats.org/officeDocument/2006/relationships/hyperlink" Target="http://uk.wikipedia.org/wiki/%D0%90%D0%BD%D0%B3%D0%BB%D1%96%D0%B9%D1%81%D1%8C%D0%BA%D0%B0_%D0%BC%D0%BE%D0%B2%D0%B0" TargetMode="External"/><Relationship Id="rId51" Type="http://schemas.openxmlformats.org/officeDocument/2006/relationships/hyperlink" Target="file:///C:\Users\Oleh\Dropbox\javadoc\com\kpi_sity\app\model\Absence.html" TargetMode="External"/><Relationship Id="rId72" Type="http://schemas.openxmlformats.org/officeDocument/2006/relationships/hyperlink" Target="file:///C:\Users\Oleh\Dropbox\javadoc\com\kpi_sity\app\model\Classes.html" TargetMode="External"/><Relationship Id="rId93" Type="http://schemas.openxmlformats.org/officeDocument/2006/relationships/hyperlink" Target="file:///C:\Users\Oleh\Dropbox\javadoc\com\kpi_sity\app\model\Message.html" TargetMode="External"/><Relationship Id="rId98" Type="http://schemas.openxmlformats.org/officeDocument/2006/relationships/hyperlink" Target="file:///C:\Users\Oleh\Dropbox\javadoc\com\kpi_sity\app\model\Message.html" TargetMode="External"/><Relationship Id="rId121" Type="http://schemas.openxmlformats.org/officeDocument/2006/relationships/hyperlink" Target="file:///C:\Users\Oleh\Dropbox\javadoc\com\kpi_sity\app\model\Student.html" TargetMode="External"/><Relationship Id="rId142" Type="http://schemas.openxmlformats.org/officeDocument/2006/relationships/hyperlink" Target="file:///C:\Users\Oleh\Dropbox\javadoc\com\kpi_sity\config\ConfigWriter.html" TargetMode="External"/><Relationship Id="rId163" Type="http://schemas.openxmlformats.org/officeDocument/2006/relationships/hyperlink" Target="file:///C:\Users\Oleh\Dropbox\javadoc\com\kpi_sity\config\ConfigReader.html" TargetMode="External"/><Relationship Id="rId184" Type="http://schemas.openxmlformats.org/officeDocument/2006/relationships/hyperlink" Target="file:///C:\Users\Oleh\Dropbox\javadoc\com\kpi_sity\core\controller\exception\InvalidCommandParameterException.html" TargetMode="External"/><Relationship Id="rId189" Type="http://schemas.openxmlformats.org/officeDocument/2006/relationships/hyperlink" Target="file:///C:\Users\Oleh\Dropbox\javadoc\com\kpi_sity\core\controller\command\FillRecipientsCommand.html" TargetMode="External"/><Relationship Id="rId219" Type="http://schemas.openxmlformats.org/officeDocument/2006/relationships/hyperlink" Target="file:///C:\Users\Oleh\Dropbox\javadoc\com\kpi_sity\dao\CRUDInterface.html" TargetMode="External"/><Relationship Id="rId3" Type="http://schemas.openxmlformats.org/officeDocument/2006/relationships/styles" Target="styles.xml"/><Relationship Id="rId214" Type="http://schemas.openxmlformats.org/officeDocument/2006/relationships/hyperlink" Target="file:///C:\Users\Oleh\Dropbox\javadoc\com\kpi_sity\dao\CRUDInterface.html" TargetMode="External"/><Relationship Id="rId230" Type="http://schemas.openxmlformats.org/officeDocument/2006/relationships/hyperlink" Target="file:///C:\Users\Oleh\Dropbox\javadoc\com\kpi_sity\dao\exception\DAOException.html" TargetMode="External"/><Relationship Id="rId235" Type="http://schemas.openxmlformats.org/officeDocument/2006/relationships/hyperlink" Target="file:///C:\Users\Oleh\Dropbox\javadoc\com\kpi_sity\dao\impl\DAOCRUDJdbc.html" TargetMode="External"/><Relationship Id="rId251" Type="http://schemas.openxmlformats.org/officeDocument/2006/relationships/hyperlink" Target="file:///C:\Users\Oleh\Dropbox\javadoc\com\kpi_sity\ui\MainForm.html" TargetMode="External"/><Relationship Id="rId256" Type="http://schemas.openxmlformats.org/officeDocument/2006/relationships/hyperlink" Target="file:///C:\Users\Oleh\Dropbox\javadoc\com\kpi_sity\app\model\Student.html" TargetMode="External"/><Relationship Id="rId277" Type="http://schemas.openxmlformats.org/officeDocument/2006/relationships/hyperlink" Target="file:///C:\Users\Oleh\Dropbox\javadoc\com\kpi_sity\ui\MarksTable.html" TargetMode="External"/><Relationship Id="rId298" Type="http://schemas.openxmlformats.org/officeDocument/2006/relationships/hyperlink" Target="file:///C:\Users\Oleh\Dropbox\javadoc\com\kpi_sity\ui\ScheduleTbl.html" TargetMode="External"/><Relationship Id="rId25" Type="http://schemas.openxmlformats.org/officeDocument/2006/relationships/image" Target="media/image12.png"/><Relationship Id="rId46" Type="http://schemas.openxmlformats.org/officeDocument/2006/relationships/hyperlink" Target="file:///C:\Users\Oleh\Dropbox\javadoc\com\kpi_sity\app\model\Teacher.html" TargetMode="External"/><Relationship Id="rId67" Type="http://schemas.openxmlformats.org/officeDocument/2006/relationships/hyperlink" Target="file:///C:\Users\Oleh\Dropbox\javadoc\com\kpi_sity\app\model\Classes.html" TargetMode="External"/><Relationship Id="rId116" Type="http://schemas.openxmlformats.org/officeDocument/2006/relationships/hyperlink" Target="file:///C:\Users\Oleh\Dropbox\javadoc\com\kpi_sity\app\model\Sending.html" TargetMode="External"/><Relationship Id="rId137" Type="http://schemas.openxmlformats.org/officeDocument/2006/relationships/hyperlink" Target="file:///C:\Users\Oleh\Dropbox\javadoc\com\kpi_sity\app\model\Teacher.html" TargetMode="External"/><Relationship Id="rId158" Type="http://schemas.openxmlformats.org/officeDocument/2006/relationships/hyperlink" Target="file:///C:\Users\Oleh\Dropbox\javadoc\com\kpi_sity\config\IConfig.html" TargetMode="External"/><Relationship Id="rId272" Type="http://schemas.openxmlformats.org/officeDocument/2006/relationships/hyperlink" Target="file:///C:\Users\Oleh\Dropbox\javadoc\com\kpi_sity\ui\MainForm.html" TargetMode="External"/><Relationship Id="rId293" Type="http://schemas.openxmlformats.org/officeDocument/2006/relationships/hyperlink" Target="file:///C:\Users\Oleh\Dropbox\javadoc\com\kpi_sity\ui\ScheduleTbl.html" TargetMode="External"/><Relationship Id="rId302" Type="http://schemas.openxmlformats.org/officeDocument/2006/relationships/hyperlink" Target="file:///C:\Users\Oleh\Dropbox\javadoc\com\kpi_sity\ui\ScheduleTbl.html" TargetMode="External"/><Relationship Id="rId307" Type="http://schemas.openxmlformats.org/officeDocument/2006/relationships/image" Target="media/image25.png"/><Relationship Id="rId20" Type="http://schemas.openxmlformats.org/officeDocument/2006/relationships/image" Target="media/image7.png"/><Relationship Id="rId41" Type="http://schemas.openxmlformats.org/officeDocument/2006/relationships/hyperlink" Target="file:///C:\Users\Oleh\Dropbox\javadoc\com\kpi_sity\app\model\Profile.html" TargetMode="External"/><Relationship Id="rId62" Type="http://schemas.openxmlformats.org/officeDocument/2006/relationships/hyperlink" Target="file:///C:\Users\Oleh\Dropbox\javadoc\com\kpi_sity\app\model\Classes.html" TargetMode="External"/><Relationship Id="rId83" Type="http://schemas.openxmlformats.org/officeDocument/2006/relationships/hyperlink" Target="file:///C:\Users\Oleh\Dropbox\javadoc\com\kpi_sity\app\model\Faculty.html" TargetMode="External"/><Relationship Id="rId88" Type="http://schemas.openxmlformats.org/officeDocument/2006/relationships/hyperlink" Target="file:///C:\Users\Oleh\Dropbox\javadoc\com\kpi_sity\app\model\Mark.html" TargetMode="External"/><Relationship Id="rId111" Type="http://schemas.openxmlformats.org/officeDocument/2006/relationships/hyperlink" Target="file:///C:\Users\Oleh\Dropbox\javadoc\com\kpi_sity\app\model\IProfile.html" TargetMode="External"/><Relationship Id="rId132" Type="http://schemas.openxmlformats.org/officeDocument/2006/relationships/hyperlink" Target="file:///C:\Users\Oleh\Dropbox\javadoc\com\kpi_sity\app\model\Task.html" TargetMode="External"/><Relationship Id="rId153" Type="http://schemas.openxmlformats.org/officeDocument/2006/relationships/hyperlink" Target="file:///C:\Users\Oleh\Dropbox\javadoc\com\kpi_sity\config\ConfigReader.html" TargetMode="External"/><Relationship Id="rId174" Type="http://schemas.openxmlformats.org/officeDocument/2006/relationships/hyperlink" Target="file:///C:\Users\Oleh\Dropbox\javadoc\com\kpi_sity\core\controller\CommandExecutor.html" TargetMode="External"/><Relationship Id="rId179" Type="http://schemas.openxmlformats.org/officeDocument/2006/relationships/hyperlink" Target="file:///C:\Users\Oleh\Dropbox\javadoc\com\kpi_sity\core\controller\exception\CommandNotFoundException.html" TargetMode="External"/><Relationship Id="rId195" Type="http://schemas.openxmlformats.org/officeDocument/2006/relationships/hyperlink" Target="file:///C:\Users\Oleh\Dropbox\javadoc\com\kpi_sity\core\controller\command\SendMessageCommand.html" TargetMode="External"/><Relationship Id="rId209" Type="http://schemas.openxmlformats.org/officeDocument/2006/relationships/hyperlink" Target="file:///C:\Users\Oleh\Dropbox\javadoc\com\kpi_sity\core\controller\command\Context.html" TargetMode="External"/><Relationship Id="rId190" Type="http://schemas.openxmlformats.org/officeDocument/2006/relationships/hyperlink" Target="file:///C:\Users\Oleh\Dropbox\javadoc\com\kpi_sity\core\controller\command\LoadClassesCommand.html" TargetMode="External"/><Relationship Id="rId204" Type="http://schemas.openxmlformats.org/officeDocument/2006/relationships/hyperlink" Target="file:///C:\Users\Oleh\Dropbox\javadoc\com\kpi_sity\core\controller\command\Context.html" TargetMode="External"/><Relationship Id="rId220" Type="http://schemas.openxmlformats.org/officeDocument/2006/relationships/hyperlink" Target="file:///C:\Users\Oleh\Dropbox\javadoc\com\kpi_sity\dao\CRUDInterface.html" TargetMode="External"/><Relationship Id="rId225" Type="http://schemas.openxmlformats.org/officeDocument/2006/relationships/hyperlink" Target="file:///C:\Users\Oleh\Dropbox\javadoc\com\kpi_sity\dao\exception\DAOException.html" TargetMode="External"/><Relationship Id="rId241" Type="http://schemas.openxmlformats.org/officeDocument/2006/relationships/hyperlink" Target="file:///C:\Users\Oleh\Dropbox\javadoc\com\kpi_sity\dao\DAOFilter.html" TargetMode="External"/><Relationship Id="rId246" Type="http://schemas.openxmlformats.org/officeDocument/2006/relationships/hyperlink" Target="file:///C:\Users\Oleh\Dropbox\javadoc\com\kpi_sity\ui\LoginFrame.html" TargetMode="External"/><Relationship Id="rId267" Type="http://schemas.openxmlformats.org/officeDocument/2006/relationships/hyperlink" Target="file:///C:\Users\Oleh\Dropbox\javadoc\com\kpi_sity\ui\MainForm.html" TargetMode="External"/><Relationship Id="rId288" Type="http://schemas.openxmlformats.org/officeDocument/2006/relationships/hyperlink" Target="file:///C:\Users\Oleh\Dropbox\javadoc\com\kpi_sity\ui\Registration.html" TargetMode="External"/><Relationship Id="rId15" Type="http://schemas.openxmlformats.org/officeDocument/2006/relationships/image" Target="media/image2.png"/><Relationship Id="rId36" Type="http://schemas.openxmlformats.org/officeDocument/2006/relationships/hyperlink" Target="file:///C:\Users\Oleh\Dropbox\javadoc\com\kpi_sity\app\model\Classes.html" TargetMode="External"/><Relationship Id="rId57" Type="http://schemas.openxmlformats.org/officeDocument/2006/relationships/hyperlink" Target="file:///C:\Users\Oleh\Dropbox\javadoc\com\kpi_sity\app\model\Absence.html" TargetMode="External"/><Relationship Id="rId106" Type="http://schemas.openxmlformats.org/officeDocument/2006/relationships/hyperlink" Target="file:///C:\Users\Oleh\Dropbox\javadoc\com\kpi_sity\app\model\Profile.html" TargetMode="External"/><Relationship Id="rId127" Type="http://schemas.openxmlformats.org/officeDocument/2006/relationships/hyperlink" Target="file:///C:\Users\Oleh\Dropbox\javadoc\com\kpi_sity\app\model\Subject.html" TargetMode="External"/><Relationship Id="rId262" Type="http://schemas.openxmlformats.org/officeDocument/2006/relationships/hyperlink" Target="file:///C:\Users\Oleh\Dropbox\javadoc\com\kpi_sity\ui\MainForm.html" TargetMode="External"/><Relationship Id="rId283" Type="http://schemas.openxmlformats.org/officeDocument/2006/relationships/hyperlink" Target="file:///C:\Users\Oleh\Dropbox\javadoc\com\kpi_sity\ui\MarksTable.html" TargetMode="External"/><Relationship Id="rId313" Type="http://schemas.openxmlformats.org/officeDocument/2006/relationships/image" Target="media/image31.png"/><Relationship Id="rId10" Type="http://schemas.openxmlformats.org/officeDocument/2006/relationships/hyperlink" Target="http://uk.wikipedia.org/wiki/%D0%9F%D1%80%D0%BE%D0%B3%D1%80%D0%B0%D0%BC%D0%BD%D0%B5_%D0%B7%D0%B0%D0%B1%D0%B5%D0%B7%D0%BF%D0%B5%D1%87%D0%B5%D0%BD%D0%BD%D1%8F" TargetMode="External"/><Relationship Id="rId31" Type="http://schemas.openxmlformats.org/officeDocument/2006/relationships/image" Target="media/image18.png"/><Relationship Id="rId52" Type="http://schemas.openxmlformats.org/officeDocument/2006/relationships/hyperlink" Target="file:///C:\Users\Oleh\Dropbox\javadoc\com\kpi_sity\app\model\Absence.html" TargetMode="External"/><Relationship Id="rId73" Type="http://schemas.openxmlformats.org/officeDocument/2006/relationships/hyperlink" Target="file:///C:\Users\Oleh\Dropbox\javadoc\com\kpi_sity\app\model\Classes.html" TargetMode="External"/><Relationship Id="rId78" Type="http://schemas.openxmlformats.org/officeDocument/2006/relationships/hyperlink" Target="file:///C:\Users\Oleh\Dropbox\javadoc\com\kpi_sity\app\model\Classes.html" TargetMode="External"/><Relationship Id="rId94" Type="http://schemas.openxmlformats.org/officeDocument/2006/relationships/hyperlink" Target="file:///C:\Users\Oleh\Dropbox\javadoc\com\kpi_sity\app\model\Profile.html" TargetMode="External"/><Relationship Id="rId99" Type="http://schemas.openxmlformats.org/officeDocument/2006/relationships/hyperlink" Target="file:///C:\Users\Oleh\Dropbox\javadoc\com\kpi_sity\app\model\Message.html" TargetMode="External"/><Relationship Id="rId101" Type="http://schemas.openxmlformats.org/officeDocument/2006/relationships/hyperlink" Target="file:///C:\Users\Oleh\Dropbox\javadoc\com\kpi_sity\app\model\Profile.html" TargetMode="External"/><Relationship Id="rId122" Type="http://schemas.openxmlformats.org/officeDocument/2006/relationships/hyperlink" Target="file:///C:\Users\Oleh\Dropbox\javadoc\com\kpi_sity\app\model\Student.html" TargetMode="External"/><Relationship Id="rId143" Type="http://schemas.openxmlformats.org/officeDocument/2006/relationships/hyperlink" Target="file:///C:\Users\Oleh\Dropbox\javadoc\com\kpi_sity\config\IConfig.html" TargetMode="External"/><Relationship Id="rId148" Type="http://schemas.openxmlformats.org/officeDocument/2006/relationships/hyperlink" Target="file:///C:\Users\Oleh\Dropbox\javadoc\com\kpi_sity\config\AppConfig.html" TargetMode="External"/><Relationship Id="rId164" Type="http://schemas.openxmlformats.org/officeDocument/2006/relationships/hyperlink" Target="file:///C:\Users\Oleh\Dropbox\javadoc\com\kpi_sity\config\IConfig.html" TargetMode="External"/><Relationship Id="rId169" Type="http://schemas.openxmlformats.org/officeDocument/2006/relationships/hyperlink" Target="file:///C:\Users\Oleh\Dropbox\javadoc\com\kpi_sity\core\controller\CommandExecutor.html" TargetMode="External"/><Relationship Id="rId185" Type="http://schemas.openxmlformats.org/officeDocument/2006/relationships/hyperlink" Target="file:///C:\Users\Oleh\Dropbox\javadoc\com\kpi_sity\core\controller\exception\InvalidCommandParameterExcep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90%D1%80%D1%85%D1%96%D1%82%D0%B5%D0%BA%D1%82%D1%83%D1%80%D0%BD%D1%96_%D1%88%D0%B0%D0%B1%D0%BB%D0%BE%D0%BD%D0%B8_%D0%BF%D1%80%D0%BE%D0%B3%D1%80%D0%B0%D0%BC%D0%BD%D0%BE%D0%B3%D0%BE_%D0%B7%D0%B0%D0%B1%D0%B5%D0%B7%D0%BF%D0%B5%D1%87%D0%B5%D0%BD%D0%BD%D1%8F" TargetMode="External"/><Relationship Id="rId180" Type="http://schemas.openxmlformats.org/officeDocument/2006/relationships/hyperlink" Target="file:///C:\Users\Oleh\Dropbox\javadoc\com\kpi_sity\core\controller\exception\InvalidCommandParameterException.html" TargetMode="External"/><Relationship Id="rId210" Type="http://schemas.openxmlformats.org/officeDocument/2006/relationships/hyperlink" Target="file:///C:\Users\Oleh\Dropbox\javadoc\com\kpi_sity\core\controller\command\Context.html" TargetMode="External"/><Relationship Id="rId215" Type="http://schemas.openxmlformats.org/officeDocument/2006/relationships/hyperlink" Target="file:///C:\Users\Oleh\Dropbox\javadoc\com\kpi_sity\dao\CRUDInterface.html" TargetMode="External"/><Relationship Id="rId236" Type="http://schemas.openxmlformats.org/officeDocument/2006/relationships/hyperlink" Target="file:///C:\Users\Oleh\Dropbox\javadoc\com\kpi_sity\dao\impl\DAOCRUDJdbc.html" TargetMode="External"/><Relationship Id="rId257" Type="http://schemas.openxmlformats.org/officeDocument/2006/relationships/hyperlink" Target="file:///C:\Users\Oleh\Dropbox\javadoc\com\kpi_sity\ui\MainForm.html" TargetMode="External"/><Relationship Id="rId278" Type="http://schemas.openxmlformats.org/officeDocument/2006/relationships/hyperlink" Target="file:///C:\Users\Oleh\Dropbox\javadoc\com\kpi_sity\app\model\Group.html" TargetMode="External"/><Relationship Id="rId26" Type="http://schemas.openxmlformats.org/officeDocument/2006/relationships/image" Target="media/image13.png"/><Relationship Id="rId231" Type="http://schemas.openxmlformats.org/officeDocument/2006/relationships/hyperlink" Target="file:///C:\Users\Oleh\Dropbox\javadoc\com\kpi_sity\dao\exception\DAOException.html" TargetMode="External"/><Relationship Id="rId252" Type="http://schemas.openxmlformats.org/officeDocument/2006/relationships/hyperlink" Target="file:///C:\Users\Oleh\Dropbox\javadoc\com\kpi_sity\ui\MainForm.html" TargetMode="External"/><Relationship Id="rId273" Type="http://schemas.openxmlformats.org/officeDocument/2006/relationships/hyperlink" Target="file:///C:\Users\Oleh\Dropbox\javadoc\com\kpi_sity\app\model\Student.html" TargetMode="External"/><Relationship Id="rId294" Type="http://schemas.openxmlformats.org/officeDocument/2006/relationships/hyperlink" Target="file:///C:\Users\Oleh\Dropbox\javadoc\com\kpi_sity\app\model\Group.html" TargetMode="External"/><Relationship Id="rId308" Type="http://schemas.openxmlformats.org/officeDocument/2006/relationships/image" Target="media/image26.png"/><Relationship Id="rId47" Type="http://schemas.openxmlformats.org/officeDocument/2006/relationships/hyperlink" Target="file:///C:\Users\Oleh\Dropbox\javadoc\com\kpi_sity\app\model\Profile.html" TargetMode="External"/><Relationship Id="rId68" Type="http://schemas.openxmlformats.org/officeDocument/2006/relationships/hyperlink" Target="file:///C:\Users\Oleh\Dropbox\javadoc\com\kpi_sity\app\model\Classes.html" TargetMode="External"/><Relationship Id="rId89" Type="http://schemas.openxmlformats.org/officeDocument/2006/relationships/hyperlink" Target="file:///C:\Users\Oleh\Dropbox\javadoc\com\kpi_sity\app\model\Mark.html" TargetMode="External"/><Relationship Id="rId112" Type="http://schemas.openxmlformats.org/officeDocument/2006/relationships/hyperlink" Target="file:///C:\Users\Oleh\Dropbox\javadoc\com\kpi_sity\app\model\Sending.html" TargetMode="External"/><Relationship Id="rId133" Type="http://schemas.openxmlformats.org/officeDocument/2006/relationships/hyperlink" Target="file:///C:\Users\Oleh\Dropbox\javadoc\com\kpi_sity\app\model\Task.html" TargetMode="External"/><Relationship Id="rId154" Type="http://schemas.openxmlformats.org/officeDocument/2006/relationships/hyperlink" Target="file:///C:\Users\Oleh\Dropbox\javadoc\com\kpi_sity\config\IConfig.html" TargetMode="External"/><Relationship Id="rId175" Type="http://schemas.openxmlformats.org/officeDocument/2006/relationships/hyperlink" Target="file:///C:\Users\Oleh\Dropbox\javadoc\com\kpi_sity\core\controller\CommandExecutor.html" TargetMode="External"/><Relationship Id="rId196" Type="http://schemas.openxmlformats.org/officeDocument/2006/relationships/hyperlink" Target="file:///C:\Users\Oleh\Dropbox\javadoc\com\kpi_sity\core\controller\command\Context.html" TargetMode="External"/><Relationship Id="rId200" Type="http://schemas.openxmlformats.org/officeDocument/2006/relationships/hyperlink" Target="file:///C:\Users\Oleh\Dropbox\javadoc\com\kpi_sity\core\controller\command\AbstractCommand.html" TargetMode="External"/><Relationship Id="rId16" Type="http://schemas.openxmlformats.org/officeDocument/2006/relationships/image" Target="media/image3.png"/><Relationship Id="rId221" Type="http://schemas.openxmlformats.org/officeDocument/2006/relationships/hyperlink" Target="file:///C:\Users\Oleh\Dropbox\javadoc\com\kpi_sity\dao\exception\DAOException.html" TargetMode="External"/><Relationship Id="rId242" Type="http://schemas.openxmlformats.org/officeDocument/2006/relationships/hyperlink" Target="file:///C:\Users\Oleh\Dropbox\javadoc\com\kpi_sity\dao\impl\DAOCRUDJdbc.html" TargetMode="External"/><Relationship Id="rId263" Type="http://schemas.openxmlformats.org/officeDocument/2006/relationships/hyperlink" Target="file:///C:\Users\Oleh\Dropbox\javadoc\com\kpi_sity\ui\MainForm.html" TargetMode="External"/><Relationship Id="rId284" Type="http://schemas.openxmlformats.org/officeDocument/2006/relationships/hyperlink" Target="file:///C:\Users\Oleh\Dropbox\javadoc\com\kpi_sity\ui\MarksTable.html" TargetMode="External"/><Relationship Id="rId37" Type="http://schemas.openxmlformats.org/officeDocument/2006/relationships/hyperlink" Target="file:///C:\Users\Oleh\Dropbox\javadoc\com\kpi_sity\app\model\Faculty.html" TargetMode="External"/><Relationship Id="rId58" Type="http://schemas.openxmlformats.org/officeDocument/2006/relationships/hyperlink" Target="file:///C:\Users\Oleh\Dropbox\javadoc\com\kpi_sity\app\model\Absence.html" TargetMode="External"/><Relationship Id="rId79" Type="http://schemas.openxmlformats.org/officeDocument/2006/relationships/hyperlink" Target="file:///C:\Users\Oleh\Dropbox\javadoc\com\kpi_sity\app\model\Faculty.html" TargetMode="External"/><Relationship Id="rId102" Type="http://schemas.openxmlformats.org/officeDocument/2006/relationships/hyperlink" Target="file:///C:\Users\Oleh\Dropbox\javadoc\com\kpi_sity\app\model\Profile.html" TargetMode="External"/><Relationship Id="rId123" Type="http://schemas.openxmlformats.org/officeDocument/2006/relationships/hyperlink" Target="file:///C:\Users\Oleh\Dropbox\javadoc\com\kpi_sity\app\model\Profile.html" TargetMode="External"/><Relationship Id="rId144" Type="http://schemas.openxmlformats.org/officeDocument/2006/relationships/hyperlink" Target="file:///C:\Users\Oleh\Dropbox\javadoc\com\kpi_sity\config\IConfig.html" TargetMode="External"/><Relationship Id="rId90" Type="http://schemas.openxmlformats.org/officeDocument/2006/relationships/hyperlink" Target="file:///C:\Users\Oleh\Dropbox\javadoc\com\kpi_sity\app\model\Mark.html" TargetMode="External"/><Relationship Id="rId165" Type="http://schemas.openxmlformats.org/officeDocument/2006/relationships/hyperlink" Target="file:///C:\Users\Oleh\Dropbox\javadoc\com\kpi_sity\config\ConfigWriter.html" TargetMode="External"/><Relationship Id="rId186" Type="http://schemas.openxmlformats.org/officeDocument/2006/relationships/hyperlink" Target="file:///C:\Users\Oleh\Dropbox\javadoc\com\kpi_sity\core\controller\command\AbstractCommand.html" TargetMode="External"/><Relationship Id="rId211" Type="http://schemas.openxmlformats.org/officeDocument/2006/relationships/hyperlink" Target="file:///C:\Users\Oleh\Dropbox\javadoc\com\kpi_sity\core\controller\command\LogInCommand.html" TargetMode="External"/><Relationship Id="rId232" Type="http://schemas.openxmlformats.org/officeDocument/2006/relationships/hyperlink" Target="file:///C:\Users\Oleh\Dropbox\javadoc\com\kpi_sity\dao\exception\DAOException.html" TargetMode="External"/><Relationship Id="rId253" Type="http://schemas.openxmlformats.org/officeDocument/2006/relationships/hyperlink" Target="file:///C:\Users\Oleh\Dropbox\javadoc\com\kpi_sity\ui\MainForm.html" TargetMode="External"/><Relationship Id="rId274" Type="http://schemas.openxmlformats.org/officeDocument/2006/relationships/hyperlink" Target="file:///C:\Users\Oleh\Dropbox\javadoc\com\kpi_sity\ui\MainForm.html" TargetMode="External"/><Relationship Id="rId295" Type="http://schemas.openxmlformats.org/officeDocument/2006/relationships/hyperlink" Target="file:///C:\Users\Oleh\Dropbox\javadoc\com\kpi_sity\ui\ScheduleTbl.html" TargetMode="External"/><Relationship Id="rId309" Type="http://schemas.openxmlformats.org/officeDocument/2006/relationships/image" Target="media/image27.png"/><Relationship Id="rId27" Type="http://schemas.openxmlformats.org/officeDocument/2006/relationships/image" Target="media/image14.png"/><Relationship Id="rId48" Type="http://schemas.openxmlformats.org/officeDocument/2006/relationships/hyperlink" Target="file:///C:\Users\Oleh\Dropbox\javadoc\com\kpi_sity\app\model\IProfile.html" TargetMode="External"/><Relationship Id="rId69" Type="http://schemas.openxmlformats.org/officeDocument/2006/relationships/hyperlink" Target="file:///C:\Users\Oleh\Dropbox\javadoc\com\kpi_sity\app\model\Classes.html" TargetMode="External"/><Relationship Id="rId113" Type="http://schemas.openxmlformats.org/officeDocument/2006/relationships/hyperlink" Target="file:///C:\Users\Oleh\Dropbox\javadoc\com\kpi_sity\app\model\Sending.html" TargetMode="External"/><Relationship Id="rId134" Type="http://schemas.openxmlformats.org/officeDocument/2006/relationships/hyperlink" Target="file:///C:\Users\Oleh\Dropbox\javadoc\com\kpi_sity\app\model\Teacher.html" TargetMode="External"/><Relationship Id="rId80" Type="http://schemas.openxmlformats.org/officeDocument/2006/relationships/hyperlink" Target="file:///C:\Users\Oleh\Dropbox\javadoc\com\kpi_sity\app\model\Faculty.html" TargetMode="External"/><Relationship Id="rId155" Type="http://schemas.openxmlformats.org/officeDocument/2006/relationships/hyperlink" Target="file:///C:\Users\Oleh\Dropbox\javadoc\com\kpi_sity\config\IConfig.html" TargetMode="External"/><Relationship Id="rId176" Type="http://schemas.openxmlformats.org/officeDocument/2006/relationships/hyperlink" Target="file:///C:\Users\Oleh\Dropbox\javadoc\com\kpi_sity\core\controller\command\Context.html" TargetMode="External"/><Relationship Id="rId197" Type="http://schemas.openxmlformats.org/officeDocument/2006/relationships/hyperlink" Target="file:///C:\Users\Oleh\Dropbox\javadoc\com\kpi_sity\core\controller\command\AbstractCommand.html" TargetMode="External"/><Relationship Id="rId201" Type="http://schemas.openxmlformats.org/officeDocument/2006/relationships/hyperlink" Target="file:///C:\Users\Oleh\Dropbox\javadoc\com\kpi_sity\core\controller\command\AbstractCommand.html" TargetMode="External"/><Relationship Id="rId222" Type="http://schemas.openxmlformats.org/officeDocument/2006/relationships/hyperlink" Target="file:///C:\Users\Oleh\Dropbox\javadoc\com\kpi_sity\dao\exception\DAOException.html" TargetMode="External"/><Relationship Id="rId243" Type="http://schemas.openxmlformats.org/officeDocument/2006/relationships/hyperlink" Target="file:///C:\Users\Oleh\Dropbox\javadoc\com\kpi_sity\dao\DAOFilter.html" TargetMode="External"/><Relationship Id="rId264" Type="http://schemas.openxmlformats.org/officeDocument/2006/relationships/hyperlink" Target="file:///C:\Users\Oleh\Dropbox\javadoc\com\kpi_sity\ui\MainForm.html" TargetMode="External"/><Relationship Id="rId285" Type="http://schemas.openxmlformats.org/officeDocument/2006/relationships/hyperlink" Target="file:///C:\Users\Oleh\Dropbox\javadoc\com\kpi_sity\ui\MarksTable.html" TargetMode="External"/><Relationship Id="rId17" Type="http://schemas.openxmlformats.org/officeDocument/2006/relationships/image" Target="media/image4.png"/><Relationship Id="rId38" Type="http://schemas.openxmlformats.org/officeDocument/2006/relationships/hyperlink" Target="file:///C:\Users\Oleh\Dropbox\javadoc\com\kpi_sity\app\model\Group.html" TargetMode="External"/><Relationship Id="rId59" Type="http://schemas.openxmlformats.org/officeDocument/2006/relationships/hyperlink" Target="file:///C:\Users\Oleh\Dropbox\javadoc\com\kpi_sity\app\model\Absence.html" TargetMode="External"/><Relationship Id="rId103" Type="http://schemas.openxmlformats.org/officeDocument/2006/relationships/hyperlink" Target="file:///C:\Users\Oleh\Dropbox\javadoc\com\kpi_sity\app\model\Profile.html" TargetMode="External"/><Relationship Id="rId124" Type="http://schemas.openxmlformats.org/officeDocument/2006/relationships/hyperlink" Target="file:///C:\Users\Oleh\Dropbox\javadoc\com\kpi_sity\app\model\Student.html" TargetMode="External"/><Relationship Id="rId310" Type="http://schemas.openxmlformats.org/officeDocument/2006/relationships/image" Target="media/image28.png"/><Relationship Id="rId70" Type="http://schemas.openxmlformats.org/officeDocument/2006/relationships/hyperlink" Target="file:///C:\Users\Oleh\Dropbox\javadoc\com\kpi_sity\app\model\Classes.html" TargetMode="External"/><Relationship Id="rId91" Type="http://schemas.openxmlformats.org/officeDocument/2006/relationships/hyperlink" Target="file:///C:\Users\Oleh\Dropbox\javadoc\com\kpi_sity\app\model\Mark.html" TargetMode="External"/><Relationship Id="rId145" Type="http://schemas.openxmlformats.org/officeDocument/2006/relationships/hyperlink" Target="file:///C:\Users\Oleh\Dropbox\javadoc\com\kpi_sity\config\IConfig.html" TargetMode="External"/><Relationship Id="rId166" Type="http://schemas.openxmlformats.org/officeDocument/2006/relationships/hyperlink" Target="file:///C:\Users\Oleh\Dropbox\javadoc\com\kpi_sity\config\ConfigWriter.html" TargetMode="External"/><Relationship Id="rId187" Type="http://schemas.openxmlformats.org/officeDocument/2006/relationships/hyperlink" Target="file:///C:\Users\Oleh\Dropbox\javadoc\com\kpi_sity\core\controller\command\Context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file:///C:\Users\Oleh\Dropbox\javadoc\com\kpi_sity\core\controller\command\LogInCommand.html" TargetMode="External"/><Relationship Id="rId233" Type="http://schemas.openxmlformats.org/officeDocument/2006/relationships/hyperlink" Target="file:///C:\Users\Oleh\Dropbox\javadoc\com\kpi_sity\dao\exception\DAOException.html" TargetMode="External"/><Relationship Id="rId254" Type="http://schemas.openxmlformats.org/officeDocument/2006/relationships/hyperlink" Target="file:///C:\Users\Oleh\Dropbox\javadoc\com\kpi_sity\app\model\Profile.html" TargetMode="External"/><Relationship Id="rId28" Type="http://schemas.openxmlformats.org/officeDocument/2006/relationships/image" Target="media/image15.png"/><Relationship Id="rId49" Type="http://schemas.openxmlformats.org/officeDocument/2006/relationships/hyperlink" Target="file:///C:\Users\Oleh\Dropbox\javadoc\com\kpi_sity\app\model\Profile.html" TargetMode="External"/><Relationship Id="rId114" Type="http://schemas.openxmlformats.org/officeDocument/2006/relationships/hyperlink" Target="file:///C:\Users\Oleh\Dropbox\javadoc\com\kpi_sity\app\model\IProfile.html" TargetMode="External"/><Relationship Id="rId275" Type="http://schemas.openxmlformats.org/officeDocument/2006/relationships/hyperlink" Target="file:///C:\Users\Oleh\Dropbox\javadoc\com\kpi_sity\ui\MainForm.html" TargetMode="External"/><Relationship Id="rId296" Type="http://schemas.openxmlformats.org/officeDocument/2006/relationships/hyperlink" Target="file:///C:\Users\Oleh\Dropbox\javadoc\com\kpi_sity\ui\ScheduleTbl.html" TargetMode="External"/><Relationship Id="rId300" Type="http://schemas.openxmlformats.org/officeDocument/2006/relationships/hyperlink" Target="file:///C:\Users\Oleh\Dropbox\javadoc\com\kpi_sity\ui\ScheduleTbl.html" TargetMode="External"/><Relationship Id="rId60" Type="http://schemas.openxmlformats.org/officeDocument/2006/relationships/hyperlink" Target="file:///C:\Users\Oleh\Dropbox\javadoc\com\kpi_sity\app\model\Absence.html" TargetMode="External"/><Relationship Id="rId81" Type="http://schemas.openxmlformats.org/officeDocument/2006/relationships/hyperlink" Target="file:///C:\Users\Oleh\Dropbox\javadoc\com\kpi_sity\app\model\Faculty.html" TargetMode="External"/><Relationship Id="rId135" Type="http://schemas.openxmlformats.org/officeDocument/2006/relationships/hyperlink" Target="file:///C:\Users\Oleh\Dropbox\javadoc\com\kpi_sity\app\model\Profile.html" TargetMode="External"/><Relationship Id="rId156" Type="http://schemas.openxmlformats.org/officeDocument/2006/relationships/hyperlink" Target="file:///C:\Users\Oleh\Dropbox\javadoc\com\kpi_sity\config\ConfigWriter.html" TargetMode="External"/><Relationship Id="rId177" Type="http://schemas.openxmlformats.org/officeDocument/2006/relationships/hyperlink" Target="file:///C:\Users\Oleh\Dropbox\javadoc\com\kpi_sity\core\controller\exception\CommandNotFoundException.html" TargetMode="External"/><Relationship Id="rId198" Type="http://schemas.openxmlformats.org/officeDocument/2006/relationships/hyperlink" Target="file:///C:\Users\Oleh\Dropbox\javadoc\com\kpi_sity\core\controller\command\AbstractCommand.html" TargetMode="External"/><Relationship Id="rId202" Type="http://schemas.openxmlformats.org/officeDocument/2006/relationships/hyperlink" Target="file:///C:\Users\Oleh\Dropbox\javadoc\com\kpi_sity\core\controller\command\AbstractCommand.html" TargetMode="External"/><Relationship Id="rId223" Type="http://schemas.openxmlformats.org/officeDocument/2006/relationships/hyperlink" Target="file:///C:\Users\Oleh\Dropbox\javadoc\com\kpi_sity\dao\exception\DAOException.html" TargetMode="External"/><Relationship Id="rId244" Type="http://schemas.openxmlformats.org/officeDocument/2006/relationships/hyperlink" Target="file:///C:\Users\Oleh\Dropbox\javadoc\com\kpi_sity\dao\impl\DAOCRUDJdbc.html" TargetMode="External"/><Relationship Id="rId18" Type="http://schemas.openxmlformats.org/officeDocument/2006/relationships/image" Target="media/image5.png"/><Relationship Id="rId39" Type="http://schemas.openxmlformats.org/officeDocument/2006/relationships/hyperlink" Target="file:///C:\Users\Oleh\Dropbox\javadoc\com\kpi_sity\app\model\Mark.html" TargetMode="External"/><Relationship Id="rId265" Type="http://schemas.openxmlformats.org/officeDocument/2006/relationships/hyperlink" Target="file:///C:\Users\Oleh\Dropbox\javadoc\com\kpi_sity\ui\MainForm.html" TargetMode="External"/><Relationship Id="rId286" Type="http://schemas.openxmlformats.org/officeDocument/2006/relationships/hyperlink" Target="file:///C:\Users\Oleh\Dropbox\javadoc\com\kpi_sity\app\model\Group.html" TargetMode="External"/><Relationship Id="rId50" Type="http://schemas.openxmlformats.org/officeDocument/2006/relationships/hyperlink" Target="file:///C:\Users\Oleh\Dropbox\javadoc\com\kpi_sity\app\model\Absence.html" TargetMode="External"/><Relationship Id="rId104" Type="http://schemas.openxmlformats.org/officeDocument/2006/relationships/hyperlink" Target="file:///C:\Users\Oleh\Dropbox\javadoc\com\kpi_sity\app\model\Profile.html" TargetMode="External"/><Relationship Id="rId125" Type="http://schemas.openxmlformats.org/officeDocument/2006/relationships/hyperlink" Target="file:///C:\Users\Oleh\Dropbox\javadoc\com\kpi_sity\app\model\Student.html" TargetMode="External"/><Relationship Id="rId146" Type="http://schemas.openxmlformats.org/officeDocument/2006/relationships/hyperlink" Target="file:///C:\Users\Oleh\Dropbox\javadoc\com\kpi_sity\config\AppConfig.html" TargetMode="External"/><Relationship Id="rId167" Type="http://schemas.openxmlformats.org/officeDocument/2006/relationships/hyperlink" Target="file:///C:\Users\Oleh\Dropbox\javadoc\com\kpi_sity\core\controller\CommandExecutor.html" TargetMode="External"/><Relationship Id="rId188" Type="http://schemas.openxmlformats.org/officeDocument/2006/relationships/hyperlink" Target="file:///C:\Users\Oleh\Dropbox\javadoc\com\kpi_sity\core\controller\command\DeleteIProfileCommand.html" TargetMode="External"/><Relationship Id="rId311" Type="http://schemas.openxmlformats.org/officeDocument/2006/relationships/image" Target="media/image29.png"/><Relationship Id="rId71" Type="http://schemas.openxmlformats.org/officeDocument/2006/relationships/hyperlink" Target="file:///C:\Users\Oleh\Dropbox\javadoc\com\kpi_sity\app\model\Classes.html" TargetMode="External"/><Relationship Id="rId92" Type="http://schemas.openxmlformats.org/officeDocument/2006/relationships/hyperlink" Target="file:///C:\Users\Oleh\Dropbox\javadoc\com\kpi_sity\app\model\Message.html" TargetMode="External"/><Relationship Id="rId213" Type="http://schemas.openxmlformats.org/officeDocument/2006/relationships/hyperlink" Target="file:///C:\Users\Oleh\Dropbox\javadoc\com\kpi_sity\core\controller\command\Context.html" TargetMode="External"/><Relationship Id="rId234" Type="http://schemas.openxmlformats.org/officeDocument/2006/relationships/hyperlink" Target="file:///C:\Users\Oleh\Dropbox\javadoc\com\kpi_sity\dao\DAOFilter.html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6.jpeg"/><Relationship Id="rId255" Type="http://schemas.openxmlformats.org/officeDocument/2006/relationships/hyperlink" Target="file:///C:\Users\Oleh\Dropbox\javadoc\com\kpi_sity\ui\MainForm.html" TargetMode="External"/><Relationship Id="rId276" Type="http://schemas.openxmlformats.org/officeDocument/2006/relationships/hyperlink" Target="file:///C:\Users\Oleh\Dropbox\javadoc\com\kpi_sity\ui\MainForm.html" TargetMode="External"/><Relationship Id="rId297" Type="http://schemas.openxmlformats.org/officeDocument/2006/relationships/hyperlink" Target="file:///C:\Users\Oleh\Dropbox\javadoc\com\kpi_sity\app\model\Subject.html" TargetMode="External"/><Relationship Id="rId40" Type="http://schemas.openxmlformats.org/officeDocument/2006/relationships/hyperlink" Target="file:///C:\Users\Oleh\Dropbox\javadoc\com\kpi_sity\app\model\Message.html" TargetMode="External"/><Relationship Id="rId115" Type="http://schemas.openxmlformats.org/officeDocument/2006/relationships/hyperlink" Target="file:///C:\Users\Oleh\Dropbox\javadoc\com\kpi_sity\app\model\Sending.html" TargetMode="External"/><Relationship Id="rId136" Type="http://schemas.openxmlformats.org/officeDocument/2006/relationships/hyperlink" Target="file:///C:\Users\Oleh\Dropbox\javadoc\com\kpi_sity\app\model\Teacher.html" TargetMode="External"/><Relationship Id="rId157" Type="http://schemas.openxmlformats.org/officeDocument/2006/relationships/hyperlink" Target="file:///C:\Users\Oleh\Dropbox\javadoc\com\kpi_sity\config\ConfigWriter.html" TargetMode="External"/><Relationship Id="rId178" Type="http://schemas.openxmlformats.org/officeDocument/2006/relationships/hyperlink" Target="file:///C:\Users\Oleh\Dropbox\javadoc\com\kpi_sity\core\controller\exception\InvalidCommandParameterException.html" TargetMode="External"/><Relationship Id="rId301" Type="http://schemas.openxmlformats.org/officeDocument/2006/relationships/hyperlink" Target="file:///C:\Users\Oleh\Dropbox\javadoc\com\kpi_sity\ui\ScheduleTb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4FF79-DB62-44F9-A4E2-6E8D422DD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166575</Words>
  <Characters>94949</Characters>
  <Application>Microsoft Office Word</Application>
  <DocSecurity>0</DocSecurity>
  <Lines>791</Lines>
  <Paragraphs>522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DreamLair</Company>
  <LinksUpToDate>false</LinksUpToDate>
  <CharactersWithSpaces>261002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Bas Andriy</cp:lastModifiedBy>
  <cp:revision>69</cp:revision>
  <cp:lastPrinted>2014-05-27T09:35:00Z</cp:lastPrinted>
  <dcterms:created xsi:type="dcterms:W3CDTF">2014-03-16T22:35:00Z</dcterms:created>
  <dcterms:modified xsi:type="dcterms:W3CDTF">2014-05-27T09:35:00Z</dcterms:modified>
</cp:coreProperties>
</file>