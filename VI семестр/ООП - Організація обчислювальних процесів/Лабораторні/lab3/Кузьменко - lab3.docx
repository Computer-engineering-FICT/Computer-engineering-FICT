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«КИЇВСЬКИЙ ПОЛІТЕХНІЧНИЙ ІНСТИТУТ»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КАФЕДРА ОБЧИСЛЮВАЛЬНОЇ ТЕХНІКИ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Лабораторна робота №</w:t>
      </w:r>
      <w:r w:rsidR="004F12B1">
        <w:rPr>
          <w:sz w:val="28"/>
          <w:szCs w:val="28"/>
          <w:lang w:val="uk-UA"/>
        </w:rPr>
        <w:t>3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з дисципліни </w:t>
      </w:r>
      <w:r w:rsidRPr="009737E7">
        <w:rPr>
          <w:b/>
          <w:sz w:val="28"/>
          <w:szCs w:val="28"/>
          <w:lang w:val="uk-UA"/>
        </w:rPr>
        <w:t>«</w:t>
      </w:r>
      <w:r w:rsidR="004F12B1">
        <w:rPr>
          <w:sz w:val="28"/>
          <w:szCs w:val="28"/>
          <w:lang w:val="uk-UA"/>
        </w:rPr>
        <w:t>Організація обчислювальних процесів</w:t>
      </w:r>
      <w:r w:rsidRPr="009737E7">
        <w:rPr>
          <w:b/>
          <w:sz w:val="28"/>
          <w:szCs w:val="28"/>
          <w:lang w:val="uk-UA"/>
        </w:rPr>
        <w:t>»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Виконав: 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студент 3 курсу 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ФІОТ гр. ІО-21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Кузьменко Володимир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Перевірив: </w:t>
      </w:r>
    </w:p>
    <w:p w:rsidR="009737E7" w:rsidRPr="009737E7" w:rsidRDefault="004F12B1" w:rsidP="009737E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Сімоненко</w:t>
      </w:r>
      <w:proofErr w:type="spellEnd"/>
      <w:r>
        <w:rPr>
          <w:sz w:val="28"/>
          <w:szCs w:val="28"/>
          <w:lang w:val="uk-UA"/>
        </w:rPr>
        <w:t xml:space="preserve"> В. П.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rPr>
          <w:sz w:val="28"/>
          <w:szCs w:val="28"/>
          <w:lang w:val="uk-UA"/>
        </w:rPr>
      </w:pPr>
    </w:p>
    <w:p w:rsidR="009737E7" w:rsidRDefault="009737E7" w:rsidP="008E416F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Київ – 2015 р.</w:t>
      </w:r>
    </w:p>
    <w:p w:rsidR="002B3748" w:rsidRPr="00455A3C" w:rsidRDefault="002B3748" w:rsidP="002B3748">
      <w:pPr>
        <w:jc w:val="center"/>
        <w:rPr>
          <w:b/>
          <w:i/>
        </w:rPr>
      </w:pPr>
      <w:r w:rsidRPr="00455A3C">
        <w:rPr>
          <w:b/>
          <w:i/>
        </w:rPr>
        <w:lastRenderedPageBreak/>
        <w:t>PRIORITY QUEUING - (PQ)</w:t>
      </w:r>
    </w:p>
    <w:p w:rsidR="002B3748" w:rsidRPr="00455A3C" w:rsidRDefault="002B3748" w:rsidP="002B3748">
      <w:pPr>
        <w:jc w:val="both"/>
      </w:pPr>
      <w:r w:rsidRPr="00455A3C">
        <w:tab/>
      </w:r>
      <w:proofErr w:type="spellStart"/>
      <w:proofErr w:type="gramStart"/>
      <w:r w:rsidRPr="00455A3C">
        <w:t>Описані</w:t>
      </w:r>
      <w:proofErr w:type="spellEnd"/>
      <w:r w:rsidRPr="00455A3C">
        <w:t xml:space="preserve">  </w:t>
      </w:r>
      <w:proofErr w:type="spellStart"/>
      <w:r w:rsidRPr="00455A3C">
        <w:t>раніше</w:t>
      </w:r>
      <w:proofErr w:type="spellEnd"/>
      <w:proofErr w:type="gramEnd"/>
      <w:r w:rsidRPr="00455A3C">
        <w:t xml:space="preserve"> </w:t>
      </w:r>
      <w:proofErr w:type="spellStart"/>
      <w:r w:rsidRPr="00455A3C">
        <w:t>стратегії</w:t>
      </w:r>
      <w:proofErr w:type="spellEnd"/>
      <w:r w:rsidRPr="00455A3C">
        <w:t xml:space="preserve"> </w:t>
      </w:r>
      <w:proofErr w:type="spellStart"/>
      <w:r w:rsidRPr="00455A3C">
        <w:t>можуть</w:t>
      </w:r>
      <w:proofErr w:type="spellEnd"/>
      <w:r w:rsidRPr="00455A3C">
        <w:t xml:space="preserve"> </w:t>
      </w:r>
      <w:proofErr w:type="spellStart"/>
      <w:r w:rsidRPr="00455A3C">
        <w:t>розглядатися</w:t>
      </w:r>
      <w:proofErr w:type="spellEnd"/>
      <w:r w:rsidRPr="00455A3C">
        <w:t xml:space="preserve"> як  </w:t>
      </w:r>
      <w:proofErr w:type="spellStart"/>
      <w:r w:rsidRPr="00455A3C">
        <w:t>частковий</w:t>
      </w:r>
      <w:proofErr w:type="spellEnd"/>
      <w:r w:rsidRPr="00455A3C">
        <w:t xml:space="preserve"> </w:t>
      </w:r>
      <w:proofErr w:type="spellStart"/>
      <w:r w:rsidRPr="00455A3C">
        <w:t>випадок</w:t>
      </w:r>
      <w:proofErr w:type="spellEnd"/>
      <w:r w:rsidRPr="00455A3C">
        <w:t xml:space="preserve">  </w:t>
      </w:r>
      <w:proofErr w:type="spellStart"/>
      <w:r w:rsidRPr="00455A3C">
        <w:t>стратегії</w:t>
      </w:r>
      <w:proofErr w:type="spellEnd"/>
      <w:r w:rsidRPr="00455A3C">
        <w:t xml:space="preserve"> </w:t>
      </w:r>
      <w:proofErr w:type="spellStart"/>
      <w:r w:rsidRPr="00455A3C">
        <w:t>пріоритетного</w:t>
      </w:r>
      <w:proofErr w:type="spellEnd"/>
      <w:r w:rsidRPr="00455A3C">
        <w:t xml:space="preserve"> </w:t>
      </w:r>
      <w:proofErr w:type="spellStart"/>
      <w:r w:rsidRPr="00455A3C">
        <w:t>планування</w:t>
      </w:r>
      <w:proofErr w:type="spellEnd"/>
      <w:r w:rsidRPr="00455A3C">
        <w:t xml:space="preserve">. </w:t>
      </w:r>
      <w:proofErr w:type="spellStart"/>
      <w:r w:rsidRPr="00455A3C">
        <w:t>Ця</w:t>
      </w:r>
      <w:proofErr w:type="spellEnd"/>
      <w:r w:rsidRPr="00455A3C">
        <w:t xml:space="preserve"> </w:t>
      </w:r>
      <w:proofErr w:type="spellStart"/>
      <w:r w:rsidRPr="00455A3C">
        <w:t>стратегія</w:t>
      </w:r>
      <w:proofErr w:type="spellEnd"/>
      <w:r w:rsidRPr="00455A3C">
        <w:t xml:space="preserve"> </w:t>
      </w:r>
      <w:proofErr w:type="spellStart"/>
      <w:r w:rsidRPr="00455A3C">
        <w:t>передбачає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кожному </w:t>
      </w:r>
      <w:proofErr w:type="spellStart"/>
      <w:r w:rsidRPr="00455A3C">
        <w:t>процесу</w:t>
      </w:r>
      <w:proofErr w:type="spellEnd"/>
      <w:r w:rsidRPr="00455A3C">
        <w:t xml:space="preserve"> </w:t>
      </w:r>
      <w:proofErr w:type="spellStart"/>
      <w:proofErr w:type="gramStart"/>
      <w:r w:rsidRPr="00455A3C">
        <w:t>надається</w:t>
      </w:r>
      <w:proofErr w:type="spellEnd"/>
      <w:r w:rsidRPr="00455A3C">
        <w:t xml:space="preserve">  </w:t>
      </w:r>
      <w:proofErr w:type="spellStart"/>
      <w:r w:rsidRPr="00455A3C">
        <w:t>пріоритет</w:t>
      </w:r>
      <w:proofErr w:type="spellEnd"/>
      <w:proofErr w:type="gram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визначає</w:t>
      </w:r>
      <w:proofErr w:type="spellEnd"/>
      <w:r w:rsidRPr="00455A3C">
        <w:t xml:space="preserve"> </w:t>
      </w:r>
      <w:proofErr w:type="spellStart"/>
      <w:r w:rsidRPr="00455A3C">
        <w:t>черговість</w:t>
      </w:r>
      <w:proofErr w:type="spellEnd"/>
      <w:r w:rsidRPr="00455A3C">
        <w:t xml:space="preserve"> </w:t>
      </w:r>
      <w:proofErr w:type="spellStart"/>
      <w:r w:rsidRPr="00455A3C">
        <w:t>надання</w:t>
      </w:r>
      <w:proofErr w:type="spellEnd"/>
      <w:r w:rsidRPr="00455A3C">
        <w:t xml:space="preserve"> </w:t>
      </w:r>
      <w:proofErr w:type="spellStart"/>
      <w:r w:rsidRPr="00455A3C">
        <w:t>йому</w:t>
      </w:r>
      <w:proofErr w:type="spellEnd"/>
      <w:r w:rsidRPr="00455A3C">
        <w:t xml:space="preserve"> CPU. </w:t>
      </w:r>
      <w:proofErr w:type="spellStart"/>
      <w:r w:rsidRPr="00455A3C">
        <w:t>Наприклад</w:t>
      </w:r>
      <w:proofErr w:type="spellEnd"/>
      <w:r w:rsidRPr="00455A3C">
        <w:t xml:space="preserve">, </w:t>
      </w:r>
      <w:proofErr w:type="spellStart"/>
      <w:r w:rsidRPr="00455A3C">
        <w:t>стратегія</w:t>
      </w:r>
      <w:proofErr w:type="spellEnd"/>
      <w:r w:rsidRPr="00455A3C">
        <w:t xml:space="preserve"> FIFO </w:t>
      </w:r>
      <w:proofErr w:type="spellStart"/>
      <w:r w:rsidRPr="00455A3C">
        <w:t>передбачає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всі</w:t>
      </w:r>
      <w:proofErr w:type="spellEnd"/>
      <w:r w:rsidRPr="00455A3C">
        <w:t xml:space="preserve"> </w:t>
      </w:r>
      <w:proofErr w:type="spellStart"/>
      <w:proofErr w:type="gramStart"/>
      <w:r w:rsidRPr="00455A3C">
        <w:t>процеси</w:t>
      </w:r>
      <w:proofErr w:type="spellEnd"/>
      <w:r w:rsidRPr="00455A3C">
        <w:t xml:space="preserve">  </w:t>
      </w:r>
      <w:proofErr w:type="spellStart"/>
      <w:r w:rsidRPr="00455A3C">
        <w:t>мають</w:t>
      </w:r>
      <w:proofErr w:type="spellEnd"/>
      <w:proofErr w:type="gramEnd"/>
      <w:r w:rsidRPr="00455A3C">
        <w:t xml:space="preserve"> </w:t>
      </w:r>
      <w:proofErr w:type="spellStart"/>
      <w:r w:rsidRPr="00455A3C">
        <w:t>однакові</w:t>
      </w:r>
      <w:proofErr w:type="spellEnd"/>
      <w:r w:rsidRPr="00455A3C">
        <w:t xml:space="preserve"> </w:t>
      </w:r>
      <w:proofErr w:type="spellStart"/>
      <w:r w:rsidRPr="00455A3C">
        <w:t>пріоритети</w:t>
      </w:r>
      <w:proofErr w:type="spellEnd"/>
      <w:r w:rsidRPr="00455A3C">
        <w:t xml:space="preserve">, а </w:t>
      </w:r>
      <w:proofErr w:type="spellStart"/>
      <w:r w:rsidRPr="00455A3C">
        <w:t>стратегія</w:t>
      </w:r>
      <w:proofErr w:type="spellEnd"/>
      <w:r w:rsidRPr="00455A3C">
        <w:t xml:space="preserve"> SJF </w:t>
      </w:r>
      <w:proofErr w:type="spellStart"/>
      <w:r w:rsidRPr="00455A3C">
        <w:t>передбачає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пріоритет</w:t>
      </w:r>
      <w:proofErr w:type="spellEnd"/>
      <w:r w:rsidRPr="00455A3C">
        <w:t xml:space="preserve"> є величина, </w:t>
      </w:r>
      <w:proofErr w:type="spellStart"/>
      <w:r w:rsidRPr="00455A3C">
        <w:t>обернена</w:t>
      </w:r>
      <w:proofErr w:type="spellEnd"/>
      <w:r w:rsidRPr="00455A3C">
        <w:t xml:space="preserve"> часу </w:t>
      </w:r>
      <w:proofErr w:type="spellStart"/>
      <w:r w:rsidRPr="00455A3C">
        <w:t>наступного</w:t>
      </w:r>
      <w:proofErr w:type="spellEnd"/>
      <w:r w:rsidRPr="00455A3C">
        <w:t xml:space="preserve"> </w:t>
      </w:r>
      <w:proofErr w:type="spellStart"/>
      <w:r w:rsidRPr="00455A3C">
        <w:t>обслуговування</w:t>
      </w:r>
      <w:proofErr w:type="spellEnd"/>
      <w:r w:rsidRPr="00455A3C">
        <w:t xml:space="preserve">. </w:t>
      </w:r>
    </w:p>
    <w:p w:rsidR="002B3748" w:rsidRPr="00455A3C" w:rsidRDefault="002B3748" w:rsidP="002B3748">
      <w:pPr>
        <w:jc w:val="both"/>
      </w:pPr>
      <w:r w:rsidRPr="00455A3C">
        <w:tab/>
      </w:r>
      <w:proofErr w:type="spellStart"/>
      <w:r w:rsidRPr="00455A3C">
        <w:t>Пріоритет</w:t>
      </w:r>
      <w:proofErr w:type="spellEnd"/>
      <w:r w:rsidRPr="00455A3C">
        <w:t xml:space="preserve"> — </w:t>
      </w:r>
      <w:proofErr w:type="spellStart"/>
      <w:r w:rsidRPr="00455A3C">
        <w:t>це</w:t>
      </w:r>
      <w:proofErr w:type="spellEnd"/>
      <w:r w:rsidRPr="00455A3C">
        <w:t xml:space="preserve"> </w:t>
      </w:r>
      <w:proofErr w:type="spellStart"/>
      <w:r w:rsidRPr="00455A3C">
        <w:t>ціле</w:t>
      </w:r>
      <w:proofErr w:type="spellEnd"/>
      <w:r w:rsidRPr="00455A3C">
        <w:t xml:space="preserve"> </w:t>
      </w:r>
      <w:proofErr w:type="spellStart"/>
      <w:proofErr w:type="gramStart"/>
      <w:r w:rsidRPr="00455A3C">
        <w:t>додатне</w:t>
      </w:r>
      <w:proofErr w:type="spellEnd"/>
      <w:r w:rsidRPr="00455A3C">
        <w:t xml:space="preserve">  число</w:t>
      </w:r>
      <w:proofErr w:type="gram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знаходиться</w:t>
      </w:r>
      <w:proofErr w:type="spellEnd"/>
      <w:r w:rsidRPr="00455A3C">
        <w:t xml:space="preserve"> в </w:t>
      </w:r>
      <w:proofErr w:type="spellStart"/>
      <w:r w:rsidRPr="00455A3C">
        <w:t>деякому</w:t>
      </w:r>
      <w:proofErr w:type="spellEnd"/>
      <w:r w:rsidRPr="00455A3C">
        <w:t xml:space="preserve"> </w:t>
      </w:r>
      <w:proofErr w:type="spellStart"/>
      <w:r w:rsidRPr="00455A3C">
        <w:t>діапазоні</w:t>
      </w:r>
      <w:proofErr w:type="spellEnd"/>
      <w:r w:rsidRPr="00455A3C">
        <w:t xml:space="preserve">, </w:t>
      </w:r>
      <w:proofErr w:type="spellStart"/>
      <w:r w:rsidRPr="00455A3C">
        <w:t>наприклад</w:t>
      </w:r>
      <w:proofErr w:type="spellEnd"/>
      <w:r w:rsidRPr="00455A3C">
        <w:t xml:space="preserve"> </w:t>
      </w:r>
      <w:proofErr w:type="spellStart"/>
      <w:r w:rsidRPr="00455A3C">
        <w:t>від</w:t>
      </w:r>
      <w:proofErr w:type="spellEnd"/>
      <w:r w:rsidRPr="00455A3C">
        <w:t xml:space="preserve">  0 до 7, </w:t>
      </w:r>
      <w:proofErr w:type="spellStart"/>
      <w:r w:rsidRPr="00455A3C">
        <w:t>від</w:t>
      </w:r>
      <w:proofErr w:type="spellEnd"/>
      <w:r w:rsidRPr="00455A3C">
        <w:t xml:space="preserve">  0 до 4095. </w:t>
      </w:r>
      <w:proofErr w:type="spellStart"/>
      <w:r w:rsidRPr="00455A3C">
        <w:t>Будемо</w:t>
      </w:r>
      <w:proofErr w:type="spellEnd"/>
      <w:r w:rsidRPr="00455A3C">
        <w:t xml:space="preserve"> </w:t>
      </w:r>
      <w:proofErr w:type="spellStart"/>
      <w:r w:rsidRPr="00455A3C">
        <w:t>вважати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чим</w:t>
      </w:r>
      <w:proofErr w:type="spellEnd"/>
      <w:r w:rsidRPr="00455A3C">
        <w:t xml:space="preserve"> </w:t>
      </w:r>
      <w:proofErr w:type="spellStart"/>
      <w:r w:rsidRPr="00455A3C">
        <w:t>менше</w:t>
      </w:r>
      <w:proofErr w:type="spellEnd"/>
      <w:r w:rsidRPr="00455A3C">
        <w:t xml:space="preserve"> </w:t>
      </w:r>
      <w:proofErr w:type="spellStart"/>
      <w:r w:rsidRPr="00455A3C">
        <w:t>значення</w:t>
      </w:r>
      <w:proofErr w:type="spellEnd"/>
      <w:r w:rsidRPr="00455A3C">
        <w:t xml:space="preserve"> числа, </w:t>
      </w:r>
      <w:proofErr w:type="spellStart"/>
      <w:r w:rsidRPr="00455A3C">
        <w:t>тим</w:t>
      </w:r>
      <w:proofErr w:type="spellEnd"/>
      <w:r w:rsidRPr="00455A3C">
        <w:t xml:space="preserve"> </w:t>
      </w:r>
      <w:proofErr w:type="spellStart"/>
      <w:r w:rsidRPr="00455A3C">
        <w:t>вищий</w:t>
      </w:r>
      <w:proofErr w:type="spellEnd"/>
      <w:r w:rsidRPr="00455A3C">
        <w:t xml:space="preserve"> </w:t>
      </w:r>
      <w:proofErr w:type="spellStart"/>
      <w:r w:rsidRPr="00455A3C">
        <w:t>пріоритет</w:t>
      </w:r>
      <w:proofErr w:type="spellEnd"/>
      <w:r w:rsidRPr="00455A3C">
        <w:t xml:space="preserve"> </w:t>
      </w:r>
      <w:proofErr w:type="spellStart"/>
      <w:r w:rsidRPr="00455A3C">
        <w:t>процесу</w:t>
      </w:r>
      <w:proofErr w:type="spellEnd"/>
      <w:r w:rsidRPr="00455A3C">
        <w:t>.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3"/>
        <w:gridCol w:w="1559"/>
      </w:tblGrid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  <w:rPr>
                <w:b/>
                <w:i/>
                <w:u w:val="single"/>
              </w:rPr>
            </w:pPr>
            <w:proofErr w:type="gramStart"/>
            <w:r w:rsidRPr="00455A3C">
              <w:rPr>
                <w:b/>
                <w:i/>
                <w:u w:val="single"/>
              </w:rPr>
              <w:t>Приклад  №</w:t>
            </w:r>
            <w:proofErr w:type="gramEnd"/>
            <w:r w:rsidRPr="00455A3C">
              <w:rPr>
                <w:b/>
                <w:i/>
                <w:u w:val="single"/>
              </w:rPr>
              <w:t>3.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  <w:rPr>
                <w:b/>
              </w:rPr>
            </w:pPr>
            <w:proofErr w:type="spellStart"/>
            <w:r w:rsidRPr="00455A3C">
              <w:rPr>
                <w:b/>
              </w:rPr>
              <w:t>пріоритет</w:t>
            </w:r>
            <w:proofErr w:type="spellEnd"/>
          </w:p>
        </w:tc>
      </w:tr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 xml:space="preserve">П1(10 </w:t>
            </w:r>
            <w:proofErr w:type="spellStart"/>
            <w:r w:rsidRPr="00455A3C">
              <w:t>мс</w:t>
            </w:r>
            <w:proofErr w:type="spellEnd"/>
            <w:r w:rsidRPr="00455A3C">
              <w:t>)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>3</w:t>
            </w:r>
          </w:p>
        </w:tc>
      </w:tr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 xml:space="preserve">П2(1 </w:t>
            </w:r>
            <w:proofErr w:type="spellStart"/>
            <w:r w:rsidRPr="00455A3C">
              <w:t>мс</w:t>
            </w:r>
            <w:proofErr w:type="spellEnd"/>
            <w:r w:rsidRPr="00455A3C">
              <w:t>)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>1</w:t>
            </w:r>
          </w:p>
        </w:tc>
      </w:tr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 xml:space="preserve">П3(2 </w:t>
            </w:r>
            <w:proofErr w:type="spellStart"/>
            <w:r w:rsidRPr="00455A3C">
              <w:t>мс</w:t>
            </w:r>
            <w:proofErr w:type="spellEnd"/>
            <w:r w:rsidRPr="00455A3C">
              <w:t>)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>3</w:t>
            </w:r>
          </w:p>
        </w:tc>
      </w:tr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 xml:space="preserve">П4(1 </w:t>
            </w:r>
            <w:proofErr w:type="spellStart"/>
            <w:r w:rsidRPr="00455A3C">
              <w:t>мс</w:t>
            </w:r>
            <w:proofErr w:type="spellEnd"/>
            <w:r w:rsidRPr="00455A3C">
              <w:t>)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>4</w:t>
            </w:r>
          </w:p>
        </w:tc>
      </w:tr>
      <w:tr w:rsidR="002B3748" w:rsidRPr="00455A3C" w:rsidTr="00107862">
        <w:tc>
          <w:tcPr>
            <w:tcW w:w="1913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 xml:space="preserve">П5(5 </w:t>
            </w:r>
            <w:proofErr w:type="spellStart"/>
            <w:r w:rsidRPr="00455A3C">
              <w:t>мс</w:t>
            </w:r>
            <w:proofErr w:type="spellEnd"/>
            <w:r w:rsidRPr="00455A3C">
              <w:t>)</w:t>
            </w:r>
          </w:p>
        </w:tc>
        <w:tc>
          <w:tcPr>
            <w:tcW w:w="1559" w:type="dxa"/>
          </w:tcPr>
          <w:p w:rsidR="002B3748" w:rsidRPr="00455A3C" w:rsidRDefault="002B3748" w:rsidP="00107862">
            <w:pPr>
              <w:snapToGrid w:val="0"/>
              <w:jc w:val="both"/>
            </w:pPr>
            <w:r w:rsidRPr="00455A3C">
              <w:t>2</w:t>
            </w:r>
          </w:p>
        </w:tc>
      </w:tr>
    </w:tbl>
    <w:p w:rsidR="002B3748" w:rsidRPr="00455A3C" w:rsidRDefault="002B3748" w:rsidP="002B3748">
      <w:pPr>
        <w:keepNext/>
        <w:keepLines/>
        <w:jc w:val="both"/>
      </w:pPr>
      <w:r w:rsidRPr="00455A3C">
        <w:tab/>
        <w:t xml:space="preserve">На </w:t>
      </w:r>
      <w:proofErr w:type="spellStart"/>
      <w:r w:rsidRPr="00455A3C">
        <w:t>малюнку</w:t>
      </w:r>
      <w:proofErr w:type="spellEnd"/>
      <w:r w:rsidRPr="00455A3C">
        <w:t xml:space="preserve"> наведена </w:t>
      </w:r>
      <w:proofErr w:type="spellStart"/>
      <w:r w:rsidRPr="00455A3C">
        <w:t>діаграма</w:t>
      </w:r>
      <w:proofErr w:type="spellEnd"/>
      <w:r w:rsidRPr="00455A3C">
        <w:t xml:space="preserve"> </w:t>
      </w:r>
      <w:proofErr w:type="spellStart"/>
      <w:r w:rsidRPr="00455A3C">
        <w:t>Ганта</w:t>
      </w:r>
      <w:proofErr w:type="spellEnd"/>
      <w:r w:rsidRPr="00455A3C">
        <w:t xml:space="preserve">, </w:t>
      </w:r>
      <w:proofErr w:type="spellStart"/>
      <w:r w:rsidRPr="00455A3C">
        <w:t>виконування</w:t>
      </w:r>
      <w:proofErr w:type="spellEnd"/>
      <w:r w:rsidRPr="00455A3C">
        <w:t xml:space="preserve"> </w:t>
      </w:r>
      <w:proofErr w:type="spellStart"/>
      <w:r w:rsidRPr="00455A3C">
        <w:t>черги</w:t>
      </w:r>
      <w:proofErr w:type="spellEnd"/>
      <w:r w:rsidRPr="00455A3C">
        <w:t xml:space="preserve"> </w:t>
      </w:r>
      <w:proofErr w:type="spellStart"/>
      <w:r w:rsidRPr="00455A3C">
        <w:t>готових</w:t>
      </w:r>
      <w:proofErr w:type="spellEnd"/>
      <w:r w:rsidRPr="00455A3C">
        <w:t xml:space="preserve"> </w:t>
      </w:r>
      <w:proofErr w:type="spellStart"/>
      <w:r w:rsidRPr="00455A3C">
        <w:t>процесів</w:t>
      </w:r>
      <w:proofErr w:type="spellEnd"/>
      <w:r w:rsidRPr="00455A3C">
        <w:t xml:space="preserve"> при </w:t>
      </w:r>
      <w:proofErr w:type="spellStart"/>
      <w:r w:rsidRPr="00455A3C">
        <w:t>розташуванні</w:t>
      </w:r>
      <w:proofErr w:type="spellEnd"/>
      <w:r w:rsidRPr="00455A3C">
        <w:t xml:space="preserve"> </w:t>
      </w:r>
      <w:proofErr w:type="spellStart"/>
      <w:proofErr w:type="gramStart"/>
      <w:r w:rsidRPr="00455A3C">
        <w:t>процесів</w:t>
      </w:r>
      <w:proofErr w:type="spellEnd"/>
      <w:r w:rsidRPr="00455A3C">
        <w:t xml:space="preserve">  у</w:t>
      </w:r>
      <w:proofErr w:type="gramEnd"/>
      <w:r w:rsidRPr="00455A3C">
        <w:t xml:space="preserve"> </w:t>
      </w:r>
      <w:proofErr w:type="spellStart"/>
      <w:r w:rsidRPr="00455A3C">
        <w:t>черзі</w:t>
      </w:r>
      <w:proofErr w:type="spellEnd"/>
      <w:r w:rsidRPr="00455A3C">
        <w:t xml:space="preserve"> у </w:t>
      </w:r>
      <w:proofErr w:type="spellStart"/>
      <w:r w:rsidRPr="00455A3C">
        <w:t>відповідності</w:t>
      </w:r>
      <w:proofErr w:type="spellEnd"/>
      <w:r w:rsidRPr="00455A3C">
        <w:t xml:space="preserve"> </w:t>
      </w:r>
      <w:proofErr w:type="spellStart"/>
      <w:r w:rsidRPr="00455A3C">
        <w:t>зі</w:t>
      </w:r>
      <w:proofErr w:type="spellEnd"/>
      <w:r w:rsidRPr="00455A3C">
        <w:t xml:space="preserve"> </w:t>
      </w:r>
      <w:proofErr w:type="spellStart"/>
      <w:r w:rsidRPr="00455A3C">
        <w:t>стратегією</w:t>
      </w:r>
      <w:proofErr w:type="spellEnd"/>
      <w:r w:rsidRPr="00455A3C">
        <w:t xml:space="preserve"> </w:t>
      </w:r>
      <w:proofErr w:type="spellStart"/>
      <w:r w:rsidRPr="00455A3C">
        <w:t>пріоритетного</w:t>
      </w:r>
      <w:proofErr w:type="spellEnd"/>
      <w:r w:rsidRPr="00455A3C">
        <w:t xml:space="preserve"> </w:t>
      </w:r>
      <w:proofErr w:type="spellStart"/>
      <w:r w:rsidRPr="00455A3C">
        <w:t>планування</w:t>
      </w:r>
      <w:proofErr w:type="spellEnd"/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6"/>
        <w:gridCol w:w="1547"/>
        <w:gridCol w:w="1548"/>
        <w:gridCol w:w="1547"/>
        <w:gridCol w:w="1547"/>
        <w:gridCol w:w="1549"/>
      </w:tblGrid>
      <w:tr w:rsidR="002B3748" w:rsidRPr="00455A3C" w:rsidTr="00107862"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  <w:rPr>
                <w:vertAlign w:val="subscript"/>
              </w:rPr>
            </w:pPr>
            <w:r w:rsidRPr="00455A3C">
              <w:t>П</w:t>
            </w:r>
            <w:r w:rsidRPr="00455A3C">
              <w:rPr>
                <w:vertAlign w:val="subscript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  <w:rPr>
                <w:vertAlign w:val="subscript"/>
              </w:rPr>
            </w:pPr>
            <w:r w:rsidRPr="00455A3C">
              <w:t>П</w:t>
            </w:r>
            <w:r w:rsidRPr="00455A3C">
              <w:rPr>
                <w:vertAlign w:val="subscript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  <w:rPr>
                <w:vertAlign w:val="subscript"/>
              </w:rPr>
            </w:pPr>
            <w:r w:rsidRPr="00455A3C">
              <w:t>П</w:t>
            </w:r>
            <w:r w:rsidRPr="00455A3C">
              <w:rPr>
                <w:vertAlign w:val="subscript"/>
              </w:rPr>
              <w:t>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  <w:rPr>
                <w:vertAlign w:val="subscript"/>
              </w:rPr>
            </w:pPr>
            <w:r w:rsidRPr="00455A3C">
              <w:t>П</w:t>
            </w:r>
            <w:r w:rsidRPr="00455A3C">
              <w:rPr>
                <w:vertAlign w:val="subscript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  <w:rPr>
                <w:vertAlign w:val="subscript"/>
              </w:rPr>
            </w:pPr>
            <w:r w:rsidRPr="00455A3C">
              <w:t>П</w:t>
            </w:r>
            <w:r w:rsidRPr="00455A3C">
              <w:rPr>
                <w:vertAlign w:val="subscript"/>
              </w:rPr>
              <w:t>4</w:t>
            </w:r>
          </w:p>
        </w:tc>
        <w:tc>
          <w:tcPr>
            <w:tcW w:w="1549" w:type="dxa"/>
            <w:tcBorders>
              <w:left w:val="single" w:sz="4" w:space="0" w:color="000000"/>
            </w:tcBorders>
          </w:tcPr>
          <w:p w:rsidR="002B3748" w:rsidRPr="00455A3C" w:rsidRDefault="002B3748" w:rsidP="00107862">
            <w:pPr>
              <w:snapToGrid w:val="0"/>
            </w:pPr>
          </w:p>
        </w:tc>
      </w:tr>
      <w:tr w:rsidR="002B3748" w:rsidRPr="00455A3C" w:rsidTr="00107862">
        <w:tc>
          <w:tcPr>
            <w:tcW w:w="15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48" w:rsidRPr="00455A3C" w:rsidRDefault="002B3748" w:rsidP="00107862">
            <w:pPr>
              <w:snapToGrid w:val="0"/>
              <w:jc w:val="center"/>
            </w:pPr>
            <w:r w:rsidRPr="00455A3C">
              <w:t>WT</w:t>
            </w:r>
            <w:r w:rsidRPr="00455A3C">
              <w:rPr>
                <w:vertAlign w:val="subscript"/>
              </w:rPr>
              <w:t>2</w:t>
            </w:r>
            <w:r w:rsidRPr="00455A3C">
              <w:t xml:space="preserve">=0 </w:t>
            </w:r>
            <w:proofErr w:type="spellStart"/>
            <w:r w:rsidRPr="00455A3C">
              <w:t>мс</w:t>
            </w:r>
            <w:proofErr w:type="spellEnd"/>
          </w:p>
        </w:tc>
        <w:tc>
          <w:tcPr>
            <w:tcW w:w="15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48" w:rsidRPr="00455A3C" w:rsidRDefault="002B3748" w:rsidP="00107862">
            <w:pPr>
              <w:snapToGrid w:val="0"/>
              <w:jc w:val="center"/>
            </w:pPr>
            <w:r w:rsidRPr="00455A3C">
              <w:t>WT</w:t>
            </w:r>
            <w:r w:rsidRPr="00455A3C">
              <w:rPr>
                <w:vertAlign w:val="subscript"/>
              </w:rPr>
              <w:t>5</w:t>
            </w:r>
            <w:r w:rsidRPr="00455A3C">
              <w:t xml:space="preserve">=1 </w:t>
            </w:r>
            <w:proofErr w:type="spellStart"/>
            <w:r w:rsidRPr="00455A3C">
              <w:t>мс</w:t>
            </w:r>
            <w:proofErr w:type="spellEnd"/>
          </w:p>
        </w:tc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748" w:rsidRPr="00455A3C" w:rsidRDefault="002B3748" w:rsidP="00107862">
            <w:pPr>
              <w:snapToGrid w:val="0"/>
              <w:jc w:val="center"/>
            </w:pPr>
            <w:r w:rsidRPr="00455A3C">
              <w:t>WT</w:t>
            </w:r>
            <w:r w:rsidRPr="00455A3C">
              <w:rPr>
                <w:vertAlign w:val="subscript"/>
              </w:rPr>
              <w:t>1</w:t>
            </w:r>
            <w:r w:rsidRPr="00455A3C">
              <w:t xml:space="preserve">=6 </w:t>
            </w:r>
            <w:proofErr w:type="spellStart"/>
            <w:r w:rsidRPr="00455A3C">
              <w:t>мс</w:t>
            </w:r>
            <w:proofErr w:type="spellEnd"/>
          </w:p>
        </w:tc>
        <w:tc>
          <w:tcPr>
            <w:tcW w:w="15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</w:pPr>
            <w:r w:rsidRPr="00455A3C">
              <w:t>WT</w:t>
            </w:r>
            <w:r w:rsidRPr="00455A3C">
              <w:rPr>
                <w:vertAlign w:val="subscript"/>
              </w:rPr>
              <w:t>3</w:t>
            </w:r>
            <w:r w:rsidRPr="00455A3C">
              <w:t xml:space="preserve">=16 </w:t>
            </w:r>
            <w:proofErr w:type="spellStart"/>
            <w:r w:rsidRPr="00455A3C">
              <w:t>мс</w:t>
            </w:r>
            <w:proofErr w:type="spellEnd"/>
          </w:p>
        </w:tc>
        <w:tc>
          <w:tcPr>
            <w:tcW w:w="15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3748" w:rsidRPr="00455A3C" w:rsidRDefault="002B3748" w:rsidP="00107862">
            <w:pPr>
              <w:snapToGrid w:val="0"/>
              <w:jc w:val="center"/>
            </w:pPr>
            <w:r w:rsidRPr="00455A3C">
              <w:t>WT</w:t>
            </w:r>
            <w:r w:rsidRPr="00455A3C">
              <w:rPr>
                <w:vertAlign w:val="subscript"/>
              </w:rPr>
              <w:t>4</w:t>
            </w:r>
            <w:r w:rsidRPr="00455A3C">
              <w:t xml:space="preserve">=18 </w:t>
            </w:r>
            <w:proofErr w:type="spellStart"/>
            <w:r w:rsidRPr="00455A3C">
              <w:t>мс</w:t>
            </w:r>
            <w:proofErr w:type="spellEnd"/>
          </w:p>
        </w:tc>
        <w:tc>
          <w:tcPr>
            <w:tcW w:w="1549" w:type="dxa"/>
          </w:tcPr>
          <w:p w:rsidR="002B3748" w:rsidRPr="00455A3C" w:rsidRDefault="002B3748" w:rsidP="00107862">
            <w:pPr>
              <w:snapToGrid w:val="0"/>
            </w:pPr>
          </w:p>
        </w:tc>
      </w:tr>
    </w:tbl>
    <w:p w:rsidR="002B3748" w:rsidRPr="00455A3C" w:rsidRDefault="002B3748" w:rsidP="002B3748">
      <w:pPr>
        <w:jc w:val="both"/>
      </w:pPr>
      <w:r w:rsidRPr="00455A3C">
        <w:t xml:space="preserve">    </w:t>
      </w:r>
      <w:proofErr w:type="spellStart"/>
      <w:r w:rsidRPr="00455A3C">
        <w:t>Пріоритети</w:t>
      </w:r>
      <w:proofErr w:type="spellEnd"/>
      <w:r w:rsidRPr="00455A3C">
        <w:t xml:space="preserve"> </w:t>
      </w:r>
      <w:proofErr w:type="spellStart"/>
      <w:r w:rsidRPr="00455A3C">
        <w:t>визначаються</w:t>
      </w:r>
      <w:proofErr w:type="spellEnd"/>
      <w:r w:rsidRPr="00455A3C">
        <w:t xml:space="preserve"> </w:t>
      </w:r>
      <w:proofErr w:type="spellStart"/>
      <w:r w:rsidRPr="00455A3C">
        <w:t>виходячи</w:t>
      </w:r>
      <w:proofErr w:type="spellEnd"/>
      <w:r w:rsidRPr="00455A3C">
        <w:t xml:space="preserve"> </w:t>
      </w:r>
      <w:proofErr w:type="spellStart"/>
      <w:r w:rsidRPr="00455A3C">
        <w:t>із</w:t>
      </w:r>
      <w:proofErr w:type="spellEnd"/>
      <w:r w:rsidRPr="00455A3C">
        <w:t xml:space="preserve"> </w:t>
      </w:r>
      <w:proofErr w:type="spellStart"/>
      <w:r w:rsidRPr="00455A3C">
        <w:t>сукупності</w:t>
      </w:r>
      <w:proofErr w:type="spellEnd"/>
      <w:r w:rsidRPr="00455A3C">
        <w:t xml:space="preserve"> </w:t>
      </w:r>
      <w:proofErr w:type="spellStart"/>
      <w:r w:rsidRPr="00455A3C">
        <w:t>внутрішніх</w:t>
      </w:r>
      <w:proofErr w:type="spellEnd"/>
      <w:r w:rsidRPr="00455A3C">
        <w:t xml:space="preserve"> </w:t>
      </w:r>
      <w:proofErr w:type="gramStart"/>
      <w:r w:rsidRPr="00455A3C">
        <w:t xml:space="preserve">та  </w:t>
      </w:r>
      <w:proofErr w:type="spellStart"/>
      <w:r w:rsidRPr="00455A3C">
        <w:t>зовнішніх</w:t>
      </w:r>
      <w:proofErr w:type="spellEnd"/>
      <w:proofErr w:type="gramEnd"/>
      <w:r w:rsidRPr="00455A3C">
        <w:t xml:space="preserve"> по </w:t>
      </w:r>
      <w:proofErr w:type="spellStart"/>
      <w:r w:rsidRPr="00455A3C">
        <w:t>відношенню</w:t>
      </w:r>
      <w:proofErr w:type="spellEnd"/>
      <w:r w:rsidRPr="00455A3C">
        <w:t xml:space="preserve"> до </w:t>
      </w:r>
      <w:proofErr w:type="spellStart"/>
      <w:r w:rsidRPr="00455A3C">
        <w:t>операційної</w:t>
      </w:r>
      <w:proofErr w:type="spellEnd"/>
      <w:r w:rsidRPr="00455A3C">
        <w:t xml:space="preserve"> </w:t>
      </w:r>
      <w:proofErr w:type="spellStart"/>
      <w:r w:rsidRPr="00455A3C">
        <w:t>системи</w:t>
      </w:r>
      <w:proofErr w:type="spellEnd"/>
      <w:r w:rsidRPr="00455A3C">
        <w:t xml:space="preserve"> </w:t>
      </w:r>
      <w:proofErr w:type="spellStart"/>
      <w:r w:rsidRPr="00455A3C">
        <w:t>факторів</w:t>
      </w:r>
      <w:proofErr w:type="spellEnd"/>
      <w:r w:rsidRPr="00455A3C">
        <w:t xml:space="preserve">. </w:t>
      </w:r>
    </w:p>
    <w:p w:rsidR="002B3748" w:rsidRPr="00455A3C" w:rsidRDefault="002B3748" w:rsidP="002B3748">
      <w:pPr>
        <w:jc w:val="both"/>
        <w:rPr>
          <w:b/>
          <w:u w:val="single"/>
        </w:rPr>
      </w:pPr>
      <w:proofErr w:type="spellStart"/>
      <w:r w:rsidRPr="00455A3C">
        <w:rPr>
          <w:b/>
          <w:u w:val="single"/>
        </w:rPr>
        <w:t>Внутрішні</w:t>
      </w:r>
      <w:proofErr w:type="spellEnd"/>
      <w:r w:rsidRPr="00455A3C">
        <w:rPr>
          <w:b/>
          <w:u w:val="single"/>
        </w:rPr>
        <w:t xml:space="preserve"> </w:t>
      </w:r>
      <w:proofErr w:type="spellStart"/>
      <w:r w:rsidRPr="00455A3C">
        <w:rPr>
          <w:b/>
          <w:u w:val="single"/>
        </w:rPr>
        <w:t>фактори</w:t>
      </w:r>
      <w:proofErr w:type="spellEnd"/>
      <w:r w:rsidRPr="00455A3C">
        <w:rPr>
          <w:b/>
          <w:u w:val="single"/>
        </w:rPr>
        <w:t>:</w:t>
      </w:r>
    </w:p>
    <w:p w:rsidR="002B3748" w:rsidRPr="00455A3C" w:rsidRDefault="002B3748" w:rsidP="002B3748">
      <w:pPr>
        <w:widowControl w:val="0"/>
        <w:numPr>
          <w:ilvl w:val="0"/>
          <w:numId w:val="24"/>
        </w:numPr>
        <w:tabs>
          <w:tab w:val="left" w:pos="1132"/>
        </w:tabs>
        <w:suppressAutoHyphens/>
        <w:overflowPunct w:val="0"/>
        <w:autoSpaceDE w:val="0"/>
        <w:jc w:val="both"/>
        <w:textAlignment w:val="baseline"/>
      </w:pPr>
      <w:proofErr w:type="spellStart"/>
      <w:r w:rsidRPr="00455A3C">
        <w:t>вимоги</w:t>
      </w:r>
      <w:proofErr w:type="spellEnd"/>
      <w:r w:rsidRPr="00455A3C">
        <w:t xml:space="preserve"> </w:t>
      </w:r>
      <w:proofErr w:type="gramStart"/>
      <w:r w:rsidRPr="00455A3C">
        <w:t xml:space="preserve">до  </w:t>
      </w:r>
      <w:proofErr w:type="spellStart"/>
      <w:r w:rsidRPr="00455A3C">
        <w:t>пам'яті</w:t>
      </w:r>
      <w:proofErr w:type="spellEnd"/>
      <w:proofErr w:type="gramEnd"/>
    </w:p>
    <w:p w:rsidR="002B3748" w:rsidRPr="00455A3C" w:rsidRDefault="002B3748" w:rsidP="002B3748">
      <w:pPr>
        <w:widowControl w:val="0"/>
        <w:numPr>
          <w:ilvl w:val="0"/>
          <w:numId w:val="24"/>
        </w:numPr>
        <w:tabs>
          <w:tab w:val="left" w:pos="1132"/>
        </w:tabs>
        <w:suppressAutoHyphens/>
        <w:overflowPunct w:val="0"/>
        <w:autoSpaceDE w:val="0"/>
        <w:jc w:val="both"/>
        <w:textAlignment w:val="baseline"/>
      </w:pPr>
      <w:proofErr w:type="spellStart"/>
      <w:r w:rsidRPr="00455A3C">
        <w:t>кількість</w:t>
      </w:r>
      <w:proofErr w:type="spellEnd"/>
      <w:r w:rsidRPr="00455A3C">
        <w:t xml:space="preserve"> </w:t>
      </w:r>
      <w:proofErr w:type="spellStart"/>
      <w:r w:rsidRPr="00455A3C">
        <w:t>відкритих</w:t>
      </w:r>
      <w:proofErr w:type="spellEnd"/>
      <w:r w:rsidRPr="00455A3C">
        <w:t xml:space="preserve"> </w:t>
      </w:r>
      <w:proofErr w:type="spellStart"/>
      <w:r w:rsidRPr="00455A3C">
        <w:t>файлів</w:t>
      </w:r>
      <w:proofErr w:type="spellEnd"/>
    </w:p>
    <w:p w:rsidR="002B3748" w:rsidRPr="00455A3C" w:rsidRDefault="002B3748" w:rsidP="002B3748">
      <w:pPr>
        <w:widowControl w:val="0"/>
        <w:numPr>
          <w:ilvl w:val="0"/>
          <w:numId w:val="24"/>
        </w:numPr>
        <w:tabs>
          <w:tab w:val="left" w:pos="1132"/>
        </w:tabs>
        <w:suppressAutoHyphens/>
        <w:overflowPunct w:val="0"/>
        <w:autoSpaceDE w:val="0"/>
        <w:jc w:val="both"/>
        <w:textAlignment w:val="baseline"/>
      </w:pPr>
      <w:proofErr w:type="spellStart"/>
      <w:r w:rsidRPr="00455A3C">
        <w:t>відношення</w:t>
      </w:r>
      <w:proofErr w:type="spellEnd"/>
      <w:r w:rsidRPr="00455A3C">
        <w:t xml:space="preserve"> </w:t>
      </w:r>
      <w:proofErr w:type="spellStart"/>
      <w:r w:rsidRPr="00455A3C">
        <w:t>середнього</w:t>
      </w:r>
      <w:proofErr w:type="spellEnd"/>
      <w:r w:rsidRPr="00455A3C">
        <w:t xml:space="preserve"> часу вводу - </w:t>
      </w:r>
      <w:proofErr w:type="spellStart"/>
      <w:r w:rsidRPr="00455A3C">
        <w:t>виводу</w:t>
      </w:r>
      <w:proofErr w:type="spellEnd"/>
      <w:r w:rsidRPr="00455A3C">
        <w:t xml:space="preserve"> </w:t>
      </w:r>
      <w:proofErr w:type="gramStart"/>
      <w:r w:rsidRPr="00455A3C">
        <w:t xml:space="preserve">до  </w:t>
      </w:r>
      <w:proofErr w:type="spellStart"/>
      <w:r w:rsidRPr="00455A3C">
        <w:t>середнього</w:t>
      </w:r>
      <w:proofErr w:type="spellEnd"/>
      <w:proofErr w:type="gramEnd"/>
      <w:r w:rsidRPr="00455A3C">
        <w:t xml:space="preserve"> часу CPU і так </w:t>
      </w:r>
      <w:proofErr w:type="spellStart"/>
      <w:r w:rsidRPr="00455A3C">
        <w:t>далі</w:t>
      </w:r>
      <w:proofErr w:type="spellEnd"/>
    </w:p>
    <w:p w:rsidR="002B3748" w:rsidRPr="00455A3C" w:rsidRDefault="002B3748" w:rsidP="002B3748">
      <w:pPr>
        <w:jc w:val="both"/>
        <w:rPr>
          <w:b/>
          <w:u w:val="single"/>
        </w:rPr>
      </w:pPr>
      <w:proofErr w:type="spellStart"/>
      <w:r w:rsidRPr="00455A3C">
        <w:rPr>
          <w:b/>
          <w:u w:val="single"/>
        </w:rPr>
        <w:t>Зовнішні</w:t>
      </w:r>
      <w:proofErr w:type="spellEnd"/>
      <w:r w:rsidRPr="00455A3C">
        <w:rPr>
          <w:b/>
          <w:u w:val="single"/>
        </w:rPr>
        <w:t xml:space="preserve"> </w:t>
      </w:r>
      <w:proofErr w:type="spellStart"/>
      <w:proofErr w:type="gramStart"/>
      <w:r w:rsidRPr="00455A3C">
        <w:rPr>
          <w:b/>
          <w:u w:val="single"/>
        </w:rPr>
        <w:t>фактори</w:t>
      </w:r>
      <w:proofErr w:type="spellEnd"/>
      <w:r w:rsidRPr="00455A3C">
        <w:rPr>
          <w:b/>
          <w:u w:val="single"/>
        </w:rPr>
        <w:t xml:space="preserve"> :</w:t>
      </w:r>
      <w:proofErr w:type="gramEnd"/>
    </w:p>
    <w:p w:rsidR="002B3748" w:rsidRPr="00455A3C" w:rsidRDefault="002B3748" w:rsidP="002B3748">
      <w:pPr>
        <w:widowControl w:val="0"/>
        <w:numPr>
          <w:ilvl w:val="0"/>
          <w:numId w:val="25"/>
        </w:numPr>
        <w:tabs>
          <w:tab w:val="left" w:pos="1132"/>
        </w:tabs>
        <w:suppressAutoHyphens/>
        <w:overflowPunct w:val="0"/>
        <w:autoSpaceDE w:val="0"/>
        <w:jc w:val="both"/>
        <w:textAlignment w:val="baseline"/>
      </w:pPr>
      <w:proofErr w:type="spellStart"/>
      <w:r w:rsidRPr="00455A3C">
        <w:t>важливість</w:t>
      </w:r>
      <w:proofErr w:type="spellEnd"/>
      <w:r w:rsidRPr="00455A3C">
        <w:t xml:space="preserve"> </w:t>
      </w:r>
      <w:proofErr w:type="spellStart"/>
      <w:r w:rsidRPr="00455A3C">
        <w:t>процесу</w:t>
      </w:r>
      <w:proofErr w:type="spellEnd"/>
    </w:p>
    <w:p w:rsidR="002B3748" w:rsidRPr="00455A3C" w:rsidRDefault="002B3748" w:rsidP="002B3748">
      <w:pPr>
        <w:widowControl w:val="0"/>
        <w:numPr>
          <w:ilvl w:val="0"/>
          <w:numId w:val="25"/>
        </w:numPr>
        <w:tabs>
          <w:tab w:val="left" w:pos="1132"/>
        </w:tabs>
        <w:suppressAutoHyphens/>
        <w:overflowPunct w:val="0"/>
        <w:autoSpaceDE w:val="0"/>
        <w:jc w:val="both"/>
        <w:textAlignment w:val="baseline"/>
      </w:pPr>
      <w:r w:rsidRPr="00455A3C">
        <w:t xml:space="preserve">тип та величина </w:t>
      </w:r>
      <w:proofErr w:type="spellStart"/>
      <w:r w:rsidRPr="00455A3C">
        <w:t>файлів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використовуються</w:t>
      </w:r>
      <w:proofErr w:type="spellEnd"/>
      <w:r w:rsidRPr="00455A3C">
        <w:t xml:space="preserve"> для оплати</w:t>
      </w:r>
    </w:p>
    <w:p w:rsidR="002B3748" w:rsidRPr="00455A3C" w:rsidRDefault="002B3748" w:rsidP="002B3748">
      <w:pPr>
        <w:widowControl w:val="0"/>
        <w:numPr>
          <w:ilvl w:val="0"/>
          <w:numId w:val="25"/>
        </w:numPr>
        <w:tabs>
          <w:tab w:val="clear" w:pos="1132"/>
          <w:tab w:val="left" w:pos="1134"/>
        </w:tabs>
        <w:suppressAutoHyphens/>
        <w:overflowPunct w:val="0"/>
        <w:autoSpaceDE w:val="0"/>
        <w:ind w:left="1134"/>
        <w:jc w:val="both"/>
        <w:textAlignment w:val="baseline"/>
      </w:pPr>
      <w:r w:rsidRPr="00455A3C">
        <w:t xml:space="preserve"> </w:t>
      </w:r>
      <w:proofErr w:type="spellStart"/>
      <w:r w:rsidRPr="00455A3C">
        <w:t>відділ</w:t>
      </w:r>
      <w:proofErr w:type="spellEnd"/>
      <w:r w:rsidRPr="00455A3C">
        <w:t xml:space="preserve">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виконує</w:t>
      </w:r>
      <w:proofErr w:type="spellEnd"/>
      <w:r w:rsidRPr="00455A3C">
        <w:t xml:space="preserve"> </w:t>
      </w:r>
      <w:proofErr w:type="spellStart"/>
      <w:r w:rsidRPr="00455A3C">
        <w:t>роботи</w:t>
      </w:r>
      <w:proofErr w:type="spellEnd"/>
      <w:r w:rsidRPr="00455A3C">
        <w:t xml:space="preserve"> і так </w:t>
      </w:r>
      <w:proofErr w:type="spellStart"/>
      <w:r w:rsidRPr="00455A3C">
        <w:t>далі</w:t>
      </w:r>
      <w:proofErr w:type="spellEnd"/>
    </w:p>
    <w:p w:rsidR="002B3748" w:rsidRPr="00455A3C" w:rsidRDefault="002B3748" w:rsidP="002B3748">
      <w:pPr>
        <w:jc w:val="both"/>
      </w:pPr>
      <w:r w:rsidRPr="00455A3C">
        <w:tab/>
      </w:r>
      <w:proofErr w:type="spellStart"/>
      <w:r w:rsidRPr="00455A3C">
        <w:t>Внутрішні</w:t>
      </w:r>
      <w:proofErr w:type="spellEnd"/>
      <w:r w:rsidRPr="00455A3C">
        <w:t xml:space="preserve"> </w:t>
      </w:r>
      <w:proofErr w:type="spellStart"/>
      <w:r w:rsidRPr="00455A3C">
        <w:t>фактори</w:t>
      </w:r>
      <w:proofErr w:type="spellEnd"/>
      <w:r w:rsidRPr="00455A3C">
        <w:t xml:space="preserve"> </w:t>
      </w:r>
      <w:proofErr w:type="spellStart"/>
      <w:r w:rsidRPr="00455A3C">
        <w:t>можуть</w:t>
      </w:r>
      <w:proofErr w:type="spellEnd"/>
      <w:r w:rsidRPr="00455A3C">
        <w:t xml:space="preserve"> </w:t>
      </w:r>
      <w:proofErr w:type="spellStart"/>
      <w:r w:rsidRPr="00455A3C">
        <w:t>використовуватися</w:t>
      </w:r>
      <w:proofErr w:type="spellEnd"/>
      <w:r w:rsidRPr="00455A3C">
        <w:t xml:space="preserve"> для </w:t>
      </w:r>
      <w:proofErr w:type="gramStart"/>
      <w:r w:rsidRPr="00455A3C">
        <w:t xml:space="preserve">автоматичного  </w:t>
      </w:r>
      <w:proofErr w:type="spellStart"/>
      <w:r w:rsidRPr="00455A3C">
        <w:t>призначення</w:t>
      </w:r>
      <w:proofErr w:type="spellEnd"/>
      <w:proofErr w:type="gramEnd"/>
      <w:r w:rsidRPr="00455A3C">
        <w:t xml:space="preserve"> </w:t>
      </w:r>
      <w:proofErr w:type="spellStart"/>
      <w:r w:rsidRPr="00455A3C">
        <w:t>пріоритетів</w:t>
      </w:r>
      <w:proofErr w:type="spellEnd"/>
      <w:r w:rsidRPr="00455A3C">
        <w:t xml:space="preserve"> самою </w:t>
      </w:r>
      <w:proofErr w:type="spellStart"/>
      <w:r w:rsidRPr="00455A3C">
        <w:t>операційною</w:t>
      </w:r>
      <w:proofErr w:type="spellEnd"/>
      <w:r w:rsidRPr="00455A3C">
        <w:t xml:space="preserve"> системою, а </w:t>
      </w:r>
      <w:proofErr w:type="spellStart"/>
      <w:r w:rsidRPr="00455A3C">
        <w:t>зовнішні</w:t>
      </w:r>
      <w:proofErr w:type="spellEnd"/>
      <w:r w:rsidRPr="00455A3C">
        <w:t xml:space="preserve"> для </w:t>
      </w:r>
      <w:proofErr w:type="spellStart"/>
      <w:r w:rsidRPr="00455A3C">
        <w:t>примусового</w:t>
      </w:r>
      <w:proofErr w:type="spellEnd"/>
      <w:r w:rsidRPr="00455A3C">
        <w:t xml:space="preserve">, за </w:t>
      </w:r>
      <w:proofErr w:type="spellStart"/>
      <w:r w:rsidRPr="00455A3C">
        <w:t>допомогою</w:t>
      </w:r>
      <w:proofErr w:type="spellEnd"/>
      <w:r w:rsidRPr="00455A3C">
        <w:t xml:space="preserve"> оператора.</w:t>
      </w:r>
    </w:p>
    <w:p w:rsidR="002B3748" w:rsidRPr="00455A3C" w:rsidRDefault="002B3748" w:rsidP="002B3748">
      <w:pPr>
        <w:jc w:val="both"/>
      </w:pPr>
      <w:r w:rsidRPr="00455A3C">
        <w:tab/>
      </w:r>
      <w:proofErr w:type="spellStart"/>
      <w:r w:rsidRPr="00455A3C">
        <w:t>Головний</w:t>
      </w:r>
      <w:proofErr w:type="spellEnd"/>
      <w:r w:rsidRPr="00455A3C">
        <w:t xml:space="preserve"> </w:t>
      </w:r>
      <w:proofErr w:type="spellStart"/>
      <w:r w:rsidRPr="00455A3C">
        <w:t>недолік</w:t>
      </w:r>
      <w:proofErr w:type="spellEnd"/>
      <w:r w:rsidRPr="00455A3C">
        <w:t xml:space="preserve"> </w:t>
      </w:r>
      <w:proofErr w:type="spellStart"/>
      <w:r w:rsidRPr="00455A3C">
        <w:t>пріоритетного</w:t>
      </w:r>
      <w:proofErr w:type="spellEnd"/>
      <w:r w:rsidRPr="00455A3C">
        <w:t xml:space="preserve"> </w:t>
      </w:r>
      <w:proofErr w:type="spellStart"/>
      <w:r w:rsidRPr="00455A3C">
        <w:t>планування</w:t>
      </w:r>
      <w:proofErr w:type="spellEnd"/>
      <w:r w:rsidRPr="00455A3C">
        <w:t xml:space="preserve"> </w:t>
      </w:r>
      <w:proofErr w:type="spellStart"/>
      <w:r w:rsidRPr="00455A3C">
        <w:t>полягає</w:t>
      </w:r>
      <w:proofErr w:type="spellEnd"/>
      <w:r w:rsidRPr="00455A3C">
        <w:t xml:space="preserve"> у </w:t>
      </w:r>
      <w:proofErr w:type="spellStart"/>
      <w:r w:rsidRPr="00455A3C">
        <w:t>можливості</w:t>
      </w:r>
      <w:proofErr w:type="spellEnd"/>
      <w:r w:rsidRPr="00455A3C">
        <w:t xml:space="preserve"> </w:t>
      </w:r>
      <w:proofErr w:type="spellStart"/>
      <w:r w:rsidRPr="00455A3C">
        <w:t>блокування</w:t>
      </w:r>
      <w:proofErr w:type="spellEnd"/>
      <w:r w:rsidRPr="00455A3C">
        <w:t xml:space="preserve"> на </w:t>
      </w:r>
      <w:proofErr w:type="spellStart"/>
      <w:r w:rsidRPr="00455A3C">
        <w:t>невизначено</w:t>
      </w:r>
      <w:proofErr w:type="spellEnd"/>
      <w:r w:rsidRPr="00455A3C">
        <w:t xml:space="preserve"> </w:t>
      </w:r>
      <w:proofErr w:type="spellStart"/>
      <w:r w:rsidRPr="00455A3C">
        <w:t>довгий</w:t>
      </w:r>
      <w:proofErr w:type="spellEnd"/>
      <w:r w:rsidRPr="00455A3C">
        <w:t xml:space="preserve"> строк </w:t>
      </w:r>
      <w:proofErr w:type="spellStart"/>
      <w:r w:rsidRPr="00455A3C">
        <w:t>низько</w:t>
      </w:r>
      <w:proofErr w:type="spellEnd"/>
      <w:r w:rsidRPr="00455A3C">
        <w:t xml:space="preserve"> </w:t>
      </w:r>
      <w:proofErr w:type="spellStart"/>
      <w:r w:rsidRPr="00455A3C">
        <w:t>пріоритетних</w:t>
      </w:r>
      <w:proofErr w:type="spellEnd"/>
      <w:r w:rsidRPr="00455A3C">
        <w:t xml:space="preserve"> </w:t>
      </w:r>
      <w:proofErr w:type="spellStart"/>
      <w:r w:rsidRPr="00455A3C">
        <w:t>процесів</w:t>
      </w:r>
      <w:proofErr w:type="spellEnd"/>
      <w:r w:rsidRPr="00455A3C">
        <w:t>.</w:t>
      </w:r>
    </w:p>
    <w:p w:rsidR="002B3748" w:rsidRPr="00455A3C" w:rsidRDefault="002B3748" w:rsidP="002B3748">
      <w:pPr>
        <w:jc w:val="both"/>
      </w:pPr>
      <w:r w:rsidRPr="00455A3C">
        <w:tab/>
        <w:t xml:space="preserve">Для </w:t>
      </w:r>
      <w:proofErr w:type="spellStart"/>
      <w:r w:rsidRPr="00455A3C">
        <w:t>виправлення</w:t>
      </w:r>
      <w:proofErr w:type="spellEnd"/>
      <w:r w:rsidRPr="00455A3C">
        <w:t xml:space="preserve"> </w:t>
      </w:r>
      <w:proofErr w:type="spellStart"/>
      <w:r w:rsidRPr="00455A3C">
        <w:t>відміченого</w:t>
      </w:r>
      <w:proofErr w:type="spellEnd"/>
      <w:r w:rsidRPr="00455A3C">
        <w:t xml:space="preserve"> </w:t>
      </w:r>
      <w:proofErr w:type="spellStart"/>
      <w:r w:rsidRPr="00455A3C">
        <w:t>недоліку</w:t>
      </w:r>
      <w:proofErr w:type="spellEnd"/>
      <w:r w:rsidRPr="00455A3C">
        <w:t xml:space="preserve"> </w:t>
      </w:r>
      <w:proofErr w:type="spellStart"/>
      <w:r w:rsidRPr="00455A3C">
        <w:t>використовуються</w:t>
      </w:r>
      <w:proofErr w:type="spellEnd"/>
      <w:r w:rsidRPr="00455A3C">
        <w:t xml:space="preserve"> </w:t>
      </w:r>
      <w:proofErr w:type="spellStart"/>
      <w:r w:rsidRPr="00455A3C">
        <w:t>наступні</w:t>
      </w:r>
      <w:proofErr w:type="spellEnd"/>
      <w:r w:rsidRPr="00455A3C">
        <w:t xml:space="preserve"> </w:t>
      </w:r>
      <w:proofErr w:type="spellStart"/>
      <w:proofErr w:type="gramStart"/>
      <w:r w:rsidRPr="00455A3C">
        <w:t>методи</w:t>
      </w:r>
      <w:proofErr w:type="spellEnd"/>
      <w:r w:rsidRPr="00455A3C">
        <w:t>.:</w:t>
      </w:r>
      <w:proofErr w:type="gramEnd"/>
      <w:r w:rsidRPr="00455A3C">
        <w:t xml:space="preserve"> </w:t>
      </w:r>
      <w:proofErr w:type="spellStart"/>
      <w:r w:rsidRPr="00455A3C">
        <w:t>Процеси</w:t>
      </w:r>
      <w:proofErr w:type="spellEnd"/>
      <w:r w:rsidRPr="00455A3C">
        <w:t xml:space="preserve">, час </w:t>
      </w:r>
      <w:proofErr w:type="spellStart"/>
      <w:r w:rsidRPr="00455A3C">
        <w:t>очікування</w:t>
      </w:r>
      <w:proofErr w:type="spellEnd"/>
      <w:r w:rsidRPr="00455A3C">
        <w:t xml:space="preserve"> </w:t>
      </w:r>
      <w:proofErr w:type="spellStart"/>
      <w:r w:rsidRPr="00455A3C">
        <w:t>котрих</w:t>
      </w:r>
      <w:proofErr w:type="spellEnd"/>
      <w:r w:rsidRPr="00455A3C">
        <w:t xml:space="preserve"> </w:t>
      </w:r>
      <w:proofErr w:type="spellStart"/>
      <w:r w:rsidRPr="00455A3C">
        <w:t>перевищує</w:t>
      </w:r>
      <w:proofErr w:type="spellEnd"/>
      <w:r w:rsidRPr="00455A3C">
        <w:t xml:space="preserve"> </w:t>
      </w:r>
      <w:proofErr w:type="spellStart"/>
      <w:r w:rsidRPr="00455A3C">
        <w:t>фіксовану</w:t>
      </w:r>
      <w:proofErr w:type="spellEnd"/>
      <w:r w:rsidRPr="00455A3C">
        <w:t xml:space="preserve"> величину, </w:t>
      </w:r>
      <w:proofErr w:type="spellStart"/>
      <w:r w:rsidRPr="00455A3C">
        <w:t>наприклад</w:t>
      </w:r>
      <w:proofErr w:type="spellEnd"/>
      <w:r w:rsidRPr="00455A3C">
        <w:t xml:space="preserve"> 15 </w:t>
      </w:r>
      <w:proofErr w:type="spellStart"/>
      <w:r w:rsidRPr="00455A3C">
        <w:t>хвилин</w:t>
      </w:r>
      <w:proofErr w:type="spellEnd"/>
      <w:r w:rsidRPr="00455A3C">
        <w:t xml:space="preserve">, автоматично </w:t>
      </w:r>
      <w:proofErr w:type="spellStart"/>
      <w:r w:rsidRPr="00455A3C">
        <w:t>отримує</w:t>
      </w:r>
      <w:proofErr w:type="spellEnd"/>
      <w:r w:rsidRPr="00455A3C">
        <w:t xml:space="preserve"> </w:t>
      </w:r>
      <w:proofErr w:type="spellStart"/>
      <w:r w:rsidRPr="00455A3C">
        <w:t>одиничний</w:t>
      </w:r>
      <w:proofErr w:type="spellEnd"/>
      <w:r w:rsidRPr="00455A3C">
        <w:t xml:space="preserve"> </w:t>
      </w:r>
      <w:proofErr w:type="spellStart"/>
      <w:r w:rsidRPr="00455A3C">
        <w:t>приріст</w:t>
      </w:r>
      <w:proofErr w:type="spellEnd"/>
      <w:r w:rsidRPr="00455A3C">
        <w:t xml:space="preserve"> </w:t>
      </w:r>
      <w:proofErr w:type="spellStart"/>
      <w:r w:rsidRPr="00455A3C">
        <w:t>пріоритету</w:t>
      </w:r>
      <w:proofErr w:type="spellEnd"/>
      <w:r w:rsidRPr="00455A3C">
        <w:t>.</w:t>
      </w:r>
    </w:p>
    <w:p w:rsidR="002B3748" w:rsidRPr="00455A3C" w:rsidRDefault="002B3748" w:rsidP="002B3748">
      <w:pPr>
        <w:jc w:val="both"/>
      </w:pPr>
      <w:r w:rsidRPr="00455A3C">
        <w:t xml:space="preserve">    </w:t>
      </w:r>
      <w:proofErr w:type="spellStart"/>
      <w:r w:rsidRPr="00455A3C">
        <w:t>Пріоритетне</w:t>
      </w:r>
      <w:proofErr w:type="spellEnd"/>
      <w:r w:rsidRPr="00455A3C">
        <w:t xml:space="preserve"> </w:t>
      </w:r>
      <w:proofErr w:type="spellStart"/>
      <w:r w:rsidRPr="00455A3C">
        <w:t>обслуговування</w:t>
      </w:r>
      <w:proofErr w:type="spellEnd"/>
      <w:r w:rsidRPr="00455A3C">
        <w:t xml:space="preserve"> (PQ) є </w:t>
      </w:r>
      <w:proofErr w:type="spellStart"/>
      <w:r w:rsidRPr="00455A3C">
        <w:t>ефективною</w:t>
      </w:r>
      <w:proofErr w:type="spellEnd"/>
      <w:r w:rsidRPr="00455A3C">
        <w:t xml:space="preserve"> і прямою формою </w:t>
      </w:r>
      <w:proofErr w:type="spellStart"/>
      <w:r w:rsidRPr="00455A3C">
        <w:t>управління</w:t>
      </w:r>
      <w:proofErr w:type="spellEnd"/>
      <w:r w:rsidRPr="00455A3C">
        <w:t xml:space="preserve"> </w:t>
      </w:r>
      <w:proofErr w:type="spellStart"/>
      <w:r w:rsidRPr="00455A3C">
        <w:t>перевантаженням</w:t>
      </w:r>
      <w:proofErr w:type="spellEnd"/>
      <w:r w:rsidRPr="00455A3C">
        <w:t xml:space="preserve">. PQ у </w:t>
      </w:r>
      <w:proofErr w:type="spellStart"/>
      <w:r w:rsidRPr="00455A3C">
        <w:t>сучасних</w:t>
      </w:r>
      <w:proofErr w:type="spellEnd"/>
      <w:r w:rsidRPr="00455A3C">
        <w:t xml:space="preserve"> протоколах </w:t>
      </w:r>
      <w:proofErr w:type="spellStart"/>
      <w:r w:rsidRPr="00455A3C">
        <w:t>дозволяє</w:t>
      </w:r>
      <w:proofErr w:type="spellEnd"/>
      <w:r w:rsidRPr="00455A3C">
        <w:t xml:space="preserve"> </w:t>
      </w:r>
      <w:proofErr w:type="spellStart"/>
      <w:r w:rsidRPr="00455A3C">
        <w:t>виділити</w:t>
      </w:r>
      <w:proofErr w:type="spellEnd"/>
      <w:r w:rsidRPr="00455A3C">
        <w:t xml:space="preserve"> до </w:t>
      </w:r>
      <w:proofErr w:type="spellStart"/>
      <w:r w:rsidRPr="00455A3C">
        <w:t>чотирьох</w:t>
      </w:r>
      <w:proofErr w:type="spellEnd"/>
      <w:r w:rsidRPr="00455A3C">
        <w:t xml:space="preserve"> </w:t>
      </w:r>
      <w:proofErr w:type="spellStart"/>
      <w:r w:rsidRPr="00455A3C">
        <w:t>черг</w:t>
      </w:r>
      <w:proofErr w:type="spellEnd"/>
      <w:r w:rsidRPr="00455A3C">
        <w:t xml:space="preserve"> в </w:t>
      </w:r>
      <w:proofErr w:type="spellStart"/>
      <w:r w:rsidRPr="00455A3C">
        <w:t>мережевому</w:t>
      </w:r>
      <w:proofErr w:type="spellEnd"/>
      <w:r w:rsidRPr="00455A3C">
        <w:t xml:space="preserve"> </w:t>
      </w:r>
      <w:proofErr w:type="spellStart"/>
      <w:r w:rsidRPr="00455A3C">
        <w:t>трафіку</w:t>
      </w:r>
      <w:proofErr w:type="spellEnd"/>
      <w:r w:rsidRPr="00455A3C">
        <w:t xml:space="preserve">. </w:t>
      </w:r>
      <w:proofErr w:type="spellStart"/>
      <w:r w:rsidRPr="00455A3C">
        <w:t>Передбачені</w:t>
      </w:r>
      <w:proofErr w:type="spellEnd"/>
      <w:r w:rsidRPr="00455A3C">
        <w:t xml:space="preserve"> </w:t>
      </w:r>
      <w:proofErr w:type="spellStart"/>
      <w:r w:rsidRPr="00455A3C">
        <w:t>черги</w:t>
      </w:r>
      <w:proofErr w:type="spellEnd"/>
      <w:r w:rsidRPr="00455A3C">
        <w:t xml:space="preserve"> </w:t>
      </w:r>
      <w:proofErr w:type="spellStart"/>
      <w:r w:rsidRPr="00455A3C">
        <w:t>високого</w:t>
      </w:r>
      <w:proofErr w:type="spellEnd"/>
      <w:r w:rsidRPr="00455A3C">
        <w:t xml:space="preserve">, </w:t>
      </w:r>
      <w:proofErr w:type="spellStart"/>
      <w:r w:rsidRPr="00455A3C">
        <w:t>середнього</w:t>
      </w:r>
      <w:proofErr w:type="spellEnd"/>
      <w:r w:rsidRPr="00455A3C">
        <w:t xml:space="preserve">, нормального і </w:t>
      </w:r>
      <w:proofErr w:type="spellStart"/>
      <w:r w:rsidRPr="00455A3C">
        <w:t>низького</w:t>
      </w:r>
      <w:proofErr w:type="spellEnd"/>
      <w:r w:rsidRPr="00455A3C">
        <w:t xml:space="preserve"> </w:t>
      </w:r>
      <w:proofErr w:type="spellStart"/>
      <w:r w:rsidRPr="00455A3C">
        <w:t>пріоритету</w:t>
      </w:r>
      <w:proofErr w:type="spellEnd"/>
      <w:r w:rsidRPr="00455A3C">
        <w:t xml:space="preserve">. Маршрутизатор </w:t>
      </w:r>
      <w:proofErr w:type="spellStart"/>
      <w:r w:rsidRPr="00455A3C">
        <w:t>обробляє</w:t>
      </w:r>
      <w:proofErr w:type="spellEnd"/>
      <w:r w:rsidRPr="00455A3C">
        <w:t xml:space="preserve"> </w:t>
      </w:r>
      <w:proofErr w:type="spellStart"/>
      <w:r w:rsidRPr="00455A3C">
        <w:t>черги</w:t>
      </w:r>
      <w:proofErr w:type="spellEnd"/>
      <w:r w:rsidRPr="00455A3C">
        <w:t xml:space="preserve"> строго </w:t>
      </w:r>
      <w:proofErr w:type="spellStart"/>
      <w:r w:rsidRPr="00455A3C">
        <w:t>відповідно</w:t>
      </w:r>
      <w:proofErr w:type="spellEnd"/>
      <w:r w:rsidRPr="00455A3C">
        <w:t xml:space="preserve"> до </w:t>
      </w:r>
      <w:proofErr w:type="spellStart"/>
      <w:r w:rsidRPr="00455A3C">
        <w:t>їх</w:t>
      </w:r>
      <w:proofErr w:type="spellEnd"/>
      <w:r w:rsidRPr="00455A3C">
        <w:t xml:space="preserve"> </w:t>
      </w:r>
      <w:proofErr w:type="spellStart"/>
      <w:r w:rsidRPr="00455A3C">
        <w:t>пріоритету</w:t>
      </w:r>
      <w:proofErr w:type="spellEnd"/>
      <w:r w:rsidRPr="00455A3C">
        <w:t xml:space="preserve">. </w:t>
      </w:r>
      <w:proofErr w:type="spellStart"/>
      <w:r w:rsidRPr="00455A3C">
        <w:t>Пакети</w:t>
      </w:r>
      <w:proofErr w:type="spellEnd"/>
      <w:r w:rsidRPr="00455A3C">
        <w:t xml:space="preserve"> з </w:t>
      </w:r>
      <w:proofErr w:type="spellStart"/>
      <w:r w:rsidRPr="00455A3C">
        <w:t>черги</w:t>
      </w:r>
      <w:proofErr w:type="spellEnd"/>
      <w:r w:rsidRPr="00455A3C">
        <w:t xml:space="preserve"> з </w:t>
      </w:r>
      <w:proofErr w:type="spellStart"/>
      <w:r w:rsidRPr="00455A3C">
        <w:t>високим</w:t>
      </w:r>
      <w:proofErr w:type="spellEnd"/>
      <w:r w:rsidRPr="00455A3C">
        <w:t xml:space="preserve"> </w:t>
      </w:r>
      <w:proofErr w:type="spellStart"/>
      <w:r w:rsidRPr="00455A3C">
        <w:t>пріоритетом</w:t>
      </w:r>
      <w:proofErr w:type="spellEnd"/>
      <w:r w:rsidRPr="00455A3C">
        <w:t xml:space="preserve"> </w:t>
      </w:r>
      <w:proofErr w:type="spellStart"/>
      <w:r w:rsidRPr="00455A3C">
        <w:t>обробляються</w:t>
      </w:r>
      <w:proofErr w:type="spellEnd"/>
      <w:r w:rsidRPr="00455A3C">
        <w:t xml:space="preserve">, </w:t>
      </w:r>
      <w:proofErr w:type="spellStart"/>
      <w:r w:rsidRPr="00455A3C">
        <w:t>поки</w:t>
      </w:r>
      <w:proofErr w:type="spellEnd"/>
      <w:r w:rsidRPr="00455A3C">
        <w:t xml:space="preserve"> в </w:t>
      </w:r>
      <w:proofErr w:type="spellStart"/>
      <w:r w:rsidRPr="00455A3C">
        <w:t>черзі</w:t>
      </w:r>
      <w:proofErr w:type="spellEnd"/>
      <w:r w:rsidRPr="00455A3C">
        <w:t xml:space="preserve"> не </w:t>
      </w:r>
      <w:proofErr w:type="spellStart"/>
      <w:r w:rsidRPr="00455A3C">
        <w:t>залишиться</w:t>
      </w:r>
      <w:proofErr w:type="spellEnd"/>
      <w:r w:rsidRPr="00455A3C">
        <w:t xml:space="preserve"> </w:t>
      </w:r>
      <w:proofErr w:type="spellStart"/>
      <w:r w:rsidRPr="00455A3C">
        <w:t>жодного</w:t>
      </w:r>
      <w:proofErr w:type="spellEnd"/>
      <w:r w:rsidRPr="00455A3C">
        <w:t xml:space="preserve"> пакету, </w:t>
      </w:r>
      <w:proofErr w:type="spellStart"/>
      <w:r w:rsidRPr="00455A3C">
        <w:t>після</w:t>
      </w:r>
      <w:proofErr w:type="spellEnd"/>
      <w:r w:rsidRPr="00455A3C">
        <w:t xml:space="preserve"> </w:t>
      </w:r>
      <w:proofErr w:type="spellStart"/>
      <w:r w:rsidRPr="00455A3C">
        <w:t>цього</w:t>
      </w:r>
      <w:proofErr w:type="spellEnd"/>
      <w:r w:rsidRPr="00455A3C">
        <w:t xml:space="preserve"> </w:t>
      </w:r>
      <w:proofErr w:type="spellStart"/>
      <w:r w:rsidRPr="00455A3C">
        <w:t>починається</w:t>
      </w:r>
      <w:proofErr w:type="spellEnd"/>
      <w:r w:rsidRPr="00455A3C">
        <w:t xml:space="preserve"> </w:t>
      </w:r>
      <w:proofErr w:type="spellStart"/>
      <w:r w:rsidRPr="00455A3C">
        <w:t>обробка</w:t>
      </w:r>
      <w:proofErr w:type="spellEnd"/>
      <w:r w:rsidRPr="00455A3C">
        <w:t xml:space="preserve"> </w:t>
      </w:r>
      <w:proofErr w:type="spellStart"/>
      <w:r w:rsidRPr="00455A3C">
        <w:t>черги</w:t>
      </w:r>
      <w:proofErr w:type="spellEnd"/>
      <w:r w:rsidRPr="00455A3C">
        <w:t xml:space="preserve"> з </w:t>
      </w:r>
      <w:proofErr w:type="spellStart"/>
      <w:r w:rsidRPr="00455A3C">
        <w:t>середнім</w:t>
      </w:r>
      <w:proofErr w:type="spellEnd"/>
      <w:r w:rsidRPr="00455A3C">
        <w:t xml:space="preserve"> </w:t>
      </w:r>
      <w:proofErr w:type="spellStart"/>
      <w:r w:rsidRPr="00455A3C">
        <w:t>пріоритетом</w:t>
      </w:r>
      <w:proofErr w:type="spellEnd"/>
      <w:r w:rsidRPr="00455A3C">
        <w:t xml:space="preserve">, </w:t>
      </w:r>
      <w:proofErr w:type="spellStart"/>
      <w:r w:rsidRPr="00455A3C">
        <w:t>паралельно</w:t>
      </w:r>
      <w:proofErr w:type="spellEnd"/>
      <w:r w:rsidRPr="00455A3C">
        <w:t xml:space="preserve"> </w:t>
      </w:r>
      <w:proofErr w:type="spellStart"/>
      <w:r w:rsidRPr="00455A3C">
        <w:t>здійснюється</w:t>
      </w:r>
      <w:proofErr w:type="spellEnd"/>
      <w:r w:rsidRPr="00455A3C">
        <w:t xml:space="preserve"> контроль </w:t>
      </w:r>
      <w:proofErr w:type="spellStart"/>
      <w:r w:rsidRPr="00455A3C">
        <w:t>появи</w:t>
      </w:r>
      <w:proofErr w:type="spellEnd"/>
      <w:r w:rsidRPr="00455A3C">
        <w:t xml:space="preserve"> </w:t>
      </w:r>
      <w:proofErr w:type="spellStart"/>
      <w:r w:rsidRPr="00455A3C">
        <w:t>пакетів</w:t>
      </w:r>
      <w:proofErr w:type="spellEnd"/>
      <w:r w:rsidRPr="00455A3C">
        <w:t xml:space="preserve"> в </w:t>
      </w:r>
      <w:proofErr w:type="spellStart"/>
      <w:r w:rsidRPr="00455A3C">
        <w:t>черзі</w:t>
      </w:r>
      <w:proofErr w:type="spellEnd"/>
      <w:r w:rsidRPr="00455A3C">
        <w:t xml:space="preserve"> з </w:t>
      </w:r>
      <w:proofErr w:type="spellStart"/>
      <w:r w:rsidRPr="00455A3C">
        <w:t>високим</w:t>
      </w:r>
      <w:proofErr w:type="spellEnd"/>
      <w:r w:rsidRPr="00455A3C">
        <w:t xml:space="preserve"> </w:t>
      </w:r>
      <w:proofErr w:type="spellStart"/>
      <w:r w:rsidRPr="00455A3C">
        <w:t>пріоритетом</w:t>
      </w:r>
      <w:proofErr w:type="spellEnd"/>
      <w:r w:rsidRPr="00455A3C">
        <w:t xml:space="preserve">. </w:t>
      </w:r>
      <w:proofErr w:type="spellStart"/>
      <w:r w:rsidRPr="00455A3C">
        <w:t>Пакети</w:t>
      </w:r>
      <w:proofErr w:type="spellEnd"/>
      <w:r w:rsidRPr="00455A3C">
        <w:t xml:space="preserve"> з </w:t>
      </w:r>
      <w:proofErr w:type="spellStart"/>
      <w:r w:rsidRPr="00455A3C">
        <w:t>черги</w:t>
      </w:r>
      <w:proofErr w:type="spellEnd"/>
      <w:r w:rsidRPr="00455A3C">
        <w:t xml:space="preserve"> з </w:t>
      </w:r>
      <w:proofErr w:type="spellStart"/>
      <w:r w:rsidRPr="00455A3C">
        <w:t>низьким</w:t>
      </w:r>
      <w:proofErr w:type="spellEnd"/>
      <w:r w:rsidRPr="00455A3C">
        <w:t xml:space="preserve"> </w:t>
      </w:r>
      <w:proofErr w:type="spellStart"/>
      <w:r w:rsidRPr="00455A3C">
        <w:t>пріоритетом</w:t>
      </w:r>
      <w:proofErr w:type="spellEnd"/>
      <w:r w:rsidRPr="00455A3C">
        <w:t xml:space="preserve"> </w:t>
      </w:r>
      <w:proofErr w:type="spellStart"/>
      <w:r w:rsidRPr="00455A3C">
        <w:t>обробляються</w:t>
      </w:r>
      <w:proofErr w:type="spellEnd"/>
      <w:r w:rsidRPr="00455A3C">
        <w:t xml:space="preserve"> </w:t>
      </w:r>
      <w:proofErr w:type="spellStart"/>
      <w:r w:rsidRPr="00455A3C">
        <w:t>лише</w:t>
      </w:r>
      <w:proofErr w:type="spellEnd"/>
      <w:r w:rsidRPr="00455A3C">
        <w:t xml:space="preserve"> </w:t>
      </w:r>
      <w:proofErr w:type="spellStart"/>
      <w:r w:rsidRPr="00455A3C">
        <w:t>тоді</w:t>
      </w:r>
      <w:proofErr w:type="spellEnd"/>
      <w:r w:rsidRPr="00455A3C">
        <w:t xml:space="preserve">, коли </w:t>
      </w:r>
      <w:proofErr w:type="spellStart"/>
      <w:r w:rsidRPr="00455A3C">
        <w:t>решта</w:t>
      </w:r>
      <w:proofErr w:type="spellEnd"/>
      <w:r w:rsidRPr="00455A3C">
        <w:t xml:space="preserve"> </w:t>
      </w:r>
      <w:proofErr w:type="spellStart"/>
      <w:r w:rsidRPr="00455A3C">
        <w:t>черг</w:t>
      </w:r>
      <w:proofErr w:type="spellEnd"/>
      <w:r w:rsidRPr="00455A3C">
        <w:t xml:space="preserve"> </w:t>
      </w:r>
      <w:proofErr w:type="spellStart"/>
      <w:r w:rsidRPr="00455A3C">
        <w:t>порожня</w:t>
      </w:r>
      <w:proofErr w:type="spellEnd"/>
      <w:r w:rsidRPr="00455A3C">
        <w:t xml:space="preserve">. </w:t>
      </w:r>
      <w:proofErr w:type="spellStart"/>
      <w:r w:rsidRPr="00455A3C">
        <w:t>Низько</w:t>
      </w:r>
      <w:proofErr w:type="spellEnd"/>
      <w:r w:rsidRPr="00455A3C">
        <w:t xml:space="preserve"> </w:t>
      </w:r>
      <w:proofErr w:type="spellStart"/>
      <w:r w:rsidRPr="00455A3C">
        <w:t>пріоритетний</w:t>
      </w:r>
      <w:proofErr w:type="spellEnd"/>
      <w:r w:rsidRPr="00455A3C">
        <w:t xml:space="preserve"> </w:t>
      </w:r>
      <w:proofErr w:type="spellStart"/>
      <w:r w:rsidRPr="00455A3C">
        <w:t>трафік</w:t>
      </w:r>
      <w:proofErr w:type="spellEnd"/>
      <w:r w:rsidRPr="00455A3C">
        <w:t xml:space="preserve"> при </w:t>
      </w:r>
      <w:proofErr w:type="spellStart"/>
      <w:r w:rsidRPr="00455A3C">
        <w:t>певних</w:t>
      </w:r>
      <w:proofErr w:type="spellEnd"/>
      <w:r w:rsidRPr="00455A3C">
        <w:t xml:space="preserve"> </w:t>
      </w:r>
      <w:proofErr w:type="spellStart"/>
      <w:r w:rsidRPr="00455A3C">
        <w:t>обставинах</w:t>
      </w:r>
      <w:proofErr w:type="spellEnd"/>
      <w:r w:rsidRPr="00455A3C">
        <w:t xml:space="preserve"> </w:t>
      </w:r>
      <w:proofErr w:type="spellStart"/>
      <w:r w:rsidRPr="00455A3C">
        <w:t>може</w:t>
      </w:r>
      <w:proofErr w:type="spellEnd"/>
      <w:r w:rsidRPr="00455A3C">
        <w:t xml:space="preserve"> бути </w:t>
      </w:r>
      <w:proofErr w:type="spellStart"/>
      <w:r w:rsidRPr="00455A3C">
        <w:t>повністю</w:t>
      </w:r>
      <w:proofErr w:type="spellEnd"/>
      <w:r w:rsidRPr="00455A3C">
        <w:t xml:space="preserve"> </w:t>
      </w:r>
      <w:proofErr w:type="spellStart"/>
      <w:r w:rsidRPr="00455A3C">
        <w:t>блокований</w:t>
      </w:r>
      <w:proofErr w:type="spellEnd"/>
      <w:r w:rsidRPr="00455A3C">
        <w:t xml:space="preserve">, а </w:t>
      </w:r>
      <w:proofErr w:type="spellStart"/>
      <w:r w:rsidRPr="00455A3C">
        <w:t>пакети</w:t>
      </w:r>
      <w:proofErr w:type="spellEnd"/>
      <w:r w:rsidRPr="00455A3C">
        <w:t xml:space="preserve"> </w:t>
      </w:r>
      <w:proofErr w:type="spellStart"/>
      <w:r w:rsidRPr="00455A3C">
        <w:t>втрачені</w:t>
      </w:r>
      <w:proofErr w:type="spellEnd"/>
      <w:r w:rsidRPr="00455A3C">
        <w:t xml:space="preserve">. </w:t>
      </w:r>
      <w:proofErr w:type="spellStart"/>
      <w:r w:rsidRPr="00455A3C">
        <w:t>Зазвичай</w:t>
      </w:r>
      <w:proofErr w:type="spellEnd"/>
      <w:r w:rsidRPr="00455A3C">
        <w:t xml:space="preserve"> PQ </w:t>
      </w:r>
      <w:proofErr w:type="spellStart"/>
      <w:r w:rsidRPr="00455A3C">
        <w:t>використовується</w:t>
      </w:r>
      <w:proofErr w:type="spellEnd"/>
      <w:r w:rsidRPr="00455A3C">
        <w:t xml:space="preserve">, коли </w:t>
      </w:r>
      <w:proofErr w:type="spellStart"/>
      <w:r w:rsidRPr="00455A3C">
        <w:t>прикладні</w:t>
      </w:r>
      <w:proofErr w:type="spellEnd"/>
      <w:r w:rsidRPr="00455A3C">
        <w:t xml:space="preserve"> </w:t>
      </w:r>
      <w:proofErr w:type="spellStart"/>
      <w:r w:rsidRPr="00455A3C">
        <w:t>програми</w:t>
      </w:r>
      <w:proofErr w:type="spellEnd"/>
      <w:r w:rsidRPr="00455A3C">
        <w:t xml:space="preserve">, </w:t>
      </w:r>
      <w:proofErr w:type="spellStart"/>
      <w:r w:rsidRPr="00455A3C">
        <w:t>критичні</w:t>
      </w:r>
      <w:proofErr w:type="spellEnd"/>
      <w:r w:rsidRPr="00455A3C">
        <w:t xml:space="preserve"> до </w:t>
      </w:r>
      <w:proofErr w:type="spellStart"/>
      <w:r w:rsidRPr="00455A3C">
        <w:t>затримок</w:t>
      </w:r>
      <w:proofErr w:type="spellEnd"/>
      <w:r w:rsidRPr="00455A3C">
        <w:t xml:space="preserve">, </w:t>
      </w:r>
      <w:proofErr w:type="spellStart"/>
      <w:r w:rsidRPr="00455A3C">
        <w:t>стикаються</w:t>
      </w:r>
      <w:proofErr w:type="spellEnd"/>
      <w:r w:rsidRPr="00455A3C">
        <w:t xml:space="preserve"> з проблемами. </w:t>
      </w:r>
    </w:p>
    <w:p w:rsidR="002B3748" w:rsidRPr="00455A3C" w:rsidRDefault="002B3748" w:rsidP="002B3748">
      <w:pPr>
        <w:jc w:val="both"/>
      </w:pPr>
      <w:r w:rsidRPr="00455A3C">
        <w:t xml:space="preserve">  </w:t>
      </w:r>
      <w:proofErr w:type="spellStart"/>
      <w:r w:rsidRPr="00455A3C">
        <w:t>Якщо</w:t>
      </w:r>
      <w:proofErr w:type="spellEnd"/>
      <w:r w:rsidRPr="00455A3C">
        <w:t xml:space="preserve"> </w:t>
      </w:r>
      <w:proofErr w:type="spellStart"/>
      <w:r w:rsidRPr="00455A3C">
        <w:t>високо</w:t>
      </w:r>
      <w:proofErr w:type="spellEnd"/>
      <w:r w:rsidRPr="00455A3C">
        <w:t xml:space="preserve"> </w:t>
      </w:r>
      <w:proofErr w:type="spellStart"/>
      <w:r w:rsidRPr="00455A3C">
        <w:t>пріоритетний</w:t>
      </w:r>
      <w:proofErr w:type="spellEnd"/>
      <w:r w:rsidRPr="00455A3C">
        <w:t xml:space="preserve"> </w:t>
      </w:r>
      <w:proofErr w:type="spellStart"/>
      <w:r w:rsidRPr="00455A3C">
        <w:t>трафік</w:t>
      </w:r>
      <w:proofErr w:type="spellEnd"/>
      <w:r w:rsidRPr="00455A3C">
        <w:t xml:space="preserve"> </w:t>
      </w:r>
      <w:proofErr w:type="spellStart"/>
      <w:r w:rsidRPr="00455A3C">
        <w:t>має</w:t>
      </w:r>
      <w:proofErr w:type="spellEnd"/>
      <w:r w:rsidRPr="00455A3C">
        <w:t xml:space="preserve"> </w:t>
      </w:r>
      <w:proofErr w:type="spellStart"/>
      <w:r w:rsidRPr="00455A3C">
        <w:t>високу</w:t>
      </w:r>
      <w:proofErr w:type="spellEnd"/>
      <w:r w:rsidRPr="00455A3C">
        <w:t xml:space="preserve"> </w:t>
      </w:r>
      <w:proofErr w:type="spellStart"/>
      <w:r w:rsidRPr="00455A3C">
        <w:t>інтенсивність</w:t>
      </w:r>
      <w:proofErr w:type="spellEnd"/>
      <w:r w:rsidRPr="00455A3C">
        <w:t xml:space="preserve">, то </w:t>
      </w:r>
      <w:proofErr w:type="spellStart"/>
      <w:r w:rsidRPr="00455A3C">
        <w:t>існує</w:t>
      </w:r>
      <w:proofErr w:type="spellEnd"/>
      <w:r w:rsidRPr="00455A3C">
        <w:t xml:space="preserve"> </w:t>
      </w:r>
      <w:proofErr w:type="spellStart"/>
      <w:r w:rsidRPr="00455A3C">
        <w:t>висока</w:t>
      </w:r>
      <w:proofErr w:type="spellEnd"/>
      <w:r w:rsidRPr="00455A3C">
        <w:t xml:space="preserve"> </w:t>
      </w:r>
      <w:proofErr w:type="spellStart"/>
      <w:r w:rsidRPr="00455A3C">
        <w:t>ймовірність</w:t>
      </w:r>
      <w:proofErr w:type="spellEnd"/>
      <w:r w:rsidRPr="00455A3C">
        <w:t xml:space="preserve"> того, </w:t>
      </w:r>
      <w:proofErr w:type="spellStart"/>
      <w:r w:rsidRPr="00455A3C">
        <w:t>що</w:t>
      </w:r>
      <w:proofErr w:type="spellEnd"/>
      <w:r w:rsidRPr="00455A3C">
        <w:t xml:space="preserve"> </w:t>
      </w:r>
      <w:proofErr w:type="spellStart"/>
      <w:r w:rsidRPr="00455A3C">
        <w:t>решта</w:t>
      </w:r>
      <w:proofErr w:type="spellEnd"/>
      <w:r w:rsidRPr="00455A3C">
        <w:t xml:space="preserve"> </w:t>
      </w:r>
      <w:proofErr w:type="spellStart"/>
      <w:r w:rsidRPr="00455A3C">
        <w:t>складових</w:t>
      </w:r>
      <w:proofErr w:type="spellEnd"/>
      <w:r w:rsidRPr="00455A3C">
        <w:t xml:space="preserve"> </w:t>
      </w:r>
      <w:proofErr w:type="spellStart"/>
      <w:r w:rsidRPr="00455A3C">
        <w:t>трафіку</w:t>
      </w:r>
      <w:proofErr w:type="spellEnd"/>
      <w:r w:rsidRPr="00455A3C">
        <w:t xml:space="preserve"> буде </w:t>
      </w:r>
      <w:proofErr w:type="spellStart"/>
      <w:r w:rsidRPr="00455A3C">
        <w:t>заблокована</w:t>
      </w:r>
      <w:proofErr w:type="spellEnd"/>
      <w:r w:rsidRPr="00455A3C">
        <w:t xml:space="preserve">. </w:t>
      </w:r>
      <w:proofErr w:type="spellStart"/>
      <w:r w:rsidRPr="00455A3C">
        <w:t>Пакети</w:t>
      </w:r>
      <w:proofErr w:type="spellEnd"/>
      <w:r w:rsidRPr="00455A3C">
        <w:t xml:space="preserve">, не </w:t>
      </w:r>
      <w:proofErr w:type="spellStart"/>
      <w:r w:rsidRPr="00455A3C">
        <w:t>класифіковані</w:t>
      </w:r>
      <w:proofErr w:type="spellEnd"/>
      <w:r w:rsidRPr="00455A3C">
        <w:t xml:space="preserve"> як PQ, автоматично </w:t>
      </w:r>
      <w:proofErr w:type="spellStart"/>
      <w:r w:rsidRPr="00455A3C">
        <w:t>відносяться</w:t>
      </w:r>
      <w:proofErr w:type="spellEnd"/>
      <w:r w:rsidRPr="00455A3C">
        <w:t xml:space="preserve"> до </w:t>
      </w:r>
      <w:proofErr w:type="spellStart"/>
      <w:r w:rsidRPr="00455A3C">
        <w:t>черги</w:t>
      </w:r>
      <w:proofErr w:type="spellEnd"/>
      <w:r w:rsidRPr="00455A3C">
        <w:t xml:space="preserve"> з </w:t>
      </w:r>
      <w:proofErr w:type="spellStart"/>
      <w:r w:rsidRPr="00455A3C">
        <w:t>нормальним</w:t>
      </w:r>
      <w:proofErr w:type="spellEnd"/>
      <w:r w:rsidRPr="00455A3C">
        <w:t xml:space="preserve"> </w:t>
      </w:r>
      <w:proofErr w:type="spellStart"/>
      <w:r w:rsidRPr="00455A3C">
        <w:t>пріоритетом</w:t>
      </w:r>
      <w:proofErr w:type="spellEnd"/>
      <w:r w:rsidRPr="00455A3C">
        <w:t xml:space="preserve">. Системна </w:t>
      </w:r>
      <w:proofErr w:type="spellStart"/>
      <w:r w:rsidRPr="00455A3C">
        <w:t>черга</w:t>
      </w:r>
      <w:proofErr w:type="spellEnd"/>
      <w:r w:rsidRPr="00455A3C">
        <w:t xml:space="preserve"> </w:t>
      </w:r>
      <w:proofErr w:type="spellStart"/>
      <w:r w:rsidRPr="00455A3C">
        <w:t>має</w:t>
      </w:r>
      <w:proofErr w:type="spellEnd"/>
      <w:r w:rsidRPr="00455A3C">
        <w:t xml:space="preserve"> </w:t>
      </w:r>
      <w:proofErr w:type="spellStart"/>
      <w:proofErr w:type="gramStart"/>
      <w:r w:rsidRPr="00455A3C">
        <w:t>найвищий</w:t>
      </w:r>
      <w:proofErr w:type="spellEnd"/>
      <w:r w:rsidRPr="00455A3C">
        <w:t xml:space="preserve">  </w:t>
      </w:r>
      <w:proofErr w:type="spellStart"/>
      <w:r w:rsidRPr="00455A3C">
        <w:t>пріоритет</w:t>
      </w:r>
      <w:proofErr w:type="spellEnd"/>
      <w:proofErr w:type="gramEnd"/>
      <w:r w:rsidRPr="00455A3C">
        <w:t>.</w:t>
      </w:r>
    </w:p>
    <w:p w:rsidR="002B3748" w:rsidRPr="00455A3C" w:rsidRDefault="002B3748" w:rsidP="002B3748">
      <w:pPr>
        <w:pStyle w:val="ListParagraph"/>
        <w:tabs>
          <w:tab w:val="left" w:pos="360"/>
        </w:tabs>
        <w:ind w:left="360"/>
        <w:rPr>
          <w:i/>
          <w:lang w:val="uk-UA"/>
        </w:rPr>
      </w:pPr>
      <w:proofErr w:type="spellStart"/>
      <w:r w:rsidRPr="00455A3C">
        <w:lastRenderedPageBreak/>
        <w:t>Варіант</w:t>
      </w:r>
      <w:proofErr w:type="spellEnd"/>
      <w:r w:rsidRPr="00455A3C">
        <w:t xml:space="preserve"> 123 =</w:t>
      </w:r>
      <w:r w:rsidRPr="00455A3C">
        <w:rPr>
          <w:lang w:val="en-US"/>
        </w:rPr>
        <w:t xml:space="preserve">&gt; </w:t>
      </w:r>
      <w:r w:rsidRPr="00455A3C">
        <w:rPr>
          <w:lang w:val="uk-UA"/>
        </w:rPr>
        <w:t>Алгоритм PQ (</w:t>
      </w:r>
      <w:proofErr w:type="spellStart"/>
      <w:r w:rsidRPr="00455A3C">
        <w:rPr>
          <w:i/>
          <w:lang w:val="uk-UA"/>
        </w:rPr>
        <w:t>Priority</w:t>
      </w:r>
      <w:proofErr w:type="spellEnd"/>
      <w:r w:rsidRPr="00455A3C">
        <w:rPr>
          <w:i/>
          <w:lang w:val="uk-UA"/>
        </w:rPr>
        <w:t xml:space="preserve"> </w:t>
      </w:r>
      <w:proofErr w:type="spellStart"/>
      <w:r w:rsidRPr="00455A3C">
        <w:rPr>
          <w:i/>
          <w:lang w:val="uk-UA"/>
        </w:rPr>
        <w:t>Queuing</w:t>
      </w:r>
      <w:proofErr w:type="spellEnd"/>
      <w:r w:rsidRPr="00455A3C">
        <w:rPr>
          <w:i/>
          <w:lang w:val="uk-UA"/>
        </w:rPr>
        <w:t>).</w:t>
      </w:r>
    </w:p>
    <w:p w:rsidR="002B3748" w:rsidRPr="007B60BE" w:rsidRDefault="002B3748" w:rsidP="002B3748">
      <w:pPr>
        <w:rPr>
          <w:rFonts w:ascii="Consolas" w:hAnsi="Consolas" w:cs="Consolas"/>
          <w:sz w:val="20"/>
          <w:szCs w:val="20"/>
          <w:lang w:val="en-US"/>
        </w:rPr>
      </w:pPr>
      <w:r w:rsidRPr="007B60BE">
        <w:rPr>
          <w:rFonts w:ascii="Consolas" w:hAnsi="Consolas" w:cs="Consolas"/>
          <w:noProof/>
          <w:sz w:val="20"/>
          <w:szCs w:val="20"/>
          <w:lang w:eastAsia="uk-UA"/>
        </w:rPr>
        <w:drawing>
          <wp:inline distT="0" distB="0" distL="0" distR="0" wp14:anchorId="1EED862D" wp14:editId="19412286">
            <wp:extent cx="5486400" cy="3200400"/>
            <wp:effectExtent l="0" t="0" r="19050" b="19050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3748" w:rsidRPr="007B60BE" w:rsidRDefault="002B3748" w:rsidP="002B3748">
      <w:pPr>
        <w:rPr>
          <w:rFonts w:ascii="Consolas" w:hAnsi="Consolas" w:cs="Consolas"/>
          <w:sz w:val="20"/>
          <w:szCs w:val="20"/>
          <w:lang w:val="en-US"/>
        </w:rPr>
      </w:pPr>
      <w:r w:rsidRPr="007B60BE">
        <w:rPr>
          <w:rFonts w:ascii="Consolas" w:hAnsi="Consolas" w:cs="Consolas"/>
          <w:noProof/>
          <w:sz w:val="20"/>
          <w:szCs w:val="20"/>
          <w:lang w:eastAsia="uk-UA"/>
        </w:rPr>
        <w:drawing>
          <wp:inline distT="0" distB="0" distL="0" distR="0" wp14:anchorId="72D62EAA" wp14:editId="1DC9349C">
            <wp:extent cx="5486400" cy="3200400"/>
            <wp:effectExtent l="0" t="0" r="19050" b="1905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3748" w:rsidRPr="007B60BE" w:rsidRDefault="002B3748" w:rsidP="002B3748">
      <w:pPr>
        <w:rPr>
          <w:rFonts w:ascii="Consolas" w:hAnsi="Consolas" w:cs="Consolas"/>
          <w:sz w:val="20"/>
          <w:szCs w:val="20"/>
          <w:lang w:val="en-US"/>
        </w:rPr>
      </w:pPr>
      <w:r w:rsidRPr="007B60BE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drawing>
          <wp:inline distT="0" distB="0" distL="0" distR="0" wp14:anchorId="4AF3FA18" wp14:editId="0CCE581E">
            <wp:extent cx="5486400" cy="3200400"/>
            <wp:effectExtent l="0" t="0" r="19050" b="19050"/>
            <wp:docPr id="4" name="Ді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3748" w:rsidRDefault="002B3748" w:rsidP="002B3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package</w:t>
      </w:r>
      <w:proofErr w:type="spellEnd"/>
      <w:r w:rsidRPr="002B3748">
        <w:rPr>
          <w:sz w:val="18"/>
          <w:szCs w:val="18"/>
          <w:lang w:val="uk-UA"/>
        </w:rPr>
        <w:t xml:space="preserve">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import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java.util.Random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class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Generator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implements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Runnable</w:t>
      </w:r>
      <w:proofErr w:type="spellEnd"/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MAX_TASK_LENGTH = 100;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MIN_TASK_LENGTH = 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MAX_DELAY_BETWEEN_TASKS = 60;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MIN_DELAY_BETWEEN_TASKS = 60;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MAX_TASK_PRIORITY = 5;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static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final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MIN_TASK_PRIORITY = 1;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Random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random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b/>
          <w:bCs/>
          <w:sz w:val="18"/>
          <w:szCs w:val="18"/>
          <w:lang w:val="uk-UA"/>
        </w:rPr>
        <w:t>new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Random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Generator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this</w:t>
      </w:r>
      <w:r w:rsidRPr="002B3748">
        <w:rPr>
          <w:sz w:val="18"/>
          <w:szCs w:val="18"/>
          <w:lang w:val="uk-UA"/>
        </w:rPr>
        <w:t>.queue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generateTaskLength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random.nextInt</w:t>
      </w:r>
      <w:proofErr w:type="spellEnd"/>
      <w:r w:rsidRPr="002B3748">
        <w:rPr>
          <w:sz w:val="18"/>
          <w:szCs w:val="18"/>
          <w:lang w:val="uk-UA"/>
        </w:rPr>
        <w:t>(MAX_TASK_LENGTH - MIN_TASK_LENGTH + 1)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+ MIN_TASK_LENGTH;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generateDelayBetweenTasks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random.nextInt</w:t>
      </w:r>
      <w:proofErr w:type="spellEnd"/>
      <w:r w:rsidRPr="002B3748">
        <w:rPr>
          <w:sz w:val="18"/>
          <w:szCs w:val="18"/>
          <w:lang w:val="uk-UA"/>
        </w:rPr>
        <w:t>(MAX_DELAY_BETWEEN_TASKS - MIN_DELAY_BETWEEN_TASKS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+ 1)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+ MIN_DELAY_BETWEEN_TASKS;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generateTaskPriority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rando</w:t>
      </w:r>
      <w:bookmarkStart w:id="0" w:name="_GoBack"/>
      <w:bookmarkEnd w:id="0"/>
      <w:r w:rsidRPr="002B3748">
        <w:rPr>
          <w:sz w:val="18"/>
          <w:szCs w:val="18"/>
          <w:lang w:val="uk-UA"/>
        </w:rPr>
        <w:t>m.nextInt</w:t>
      </w:r>
      <w:proofErr w:type="spellEnd"/>
      <w:r w:rsidRPr="002B3748">
        <w:rPr>
          <w:sz w:val="18"/>
          <w:szCs w:val="18"/>
          <w:lang w:val="uk-UA"/>
        </w:rPr>
        <w:t>(MAX_TASK_PRIORITY - MIN_TASK_PRIORITY + 1)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+ MIN_TASK_PRIORITY;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@</w:t>
      </w:r>
      <w:proofErr w:type="spellStart"/>
      <w:r w:rsidRPr="002B3748">
        <w:rPr>
          <w:sz w:val="18"/>
          <w:szCs w:val="18"/>
          <w:lang w:val="uk-UA"/>
        </w:rPr>
        <w:t>Override</w:t>
      </w:r>
      <w:proofErr w:type="spellEnd"/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void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run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while</w:t>
      </w:r>
      <w:proofErr w:type="spellEnd"/>
      <w:r w:rsidRPr="002B3748">
        <w:rPr>
          <w:sz w:val="18"/>
          <w:szCs w:val="18"/>
          <w:lang w:val="uk-UA"/>
        </w:rPr>
        <w:t xml:space="preserve"> (</w:t>
      </w:r>
      <w:proofErr w:type="spellStart"/>
      <w:r w:rsidRPr="002B3748">
        <w:rPr>
          <w:b/>
          <w:bCs/>
          <w:sz w:val="18"/>
          <w:szCs w:val="18"/>
          <w:lang w:val="uk-UA"/>
        </w:rPr>
        <w:t>true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queue.addTask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b/>
          <w:bCs/>
          <w:sz w:val="18"/>
          <w:szCs w:val="18"/>
          <w:lang w:val="uk-UA"/>
        </w:rPr>
        <w:t>new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generateTaskLength</w:t>
      </w:r>
      <w:proofErr w:type="spellEnd"/>
      <w:r w:rsidRPr="002B3748">
        <w:rPr>
          <w:sz w:val="18"/>
          <w:szCs w:val="18"/>
          <w:lang w:val="uk-UA"/>
        </w:rPr>
        <w:t xml:space="preserve">(), </w:t>
      </w:r>
      <w:proofErr w:type="spellStart"/>
      <w:r w:rsidRPr="002B3748">
        <w:rPr>
          <w:sz w:val="18"/>
          <w:szCs w:val="18"/>
          <w:lang w:val="uk-UA"/>
        </w:rPr>
        <w:t>generateTaskPriority</w:t>
      </w:r>
      <w:proofErr w:type="spellEnd"/>
      <w:r w:rsidRPr="002B3748">
        <w:rPr>
          <w:sz w:val="18"/>
          <w:szCs w:val="18"/>
          <w:lang w:val="uk-UA"/>
        </w:rPr>
        <w:t>()));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try</w:t>
      </w:r>
      <w:proofErr w:type="spellEnd"/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lastRenderedPageBreak/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Thread.</w:t>
      </w:r>
      <w:r w:rsidRPr="002B3748">
        <w:rPr>
          <w:i/>
          <w:iCs/>
          <w:sz w:val="18"/>
          <w:szCs w:val="18"/>
          <w:lang w:val="uk-UA"/>
        </w:rPr>
        <w:t>sleep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generateDelayBetweenTasks</w:t>
      </w:r>
      <w:proofErr w:type="spellEnd"/>
      <w:r w:rsidRPr="002B3748">
        <w:rPr>
          <w:sz w:val="18"/>
          <w:szCs w:val="18"/>
          <w:lang w:val="uk-UA"/>
        </w:rPr>
        <w:t>());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} </w:t>
      </w:r>
      <w:proofErr w:type="spellStart"/>
      <w:r w:rsidRPr="002B3748">
        <w:rPr>
          <w:b/>
          <w:bCs/>
          <w:sz w:val="18"/>
          <w:szCs w:val="18"/>
          <w:lang w:val="uk-UA"/>
        </w:rPr>
        <w:t>catch</w:t>
      </w:r>
      <w:proofErr w:type="spellEnd"/>
      <w:r w:rsidRPr="002B3748">
        <w:rPr>
          <w:sz w:val="18"/>
          <w:szCs w:val="18"/>
          <w:lang w:val="uk-UA"/>
        </w:rPr>
        <w:t xml:space="preserve"> (</w:t>
      </w:r>
      <w:proofErr w:type="spellStart"/>
      <w:r w:rsidRPr="002B3748">
        <w:rPr>
          <w:sz w:val="18"/>
          <w:szCs w:val="18"/>
          <w:lang w:val="uk-UA"/>
        </w:rPr>
        <w:t>InterruptedException</w:t>
      </w:r>
      <w:proofErr w:type="spellEnd"/>
      <w:r w:rsidRPr="002B3748">
        <w:rPr>
          <w:sz w:val="18"/>
          <w:szCs w:val="18"/>
          <w:lang w:val="uk-UA"/>
        </w:rPr>
        <w:t xml:space="preserve"> e)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Thread.</w:t>
      </w:r>
      <w:r w:rsidRPr="002B3748">
        <w:rPr>
          <w:i/>
          <w:iCs/>
          <w:sz w:val="18"/>
          <w:szCs w:val="18"/>
          <w:lang w:val="uk-UA"/>
        </w:rPr>
        <w:t>currentThread</w:t>
      </w:r>
      <w:proofErr w:type="spellEnd"/>
      <w:r w:rsidRPr="002B3748">
        <w:rPr>
          <w:sz w:val="18"/>
          <w:szCs w:val="18"/>
          <w:lang w:val="uk-UA"/>
        </w:rPr>
        <w:t>().</w:t>
      </w:r>
      <w:proofErr w:type="spellStart"/>
      <w:r w:rsidRPr="002B3748">
        <w:rPr>
          <w:sz w:val="18"/>
          <w:szCs w:val="18"/>
          <w:lang w:val="uk-UA"/>
        </w:rPr>
        <w:t>interrupt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package</w:t>
      </w:r>
      <w:proofErr w:type="spellEnd"/>
      <w:r w:rsidRPr="002B3748">
        <w:rPr>
          <w:sz w:val="18"/>
          <w:szCs w:val="18"/>
          <w:lang w:val="uk-UA"/>
        </w:rPr>
        <w:t xml:space="preserve">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class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Processor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implements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Runnable</w:t>
      </w:r>
      <w:proofErr w:type="spellEnd"/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String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u w:val="single"/>
          <w:lang w:val="uk-UA"/>
        </w:rPr>
        <w:t>name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inputTasksQueue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currentTask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 xml:space="preserve"> = 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workingTime</w:t>
      </w:r>
      <w:proofErr w:type="spellEnd"/>
      <w:r w:rsidRPr="002B3748">
        <w:rPr>
          <w:sz w:val="18"/>
          <w:szCs w:val="18"/>
          <w:lang w:val="uk-UA"/>
        </w:rPr>
        <w:t xml:space="preserve"> = 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startTime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returnTime</w:t>
      </w:r>
      <w:proofErr w:type="spellEnd"/>
      <w:r w:rsidRPr="002B3748">
        <w:rPr>
          <w:sz w:val="18"/>
          <w:szCs w:val="18"/>
          <w:lang w:val="uk-UA"/>
        </w:rPr>
        <w:t xml:space="preserve"> = 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waitingTime</w:t>
      </w:r>
      <w:proofErr w:type="spellEnd"/>
      <w:r w:rsidRPr="002B3748">
        <w:rPr>
          <w:sz w:val="18"/>
          <w:szCs w:val="18"/>
          <w:lang w:val="uk-UA"/>
        </w:rPr>
        <w:t xml:space="preserve"> = 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[]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 xml:space="preserve"> = { 0, 0, 0, 0, 0 };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[]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 xml:space="preserve"> = { 0, 0, 0, 0, 0 };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Processor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String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name</w:t>
      </w:r>
      <w:proofErr w:type="spellEnd"/>
      <w:r w:rsidRPr="002B3748">
        <w:rPr>
          <w:sz w:val="18"/>
          <w:szCs w:val="18"/>
          <w:lang w:val="uk-UA"/>
        </w:rPr>
        <w:t xml:space="preserve">, </w:t>
      </w:r>
      <w:proofErr w:type="spellStart"/>
      <w:r w:rsidRPr="002B3748">
        <w:rPr>
          <w:sz w:val="18"/>
          <w:szCs w:val="18"/>
          <w:lang w:val="uk-UA"/>
        </w:rPr>
        <w:t>Queue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inputQueue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b/>
          <w:bCs/>
          <w:sz w:val="18"/>
          <w:szCs w:val="18"/>
          <w:lang w:val="uk-UA"/>
        </w:rPr>
        <w:t>this</w:t>
      </w:r>
      <w:r w:rsidRPr="002B3748">
        <w:rPr>
          <w:sz w:val="18"/>
          <w:szCs w:val="18"/>
          <w:lang w:val="uk-UA"/>
        </w:rPr>
        <w:t xml:space="preserve">.name = </w:t>
      </w:r>
      <w:proofErr w:type="spellStart"/>
      <w:r w:rsidRPr="002B3748">
        <w:rPr>
          <w:sz w:val="18"/>
          <w:szCs w:val="18"/>
          <w:lang w:val="uk-UA"/>
        </w:rPr>
        <w:t>name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inputTasksQueue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inputQueue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startTime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System.</w:t>
      </w:r>
      <w:r w:rsidRPr="002B3748">
        <w:rPr>
          <w:i/>
          <w:iCs/>
          <w:sz w:val="18"/>
          <w:szCs w:val="18"/>
          <w:lang w:val="uk-UA"/>
        </w:rPr>
        <w:t>currentTimeMillis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@</w:t>
      </w:r>
      <w:proofErr w:type="spellStart"/>
      <w:r w:rsidRPr="002B3748">
        <w:rPr>
          <w:sz w:val="18"/>
          <w:szCs w:val="18"/>
          <w:lang w:val="uk-UA"/>
        </w:rPr>
        <w:t>Override</w:t>
      </w:r>
      <w:proofErr w:type="spellEnd"/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void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run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while</w:t>
      </w:r>
      <w:proofErr w:type="spellEnd"/>
      <w:r w:rsidRPr="002B3748">
        <w:rPr>
          <w:sz w:val="18"/>
          <w:szCs w:val="18"/>
          <w:lang w:val="uk-UA"/>
        </w:rPr>
        <w:t xml:space="preserve"> (</w:t>
      </w:r>
      <w:proofErr w:type="spellStart"/>
      <w:r w:rsidRPr="002B3748">
        <w:rPr>
          <w:b/>
          <w:bCs/>
          <w:sz w:val="18"/>
          <w:szCs w:val="18"/>
          <w:lang w:val="uk-UA"/>
        </w:rPr>
        <w:t>true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try</w:t>
      </w:r>
      <w:proofErr w:type="spellEnd"/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currentTask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inputTasksQueue.removeTask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currentWaitingTime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System.</w:t>
      </w:r>
      <w:r w:rsidRPr="002B3748">
        <w:rPr>
          <w:i/>
          <w:iCs/>
          <w:sz w:val="18"/>
          <w:szCs w:val="18"/>
          <w:lang w:val="uk-UA"/>
        </w:rPr>
        <w:t>currentTimeMillis</w:t>
      </w:r>
      <w:proofErr w:type="spellEnd"/>
      <w:r w:rsidRPr="002B3748">
        <w:rPr>
          <w:sz w:val="18"/>
          <w:szCs w:val="18"/>
          <w:lang w:val="uk-UA"/>
        </w:rPr>
        <w:t>()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- </w:t>
      </w:r>
      <w:proofErr w:type="spellStart"/>
      <w:r w:rsidRPr="002B3748">
        <w:rPr>
          <w:sz w:val="18"/>
          <w:szCs w:val="18"/>
          <w:lang w:val="uk-UA"/>
        </w:rPr>
        <w:t>currentTask.getCreationTime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waitingTime</w:t>
      </w:r>
      <w:proofErr w:type="spellEnd"/>
      <w:r w:rsidRPr="002B3748">
        <w:rPr>
          <w:sz w:val="18"/>
          <w:szCs w:val="18"/>
          <w:lang w:val="uk-UA"/>
        </w:rPr>
        <w:t xml:space="preserve"> += </w:t>
      </w:r>
      <w:proofErr w:type="spellStart"/>
      <w:r w:rsidRPr="002B3748">
        <w:rPr>
          <w:sz w:val="18"/>
          <w:szCs w:val="18"/>
          <w:lang w:val="uk-UA"/>
        </w:rPr>
        <w:t>currentWaitingTime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for</w:t>
      </w:r>
      <w:proofErr w:type="spellEnd"/>
      <w:r w:rsidRPr="002B3748">
        <w:rPr>
          <w:sz w:val="18"/>
          <w:szCs w:val="18"/>
          <w:lang w:val="uk-UA"/>
        </w:rPr>
        <w:t xml:space="preserve"> (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i = 0; i &lt; </w:t>
      </w:r>
      <w:proofErr w:type="spellStart"/>
      <w:r w:rsidRPr="002B3748">
        <w:rPr>
          <w:sz w:val="18"/>
          <w:szCs w:val="18"/>
          <w:lang w:val="uk-UA"/>
        </w:rPr>
        <w:t>wait.length</w:t>
      </w:r>
      <w:proofErr w:type="spellEnd"/>
      <w:r w:rsidRPr="002B3748">
        <w:rPr>
          <w:sz w:val="18"/>
          <w:szCs w:val="18"/>
          <w:lang w:val="uk-UA"/>
        </w:rPr>
        <w:t>; i++)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 xml:space="preserve">[i] += </w:t>
      </w:r>
      <w:proofErr w:type="spellStart"/>
      <w:r w:rsidRPr="002B3748">
        <w:rPr>
          <w:sz w:val="18"/>
          <w:szCs w:val="18"/>
          <w:lang w:val="uk-UA"/>
        </w:rPr>
        <w:t>currentWaitingTime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>[</w:t>
      </w:r>
      <w:proofErr w:type="spellStart"/>
      <w:r w:rsidRPr="002B3748">
        <w:rPr>
          <w:sz w:val="18"/>
          <w:szCs w:val="18"/>
          <w:lang w:val="uk-UA"/>
        </w:rPr>
        <w:t>currentTask.getPriority</w:t>
      </w:r>
      <w:proofErr w:type="spellEnd"/>
      <w:r w:rsidRPr="002B3748">
        <w:rPr>
          <w:sz w:val="18"/>
          <w:szCs w:val="18"/>
          <w:lang w:val="uk-UA"/>
        </w:rPr>
        <w:t>() - 1]++;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Thread.</w:t>
      </w:r>
      <w:r w:rsidRPr="002B3748">
        <w:rPr>
          <w:i/>
          <w:iCs/>
          <w:sz w:val="18"/>
          <w:szCs w:val="18"/>
          <w:lang w:val="uk-UA"/>
        </w:rPr>
        <w:t>sleep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currentTask.getLength</w:t>
      </w:r>
      <w:proofErr w:type="spellEnd"/>
      <w:r w:rsidRPr="002B3748">
        <w:rPr>
          <w:sz w:val="18"/>
          <w:szCs w:val="18"/>
          <w:lang w:val="uk-UA"/>
        </w:rPr>
        <w:t>());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>++;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workingTime</w:t>
      </w:r>
      <w:proofErr w:type="spellEnd"/>
      <w:r w:rsidRPr="002B3748">
        <w:rPr>
          <w:sz w:val="18"/>
          <w:szCs w:val="18"/>
          <w:lang w:val="uk-UA"/>
        </w:rPr>
        <w:t xml:space="preserve"> += </w:t>
      </w:r>
      <w:proofErr w:type="spellStart"/>
      <w:r w:rsidRPr="002B3748">
        <w:rPr>
          <w:sz w:val="18"/>
          <w:szCs w:val="18"/>
          <w:lang w:val="uk-UA"/>
        </w:rPr>
        <w:t>currentTask.getLength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lifeTime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System.</w:t>
      </w:r>
      <w:r w:rsidRPr="002B3748">
        <w:rPr>
          <w:i/>
          <w:iCs/>
          <w:sz w:val="18"/>
          <w:szCs w:val="18"/>
          <w:lang w:val="uk-UA"/>
        </w:rPr>
        <w:t>currentTimeMillis</w:t>
      </w:r>
      <w:proofErr w:type="spellEnd"/>
      <w:r w:rsidRPr="002B3748">
        <w:rPr>
          <w:sz w:val="18"/>
          <w:szCs w:val="18"/>
          <w:lang w:val="uk-UA"/>
        </w:rPr>
        <w:t xml:space="preserve">() - </w:t>
      </w:r>
      <w:proofErr w:type="spellStart"/>
      <w:r w:rsidRPr="002B3748">
        <w:rPr>
          <w:sz w:val="18"/>
          <w:szCs w:val="18"/>
          <w:lang w:val="uk-UA"/>
        </w:rPr>
        <w:t>startTime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cpu</w:t>
      </w:r>
      <w:proofErr w:type="spellEnd"/>
      <w:r w:rsidRPr="002B3748">
        <w:rPr>
          <w:sz w:val="18"/>
          <w:szCs w:val="18"/>
          <w:lang w:val="uk-UA"/>
        </w:rPr>
        <w:t xml:space="preserve"> = (</w:t>
      </w:r>
      <w:proofErr w:type="spellStart"/>
      <w:r w:rsidRPr="002B3748">
        <w:rPr>
          <w:sz w:val="18"/>
          <w:szCs w:val="18"/>
          <w:lang w:val="uk-UA"/>
        </w:rPr>
        <w:t>workingTime</w:t>
      </w:r>
      <w:proofErr w:type="spellEnd"/>
      <w:r w:rsidRPr="002B3748">
        <w:rPr>
          <w:sz w:val="18"/>
          <w:szCs w:val="18"/>
          <w:lang w:val="uk-UA"/>
        </w:rPr>
        <w:t xml:space="preserve"> / </w:t>
      </w:r>
      <w:proofErr w:type="spellStart"/>
      <w:r w:rsidRPr="002B3748">
        <w:rPr>
          <w:sz w:val="18"/>
          <w:szCs w:val="18"/>
          <w:lang w:val="uk-UA"/>
        </w:rPr>
        <w:t>lifeTime</w:t>
      </w:r>
      <w:proofErr w:type="spellEnd"/>
      <w:r w:rsidRPr="002B3748">
        <w:rPr>
          <w:sz w:val="18"/>
          <w:szCs w:val="18"/>
          <w:lang w:val="uk-UA"/>
        </w:rPr>
        <w:t>) * 100;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currentReturnTime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System.</w:t>
      </w:r>
      <w:r w:rsidRPr="002B3748">
        <w:rPr>
          <w:i/>
          <w:iCs/>
          <w:sz w:val="18"/>
          <w:szCs w:val="18"/>
          <w:lang w:val="uk-UA"/>
        </w:rPr>
        <w:t>currentTimeMillis</w:t>
      </w:r>
      <w:proofErr w:type="spellEnd"/>
      <w:r w:rsidRPr="002B3748">
        <w:rPr>
          <w:sz w:val="18"/>
          <w:szCs w:val="18"/>
          <w:lang w:val="uk-UA"/>
        </w:rPr>
        <w:t>()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- </w:t>
      </w:r>
      <w:proofErr w:type="spellStart"/>
      <w:r w:rsidRPr="002B3748">
        <w:rPr>
          <w:sz w:val="18"/>
          <w:szCs w:val="18"/>
          <w:lang w:val="uk-UA"/>
        </w:rPr>
        <w:t>currentTask.getCreationTime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returnTime</w:t>
      </w:r>
      <w:proofErr w:type="spellEnd"/>
      <w:r w:rsidRPr="002B3748">
        <w:rPr>
          <w:sz w:val="18"/>
          <w:szCs w:val="18"/>
          <w:lang w:val="uk-UA"/>
        </w:rPr>
        <w:t xml:space="preserve"> += </w:t>
      </w:r>
      <w:proofErr w:type="spellStart"/>
      <w:r w:rsidRPr="002B3748">
        <w:rPr>
          <w:sz w:val="18"/>
          <w:szCs w:val="18"/>
          <w:lang w:val="uk-UA"/>
        </w:rPr>
        <w:t>currentReturnTime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double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throughput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 xml:space="preserve"> / (</w:t>
      </w:r>
      <w:proofErr w:type="spellStart"/>
      <w:r w:rsidRPr="002B3748">
        <w:rPr>
          <w:sz w:val="18"/>
          <w:szCs w:val="18"/>
          <w:lang w:val="uk-UA"/>
        </w:rPr>
        <w:t>lifeTime</w:t>
      </w:r>
      <w:proofErr w:type="spellEnd"/>
      <w:r w:rsidRPr="002B3748">
        <w:rPr>
          <w:sz w:val="18"/>
          <w:szCs w:val="18"/>
          <w:lang w:val="uk-UA"/>
        </w:rPr>
        <w:t xml:space="preserve"> / 1000);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System.out</w:t>
      </w:r>
      <w:proofErr w:type="spellEnd"/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.</w:t>
      </w:r>
      <w:proofErr w:type="spellStart"/>
      <w:r w:rsidRPr="002B3748">
        <w:rPr>
          <w:sz w:val="18"/>
          <w:szCs w:val="18"/>
          <w:lang w:val="uk-UA"/>
        </w:rPr>
        <w:t>printf</w:t>
      </w:r>
      <w:proofErr w:type="spellEnd"/>
      <w:r w:rsidRPr="002B3748">
        <w:rPr>
          <w:sz w:val="18"/>
          <w:szCs w:val="18"/>
          <w:lang w:val="uk-UA"/>
        </w:rPr>
        <w:t xml:space="preserve">("%d\t%02.2f%%\t%03.2f\t%05.2f </w:t>
      </w:r>
      <w:proofErr w:type="spellStart"/>
      <w:r w:rsidRPr="002B3748">
        <w:rPr>
          <w:sz w:val="18"/>
          <w:szCs w:val="18"/>
          <w:lang w:val="uk-UA"/>
        </w:rPr>
        <w:t>ms</w:t>
      </w:r>
      <w:proofErr w:type="spellEnd"/>
      <w:r w:rsidRPr="002B3748">
        <w:rPr>
          <w:sz w:val="18"/>
          <w:szCs w:val="18"/>
          <w:lang w:val="uk-UA"/>
        </w:rPr>
        <w:t xml:space="preserve">\t%05.2f </w:t>
      </w:r>
      <w:proofErr w:type="spellStart"/>
      <w:r w:rsidRPr="002B3748">
        <w:rPr>
          <w:sz w:val="18"/>
          <w:szCs w:val="18"/>
          <w:lang w:val="uk-UA"/>
        </w:rPr>
        <w:t>ms</w:t>
      </w:r>
      <w:proofErr w:type="spellEnd"/>
      <w:r w:rsidRPr="002B3748">
        <w:rPr>
          <w:sz w:val="18"/>
          <w:szCs w:val="18"/>
          <w:lang w:val="uk-UA"/>
        </w:rPr>
        <w:t>\t%.2f\t%.2f\t%.2f\t%.2f\t%.2f\n",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 xml:space="preserve">, </w:t>
      </w:r>
      <w:proofErr w:type="spellStart"/>
      <w:r w:rsidRPr="002B3748">
        <w:rPr>
          <w:sz w:val="18"/>
          <w:szCs w:val="18"/>
          <w:lang w:val="uk-UA"/>
        </w:rPr>
        <w:t>cpu</w:t>
      </w:r>
      <w:proofErr w:type="spellEnd"/>
      <w:r w:rsidRPr="002B3748">
        <w:rPr>
          <w:sz w:val="18"/>
          <w:szCs w:val="18"/>
          <w:lang w:val="uk-UA"/>
        </w:rPr>
        <w:t xml:space="preserve">, </w:t>
      </w:r>
      <w:proofErr w:type="spellStart"/>
      <w:r w:rsidRPr="002B3748">
        <w:rPr>
          <w:sz w:val="18"/>
          <w:szCs w:val="18"/>
          <w:lang w:val="uk-UA"/>
        </w:rPr>
        <w:t>throughput</w:t>
      </w:r>
      <w:proofErr w:type="spellEnd"/>
      <w:r w:rsidRPr="002B3748">
        <w:rPr>
          <w:sz w:val="18"/>
          <w:szCs w:val="18"/>
          <w:lang w:val="uk-UA"/>
        </w:rPr>
        <w:t>,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(</w:t>
      </w:r>
      <w:proofErr w:type="spellStart"/>
      <w:r w:rsidRPr="002B3748">
        <w:rPr>
          <w:sz w:val="18"/>
          <w:szCs w:val="18"/>
          <w:lang w:val="uk-UA"/>
        </w:rPr>
        <w:t>returnTime</w:t>
      </w:r>
      <w:proofErr w:type="spellEnd"/>
      <w:r w:rsidRPr="002B3748">
        <w:rPr>
          <w:sz w:val="18"/>
          <w:szCs w:val="18"/>
          <w:lang w:val="uk-UA"/>
        </w:rPr>
        <w:t xml:space="preserve"> / </w:t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>),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(</w:t>
      </w:r>
      <w:proofErr w:type="spellStart"/>
      <w:r w:rsidRPr="002B3748">
        <w:rPr>
          <w:sz w:val="18"/>
          <w:szCs w:val="18"/>
          <w:lang w:val="uk-UA"/>
        </w:rPr>
        <w:t>waitingTime</w:t>
      </w:r>
      <w:proofErr w:type="spellEnd"/>
      <w:r w:rsidRPr="002B3748">
        <w:rPr>
          <w:sz w:val="18"/>
          <w:szCs w:val="18"/>
          <w:lang w:val="uk-UA"/>
        </w:rPr>
        <w:t xml:space="preserve"> / </w:t>
      </w:r>
      <w:proofErr w:type="spellStart"/>
      <w:r w:rsidRPr="002B3748">
        <w:rPr>
          <w:sz w:val="18"/>
          <w:szCs w:val="18"/>
          <w:lang w:val="uk-UA"/>
        </w:rPr>
        <w:t>finishedTasksCounter</w:t>
      </w:r>
      <w:proofErr w:type="spellEnd"/>
      <w:r w:rsidRPr="002B3748">
        <w:rPr>
          <w:sz w:val="18"/>
          <w:szCs w:val="18"/>
          <w:lang w:val="uk-UA"/>
        </w:rPr>
        <w:t xml:space="preserve">),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>[4]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/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 xml:space="preserve">[4],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 xml:space="preserve">[3] /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 xml:space="preserve">[3],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>[2]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/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 xml:space="preserve">[2],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 xml:space="preserve">[1] /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 xml:space="preserve">[1], </w:t>
      </w:r>
      <w:proofErr w:type="spellStart"/>
      <w:r w:rsidRPr="002B3748">
        <w:rPr>
          <w:sz w:val="18"/>
          <w:szCs w:val="18"/>
          <w:lang w:val="uk-UA"/>
        </w:rPr>
        <w:t>wait</w:t>
      </w:r>
      <w:proofErr w:type="spellEnd"/>
      <w:r w:rsidRPr="002B3748">
        <w:rPr>
          <w:sz w:val="18"/>
          <w:szCs w:val="18"/>
          <w:lang w:val="uk-UA"/>
        </w:rPr>
        <w:t>[0]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/ </w:t>
      </w:r>
      <w:proofErr w:type="spellStart"/>
      <w:r w:rsidRPr="002B3748">
        <w:rPr>
          <w:sz w:val="18"/>
          <w:szCs w:val="18"/>
          <w:lang w:val="uk-UA"/>
        </w:rPr>
        <w:t>count</w:t>
      </w:r>
      <w:proofErr w:type="spellEnd"/>
      <w:r w:rsidRPr="002B3748">
        <w:rPr>
          <w:sz w:val="18"/>
          <w:szCs w:val="18"/>
          <w:lang w:val="uk-UA"/>
        </w:rPr>
        <w:t>[0]);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 xml:space="preserve">} </w:t>
      </w:r>
      <w:proofErr w:type="spellStart"/>
      <w:r w:rsidRPr="002B3748">
        <w:rPr>
          <w:b/>
          <w:bCs/>
          <w:sz w:val="18"/>
          <w:szCs w:val="18"/>
          <w:lang w:val="uk-UA"/>
        </w:rPr>
        <w:t>catch</w:t>
      </w:r>
      <w:proofErr w:type="spellEnd"/>
      <w:r w:rsidRPr="002B3748">
        <w:rPr>
          <w:sz w:val="18"/>
          <w:szCs w:val="18"/>
          <w:lang w:val="uk-UA"/>
        </w:rPr>
        <w:t xml:space="preserve"> (</w:t>
      </w:r>
      <w:proofErr w:type="spellStart"/>
      <w:r w:rsidRPr="002B3748">
        <w:rPr>
          <w:sz w:val="18"/>
          <w:szCs w:val="18"/>
          <w:lang w:val="uk-UA"/>
        </w:rPr>
        <w:t>InterruptedException</w:t>
      </w:r>
      <w:proofErr w:type="spellEnd"/>
      <w:r w:rsidRPr="002B3748">
        <w:rPr>
          <w:sz w:val="18"/>
          <w:szCs w:val="18"/>
          <w:lang w:val="uk-UA"/>
        </w:rPr>
        <w:t xml:space="preserve"> e)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System.out.println</w:t>
      </w:r>
      <w:proofErr w:type="spellEnd"/>
      <w:r w:rsidRPr="002B3748">
        <w:rPr>
          <w:sz w:val="18"/>
          <w:szCs w:val="18"/>
          <w:lang w:val="uk-UA"/>
        </w:rPr>
        <w:t>("</w:t>
      </w:r>
      <w:proofErr w:type="spellStart"/>
      <w:r w:rsidRPr="002B3748">
        <w:rPr>
          <w:sz w:val="18"/>
          <w:szCs w:val="18"/>
          <w:lang w:val="uk-UA"/>
        </w:rPr>
        <w:t>interrupt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on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sleep</w:t>
      </w:r>
      <w:proofErr w:type="spellEnd"/>
      <w:r w:rsidRPr="002B3748">
        <w:rPr>
          <w:sz w:val="18"/>
          <w:szCs w:val="18"/>
          <w:lang w:val="uk-UA"/>
        </w:rPr>
        <w:t>");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Thread.</w:t>
      </w:r>
      <w:r w:rsidRPr="002B3748">
        <w:rPr>
          <w:i/>
          <w:iCs/>
          <w:sz w:val="18"/>
          <w:szCs w:val="18"/>
          <w:lang w:val="uk-UA"/>
        </w:rPr>
        <w:t>currentThread</w:t>
      </w:r>
      <w:proofErr w:type="spellEnd"/>
      <w:r w:rsidRPr="002B3748">
        <w:rPr>
          <w:sz w:val="18"/>
          <w:szCs w:val="18"/>
          <w:lang w:val="uk-UA"/>
        </w:rPr>
        <w:t>().</w:t>
      </w:r>
      <w:proofErr w:type="spellStart"/>
      <w:r w:rsidRPr="002B3748">
        <w:rPr>
          <w:sz w:val="18"/>
          <w:szCs w:val="18"/>
          <w:lang w:val="uk-UA"/>
        </w:rPr>
        <w:t>interrupt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void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u w:val="single"/>
          <w:lang w:val="uk-UA"/>
        </w:rPr>
        <w:t>stat</w:t>
      </w:r>
      <w:proofErr w:type="spellEnd"/>
      <w:r w:rsidRPr="002B3748">
        <w:rPr>
          <w:sz w:val="18"/>
          <w:szCs w:val="18"/>
          <w:u w:val="single"/>
          <w:lang w:val="uk-UA"/>
        </w:rPr>
        <w:t>(</w:t>
      </w:r>
      <w:proofErr w:type="spellStart"/>
      <w:r w:rsidRPr="002B3748">
        <w:rPr>
          <w:sz w:val="18"/>
          <w:szCs w:val="18"/>
          <w:u w:val="single"/>
          <w:lang w:val="uk-UA"/>
        </w:rPr>
        <w:t>Task</w:t>
      </w:r>
      <w:proofErr w:type="spellEnd"/>
      <w:r w:rsidRPr="002B3748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2B3748">
        <w:rPr>
          <w:sz w:val="18"/>
          <w:szCs w:val="18"/>
          <w:u w:val="single"/>
          <w:lang w:val="uk-UA"/>
        </w:rPr>
        <w:t>task</w:t>
      </w:r>
      <w:proofErr w:type="spellEnd"/>
      <w:r w:rsidRPr="002B3748">
        <w:rPr>
          <w:sz w:val="18"/>
          <w:szCs w:val="18"/>
          <w:u w:val="single"/>
          <w:lang w:val="uk-UA"/>
        </w:rPr>
        <w:t>)</w:t>
      </w:r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lastRenderedPageBreak/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>package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import </w:t>
      </w:r>
      <w:proofErr w:type="spellStart"/>
      <w:r w:rsidRPr="002B3748">
        <w:rPr>
          <w:sz w:val="18"/>
          <w:szCs w:val="18"/>
          <w:lang w:val="en-US"/>
        </w:rPr>
        <w:t>java.awt.event.ActionEvent</w:t>
      </w:r>
      <w:proofErr w:type="spellEnd"/>
      <w:r w:rsidRPr="002B3748">
        <w:rPr>
          <w:sz w:val="18"/>
          <w:szCs w:val="18"/>
          <w:lang w:val="en-US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import </w:t>
      </w:r>
      <w:proofErr w:type="spellStart"/>
      <w:r w:rsidRPr="002B3748">
        <w:rPr>
          <w:sz w:val="18"/>
          <w:szCs w:val="18"/>
          <w:lang w:val="en-US"/>
        </w:rPr>
        <w:t>java.awt.event.ActionListener</w:t>
      </w:r>
      <w:proofErr w:type="spellEnd"/>
      <w:r w:rsidRPr="002B3748">
        <w:rPr>
          <w:sz w:val="18"/>
          <w:szCs w:val="18"/>
          <w:lang w:val="en-US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import </w:t>
      </w:r>
      <w:proofErr w:type="spellStart"/>
      <w:r w:rsidRPr="002B3748">
        <w:rPr>
          <w:sz w:val="18"/>
          <w:szCs w:val="18"/>
          <w:lang w:val="en-US"/>
        </w:rPr>
        <w:t>java.util.Iterator</w:t>
      </w:r>
      <w:proofErr w:type="spellEnd"/>
      <w:r w:rsidRPr="002B3748">
        <w:rPr>
          <w:sz w:val="18"/>
          <w:szCs w:val="18"/>
          <w:lang w:val="en-US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import </w:t>
      </w:r>
      <w:proofErr w:type="spellStart"/>
      <w:r w:rsidRPr="002B3748">
        <w:rPr>
          <w:sz w:val="18"/>
          <w:szCs w:val="18"/>
          <w:lang w:val="en-US"/>
        </w:rPr>
        <w:t>java.util.PriorityQueue</w:t>
      </w:r>
      <w:proofErr w:type="spellEnd"/>
      <w:r w:rsidRPr="002B3748">
        <w:rPr>
          <w:sz w:val="18"/>
          <w:szCs w:val="18"/>
          <w:lang w:val="en-US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public class Queue implements </w:t>
      </w:r>
      <w:proofErr w:type="spellStart"/>
      <w:r w:rsidRPr="002B3748">
        <w:rPr>
          <w:sz w:val="18"/>
          <w:szCs w:val="18"/>
          <w:lang w:val="en-US"/>
        </w:rPr>
        <w:t>ActionListener</w:t>
      </w:r>
      <w:proofErr w:type="spellEnd"/>
      <w:r w:rsidRPr="002B3748">
        <w:rPr>
          <w:sz w:val="18"/>
          <w:szCs w:val="18"/>
          <w:lang w:val="en-US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private </w:t>
      </w:r>
      <w:proofErr w:type="spellStart"/>
      <w:r w:rsidRPr="002B3748">
        <w:rPr>
          <w:sz w:val="18"/>
          <w:szCs w:val="18"/>
          <w:lang w:val="en-US"/>
        </w:rPr>
        <w:t>java.util.Queue</w:t>
      </w:r>
      <w:proofErr w:type="spellEnd"/>
      <w:r w:rsidRPr="002B3748">
        <w:rPr>
          <w:sz w:val="18"/>
          <w:szCs w:val="18"/>
          <w:lang w:val="en-US"/>
        </w:rPr>
        <w:t>&lt;Task&gt; queue;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private String name;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public Queue(String name)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this.name = name;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queue = new </w:t>
      </w:r>
      <w:proofErr w:type="spellStart"/>
      <w:r w:rsidRPr="002B3748">
        <w:rPr>
          <w:sz w:val="18"/>
          <w:szCs w:val="18"/>
          <w:lang w:val="en-US"/>
        </w:rPr>
        <w:t>PriorityQueue</w:t>
      </w:r>
      <w:proofErr w:type="spellEnd"/>
      <w:r w:rsidRPr="002B3748">
        <w:rPr>
          <w:sz w:val="18"/>
          <w:szCs w:val="18"/>
          <w:lang w:val="en-US"/>
        </w:rPr>
        <w:t xml:space="preserve">&lt;&gt;(10, new </w:t>
      </w:r>
      <w:proofErr w:type="spellStart"/>
      <w:r w:rsidRPr="002B3748">
        <w:rPr>
          <w:sz w:val="18"/>
          <w:szCs w:val="18"/>
          <w:lang w:val="en-US"/>
        </w:rPr>
        <w:t>TaskPriorityComparator</w:t>
      </w:r>
      <w:proofErr w:type="spellEnd"/>
      <w:r w:rsidRPr="002B3748">
        <w:rPr>
          <w:sz w:val="18"/>
          <w:szCs w:val="18"/>
          <w:lang w:val="en-US"/>
        </w:rPr>
        <w:t>());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synchronized void </w:t>
      </w:r>
      <w:proofErr w:type="spellStart"/>
      <w:r w:rsidRPr="002B3748">
        <w:rPr>
          <w:sz w:val="18"/>
          <w:szCs w:val="18"/>
          <w:lang w:val="en-US"/>
        </w:rPr>
        <w:t>addTask</w:t>
      </w:r>
      <w:proofErr w:type="spellEnd"/>
      <w:r w:rsidRPr="002B3748">
        <w:rPr>
          <w:sz w:val="18"/>
          <w:szCs w:val="18"/>
          <w:lang w:val="en-US"/>
        </w:rPr>
        <w:t>(Task task)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queue.add</w:t>
      </w:r>
      <w:proofErr w:type="spellEnd"/>
      <w:r w:rsidRPr="002B3748">
        <w:rPr>
          <w:sz w:val="18"/>
          <w:szCs w:val="18"/>
          <w:lang w:val="en-US"/>
        </w:rPr>
        <w:t>(task);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notifyAll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synchronized Task </w:t>
      </w:r>
      <w:proofErr w:type="spellStart"/>
      <w:r w:rsidRPr="002B3748">
        <w:rPr>
          <w:sz w:val="18"/>
          <w:szCs w:val="18"/>
          <w:lang w:val="en-US"/>
        </w:rPr>
        <w:t>removeTask</w:t>
      </w:r>
      <w:proofErr w:type="spellEnd"/>
      <w:r w:rsidRPr="002B3748">
        <w:rPr>
          <w:sz w:val="18"/>
          <w:szCs w:val="18"/>
          <w:lang w:val="en-US"/>
        </w:rPr>
        <w:t xml:space="preserve">() throws </w:t>
      </w:r>
      <w:proofErr w:type="spellStart"/>
      <w:r w:rsidRPr="002B3748">
        <w:rPr>
          <w:sz w:val="18"/>
          <w:szCs w:val="18"/>
          <w:lang w:val="en-US"/>
        </w:rPr>
        <w:t>InterruptedException</w:t>
      </w:r>
      <w:proofErr w:type="spellEnd"/>
      <w:r w:rsidRPr="002B3748">
        <w:rPr>
          <w:sz w:val="18"/>
          <w:szCs w:val="18"/>
          <w:lang w:val="en-US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while (</w:t>
      </w:r>
      <w:proofErr w:type="spellStart"/>
      <w:r w:rsidRPr="002B3748">
        <w:rPr>
          <w:sz w:val="18"/>
          <w:szCs w:val="18"/>
          <w:lang w:val="en-US"/>
        </w:rPr>
        <w:t>queue.size</w:t>
      </w:r>
      <w:proofErr w:type="spellEnd"/>
      <w:r w:rsidRPr="002B3748">
        <w:rPr>
          <w:sz w:val="18"/>
          <w:szCs w:val="18"/>
          <w:lang w:val="en-US"/>
        </w:rPr>
        <w:t>() == 0)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wait();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return </w:t>
      </w:r>
      <w:proofErr w:type="spellStart"/>
      <w:r w:rsidRPr="002B3748">
        <w:rPr>
          <w:sz w:val="18"/>
          <w:szCs w:val="18"/>
          <w:lang w:val="en-US"/>
        </w:rPr>
        <w:t>queue.poll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synchronized </w:t>
      </w:r>
      <w:proofErr w:type="spellStart"/>
      <w:r w:rsidRPr="002B3748">
        <w:rPr>
          <w:sz w:val="18"/>
          <w:szCs w:val="18"/>
          <w:lang w:val="en-US"/>
        </w:rPr>
        <w:t>int</w:t>
      </w:r>
      <w:proofErr w:type="spellEnd"/>
      <w:r w:rsidRPr="002B3748">
        <w:rPr>
          <w:sz w:val="18"/>
          <w:szCs w:val="18"/>
          <w:lang w:val="en-US"/>
        </w:rPr>
        <w:t xml:space="preserve"> size()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return </w:t>
      </w:r>
      <w:proofErr w:type="spellStart"/>
      <w:r w:rsidRPr="002B3748">
        <w:rPr>
          <w:sz w:val="18"/>
          <w:szCs w:val="18"/>
          <w:lang w:val="en-US"/>
        </w:rPr>
        <w:t>queue.size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String </w:t>
      </w:r>
      <w:proofErr w:type="spellStart"/>
      <w:r w:rsidRPr="002B3748">
        <w:rPr>
          <w:sz w:val="18"/>
          <w:szCs w:val="18"/>
          <w:lang w:val="en-US"/>
        </w:rPr>
        <w:t>toString</w:t>
      </w:r>
      <w:proofErr w:type="spellEnd"/>
      <w:r w:rsidRPr="002B3748">
        <w:rPr>
          <w:sz w:val="18"/>
          <w:szCs w:val="18"/>
          <w:lang w:val="en-US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return name + " : " + size();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@Override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void </w:t>
      </w:r>
      <w:proofErr w:type="spellStart"/>
      <w:r w:rsidRPr="002B3748">
        <w:rPr>
          <w:sz w:val="18"/>
          <w:szCs w:val="18"/>
          <w:lang w:val="en-US"/>
        </w:rPr>
        <w:t>actionPerformed</w:t>
      </w:r>
      <w:proofErr w:type="spellEnd"/>
      <w:r w:rsidRPr="002B3748">
        <w:rPr>
          <w:sz w:val="18"/>
          <w:szCs w:val="18"/>
          <w:lang w:val="en-US"/>
        </w:rPr>
        <w:t>(</w:t>
      </w:r>
      <w:proofErr w:type="spellStart"/>
      <w:r w:rsidRPr="002B3748">
        <w:rPr>
          <w:sz w:val="18"/>
          <w:szCs w:val="18"/>
          <w:lang w:val="en-US"/>
        </w:rPr>
        <w:t>ActionEvent</w:t>
      </w:r>
      <w:proofErr w:type="spellEnd"/>
      <w:r w:rsidRPr="002B3748">
        <w:rPr>
          <w:sz w:val="18"/>
          <w:szCs w:val="18"/>
          <w:lang w:val="en-US"/>
        </w:rPr>
        <w:t xml:space="preserve"> e)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synchronized (this)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Iterator&lt;Task&gt; it = </w:t>
      </w:r>
      <w:proofErr w:type="spellStart"/>
      <w:r w:rsidRPr="002B3748">
        <w:rPr>
          <w:sz w:val="18"/>
          <w:szCs w:val="18"/>
          <w:lang w:val="en-US"/>
        </w:rPr>
        <w:t>queue.iterator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while (</w:t>
      </w:r>
      <w:proofErr w:type="spellStart"/>
      <w:r w:rsidRPr="002B3748">
        <w:rPr>
          <w:sz w:val="18"/>
          <w:szCs w:val="18"/>
          <w:lang w:val="en-US"/>
        </w:rPr>
        <w:t>it.hasNext</w:t>
      </w:r>
      <w:proofErr w:type="spellEnd"/>
      <w:r w:rsidRPr="002B3748">
        <w:rPr>
          <w:sz w:val="18"/>
          <w:szCs w:val="18"/>
          <w:lang w:val="en-US"/>
        </w:rPr>
        <w:t>())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Task current = </w:t>
      </w:r>
      <w:proofErr w:type="spellStart"/>
      <w:r w:rsidRPr="002B3748">
        <w:rPr>
          <w:sz w:val="18"/>
          <w:szCs w:val="18"/>
          <w:lang w:val="en-US"/>
        </w:rPr>
        <w:t>it.next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if (</w:t>
      </w:r>
      <w:proofErr w:type="spellStart"/>
      <w:r w:rsidRPr="002B3748">
        <w:rPr>
          <w:sz w:val="18"/>
          <w:szCs w:val="18"/>
          <w:lang w:val="en-US"/>
        </w:rPr>
        <w:t>current.getPriority</w:t>
      </w:r>
      <w:proofErr w:type="spellEnd"/>
      <w:r w:rsidRPr="002B3748">
        <w:rPr>
          <w:sz w:val="18"/>
          <w:szCs w:val="18"/>
          <w:lang w:val="en-US"/>
        </w:rPr>
        <w:t xml:space="preserve">() &lt; </w:t>
      </w:r>
      <w:proofErr w:type="spellStart"/>
      <w:r w:rsidRPr="002B3748">
        <w:rPr>
          <w:sz w:val="18"/>
          <w:szCs w:val="18"/>
          <w:lang w:val="en-US"/>
        </w:rPr>
        <w:t>Generator.MAX_TASK_PRIORITY</w:t>
      </w:r>
      <w:proofErr w:type="spellEnd"/>
      <w:r w:rsidRPr="002B3748">
        <w:rPr>
          <w:sz w:val="18"/>
          <w:szCs w:val="18"/>
          <w:lang w:val="en-US"/>
        </w:rPr>
        <w:t>)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current.setPriority</w:t>
      </w:r>
      <w:proofErr w:type="spellEnd"/>
      <w:r w:rsidRPr="002B3748">
        <w:rPr>
          <w:sz w:val="18"/>
          <w:szCs w:val="18"/>
          <w:lang w:val="en-US"/>
        </w:rPr>
        <w:t>(</w:t>
      </w:r>
      <w:proofErr w:type="spellStart"/>
      <w:r w:rsidRPr="002B3748">
        <w:rPr>
          <w:sz w:val="18"/>
          <w:szCs w:val="18"/>
          <w:lang w:val="en-US"/>
        </w:rPr>
        <w:t>current.getPriority</w:t>
      </w:r>
      <w:proofErr w:type="spellEnd"/>
      <w:r w:rsidRPr="002B3748">
        <w:rPr>
          <w:sz w:val="18"/>
          <w:szCs w:val="18"/>
          <w:lang w:val="en-US"/>
        </w:rPr>
        <w:t>() + 1);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package</w:t>
      </w:r>
      <w:proofErr w:type="spellEnd"/>
      <w:r w:rsidRPr="002B3748">
        <w:rPr>
          <w:sz w:val="18"/>
          <w:szCs w:val="18"/>
          <w:lang w:val="uk-UA"/>
        </w:rPr>
        <w:t xml:space="preserve">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class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length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creationTime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private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length</w:t>
      </w:r>
      <w:proofErr w:type="spellEnd"/>
      <w:r w:rsidRPr="002B3748">
        <w:rPr>
          <w:sz w:val="18"/>
          <w:szCs w:val="18"/>
          <w:lang w:val="uk-UA"/>
        </w:rPr>
        <w:t xml:space="preserve">,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this</w:t>
      </w:r>
      <w:r w:rsidRPr="002B3748">
        <w:rPr>
          <w:sz w:val="18"/>
          <w:szCs w:val="18"/>
          <w:lang w:val="uk-UA"/>
        </w:rPr>
        <w:t>.length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length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sz w:val="18"/>
          <w:szCs w:val="18"/>
          <w:lang w:val="uk-UA"/>
        </w:rPr>
        <w:t>creationTime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System.</w:t>
      </w:r>
      <w:r w:rsidRPr="002B3748">
        <w:rPr>
          <w:i/>
          <w:iCs/>
          <w:sz w:val="18"/>
          <w:szCs w:val="18"/>
          <w:lang w:val="uk-UA"/>
        </w:rPr>
        <w:t>currentTimeMillis</w:t>
      </w:r>
      <w:proofErr w:type="spellEnd"/>
      <w:r w:rsidRPr="002B3748">
        <w:rPr>
          <w:sz w:val="18"/>
          <w:szCs w:val="18"/>
          <w:lang w:val="uk-UA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this</w:t>
      </w:r>
      <w:r w:rsidRPr="002B3748">
        <w:rPr>
          <w:sz w:val="18"/>
          <w:szCs w:val="18"/>
          <w:lang w:val="uk-UA"/>
        </w:rPr>
        <w:t>.priority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getLength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length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getPriority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lastRenderedPageBreak/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void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setPriority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this</w:t>
      </w:r>
      <w:r w:rsidRPr="002B3748">
        <w:rPr>
          <w:sz w:val="18"/>
          <w:szCs w:val="18"/>
          <w:lang w:val="uk-UA"/>
        </w:rPr>
        <w:t>.priority</w:t>
      </w:r>
      <w:proofErr w:type="spellEnd"/>
      <w:r w:rsidRPr="002B3748">
        <w:rPr>
          <w:sz w:val="18"/>
          <w:szCs w:val="18"/>
          <w:lang w:val="uk-UA"/>
        </w:rPr>
        <w:t xml:space="preserve"> =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long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getCreationTime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creationTime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String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toString</w:t>
      </w:r>
      <w:proofErr w:type="spellEnd"/>
      <w:r w:rsidRPr="002B3748">
        <w:rPr>
          <w:sz w:val="18"/>
          <w:szCs w:val="18"/>
          <w:lang w:val="uk-UA"/>
        </w:rPr>
        <w:t>()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length</w:t>
      </w:r>
      <w:proofErr w:type="spellEnd"/>
      <w:r w:rsidRPr="002B3748">
        <w:rPr>
          <w:sz w:val="18"/>
          <w:szCs w:val="18"/>
          <w:lang w:val="uk-UA"/>
        </w:rPr>
        <w:t xml:space="preserve"> + " " + </w:t>
      </w:r>
      <w:proofErr w:type="spellStart"/>
      <w:r w:rsidRPr="002B3748">
        <w:rPr>
          <w:sz w:val="18"/>
          <w:szCs w:val="18"/>
          <w:lang w:val="uk-UA"/>
        </w:rPr>
        <w:t>priority</w:t>
      </w:r>
      <w:proofErr w:type="spellEnd"/>
      <w:r w:rsidRPr="002B3748">
        <w:rPr>
          <w:sz w:val="18"/>
          <w:szCs w:val="18"/>
          <w:lang w:val="uk-UA"/>
        </w:rPr>
        <w:t xml:space="preserve"> + "\n";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>package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import </w:t>
      </w:r>
      <w:proofErr w:type="spellStart"/>
      <w:r w:rsidRPr="002B3748">
        <w:rPr>
          <w:sz w:val="18"/>
          <w:szCs w:val="18"/>
          <w:lang w:val="en-US"/>
        </w:rPr>
        <w:t>javax.swing.Timer</w:t>
      </w:r>
      <w:proofErr w:type="spellEnd"/>
      <w:r w:rsidRPr="002B3748">
        <w:rPr>
          <w:sz w:val="18"/>
          <w:szCs w:val="18"/>
          <w:lang w:val="en-US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 xml:space="preserve">public class </w:t>
      </w:r>
      <w:proofErr w:type="spellStart"/>
      <w:r w:rsidRPr="002B3748">
        <w:rPr>
          <w:sz w:val="18"/>
          <w:szCs w:val="18"/>
          <w:lang w:val="en-US"/>
        </w:rPr>
        <w:t>TestMain</w:t>
      </w:r>
      <w:proofErr w:type="spellEnd"/>
      <w:r w:rsidRPr="002B3748">
        <w:rPr>
          <w:sz w:val="18"/>
          <w:szCs w:val="18"/>
          <w:lang w:val="en-US"/>
        </w:rPr>
        <w:t xml:space="preserve">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 xml:space="preserve">public static void main(String[] </w:t>
      </w:r>
      <w:proofErr w:type="spellStart"/>
      <w:r w:rsidRPr="002B3748">
        <w:rPr>
          <w:sz w:val="18"/>
          <w:szCs w:val="18"/>
          <w:lang w:val="en-US"/>
        </w:rPr>
        <w:t>args</w:t>
      </w:r>
      <w:proofErr w:type="spellEnd"/>
      <w:r w:rsidRPr="002B3748">
        <w:rPr>
          <w:sz w:val="18"/>
          <w:szCs w:val="18"/>
          <w:lang w:val="en-US"/>
        </w:rPr>
        <w:t>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Queue </w:t>
      </w:r>
      <w:proofErr w:type="spellStart"/>
      <w:r w:rsidRPr="002B3748">
        <w:rPr>
          <w:sz w:val="18"/>
          <w:szCs w:val="18"/>
          <w:lang w:val="en-US"/>
        </w:rPr>
        <w:t>queue</w:t>
      </w:r>
      <w:proofErr w:type="spellEnd"/>
      <w:r w:rsidRPr="002B3748">
        <w:rPr>
          <w:sz w:val="18"/>
          <w:szCs w:val="18"/>
          <w:lang w:val="en-US"/>
        </w:rPr>
        <w:t xml:space="preserve"> = new Queue("queue");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Generator </w:t>
      </w:r>
      <w:proofErr w:type="spellStart"/>
      <w:r w:rsidRPr="002B3748">
        <w:rPr>
          <w:sz w:val="18"/>
          <w:szCs w:val="18"/>
          <w:lang w:val="en-US"/>
        </w:rPr>
        <w:t>generator</w:t>
      </w:r>
      <w:proofErr w:type="spellEnd"/>
      <w:r w:rsidRPr="002B3748">
        <w:rPr>
          <w:sz w:val="18"/>
          <w:szCs w:val="18"/>
          <w:lang w:val="en-US"/>
        </w:rPr>
        <w:t xml:space="preserve"> = new Generator(queue);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Processor </w:t>
      </w:r>
      <w:proofErr w:type="spellStart"/>
      <w:r w:rsidRPr="002B3748">
        <w:rPr>
          <w:sz w:val="18"/>
          <w:szCs w:val="18"/>
          <w:lang w:val="en-US"/>
        </w:rPr>
        <w:t>processor</w:t>
      </w:r>
      <w:proofErr w:type="spellEnd"/>
      <w:r w:rsidRPr="002B3748">
        <w:rPr>
          <w:sz w:val="18"/>
          <w:szCs w:val="18"/>
          <w:lang w:val="en-US"/>
        </w:rPr>
        <w:t xml:space="preserve"> = new Processor("</w:t>
      </w:r>
      <w:proofErr w:type="spellStart"/>
      <w:r w:rsidRPr="002B3748">
        <w:rPr>
          <w:sz w:val="18"/>
          <w:szCs w:val="18"/>
          <w:lang w:val="en-US"/>
        </w:rPr>
        <w:t>cpu</w:t>
      </w:r>
      <w:proofErr w:type="spellEnd"/>
      <w:r w:rsidRPr="002B3748">
        <w:rPr>
          <w:sz w:val="18"/>
          <w:szCs w:val="18"/>
          <w:lang w:val="en-US"/>
        </w:rPr>
        <w:t>", queue);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Timer </w:t>
      </w:r>
      <w:proofErr w:type="spellStart"/>
      <w:r w:rsidRPr="002B3748">
        <w:rPr>
          <w:sz w:val="18"/>
          <w:szCs w:val="18"/>
          <w:lang w:val="en-US"/>
        </w:rPr>
        <w:t>timer</w:t>
      </w:r>
      <w:proofErr w:type="spellEnd"/>
      <w:r w:rsidRPr="002B3748">
        <w:rPr>
          <w:sz w:val="18"/>
          <w:szCs w:val="18"/>
          <w:lang w:val="en-US"/>
        </w:rPr>
        <w:t xml:space="preserve"> = new Timer(</w:t>
      </w:r>
      <w:proofErr w:type="spellStart"/>
      <w:r w:rsidRPr="002B3748">
        <w:rPr>
          <w:sz w:val="18"/>
          <w:szCs w:val="18"/>
          <w:lang w:val="en-US"/>
        </w:rPr>
        <w:t>Generator.MAX_TASK_LENGTH</w:t>
      </w:r>
      <w:proofErr w:type="spellEnd"/>
      <w:r w:rsidRPr="002B3748">
        <w:rPr>
          <w:sz w:val="18"/>
          <w:szCs w:val="18"/>
          <w:lang w:val="en-US"/>
        </w:rPr>
        <w:t xml:space="preserve"> * 10, queue);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Thread </w:t>
      </w:r>
      <w:proofErr w:type="spellStart"/>
      <w:r w:rsidRPr="002B3748">
        <w:rPr>
          <w:sz w:val="18"/>
          <w:szCs w:val="18"/>
          <w:lang w:val="en-US"/>
        </w:rPr>
        <w:t>generatorThread</w:t>
      </w:r>
      <w:proofErr w:type="spellEnd"/>
      <w:r w:rsidRPr="002B3748">
        <w:rPr>
          <w:sz w:val="18"/>
          <w:szCs w:val="18"/>
          <w:lang w:val="en-US"/>
        </w:rPr>
        <w:t xml:space="preserve"> = new Thread(generator);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  <w:t xml:space="preserve">Thread </w:t>
      </w:r>
      <w:proofErr w:type="spellStart"/>
      <w:r w:rsidRPr="002B3748">
        <w:rPr>
          <w:sz w:val="18"/>
          <w:szCs w:val="18"/>
          <w:lang w:val="en-US"/>
        </w:rPr>
        <w:t>cpuThread</w:t>
      </w:r>
      <w:proofErr w:type="spellEnd"/>
      <w:r w:rsidRPr="002B3748">
        <w:rPr>
          <w:sz w:val="18"/>
          <w:szCs w:val="18"/>
          <w:lang w:val="en-US"/>
        </w:rPr>
        <w:t xml:space="preserve"> = new Thread(processor);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generatorThread.start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cpuThread.start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</w:r>
      <w:r w:rsidRPr="002B3748">
        <w:rPr>
          <w:sz w:val="18"/>
          <w:szCs w:val="18"/>
          <w:lang w:val="en-US"/>
        </w:rPr>
        <w:tab/>
      </w:r>
      <w:proofErr w:type="spellStart"/>
      <w:r w:rsidRPr="002B3748">
        <w:rPr>
          <w:sz w:val="18"/>
          <w:szCs w:val="18"/>
          <w:lang w:val="en-US"/>
        </w:rPr>
        <w:t>timer.start</w:t>
      </w:r>
      <w:proofErr w:type="spellEnd"/>
      <w:r w:rsidRPr="002B3748">
        <w:rPr>
          <w:sz w:val="18"/>
          <w:szCs w:val="18"/>
          <w:lang w:val="en-US"/>
        </w:rPr>
        <w:t>();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  <w:r w:rsidRPr="002B3748">
        <w:rPr>
          <w:sz w:val="18"/>
          <w:szCs w:val="18"/>
          <w:lang w:val="en-US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package</w:t>
      </w:r>
      <w:proofErr w:type="spellEnd"/>
      <w:r w:rsidRPr="002B3748">
        <w:rPr>
          <w:sz w:val="18"/>
          <w:szCs w:val="18"/>
          <w:lang w:val="uk-UA"/>
        </w:rPr>
        <w:t xml:space="preserve"> lab3;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import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java.util.Comparator</w:t>
      </w:r>
      <w:proofErr w:type="spellEnd"/>
      <w:r w:rsidRPr="002B3748">
        <w:rPr>
          <w:sz w:val="18"/>
          <w:szCs w:val="18"/>
          <w:lang w:val="uk-UA"/>
        </w:rPr>
        <w:t>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class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TaskPriorityComparator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implements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Comparator</w:t>
      </w:r>
      <w:proofErr w:type="spellEnd"/>
      <w:r w:rsidRPr="002B3748">
        <w:rPr>
          <w:sz w:val="18"/>
          <w:szCs w:val="18"/>
          <w:lang w:val="uk-UA"/>
        </w:rPr>
        <w:t>&lt;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>&gt;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@</w:t>
      </w:r>
      <w:proofErr w:type="spellStart"/>
      <w:r w:rsidRPr="002B3748">
        <w:rPr>
          <w:sz w:val="18"/>
          <w:szCs w:val="18"/>
          <w:lang w:val="uk-UA"/>
        </w:rPr>
        <w:t>Override</w:t>
      </w:r>
      <w:proofErr w:type="spellEnd"/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public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int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b/>
          <w:bCs/>
          <w:sz w:val="18"/>
          <w:szCs w:val="18"/>
          <w:lang w:val="uk-UA"/>
        </w:rPr>
        <w:t>compare</w:t>
      </w:r>
      <w:proofErr w:type="spellEnd"/>
      <w:r w:rsidRPr="002B3748">
        <w:rPr>
          <w:sz w:val="18"/>
          <w:szCs w:val="18"/>
          <w:lang w:val="uk-UA"/>
        </w:rPr>
        <w:t>(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 xml:space="preserve"> o1, </w:t>
      </w:r>
      <w:proofErr w:type="spellStart"/>
      <w:r w:rsidRPr="002B3748">
        <w:rPr>
          <w:sz w:val="18"/>
          <w:szCs w:val="18"/>
          <w:lang w:val="uk-UA"/>
        </w:rPr>
        <w:t>Task</w:t>
      </w:r>
      <w:proofErr w:type="spellEnd"/>
      <w:r w:rsidRPr="002B3748">
        <w:rPr>
          <w:sz w:val="18"/>
          <w:szCs w:val="18"/>
          <w:lang w:val="uk-UA"/>
        </w:rPr>
        <w:t xml:space="preserve"> o2) {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</w:r>
      <w:r w:rsidRPr="002B3748">
        <w:rPr>
          <w:sz w:val="18"/>
          <w:szCs w:val="18"/>
          <w:lang w:val="uk-UA"/>
        </w:rPr>
        <w:tab/>
      </w:r>
      <w:proofErr w:type="spellStart"/>
      <w:r w:rsidRPr="002B3748">
        <w:rPr>
          <w:b/>
          <w:bCs/>
          <w:sz w:val="18"/>
          <w:szCs w:val="18"/>
          <w:lang w:val="uk-UA"/>
        </w:rPr>
        <w:t>return</w:t>
      </w:r>
      <w:proofErr w:type="spellEnd"/>
      <w:r w:rsidRPr="002B3748">
        <w:rPr>
          <w:sz w:val="18"/>
          <w:szCs w:val="18"/>
          <w:lang w:val="uk-UA"/>
        </w:rPr>
        <w:t xml:space="preserve"> </w:t>
      </w:r>
      <w:proofErr w:type="spellStart"/>
      <w:r w:rsidRPr="002B3748">
        <w:rPr>
          <w:sz w:val="18"/>
          <w:szCs w:val="18"/>
          <w:lang w:val="uk-UA"/>
        </w:rPr>
        <w:t>Integer.</w:t>
      </w:r>
      <w:r w:rsidRPr="002B3748">
        <w:rPr>
          <w:i/>
          <w:iCs/>
          <w:sz w:val="18"/>
          <w:szCs w:val="18"/>
          <w:lang w:val="uk-UA"/>
        </w:rPr>
        <w:t>valueOf</w:t>
      </w:r>
      <w:proofErr w:type="spellEnd"/>
      <w:r w:rsidRPr="002B3748">
        <w:rPr>
          <w:sz w:val="18"/>
          <w:szCs w:val="18"/>
          <w:lang w:val="uk-UA"/>
        </w:rPr>
        <w:t>(o2.getPriority()).</w:t>
      </w:r>
      <w:proofErr w:type="spellStart"/>
      <w:r w:rsidRPr="002B3748">
        <w:rPr>
          <w:sz w:val="18"/>
          <w:szCs w:val="18"/>
          <w:lang w:val="uk-UA"/>
        </w:rPr>
        <w:t>compareTo</w:t>
      </w:r>
      <w:proofErr w:type="spellEnd"/>
      <w:r w:rsidRPr="002B3748">
        <w:rPr>
          <w:sz w:val="18"/>
          <w:szCs w:val="18"/>
          <w:lang w:val="uk-UA"/>
        </w:rPr>
        <w:t>(o1.getPriority());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ab/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uk-UA"/>
        </w:rPr>
      </w:pPr>
      <w:r w:rsidRPr="002B3748">
        <w:rPr>
          <w:sz w:val="18"/>
          <w:szCs w:val="18"/>
          <w:lang w:val="uk-UA"/>
        </w:rPr>
        <w:t>}</w:t>
      </w: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18"/>
          <w:szCs w:val="18"/>
          <w:lang w:val="en-US"/>
        </w:rPr>
      </w:pPr>
    </w:p>
    <w:p w:rsidR="002B3748" w:rsidRPr="002B3748" w:rsidRDefault="002B3748" w:rsidP="002B3748">
      <w:pPr>
        <w:pStyle w:val="ListParagraph"/>
        <w:numPr>
          <w:ilvl w:val="0"/>
          <w:numId w:val="26"/>
        </w:numPr>
        <w:ind w:left="284"/>
        <w:rPr>
          <w:sz w:val="28"/>
          <w:szCs w:val="28"/>
          <w:lang w:val="uk-UA"/>
        </w:rPr>
      </w:pPr>
    </w:p>
    <w:sectPr w:rsidR="002B3748" w:rsidRPr="002B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1132"/>
        </w:tabs>
        <w:ind w:left="1132" w:hanging="283"/>
      </w:pPr>
    </w:lvl>
  </w:abstractNum>
  <w:abstractNum w:abstractNumId="1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"/>
      <w:lvlJc w:val="left"/>
      <w:pPr>
        <w:tabs>
          <w:tab w:val="num" w:pos="1132"/>
        </w:tabs>
        <w:ind w:left="1132" w:hanging="283"/>
      </w:pPr>
    </w:lvl>
  </w:abstractNum>
  <w:abstractNum w:abstractNumId="3" w15:restartNumberingAfterBreak="0">
    <w:nsid w:val="01B705CA"/>
    <w:multiLevelType w:val="multilevel"/>
    <w:tmpl w:val="9C32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0043D"/>
    <w:multiLevelType w:val="multilevel"/>
    <w:tmpl w:val="7D3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24914"/>
    <w:multiLevelType w:val="multilevel"/>
    <w:tmpl w:val="9D1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765D2"/>
    <w:multiLevelType w:val="multilevel"/>
    <w:tmpl w:val="F09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240E"/>
    <w:multiLevelType w:val="multilevel"/>
    <w:tmpl w:val="E070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93D6D"/>
    <w:multiLevelType w:val="multilevel"/>
    <w:tmpl w:val="595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C72A1"/>
    <w:multiLevelType w:val="hybridMultilevel"/>
    <w:tmpl w:val="194603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F0208DE"/>
    <w:multiLevelType w:val="hybridMultilevel"/>
    <w:tmpl w:val="8D880D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D22FA"/>
    <w:multiLevelType w:val="hybridMultilevel"/>
    <w:tmpl w:val="87AA0A2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D01208"/>
    <w:multiLevelType w:val="hybridMultilevel"/>
    <w:tmpl w:val="D79629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159E4"/>
    <w:multiLevelType w:val="multilevel"/>
    <w:tmpl w:val="8D3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37CE5"/>
    <w:multiLevelType w:val="hybridMultilevel"/>
    <w:tmpl w:val="8D880D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A6963"/>
    <w:multiLevelType w:val="hybridMultilevel"/>
    <w:tmpl w:val="3F4A8D7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5590CFA"/>
    <w:multiLevelType w:val="multilevel"/>
    <w:tmpl w:val="0B66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957DC"/>
    <w:multiLevelType w:val="multilevel"/>
    <w:tmpl w:val="B82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C3EEE"/>
    <w:multiLevelType w:val="hybridMultilevel"/>
    <w:tmpl w:val="F64A28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B0752C3"/>
    <w:multiLevelType w:val="hybridMultilevel"/>
    <w:tmpl w:val="A6A804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40B3BE6"/>
    <w:multiLevelType w:val="hybridMultilevel"/>
    <w:tmpl w:val="9B3CB7F8"/>
    <w:lvl w:ilvl="0" w:tplc="4100FA5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07F56"/>
    <w:multiLevelType w:val="hybridMultilevel"/>
    <w:tmpl w:val="E3A82BEC"/>
    <w:lvl w:ilvl="0" w:tplc="5AE0A38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 w:val="0"/>
        <w:i w:val="0"/>
        <w:sz w:val="28"/>
        <w:szCs w:val="28"/>
      </w:rPr>
    </w:lvl>
    <w:lvl w:ilvl="1" w:tplc="0422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  <w:b w:val="0"/>
        <w:i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3" w15:restartNumberingAfterBreak="0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2B789E"/>
    <w:multiLevelType w:val="hybridMultilevel"/>
    <w:tmpl w:val="219826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2950467"/>
    <w:multiLevelType w:val="multilevel"/>
    <w:tmpl w:val="DF40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11"/>
  </w:num>
  <w:num w:numId="4">
    <w:abstractNumId w:val="22"/>
  </w:num>
  <w:num w:numId="5">
    <w:abstractNumId w:val="23"/>
  </w:num>
  <w:num w:numId="6">
    <w:abstractNumId w:val="24"/>
  </w:num>
  <w:num w:numId="7">
    <w:abstractNumId w:val="7"/>
  </w:num>
  <w:num w:numId="8">
    <w:abstractNumId w:val="25"/>
  </w:num>
  <w:num w:numId="9">
    <w:abstractNumId w:val="17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8"/>
    <w:lvlOverride w:ilvl="0">
      <w:startOverride w:val="1"/>
    </w:lvlOverride>
  </w:num>
  <w:num w:numId="18">
    <w:abstractNumId w:val="10"/>
  </w:num>
  <w:num w:numId="19">
    <w:abstractNumId w:val="12"/>
  </w:num>
  <w:num w:numId="20">
    <w:abstractNumId w:val="20"/>
  </w:num>
  <w:num w:numId="21">
    <w:abstractNumId w:val="16"/>
  </w:num>
  <w:num w:numId="22">
    <w:abstractNumId w:val="1"/>
  </w:num>
  <w:num w:numId="23">
    <w:abstractNumId w:val="19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E7"/>
    <w:rsid w:val="001C7D92"/>
    <w:rsid w:val="0025719B"/>
    <w:rsid w:val="002B3748"/>
    <w:rsid w:val="003936C2"/>
    <w:rsid w:val="004C1FCA"/>
    <w:rsid w:val="004F12B1"/>
    <w:rsid w:val="00693F26"/>
    <w:rsid w:val="0075749E"/>
    <w:rsid w:val="008E416F"/>
    <w:rsid w:val="00910FCC"/>
    <w:rsid w:val="009737E7"/>
    <w:rsid w:val="009E0A37"/>
    <w:rsid w:val="00A94808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6946D-C001-4203-B534-A50EB08E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C1FCA"/>
    <w:pPr>
      <w:keepNext/>
      <w:jc w:val="center"/>
      <w:outlineLvl w:val="0"/>
    </w:pPr>
    <w:rPr>
      <w:b/>
      <w:sz w:val="28"/>
      <w:szCs w:val="20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1FCA"/>
    <w:pPr>
      <w:keepNext/>
      <w:jc w:val="center"/>
      <w:outlineLvl w:val="1"/>
    </w:pPr>
    <w:rPr>
      <w:b/>
      <w:sz w:val="32"/>
      <w:szCs w:val="20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4C1FCA"/>
    <w:pPr>
      <w:spacing w:before="11" w:after="119"/>
      <w:outlineLvl w:val="2"/>
    </w:pPr>
    <w:rPr>
      <w:b/>
      <w:bCs/>
      <w:i/>
      <w:i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4C1FCA"/>
    <w:pPr>
      <w:keepNext/>
      <w:jc w:val="right"/>
      <w:outlineLvl w:val="3"/>
    </w:pPr>
    <w:rPr>
      <w:sz w:val="30"/>
      <w:szCs w:val="20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???????? ????? 3"/>
    <w:basedOn w:val="Normal"/>
    <w:rsid w:val="0025719B"/>
    <w:pPr>
      <w:widowControl w:val="0"/>
      <w:suppressAutoHyphens/>
      <w:overflowPunct w:val="0"/>
      <w:autoSpaceDE w:val="0"/>
      <w:spacing w:line="312" w:lineRule="auto"/>
      <w:jc w:val="center"/>
      <w:textAlignment w:val="baseline"/>
    </w:pPr>
    <w:rPr>
      <w:caps/>
      <w:kern w:val="1"/>
      <w:sz w:val="28"/>
      <w:szCs w:val="20"/>
      <w:u w:val="single"/>
      <w:lang w:eastAsia="ar-SA"/>
    </w:rPr>
  </w:style>
  <w:style w:type="character" w:customStyle="1" w:styleId="pl-k">
    <w:name w:val="pl-k"/>
    <w:basedOn w:val="DefaultParagraphFont"/>
    <w:rsid w:val="009E0A37"/>
  </w:style>
  <w:style w:type="character" w:customStyle="1" w:styleId="pl-smi">
    <w:name w:val="pl-smi"/>
    <w:basedOn w:val="DefaultParagraphFont"/>
    <w:rsid w:val="009E0A37"/>
  </w:style>
  <w:style w:type="character" w:customStyle="1" w:styleId="pl-en">
    <w:name w:val="pl-en"/>
    <w:basedOn w:val="DefaultParagraphFont"/>
    <w:rsid w:val="009E0A37"/>
  </w:style>
  <w:style w:type="character" w:customStyle="1" w:styleId="pl-e">
    <w:name w:val="pl-e"/>
    <w:basedOn w:val="DefaultParagraphFont"/>
    <w:rsid w:val="009E0A37"/>
  </w:style>
  <w:style w:type="character" w:customStyle="1" w:styleId="pl-c1">
    <w:name w:val="pl-c1"/>
    <w:basedOn w:val="DefaultParagraphFont"/>
    <w:rsid w:val="009E0A37"/>
  </w:style>
  <w:style w:type="character" w:customStyle="1" w:styleId="pl-v">
    <w:name w:val="pl-v"/>
    <w:basedOn w:val="DefaultParagraphFont"/>
    <w:rsid w:val="009E0A37"/>
  </w:style>
  <w:style w:type="character" w:customStyle="1" w:styleId="pl-s">
    <w:name w:val="pl-s"/>
    <w:basedOn w:val="DefaultParagraphFont"/>
    <w:rsid w:val="009E0A37"/>
  </w:style>
  <w:style w:type="character" w:customStyle="1" w:styleId="pl-pds">
    <w:name w:val="pl-pds"/>
    <w:basedOn w:val="DefaultParagraphFont"/>
    <w:rsid w:val="009E0A37"/>
  </w:style>
  <w:style w:type="character" w:customStyle="1" w:styleId="pl-c">
    <w:name w:val="pl-c"/>
    <w:basedOn w:val="DefaultParagraphFont"/>
    <w:rsid w:val="009E0A37"/>
  </w:style>
  <w:style w:type="character" w:customStyle="1" w:styleId="pl-cce">
    <w:name w:val="pl-cce"/>
    <w:basedOn w:val="DefaultParagraphFont"/>
    <w:rsid w:val="009E0A37"/>
  </w:style>
  <w:style w:type="paragraph" w:styleId="ListParagraph">
    <w:name w:val="List Paragraph"/>
    <w:basedOn w:val="Normal"/>
    <w:qFormat/>
    <w:rsid w:val="00393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1FCA"/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4C1FCA"/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4C1FCA"/>
    <w:rPr>
      <w:rFonts w:ascii="Times New Roman" w:eastAsia="Times New Roman" w:hAnsi="Times New Roman" w:cs="Times New Roman"/>
      <w:b/>
      <w:bCs/>
      <w:i/>
      <w:i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4C1FCA"/>
    <w:rPr>
      <w:rFonts w:ascii="Times New Roman" w:eastAsia="Times New Roman" w:hAnsi="Times New Roman" w:cs="Times New Roman"/>
      <w:sz w:val="30"/>
      <w:szCs w:val="20"/>
      <w:lang w:val="ru-RU" w:eastAsia="uk-UA"/>
    </w:rPr>
  </w:style>
  <w:style w:type="paragraph" w:styleId="Title">
    <w:name w:val="Title"/>
    <w:basedOn w:val="Normal"/>
    <w:link w:val="TitleChar"/>
    <w:qFormat/>
    <w:rsid w:val="004C1FCA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4C1FCA"/>
    <w:rPr>
      <w:rFonts w:ascii="Times New Roman" w:eastAsia="Times New Roman" w:hAnsi="Times New Roman" w:cs="Times New Roman"/>
      <w:b/>
      <w:szCs w:val="20"/>
      <w:lang w:val="ru-RU" w:eastAsia="ru-RU"/>
    </w:rPr>
  </w:style>
  <w:style w:type="character" w:customStyle="1" w:styleId="2DOutput">
    <w:name w:val="2D Output"/>
    <w:uiPriority w:val="99"/>
    <w:rsid w:val="004C1FCA"/>
    <w:rPr>
      <w:color w:val="0000FF"/>
      <w:shd w:val="clear" w:color="auto" w:fill="FFFFFF"/>
    </w:rPr>
  </w:style>
  <w:style w:type="paragraph" w:customStyle="1" w:styleId="MapleOutput">
    <w:name w:val="Maple Output"/>
    <w:rsid w:val="004C1FCA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MaplePlot">
    <w:name w:val="Maple Plot"/>
    <w:rsid w:val="004C1FCA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TableGrid">
    <w:name w:val="Table Grid"/>
    <w:basedOn w:val="TableNormal"/>
    <w:rsid w:val="004C1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C1FCA"/>
    <w:pPr>
      <w:ind w:firstLine="454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C1FC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pleInput">
    <w:name w:val="Maple Input"/>
    <w:uiPriority w:val="99"/>
    <w:rsid w:val="004C1FCA"/>
    <w:rPr>
      <w:rFonts w:ascii="Courier New" w:hAnsi="Courier New" w:cs="Courier New"/>
      <w:b/>
      <w:bCs/>
      <w:color w:val="FF0000"/>
    </w:rPr>
  </w:style>
  <w:style w:type="paragraph" w:customStyle="1" w:styleId="MapleOutput1">
    <w:name w:val="Maple Output1"/>
    <w:uiPriority w:val="99"/>
    <w:rsid w:val="004C1FCA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aplePlot1">
    <w:name w:val="Maple Plot1"/>
    <w:uiPriority w:val="99"/>
    <w:rsid w:val="004C1FCA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4C1FCA"/>
    <w:rPr>
      <w:rFonts w:ascii="Tahoma" w:hAnsi="Tahoma" w:cs="Tahoma"/>
      <w:sz w:val="16"/>
      <w:szCs w:val="16"/>
      <w:lang w:eastAsia="uk-UA"/>
    </w:rPr>
  </w:style>
  <w:style w:type="character" w:customStyle="1" w:styleId="BalloonTextChar">
    <w:name w:val="Balloon Text Char"/>
    <w:basedOn w:val="DefaultParagraphFont"/>
    <w:link w:val="BalloonText"/>
    <w:rsid w:val="004C1FCA"/>
    <w:rPr>
      <w:rFonts w:ascii="Tahoma" w:eastAsia="Times New Roman" w:hAnsi="Tahoma" w:cs="Tahoma"/>
      <w:sz w:val="16"/>
      <w:szCs w:val="16"/>
      <w:lang w:val="ru-RU" w:eastAsia="uk-UA"/>
    </w:rPr>
  </w:style>
  <w:style w:type="paragraph" w:customStyle="1" w:styleId="Textbody">
    <w:name w:val="Text body"/>
    <w:basedOn w:val="Normal"/>
    <w:rsid w:val="004C1FCA"/>
    <w:pPr>
      <w:widowControl w:val="0"/>
      <w:suppressAutoHyphens/>
      <w:autoSpaceDN w:val="0"/>
      <w:spacing w:after="120"/>
      <w:textAlignment w:val="baseline"/>
    </w:pPr>
    <w:rPr>
      <w:rFonts w:eastAsia="DejaVu Sans" w:cs="DejaVu Sans"/>
      <w:kern w:val="3"/>
      <w:sz w:val="21"/>
      <w:lang w:eastAsia="uk-UA"/>
    </w:rPr>
  </w:style>
  <w:style w:type="paragraph" w:customStyle="1" w:styleId="Heading11">
    <w:name w:val="Heading 11"/>
    <w:basedOn w:val="Normal"/>
    <w:next w:val="Textbody"/>
    <w:rsid w:val="004C1FCA"/>
    <w:pPr>
      <w:widowControl w:val="0"/>
      <w:suppressLineNumbers/>
      <w:suppressAutoHyphens/>
      <w:autoSpaceDN w:val="0"/>
      <w:spacing w:before="120" w:after="120"/>
      <w:textAlignment w:val="baseline"/>
      <w:outlineLvl w:val="0"/>
    </w:pPr>
    <w:rPr>
      <w:rFonts w:eastAsia="DejaVu Sans" w:cs="DejaVu Sans"/>
      <w:b/>
      <w:bCs/>
      <w:i/>
      <w:iCs/>
      <w:kern w:val="3"/>
      <w:lang w:eastAsia="uk-UA"/>
    </w:rPr>
  </w:style>
  <w:style w:type="paragraph" w:styleId="NormalWeb">
    <w:name w:val="Normal (Web)"/>
    <w:basedOn w:val="Normal"/>
    <w:uiPriority w:val="99"/>
    <w:unhideWhenUsed/>
    <w:rsid w:val="004C1FCA"/>
    <w:pPr>
      <w:spacing w:before="100" w:beforeAutospacing="1" w:after="119"/>
    </w:pPr>
  </w:style>
  <w:style w:type="paragraph" w:customStyle="1" w:styleId="western">
    <w:name w:val="western"/>
    <w:basedOn w:val="Normal"/>
    <w:rsid w:val="004C1FCA"/>
    <w:pPr>
      <w:spacing w:before="100" w:beforeAutospacing="1" w:after="119"/>
    </w:pPr>
    <w:rPr>
      <w:sz w:val="20"/>
      <w:szCs w:val="20"/>
    </w:rPr>
  </w:style>
  <w:style w:type="paragraph" w:styleId="Header">
    <w:name w:val="header"/>
    <w:basedOn w:val="Normal"/>
    <w:link w:val="HeaderChar"/>
    <w:rsid w:val="004C1FCA"/>
    <w:pPr>
      <w:tabs>
        <w:tab w:val="center" w:pos="4677"/>
        <w:tab w:val="right" w:pos="9355"/>
      </w:tabs>
    </w:pPr>
    <w:rPr>
      <w:sz w:val="20"/>
      <w:szCs w:val="20"/>
      <w:lang w:eastAsia="uk-UA"/>
    </w:rPr>
  </w:style>
  <w:style w:type="character" w:customStyle="1" w:styleId="HeaderChar">
    <w:name w:val="Header Char"/>
    <w:basedOn w:val="DefaultParagraphFont"/>
    <w:link w:val="Header"/>
    <w:rsid w:val="004C1FCA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Footer">
    <w:name w:val="footer"/>
    <w:basedOn w:val="Normal"/>
    <w:link w:val="FooterChar"/>
    <w:uiPriority w:val="99"/>
    <w:rsid w:val="004C1FCA"/>
    <w:pPr>
      <w:tabs>
        <w:tab w:val="center" w:pos="4677"/>
        <w:tab w:val="right" w:pos="9355"/>
      </w:tabs>
    </w:pPr>
    <w:rPr>
      <w:sz w:val="20"/>
      <w:szCs w:val="20"/>
      <w:lang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4C1FCA"/>
    <w:rPr>
      <w:rFonts w:ascii="Times New Roman" w:eastAsia="Times New Roman" w:hAnsi="Times New Roman" w:cs="Times New Roman"/>
      <w:sz w:val="20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2559784193642455E-2"/>
          <c:y val="0.13126015498062743"/>
          <c:w val="0.5791415135608049"/>
          <c:h val="0.73361423572053497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cat>
            <c:strRef>
              <c:f>Аркуш1!$A$2:$A$7</c:f>
              <c:strCache>
                <c:ptCount val="6"/>
                <c:pt idx="0">
                  <c:v>50 мс</c:v>
                </c:pt>
                <c:pt idx="1">
                  <c:v>60 мс</c:v>
                </c:pt>
                <c:pt idx="2">
                  <c:v>70 мс</c:v>
                </c:pt>
                <c:pt idx="3">
                  <c:v>80 мс</c:v>
                </c:pt>
                <c:pt idx="4">
                  <c:v>90 мс</c:v>
                </c:pt>
                <c:pt idx="5">
                  <c:v>100 мс</c:v>
                </c:pt>
              </c:strCache>
            </c:strRef>
          </c:cat>
          <c:val>
            <c:numRef>
              <c:f>Аркуш1!$B$2:$B$7</c:f>
              <c:numCache>
                <c:formatCode>General</c:formatCode>
                <c:ptCount val="6"/>
                <c:pt idx="0">
                  <c:v>375</c:v>
                </c:pt>
                <c:pt idx="1">
                  <c:v>35</c:v>
                </c:pt>
                <c:pt idx="2">
                  <c:v>9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976000"/>
        <c:axId val="300977680"/>
      </c:lineChart>
      <c:catAx>
        <c:axId val="300976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0977680"/>
        <c:crosses val="autoZero"/>
        <c:auto val="1"/>
        <c:lblAlgn val="ctr"/>
        <c:lblOffset val="100"/>
        <c:noMultiLvlLbl val="0"/>
      </c:catAx>
      <c:valAx>
        <c:axId val="30097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097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% простою</c:v>
                </c:pt>
              </c:strCache>
            </c:strRef>
          </c:tx>
          <c:cat>
            <c:strRef>
              <c:f>Аркуш1!$A$2:$A$7</c:f>
              <c:strCache>
                <c:ptCount val="6"/>
                <c:pt idx="0">
                  <c:v>50 мс</c:v>
                </c:pt>
                <c:pt idx="1">
                  <c:v>60 мс</c:v>
                </c:pt>
                <c:pt idx="2">
                  <c:v>70 мс</c:v>
                </c:pt>
                <c:pt idx="3">
                  <c:v>80 мс</c:v>
                </c:pt>
                <c:pt idx="4">
                  <c:v>90 мс</c:v>
                </c:pt>
                <c:pt idx="5">
                  <c:v>100 мс</c:v>
                </c:pt>
              </c:strCache>
            </c:strRef>
          </c:cat>
          <c:val>
            <c:numRef>
              <c:f>Аркуш1!$B$2:$B$7</c:f>
              <c:numCache>
                <c:formatCode>0%</c:formatCode>
                <c:ptCount val="6"/>
                <c:pt idx="0">
                  <c:v>0.02</c:v>
                </c:pt>
                <c:pt idx="1">
                  <c:v>0.21</c:v>
                </c:pt>
                <c:pt idx="2">
                  <c:v>0.3</c:v>
                </c:pt>
                <c:pt idx="3">
                  <c:v>0.39</c:v>
                </c:pt>
                <c:pt idx="4">
                  <c:v>0.45</c:v>
                </c:pt>
                <c:pt idx="5">
                  <c:v>0.53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439888"/>
        <c:axId val="40007392"/>
      </c:lineChart>
      <c:catAx>
        <c:axId val="228439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007392"/>
        <c:crosses val="autoZero"/>
        <c:auto val="1"/>
        <c:lblAlgn val="ctr"/>
        <c:lblOffset val="100"/>
        <c:noMultiLvlLbl val="0"/>
      </c:catAx>
      <c:valAx>
        <c:axId val="4000739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28439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Середній час очікування від  пріоритету</c:v>
                </c:pt>
              </c:strCache>
            </c:strRef>
          </c:tx>
          <c:cat>
            <c:strRef>
              <c:f>Аркуш1!$A$2:$A$6</c:f>
              <c:strCache>
                <c:ptCount val="5"/>
                <c:pt idx="0">
                  <c:v>П 5</c:v>
                </c:pt>
                <c:pt idx="1">
                  <c:v>П 4</c:v>
                </c:pt>
                <c:pt idx="2">
                  <c:v>П 3</c:v>
                </c:pt>
                <c:pt idx="3">
                  <c:v>П 2</c:v>
                </c:pt>
                <c:pt idx="4">
                  <c:v>П 1</c:v>
                </c:pt>
              </c:strCache>
            </c:str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149</c:v>
                </c:pt>
                <c:pt idx="1">
                  <c:v>152</c:v>
                </c:pt>
                <c:pt idx="2">
                  <c:v>155</c:v>
                </c:pt>
                <c:pt idx="3">
                  <c:v>168</c:v>
                </c:pt>
                <c:pt idx="4">
                  <c:v>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850176"/>
        <c:axId val="232850736"/>
      </c:lineChart>
      <c:catAx>
        <c:axId val="232850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2850736"/>
        <c:crosses val="autoZero"/>
        <c:auto val="1"/>
        <c:lblAlgn val="ctr"/>
        <c:lblOffset val="100"/>
        <c:noMultiLvlLbl val="0"/>
      </c:catAx>
      <c:valAx>
        <c:axId val="23285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8501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885EF-E54A-40F7-83D9-D5844C31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5540</Words>
  <Characters>3158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5</cp:revision>
  <dcterms:created xsi:type="dcterms:W3CDTF">2015-05-08T03:35:00Z</dcterms:created>
  <dcterms:modified xsi:type="dcterms:W3CDTF">2015-06-02T23:16:00Z</dcterms:modified>
</cp:coreProperties>
</file>