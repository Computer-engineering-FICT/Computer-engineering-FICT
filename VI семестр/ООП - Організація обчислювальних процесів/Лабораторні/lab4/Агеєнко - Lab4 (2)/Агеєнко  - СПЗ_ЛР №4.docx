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  <w:r w:rsidRPr="00B971D9">
        <w:rPr>
          <w:noProof/>
          <w:sz w:val="32"/>
          <w:lang w:eastAsia="ru-RU"/>
        </w:rPr>
        <w:drawing>
          <wp:inline distT="0" distB="0" distL="0" distR="0">
            <wp:extent cx="4314825" cy="666750"/>
            <wp:effectExtent l="1905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DB388B">
        <w:rPr>
          <w:rFonts w:ascii="Times New Roman" w:hAnsi="Times New Roman" w:cs="Times New Roman"/>
          <w:sz w:val="26"/>
          <w:szCs w:val="26"/>
          <w:lang w:val="uk-UA"/>
        </w:rPr>
        <w:t>Міністерство освіти та науки, молоді та спорту України</w:t>
      </w: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DB388B">
        <w:rPr>
          <w:rFonts w:ascii="Times New Roman" w:hAnsi="Times New Roman" w:cs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DB388B">
        <w:rPr>
          <w:rFonts w:ascii="Times New Roman" w:hAnsi="Times New Roman" w:cs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DB388B">
        <w:rPr>
          <w:rFonts w:ascii="Times New Roman" w:hAnsi="Times New Roman" w:cs="Times New Roman"/>
          <w:sz w:val="26"/>
          <w:szCs w:val="26"/>
          <w:lang w:val="uk-UA"/>
        </w:rPr>
        <w:t>Кафедра обчислювальної техніки</w:t>
      </w: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B971D9" w:rsidRDefault="00DB388B" w:rsidP="00DB388B">
      <w:pPr>
        <w:spacing w:after="0" w:line="360" w:lineRule="auto"/>
        <w:jc w:val="center"/>
        <w:rPr>
          <w:sz w:val="26"/>
          <w:szCs w:val="26"/>
          <w:lang w:val="uk-UA"/>
        </w:rPr>
      </w:pPr>
    </w:p>
    <w:p w:rsidR="00DB388B" w:rsidRPr="00106E75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B388B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№ </w:t>
      </w:r>
      <w:r w:rsidR="00106E75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B388B">
        <w:rPr>
          <w:rFonts w:ascii="Times New Roman" w:hAnsi="Times New Roman" w:cs="Times New Roman"/>
          <w:sz w:val="36"/>
          <w:szCs w:val="36"/>
          <w:lang w:val="uk-UA"/>
        </w:rPr>
        <w:t>з курсу «Системне програмне забезпечення - 1» на тему:</w:t>
      </w:r>
    </w:p>
    <w:p w:rsidR="00DB388B" w:rsidRPr="00DB388B" w:rsidRDefault="00DB388B" w:rsidP="00DB388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B388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06E75" w:rsidRPr="00106E75">
        <w:rPr>
          <w:rFonts w:ascii="Times New Roman" w:hAnsi="Times New Roman"/>
          <w:b/>
          <w:color w:val="000000"/>
          <w:sz w:val="36"/>
          <w:szCs w:val="26"/>
          <w:lang w:val="uk-UA"/>
        </w:rPr>
        <w:t>Дослідження принципів проектування та роботи динамічного та статичного план</w:t>
      </w:r>
      <w:r w:rsidR="00106E75" w:rsidRPr="00106E75">
        <w:rPr>
          <w:rFonts w:ascii="Times New Roman" w:hAnsi="Times New Roman"/>
          <w:b/>
          <w:color w:val="000000"/>
          <w:sz w:val="36"/>
          <w:szCs w:val="26"/>
          <w:lang w:val="uk-UA"/>
        </w:rPr>
        <w:t>у</w:t>
      </w:r>
      <w:r w:rsidR="00106E75" w:rsidRPr="00106E75">
        <w:rPr>
          <w:rFonts w:ascii="Times New Roman" w:hAnsi="Times New Roman"/>
          <w:b/>
          <w:color w:val="000000"/>
          <w:sz w:val="36"/>
          <w:szCs w:val="26"/>
          <w:lang w:val="uk-UA"/>
        </w:rPr>
        <w:t>вання</w:t>
      </w:r>
      <w:r w:rsidRPr="00DB388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B388B" w:rsidRPr="00DB388B" w:rsidRDefault="00DB388B" w:rsidP="00DB388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DB388B" w:rsidRPr="00DB388B" w:rsidRDefault="00DB388B" w:rsidP="00DB388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DB388B"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DB388B" w:rsidRPr="00DB388B" w:rsidRDefault="00DB388B" w:rsidP="00DB388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DB388B">
        <w:rPr>
          <w:rFonts w:ascii="Times New Roman" w:hAnsi="Times New Roman" w:cs="Times New Roman"/>
          <w:sz w:val="28"/>
          <w:szCs w:val="28"/>
          <w:lang w:val="uk-UA"/>
        </w:rPr>
        <w:t xml:space="preserve">ФІОТ, гр. ІО - 02 </w:t>
      </w:r>
    </w:p>
    <w:p w:rsidR="00DB388B" w:rsidRPr="00DB388B" w:rsidRDefault="00DB388B" w:rsidP="00DB388B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DB388B">
        <w:rPr>
          <w:rFonts w:ascii="Times New Roman" w:hAnsi="Times New Roman" w:cs="Times New Roman"/>
          <w:sz w:val="28"/>
          <w:szCs w:val="28"/>
          <w:lang w:val="uk-UA"/>
        </w:rPr>
        <w:t>Агеєнко Юлія</w:t>
      </w:r>
    </w:p>
    <w:p w:rsidR="00DB388B" w:rsidRPr="00DB388B" w:rsidRDefault="00DB388B" w:rsidP="00DB388B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B388B" w:rsidRPr="00DB388B" w:rsidRDefault="00DB388B" w:rsidP="00DB388B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B388B" w:rsidRPr="00DB388B" w:rsidRDefault="00DB388B" w:rsidP="00DB388B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B388B" w:rsidRPr="00DB388B" w:rsidRDefault="00DB388B" w:rsidP="00DB388B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88B" w:rsidRPr="00DB388B" w:rsidRDefault="00DB388B" w:rsidP="00DB38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388B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DB388B" w:rsidRDefault="00DB388B" w:rsidP="00DB38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388B">
        <w:rPr>
          <w:rFonts w:ascii="Times New Roman" w:hAnsi="Times New Roman" w:cs="Times New Roman"/>
          <w:sz w:val="28"/>
          <w:szCs w:val="28"/>
          <w:lang w:val="uk-UA"/>
        </w:rPr>
        <w:t>2013 рік</w:t>
      </w:r>
    </w:p>
    <w:p w:rsidR="00DB388B" w:rsidRDefault="00DB38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B388B" w:rsidRDefault="00DB388B" w:rsidP="00DB388B">
      <w:pPr>
        <w:pStyle w:val="2"/>
        <w:numPr>
          <w:ilvl w:val="0"/>
          <w:numId w:val="4"/>
        </w:numPr>
        <w:tabs>
          <w:tab w:val="left" w:pos="0"/>
        </w:tabs>
        <w:jc w:val="both"/>
        <w:rPr>
          <w:sz w:val="26"/>
          <w:lang w:val="uk-UA"/>
        </w:rPr>
      </w:pPr>
      <w:r>
        <w:rPr>
          <w:sz w:val="26"/>
          <w:lang w:val="uk-UA"/>
        </w:rPr>
        <w:lastRenderedPageBreak/>
        <w:t>Завдання на роботу</w:t>
      </w:r>
    </w:p>
    <w:p w:rsidR="00DB388B" w:rsidRPr="00106E75" w:rsidRDefault="00106E75" w:rsidP="00DB388B">
      <w:pPr>
        <w:spacing w:after="0"/>
        <w:ind w:firstLine="851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E50949">
        <w:rPr>
          <w:rFonts w:ascii="Times New Roman" w:eastAsia="Times New Roman" w:hAnsi="Times New Roman"/>
          <w:color w:val="000000"/>
          <w:sz w:val="26"/>
          <w:szCs w:val="26"/>
          <w:lang w:val="uk-UA" w:eastAsia="ru-RU"/>
        </w:rPr>
        <w:t>Написати програму, яка реалізує один з алгоритмів динамічного або статичного план</w:t>
      </w:r>
      <w:r w:rsidRPr="00E50949">
        <w:rPr>
          <w:rFonts w:ascii="Times New Roman" w:eastAsia="Times New Roman" w:hAnsi="Times New Roman"/>
          <w:color w:val="000000"/>
          <w:sz w:val="26"/>
          <w:szCs w:val="26"/>
          <w:lang w:val="uk-UA" w:eastAsia="ru-RU"/>
        </w:rPr>
        <w:t>у</w:t>
      </w:r>
      <w:r w:rsidRPr="00E50949">
        <w:rPr>
          <w:rFonts w:ascii="Times New Roman" w:eastAsia="Times New Roman" w:hAnsi="Times New Roman"/>
          <w:color w:val="000000"/>
          <w:sz w:val="26"/>
          <w:szCs w:val="26"/>
          <w:lang w:val="uk-UA" w:eastAsia="ru-RU"/>
        </w:rPr>
        <w:t>вання згідно варіанту.</w:t>
      </w:r>
    </w:p>
    <w:p w:rsidR="00106E75" w:rsidRPr="00106E75" w:rsidRDefault="00106E75" w:rsidP="00DB388B">
      <w:pPr>
        <w:spacing w:after="0"/>
        <w:ind w:firstLine="851"/>
        <w:jc w:val="both"/>
      </w:pPr>
    </w:p>
    <w:p w:rsidR="00DB388B" w:rsidRDefault="00DB388B" w:rsidP="00DB388B">
      <w:pPr>
        <w:pStyle w:val="2"/>
        <w:numPr>
          <w:ilvl w:val="0"/>
          <w:numId w:val="6"/>
        </w:numPr>
        <w:tabs>
          <w:tab w:val="left" w:pos="0"/>
        </w:tabs>
        <w:jc w:val="both"/>
        <w:rPr>
          <w:sz w:val="26"/>
          <w:lang w:val="uk-UA"/>
        </w:rPr>
      </w:pPr>
      <w:r>
        <w:rPr>
          <w:sz w:val="26"/>
          <w:lang w:val="uk-UA"/>
        </w:rPr>
        <w:t>Варіанти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Варіант вибирається по номеру залікової книжки: mod 13 + 1</w:t>
      </w:r>
    </w:p>
    <w:p w:rsidR="00DB388B" w:rsidRDefault="00DB388B" w:rsidP="00DB388B">
      <w:pPr>
        <w:pStyle w:val="a4"/>
        <w:rPr>
          <w:sz w:val="26"/>
          <w:lang w:val="uk-UA"/>
        </w:rPr>
      </w:pPr>
    </w:p>
    <w:p w:rsidR="00DB388B" w:rsidRDefault="00DB388B" w:rsidP="00DB388B">
      <w:pPr>
        <w:pStyle w:val="a4"/>
        <w:rPr>
          <w:sz w:val="26"/>
          <w:lang w:val="uk-UA"/>
        </w:rPr>
      </w:pPr>
      <w:r>
        <w:rPr>
          <w:sz w:val="26"/>
          <w:lang w:val="uk-UA"/>
        </w:rPr>
        <w:t xml:space="preserve">№ залікової книжки: 222 </w:t>
      </w:r>
    </w:p>
    <w:p w:rsidR="00DB388B" w:rsidRPr="00106E75" w:rsidRDefault="00DB388B" w:rsidP="00106E75">
      <w:pPr>
        <w:pStyle w:val="a4"/>
        <w:numPr>
          <w:ilvl w:val="0"/>
          <w:numId w:val="10"/>
        </w:numPr>
        <w:rPr>
          <w:sz w:val="26"/>
          <w:lang w:val="en-US"/>
        </w:rPr>
      </w:pPr>
      <w:r>
        <w:rPr>
          <w:sz w:val="26"/>
          <w:lang w:val="uk-UA"/>
        </w:rPr>
        <w:t>d 1</w:t>
      </w:r>
      <w:r w:rsidR="00106E75">
        <w:rPr>
          <w:sz w:val="26"/>
          <w:lang w:val="en-US"/>
        </w:rPr>
        <w:t>3)</w:t>
      </w:r>
      <w:r>
        <w:rPr>
          <w:sz w:val="26"/>
          <w:lang w:val="uk-UA"/>
        </w:rPr>
        <w:t xml:space="preserve"> + 1 = </w:t>
      </w:r>
      <w:r w:rsidR="00106E75">
        <w:rPr>
          <w:sz w:val="26"/>
          <w:lang w:val="en-US"/>
        </w:rPr>
        <w:t>1 + 1 = 2</w:t>
      </w:r>
    </w:p>
    <w:p w:rsidR="00106E75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en-US"/>
        </w:rPr>
      </w:pP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2. 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Скласти програму реалізації угорського методу для неоднорідної обчислювальної си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с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теми.</w:t>
      </w:r>
    </w:p>
    <w:p w:rsidR="00DB388B" w:rsidRDefault="00DB388B" w:rsidP="00DB388B">
      <w:pPr>
        <w:spacing w:after="0"/>
        <w:ind w:firstLine="851"/>
        <w:jc w:val="both"/>
        <w:rPr>
          <w:lang w:val="uk-UA"/>
        </w:rPr>
      </w:pPr>
    </w:p>
    <w:p w:rsidR="00106E75" w:rsidRPr="00FF41F0" w:rsidRDefault="00106E75" w:rsidP="00106E75">
      <w:pPr>
        <w:spacing w:after="0" w:line="240" w:lineRule="auto"/>
        <w:rPr>
          <w:rFonts w:ascii="Times New Roman" w:hAnsi="Times New Roman"/>
          <w:lang w:val="uk-UA"/>
        </w:rPr>
      </w:pPr>
      <w:r w:rsidRPr="00FF41F0">
        <w:rPr>
          <w:rFonts w:ascii="Times New Roman" w:hAnsi="Times New Roman"/>
          <w:color w:val="000000"/>
          <w:sz w:val="26"/>
          <w:szCs w:val="26"/>
          <w:lang w:val="uk-UA"/>
        </w:rPr>
        <w:t>Для вирішення завдання розподілу завдань по ресурсах в неоднорідній обчислювальній системі можна використовувати угорський алгоритм п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ошуку максимального пароспол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у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ченн</w:t>
      </w:r>
      <w:r w:rsidRPr="00FF41F0">
        <w:rPr>
          <w:rFonts w:ascii="Times New Roman" w:hAnsi="Times New Roman"/>
          <w:color w:val="000000"/>
          <w:sz w:val="26"/>
          <w:szCs w:val="26"/>
          <w:lang w:val="uk-UA"/>
        </w:rPr>
        <w:t>я з використанням теорем 1-5 .</w:t>
      </w:r>
      <w:r w:rsidRPr="00FF41F0">
        <w:rPr>
          <w:rFonts w:ascii="Times New Roman" w:hAnsi="Times New Roman"/>
          <w:lang w:val="uk-UA"/>
        </w:rPr>
        <w:t xml:space="preserve">   </w:t>
      </w:r>
    </w:p>
    <w:p w:rsidR="00106E75" w:rsidRPr="005D2F8D" w:rsidRDefault="00106E75" w:rsidP="00106E75">
      <w:pPr>
        <w:spacing w:after="0" w:line="240" w:lineRule="auto"/>
        <w:rPr>
          <w:lang w:val="uk-UA"/>
        </w:rPr>
      </w:pPr>
    </w:p>
    <w:p w:rsidR="00106E75" w:rsidRPr="005D2F8D" w:rsidRDefault="00106E75" w:rsidP="00106E75">
      <w:pPr>
        <w:spacing w:after="0" w:line="240" w:lineRule="auto"/>
        <w:rPr>
          <w:lang w:val="uk-UA"/>
        </w:rPr>
      </w:pPr>
    </w:p>
    <w:p w:rsidR="00106E75" w:rsidRPr="005D2F8D" w:rsidRDefault="00106E75" w:rsidP="00106E75">
      <w:pPr>
        <w:spacing w:after="0" w:line="240" w:lineRule="auto"/>
        <w:rPr>
          <w:lang w:val="uk-UA"/>
        </w:rPr>
      </w:pPr>
    </w:p>
    <w:p w:rsidR="00106E75" w:rsidRPr="005D2F8D" w:rsidRDefault="00106E75" w:rsidP="00106E75">
      <w:pPr>
        <w:pStyle w:val="2"/>
        <w:numPr>
          <w:ilvl w:val="0"/>
          <w:numId w:val="4"/>
        </w:numPr>
        <w:tabs>
          <w:tab w:val="left" w:pos="0"/>
        </w:tabs>
        <w:spacing w:before="120" w:after="120"/>
        <w:jc w:val="both"/>
        <w:rPr>
          <w:lang w:val="uk-UA"/>
        </w:rPr>
      </w:pPr>
      <w:r w:rsidRPr="005D2F8D">
        <w:rPr>
          <w:lang w:val="uk-UA"/>
        </w:rPr>
        <w:t xml:space="preserve">   Угорський метод.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Завдання планування зводиться до пошуку максимального паро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сполучен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ня в зв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ажено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м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дводольному графі, треба знайти максимальне 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паросполучен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ня, щоб сума призначень б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ла  мінімальна.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Угор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с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ь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кий алгор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итм складається  з наступних крок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ів: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1)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ab/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кожному стовпці матриці знаходимо мінімальний елемент і віднімаємо від ко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ж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ного елемента цього стовпця.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2)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ab/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кожному рядку матриці знаходимо мінімальний елемент і віднімаємо від кожного елемента стовпця.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3)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ab/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кожному рядку і стовпці повинен виявитися як мінімум один «0». З цієї матриці забираємо все «0» і замінюємо на «1».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4)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Знаходимо максимальн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е паросполуче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ння. Якщо ми отримаємо досконалий варіант, то перенесем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його на першу матрицю, отримаємо мінімальну суму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і перейде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мо на пункт 16 алгоритму).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Як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що ні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,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виконуємо наступний пункт.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5)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На цій матриці відзначаємо нулі, які увійшли до р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озв’язку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з шагу 4 і ті, які не вві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й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шли (закреслюємо). Відзначаємо рядки, у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яки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х є закреслювані «0».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6)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ті стов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пці, в яких є закреслювані нулі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відзначених рядків.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7)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рядок, що містить відзначений «0», який містить рядок, відзначений в п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опередньому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кроці.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8)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стовпець, в якому є закреслюваний «0», який містить рядок, відзнач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е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ний в п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опередньому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кроці.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9)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пунктиром помічені стовпці і непомічені рядки.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10)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Виписуємо елементи, через які проходять пунктирні лінії і серед них шукаємо мін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і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мальний елемент.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11)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Віднімаємо цей мінімальний елемент від тих стовпців матриці через які не прох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дять пунктирні лінії.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12)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Додаємо цей елемент до тих рядків, через які проходять пунктирні лінії.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13)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Об’єднувані одиниці переносимо на початкову матрицю.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14)      Переходимо к пункту 4 </w:t>
      </w:r>
    </w:p>
    <w:p w:rsidR="00106E75" w:rsidRPr="005D2F8D" w:rsidRDefault="00106E75" w:rsidP="00106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15)      Кінець р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озв’язку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DB388B" w:rsidRDefault="00DB388B" w:rsidP="00DB388B">
      <w:pPr>
        <w:spacing w:after="0"/>
        <w:ind w:firstLine="851"/>
        <w:jc w:val="both"/>
        <w:rPr>
          <w:lang w:val="uk-UA"/>
        </w:rPr>
      </w:pPr>
    </w:p>
    <w:p w:rsidR="001403A8" w:rsidRPr="001403A8" w:rsidRDefault="001403A8" w:rsidP="001403A8"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left="720"/>
        <w:jc w:val="center"/>
        <w:textAlignment w:val="baseline"/>
        <w:rPr>
          <w:b/>
          <w:sz w:val="26"/>
          <w:lang w:val="uk-UA"/>
        </w:rPr>
      </w:pPr>
      <w:r w:rsidRPr="001403A8">
        <w:rPr>
          <w:b/>
          <w:sz w:val="26"/>
          <w:lang w:val="uk-UA"/>
        </w:rPr>
        <w:lastRenderedPageBreak/>
        <w:t>Лістинг основної частини програми.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HungarianAlgorithm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copyOf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//Copies all elements of an array to a new array.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original){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rows = original.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 = original[0].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copy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[original.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][original[0].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(rows == cols){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//The matrix is already square.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i&lt;original.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//Need to do it this way, otherwise it copies only memory location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arraycopy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(original[i], 0, copy[i], 0, original[i].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06E75">
        <w:rPr>
          <w:rFonts w:ascii="Courier New" w:hAnsi="Courier New" w:cs="Courier New"/>
          <w:color w:val="2A00FF"/>
          <w:sz w:val="20"/>
          <w:szCs w:val="20"/>
          <w:lang w:val="en-US"/>
        </w:rPr>
        <w:t>"The matrix is not square!"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//**********************************//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//METHODS OF THE HUNGARIAN ALGORITHM//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//**********************************//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//Core of the algorithm; takes required inputs and returns the assignments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hgAlgorithmAssignments(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array){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//This variable is used to pad a rectangular array (so it will be picked all last [cost] or first [profit])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//and will not interfere with final assignments.  Also, it is used to flip the relationship between weights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//when "max" defines it as a profit matrix instead of a cost matrix.  Double.MAX_VALUE is not ideal, since arithmetic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//needs to be performed and overflow may occur.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cost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copyOf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(array);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//Create the cost matrix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][cost[0].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//The mask array.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//The row covering vector.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colCover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[cost[0].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//The column covering vector.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zero_RC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[2];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//Position of last zero from Step 4.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path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cost[0].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+ 2][2];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= 1;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(done ==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//main execution loop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(step){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step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hg_step1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(step, cost);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step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hg_step2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(step, cost, mask, rowCover, colCover);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step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hg_step3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(step, mask, colCover);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step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hg_step4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(step, cost, mask, rowCover, colCover, zero_RC);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step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hg_step5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(step, mask, rowCover, colCover, zero_RC, path);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step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hg_step6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(step, cost, rowCover, colCover);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done=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//end while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assignments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[array.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][2];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//Create the returned array.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assignmentCount = 0;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//In a input matrix taller than it is wide, the first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//assignments column will have to skip some numbers, so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//the index will not always match the first column ([0])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i&lt;mask.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j&lt;mask[i].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array.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array[0].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mask[i][j] == 1){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assignments[assignmentCount][0] = i;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assignments[assignmentCount][1] = j;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assignmentCount++;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assignments;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//Calls hgAlgorithmAssignments and getAssignmentSum to compute the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//minimum cost possible.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hgAlgorithm(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array){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getAssignmentSum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(array,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hgAlgorithmAssignments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(array));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getAssignmentSum(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array,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assignments)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//Returns the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min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/max sum (cost/profit of the assignment) given the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//original input matrix and an assignment array (from hgAlgorithmAssignments)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0; 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i&lt;assignments.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(i==assignments.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-1)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.print(array[assignments[i][0]][assignments[i][1]]);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.print(array[assignments[i][0]][assignments[i][1]]+</w:t>
      </w:r>
      <w:r w:rsidRPr="00106E75">
        <w:rPr>
          <w:rFonts w:ascii="Courier New" w:hAnsi="Courier New" w:cs="Courier New"/>
          <w:color w:val="2A00FF"/>
          <w:sz w:val="20"/>
          <w:szCs w:val="20"/>
          <w:lang w:val="en-US"/>
        </w:rPr>
        <w:t>" + "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= sum + array[assignments[i][0]][assignments[i][1]];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06E75">
        <w:rPr>
          <w:rFonts w:ascii="Courier New" w:hAnsi="Courier New" w:cs="Courier New"/>
          <w:color w:val="2A00FF"/>
          <w:sz w:val="20"/>
          <w:szCs w:val="20"/>
          <w:lang w:val="en-US"/>
        </w:rPr>
        <w:t>" = "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hg_step1(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cost){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//What STEP 1 does: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//For each row of the cost matrix, find the smallest element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//and subtract it from from every other element in its row. 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minval;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minval=cost[i][0];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j&lt;cost[i].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//1st inner loop finds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min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val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in row.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(minval&gt;cost[i][j]){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minval=cost[i][j];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j&lt;cost[i].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//2nd inner loop subtracts it.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cost[i][j]=cost[i][j]-minval;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System.out.print(cost[i][j] + "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");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System.out.println(" ");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2;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hg_step2(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cost,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colCover){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//What STEP 2 does: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//Marks uncovered zeros as starred and covers their row and column.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j&lt;cost[i].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((cost[i][j]==0) &amp;&amp; (colCover[j]==0) &amp;&amp; (rowCover[i]==0)){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mask[i][j]=1;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colCover[j]=1;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rowCover[i]=1;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clearCovers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(rowCover, colCover);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//Reset cover vectors.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3;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hg_step3(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colCover){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//What STEP 3 does: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//Cover columns of starred zeros. Check if all columns are covered.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i&lt;mask.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//Cover columns of starred zeros.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j&lt;mask[i].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(mask[i][j] == 1){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colCover[j]=1;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count=0;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j&lt;colCover.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//Check if all columns are covered.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count=count+colCover[j];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(count&gt;=mask.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//Should be cost.length but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ok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, because mask has same dimensions.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7;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4;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hg_step4(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cost,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colCover,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zero_RC){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//What STEP 4 does: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//Find an uncovered zero in cost and prime it (if none go to step 6). Check for star in same row: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//if yes, cover the row and uncover the star's column. Repeat until no uncovered zeros are left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//and go to step 6. If not, save location of primed zero and go to step 5.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row_col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[2];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//Holds row and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col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of uncovered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(done ==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row_col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findUncoveredZero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(row_col, cost, rowCover, colCover);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(row_col[0] == -1){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6;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mask[row_col[0]][row_col[1]] = 2;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//Prime the found uncovered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starInRow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j&lt;mask[row_col[0]].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(mask[row_col[0]][j]==1){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//If there is a star in the same row...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starInRow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row_col[1] = j;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//remember its column.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(starInRow==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rowCover[row_col[0]] = 1;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//Cover the star's row.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colCover[row_col[1]] = 0;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//Uncover its column.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zero_RC[0] = row_col[0];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//Save row of primed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zero_RC[1] = row_col[1];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//Save column of primed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5;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findUncoveredZero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1 for hg_step4.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row_col,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cost,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colCover){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row_col[0] = -1;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//Just a check value. Not a real index.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row_col[1] = 0;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(done ==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cost[i].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(cost[i][j]==0 &amp;&amp; rowCover[i]==0 &amp;&amp; colCover[j]==0){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row_col[0] = i;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row_col[1] = j;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 = j+1;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//end inner while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i=i+1;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&gt;= 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//end outer while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row_col;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hg_step5(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colCover,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zero_RC,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path){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//What STEP 5 does: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//Construct series of alternating primes and stars. Start with prime from step 4.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//Take star in the same column. Next take prime in the same row as the star. Finish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//at a prime with no star in its column.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Unstar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all stars and star the primes of the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//series.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Erasy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any other primes. Reset covers. Go to step 3.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//Counts rows of the path matrix.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[][] path = new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[(mask[0].length + 2)][2];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//Path matrix (stores row and 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col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).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path[count][0] = zero_RC[0];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//Row of last prime.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path[count][1] = zero_RC[1];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//Column of last prime.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(done ==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findStarInCol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(mask, path[count][1]);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(r&gt;=0){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count+1;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path[count][0] = r;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//Row of starred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path[count][1] = path[count-1][1];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//Column of starred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done 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(done ==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findPrimeInRow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(mask, path[count][0]);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 = count+1;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path[count][0] = path[count-1][0];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//Row of primed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path[count][1] = c;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Col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of primed zero.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//end while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convertPath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(mask, path, count);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clearCovers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(rowCover, colCover);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erasePrimes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(mask);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3;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findStarInCol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1 for hg_step5.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-1;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//Again this is a check value.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i&lt;mask.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(mask[i][col]==1){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 = i;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findPrimeInRow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2 for hg_step5.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-1;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j&lt;mask[row].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(mask[row][j]==2){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j;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convertPath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3 for hg_step5.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mask,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path,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i&lt;=count;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(mask[path[i][0]][path[i][1]]==1){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mask[path[i][0]][path[i][1]] = 0;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mask[path[i][0]][path[i][1]] = 1;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erasePrimes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4 for hg_step5.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mask){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i&lt;mask.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j&lt;mask[i].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(mask[i][j]==2){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mask[i][j] = 0;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clearCovers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5 for hg_step5 (and not only).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colCover){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i&lt;rowCover.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rowCover[i] = 0;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j&lt;colCover.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colCover[j] = 0;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hg_step6(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cost,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colCover){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//What STEP 6 does: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//Find smallest uncovered value in cost: a. Add it to every element of covered rows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//b. Subtract it from every element of uncovered columns. Go to step 4.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minval = 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findSmallest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(cost, rowCover, colCover);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i&lt;rowCover.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j&lt;colCover.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(rowCover[i]==1){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cost[i][j] = cost[i][j] + minval;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(colCover[j]==0){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cost[i][j] = cost[i][j] - minval;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step = 4;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findSmallest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106E7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Aux</w:t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1 for hg_step6.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cost,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rowCover,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 colCover){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minval = Double.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POSITIVE_INFINITY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//There cannot be a larger cost than this.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i&lt;cost.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//Now find the smallest uncovered value.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j&lt;cost[i].</w:t>
      </w:r>
      <w:r w:rsidRPr="00106E75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(rowCover[i]==0 &amp;&amp; colCover[j]==0 &amp;&amp; (minval &gt; cost[i][j])){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minval = cost[i][j];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minval;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set(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arr,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j,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v) {arr[i][j] = v;}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//***********//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//MAIN METHOD//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//***********//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Integer.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MAX_VALUE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 4x4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test1 = {{1,7,1,3},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{1,6,4,6},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{17,1,5,1},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{1,6,10,4}};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 5x5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test2 = {{ 3,14,5, 6, 7},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1, 9,7, 4, 3},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8, 7,4, 6, 3},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5, 6,9,13,15},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{19,14,16,8,12}};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3F7F5F"/>
          <w:sz w:val="20"/>
          <w:szCs w:val="20"/>
          <w:lang w:val="en-US"/>
        </w:rPr>
        <w:t>// 6x6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[][] test3 = {{ 8, 5, M, 7, 6, 9},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6, 3, 9, 1, M, 7},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5, M, 3, 6, 8, 8},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9, 1, 8, M, 5, 4},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1, 2, 1, M, 2, 3},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 M, M, 3, 5, 3, 10}};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06E75">
        <w:rPr>
          <w:rFonts w:ascii="Courier New" w:hAnsi="Courier New" w:cs="Courier New"/>
          <w:color w:val="2A00FF"/>
          <w:sz w:val="20"/>
          <w:szCs w:val="20"/>
          <w:lang w:val="en-US"/>
        </w:rPr>
        <w:t>"Calculation for 4x4 matrix: "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hgAlgorithm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(test1));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06E75">
        <w:rPr>
          <w:rFonts w:ascii="Courier New" w:hAnsi="Courier New" w:cs="Courier New"/>
          <w:color w:val="2A00FF"/>
          <w:sz w:val="20"/>
          <w:szCs w:val="20"/>
          <w:lang w:val="en-US"/>
        </w:rPr>
        <w:t>"Calculation for 5x5 matrix: "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hgAlgorithm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(test2));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06E75">
        <w:rPr>
          <w:rFonts w:ascii="Courier New" w:hAnsi="Courier New" w:cs="Courier New"/>
          <w:color w:val="2A00FF"/>
          <w:sz w:val="20"/>
          <w:szCs w:val="20"/>
          <w:lang w:val="en-US"/>
        </w:rPr>
        <w:t>"Calculation for 6x6 matrix: "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06E7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06E7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hgAlgorithm</w:t>
      </w: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(test3));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5D2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0"/>
          <w:lang w:val="uk-UA"/>
        </w:rPr>
      </w:pPr>
      <w:r w:rsidRPr="00106E75">
        <w:rPr>
          <w:rFonts w:ascii="Courier New" w:hAnsi="Courier New" w:cs="Courier New"/>
          <w:b/>
          <w:color w:val="000000"/>
          <w:sz w:val="28"/>
          <w:szCs w:val="20"/>
          <w:lang w:val="uk-UA"/>
        </w:rPr>
        <w:t>Вивод програми: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Calculation for 4x4 matrix: 1.0 + 1.0 + 1.0 + 4.0 = 7.0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6E75">
        <w:rPr>
          <w:rFonts w:ascii="Courier New" w:hAnsi="Courier New" w:cs="Courier New"/>
          <w:color w:val="000000"/>
          <w:sz w:val="20"/>
          <w:szCs w:val="20"/>
          <w:lang w:val="en-US"/>
        </w:rPr>
        <w:t>Calculation for 5x5 matrix: 5.0 + 1.0 + 3.0 + 6.0 + 8.0 = 23.0</w:t>
      </w:r>
    </w:p>
    <w:p w:rsid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Calculation for 6x6 matrix: 5.0 + 1.0 + 3.0 + 4.0 + 1.0 + 3.0 = 17.0</w:t>
      </w:r>
    </w:p>
    <w:p w:rsidR="00106E75" w:rsidRPr="00106E75" w:rsidRDefault="00106E75" w:rsidP="00106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20"/>
          <w:lang w:val="en-US"/>
        </w:rPr>
      </w:pPr>
    </w:p>
    <w:sectPr w:rsidR="00106E75" w:rsidRPr="00106E75" w:rsidSect="00DB3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209" w:rsidRDefault="009C6209" w:rsidP="00EF15D2">
      <w:pPr>
        <w:spacing w:after="0" w:line="240" w:lineRule="auto"/>
      </w:pPr>
      <w:r>
        <w:separator/>
      </w:r>
    </w:p>
  </w:endnote>
  <w:endnote w:type="continuationSeparator" w:id="0">
    <w:p w:rsidR="009C6209" w:rsidRDefault="009C6209" w:rsidP="00EF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209" w:rsidRDefault="009C6209" w:rsidP="00EF15D2">
      <w:pPr>
        <w:spacing w:after="0" w:line="240" w:lineRule="auto"/>
      </w:pPr>
      <w:r>
        <w:separator/>
      </w:r>
    </w:p>
  </w:footnote>
  <w:footnote w:type="continuationSeparator" w:id="0">
    <w:p w:rsidR="009C6209" w:rsidRDefault="009C6209" w:rsidP="00EF1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284"/>
      </w:pPr>
    </w:lvl>
  </w:abstractNum>
  <w:abstractNum w:abstractNumId="2">
    <w:nsid w:val="00000006"/>
    <w:multiLevelType w:val="singleLevel"/>
    <w:tmpl w:val="00000006"/>
    <w:name w:val="WW8Num7"/>
    <w:lvl w:ilvl="0">
      <w:start w:val="1"/>
      <w:numFmt w:val="decimal"/>
      <w:lvlText w:val="%1"/>
      <w:lvlJc w:val="left"/>
      <w:pPr>
        <w:tabs>
          <w:tab w:val="num" w:pos="1132"/>
        </w:tabs>
        <w:ind w:left="1132" w:hanging="283"/>
      </w:pPr>
    </w:lvl>
  </w:abstractNum>
  <w:abstractNum w:abstractNumId="3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A"/>
    <w:multiLevelType w:val="singleLevel"/>
    <w:tmpl w:val="0000000A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21"/>
    <w:multiLevelType w:val="singleLevel"/>
    <w:tmpl w:val="00000021"/>
    <w:lvl w:ilvl="0">
      <w:numFmt w:val="bullet"/>
      <w:suff w:val="nothing"/>
      <w:lvlText w:val=""/>
      <w:lvlJc w:val="left"/>
      <w:pPr>
        <w:tabs>
          <w:tab w:val="num" w:pos="0"/>
        </w:tabs>
        <w:ind w:left="0" w:firstLine="0"/>
      </w:pPr>
      <w:rPr>
        <w:rFonts w:ascii="Wingdings 2" w:hAnsi="Wingdings 2"/>
        <w:b/>
        <w:sz w:val="28"/>
        <w:szCs w:val="28"/>
      </w:rPr>
    </w:lvl>
  </w:abstractNum>
  <w:abstractNum w:abstractNumId="6">
    <w:nsid w:val="00000022"/>
    <w:multiLevelType w:val="singleLevel"/>
    <w:tmpl w:val="00000022"/>
    <w:lvl w:ilvl="0">
      <w:numFmt w:val="bullet"/>
      <w:suff w:val="nothing"/>
      <w:lvlText w:val=""/>
      <w:lvlJc w:val="left"/>
      <w:pPr>
        <w:tabs>
          <w:tab w:val="num" w:pos="0"/>
        </w:tabs>
        <w:ind w:left="0" w:firstLine="0"/>
      </w:pPr>
      <w:rPr>
        <w:rFonts w:ascii="Wingdings 2" w:hAnsi="Wingdings 2"/>
      </w:rPr>
    </w:lvl>
  </w:abstractNum>
  <w:abstractNum w:abstractNumId="7">
    <w:nsid w:val="0EA340F7"/>
    <w:multiLevelType w:val="hybridMultilevel"/>
    <w:tmpl w:val="2CDAF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3043A"/>
    <w:multiLevelType w:val="hybridMultilevel"/>
    <w:tmpl w:val="341223F2"/>
    <w:lvl w:ilvl="0" w:tplc="F43E84E2">
      <w:start w:val="222"/>
      <w:numFmt w:val="decimal"/>
      <w:lvlText w:val="(%1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B6E02"/>
    <w:multiLevelType w:val="hybridMultilevel"/>
    <w:tmpl w:val="383A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88B"/>
    <w:rsid w:val="000905B1"/>
    <w:rsid w:val="00106E75"/>
    <w:rsid w:val="001403A8"/>
    <w:rsid w:val="00242468"/>
    <w:rsid w:val="00321A6E"/>
    <w:rsid w:val="003A03C5"/>
    <w:rsid w:val="003B7307"/>
    <w:rsid w:val="00554C25"/>
    <w:rsid w:val="0058792A"/>
    <w:rsid w:val="006F6313"/>
    <w:rsid w:val="00801133"/>
    <w:rsid w:val="008302A0"/>
    <w:rsid w:val="008A790F"/>
    <w:rsid w:val="008A7CDC"/>
    <w:rsid w:val="009C6209"/>
    <w:rsid w:val="00AF7A3E"/>
    <w:rsid w:val="00C01A69"/>
    <w:rsid w:val="00CB0AD4"/>
    <w:rsid w:val="00D9726D"/>
    <w:rsid w:val="00DB388B"/>
    <w:rsid w:val="00EF15D2"/>
    <w:rsid w:val="00F11069"/>
    <w:rsid w:val="00F91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69"/>
  </w:style>
  <w:style w:type="paragraph" w:styleId="1">
    <w:name w:val="heading 1"/>
    <w:basedOn w:val="a"/>
    <w:link w:val="10"/>
    <w:uiPriority w:val="9"/>
    <w:qFormat/>
    <w:rsid w:val="00C01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DB388B"/>
    <w:pPr>
      <w:keepNext/>
      <w:widowControl w:val="0"/>
      <w:suppressAutoHyphens/>
      <w:overflowPunct w:val="0"/>
      <w:autoSpaceDE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b/>
      <w:kern w:val="1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A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?????"/>
    <w:basedOn w:val="a"/>
    <w:rsid w:val="00DB388B"/>
    <w:pPr>
      <w:keepNext/>
      <w:keepLines/>
      <w:widowControl w:val="0"/>
      <w:suppressAutoHyphens/>
      <w:overflowPunct w:val="0"/>
      <w:autoSpaceDE w:val="0"/>
      <w:spacing w:before="240" w:after="240" w:line="240" w:lineRule="auto"/>
      <w:jc w:val="center"/>
      <w:textAlignment w:val="baseline"/>
    </w:pPr>
    <w:rPr>
      <w:rFonts w:ascii="Journal" w:eastAsia="Times New Roman" w:hAnsi="Journal" w:cs="Times New Roman"/>
      <w:i/>
      <w:caps/>
      <w:kern w:val="1"/>
      <w:sz w:val="28"/>
      <w:szCs w:val="20"/>
      <w:u w:val="single"/>
      <w:lang w:eastAsia="ar-SA"/>
    </w:rPr>
  </w:style>
  <w:style w:type="character" w:customStyle="1" w:styleId="20">
    <w:name w:val="Заголовок 2 Знак"/>
    <w:basedOn w:val="a0"/>
    <w:link w:val="2"/>
    <w:rsid w:val="00DB388B"/>
    <w:rPr>
      <w:rFonts w:ascii="Times New Roman" w:eastAsia="Times New Roman" w:hAnsi="Times New Roman" w:cs="Times New Roman"/>
      <w:b/>
      <w:kern w:val="1"/>
      <w:sz w:val="24"/>
      <w:szCs w:val="20"/>
      <w:lang w:eastAsia="ar-SA"/>
    </w:rPr>
  </w:style>
  <w:style w:type="paragraph" w:styleId="a4">
    <w:name w:val="Body Text"/>
    <w:basedOn w:val="a"/>
    <w:link w:val="a5"/>
    <w:semiHidden/>
    <w:rsid w:val="00DB388B"/>
    <w:pPr>
      <w:widowControl w:val="0"/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DB388B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a6">
    <w:name w:val="List Paragraph"/>
    <w:basedOn w:val="a"/>
    <w:qFormat/>
    <w:rsid w:val="00DB388B"/>
    <w:pPr>
      <w:ind w:left="720"/>
    </w:pPr>
    <w:rPr>
      <w:rFonts w:ascii="Calibri" w:eastAsia="Calibri" w:hAnsi="Calibri" w:cs="Times New Roman"/>
      <w:kern w:val="1"/>
      <w:lang w:eastAsia="ar-SA"/>
    </w:rPr>
  </w:style>
  <w:style w:type="paragraph" w:styleId="a7">
    <w:name w:val="header"/>
    <w:basedOn w:val="a"/>
    <w:link w:val="a8"/>
    <w:uiPriority w:val="99"/>
    <w:semiHidden/>
    <w:unhideWhenUsed/>
    <w:rsid w:val="00EF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F15D2"/>
  </w:style>
  <w:style w:type="paragraph" w:styleId="a9">
    <w:name w:val="footer"/>
    <w:basedOn w:val="a"/>
    <w:link w:val="aa"/>
    <w:uiPriority w:val="99"/>
    <w:semiHidden/>
    <w:unhideWhenUsed/>
    <w:rsid w:val="00EF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F15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West</cp:lastModifiedBy>
  <cp:revision>2</cp:revision>
  <dcterms:created xsi:type="dcterms:W3CDTF">2013-06-06T10:06:00Z</dcterms:created>
  <dcterms:modified xsi:type="dcterms:W3CDTF">2013-06-06T10:06:00Z</dcterms:modified>
</cp:coreProperties>
</file>